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AF" w:rsidRPr="00421C8B" w:rsidRDefault="00972CAF" w:rsidP="00660629">
      <w:pPr>
        <w:jc w:val="both"/>
        <w:rPr>
          <w:rFonts w:ascii="Times New Roman" w:hAnsi="Times New Roman" w:cs="Times New Roman"/>
        </w:rPr>
      </w:pPr>
    </w:p>
    <w:p w:rsidR="00FE1F4B" w:rsidRPr="00421C8B" w:rsidRDefault="00FE1F4B" w:rsidP="00660629">
      <w:pPr>
        <w:jc w:val="both"/>
        <w:rPr>
          <w:rFonts w:ascii="Times New Roman" w:hAnsi="Times New Roman" w:cs="Times New Roman"/>
        </w:rPr>
      </w:pPr>
    </w:p>
    <w:p w:rsidR="00FE1F4B" w:rsidRPr="00421C8B" w:rsidRDefault="00FE1F4B" w:rsidP="00660629">
      <w:pPr>
        <w:jc w:val="both"/>
        <w:rPr>
          <w:rFonts w:ascii="Times New Roman" w:hAnsi="Times New Roman" w:cs="Times New Roman"/>
        </w:rPr>
      </w:pPr>
    </w:p>
    <w:p w:rsidR="00FE1F4B" w:rsidRPr="00421C8B" w:rsidRDefault="00FE1F4B" w:rsidP="00660629">
      <w:pPr>
        <w:jc w:val="both"/>
        <w:rPr>
          <w:rFonts w:ascii="Times New Roman" w:hAnsi="Times New Roman" w:cs="Times New Roman"/>
        </w:rPr>
      </w:pPr>
    </w:p>
    <w:p w:rsidR="00FE1F4B" w:rsidRPr="00421C8B" w:rsidRDefault="00FE1F4B" w:rsidP="00626973">
      <w:pPr>
        <w:jc w:val="center"/>
        <w:rPr>
          <w:rFonts w:ascii="Times New Roman" w:eastAsia="Times New Roman" w:hAnsi="Times New Roman" w:cs="Times New Roman"/>
          <w:b/>
          <w:sz w:val="36"/>
          <w:szCs w:val="24"/>
          <w:lang w:eastAsia="zh-CN"/>
        </w:rPr>
      </w:pPr>
      <w:r w:rsidRPr="00421C8B">
        <w:rPr>
          <w:rFonts w:ascii="Times New Roman" w:eastAsia="Times New Roman" w:hAnsi="Times New Roman" w:cs="Times New Roman"/>
          <w:b/>
          <w:sz w:val="36"/>
          <w:szCs w:val="24"/>
          <w:lang w:eastAsia="zh-CN"/>
        </w:rPr>
        <w:t>DESARROLLO DE UN VIDEOJUEGO HACIENDO USO DEL FRAMEWORK “UNITY ETH UQ”</w:t>
      </w:r>
    </w:p>
    <w:p w:rsidR="00FE1F4B" w:rsidRPr="00421C8B" w:rsidRDefault="00FE1F4B" w:rsidP="00626973">
      <w:pPr>
        <w:jc w:val="center"/>
        <w:rPr>
          <w:rFonts w:ascii="Times New Roman" w:eastAsia="Times New Roman" w:hAnsi="Times New Roman" w:cs="Times New Roman"/>
          <w:b/>
          <w:sz w:val="36"/>
          <w:szCs w:val="24"/>
          <w:lang w:eastAsia="zh-CN"/>
        </w:rPr>
      </w:pPr>
    </w:p>
    <w:p w:rsidR="00FE1F4B" w:rsidRPr="00421C8B" w:rsidRDefault="00FE1F4B" w:rsidP="00626973">
      <w:pPr>
        <w:jc w:val="center"/>
        <w:rPr>
          <w:rFonts w:ascii="Times New Roman" w:eastAsia="Times New Roman" w:hAnsi="Times New Roman" w:cs="Times New Roman"/>
          <w:b/>
          <w:sz w:val="36"/>
          <w:szCs w:val="24"/>
          <w:lang w:eastAsia="zh-CN"/>
        </w:rPr>
      </w:pPr>
      <w:r w:rsidRPr="00421C8B">
        <w:rPr>
          <w:rFonts w:ascii="Times New Roman" w:eastAsia="Times New Roman" w:hAnsi="Times New Roman" w:cs="Times New Roman"/>
          <w:b/>
          <w:sz w:val="36"/>
          <w:szCs w:val="24"/>
          <w:lang w:eastAsia="zh-CN"/>
        </w:rPr>
        <w:t>INFORME FINAL</w:t>
      </w:r>
    </w:p>
    <w:p w:rsidR="00FE1F4B" w:rsidRPr="00421C8B" w:rsidRDefault="00FE1F4B" w:rsidP="00660629">
      <w:pPr>
        <w:jc w:val="both"/>
        <w:rPr>
          <w:rFonts w:ascii="Times New Roman" w:eastAsia="Times New Roman" w:hAnsi="Times New Roman" w:cs="Times New Roman"/>
          <w:b/>
          <w:sz w:val="36"/>
          <w:szCs w:val="24"/>
          <w:lang w:eastAsia="zh-CN"/>
        </w:rPr>
      </w:pPr>
    </w:p>
    <w:p w:rsidR="00FE1F4B" w:rsidRPr="00421C8B" w:rsidRDefault="00FE1F4B" w:rsidP="00660629">
      <w:pPr>
        <w:jc w:val="both"/>
        <w:rPr>
          <w:rFonts w:ascii="Times New Roman" w:eastAsia="Times New Roman" w:hAnsi="Times New Roman" w:cs="Times New Roman"/>
          <w:b/>
          <w:sz w:val="36"/>
          <w:szCs w:val="24"/>
          <w:lang w:eastAsia="zh-CN"/>
        </w:rPr>
      </w:pPr>
    </w:p>
    <w:p w:rsidR="00FE1F4B" w:rsidRPr="00421C8B" w:rsidRDefault="00FE1F4B" w:rsidP="00660629">
      <w:pPr>
        <w:jc w:val="both"/>
        <w:rPr>
          <w:rFonts w:ascii="Times New Roman" w:eastAsia="Times New Roman" w:hAnsi="Times New Roman" w:cs="Times New Roman"/>
          <w:b/>
          <w:sz w:val="36"/>
          <w:szCs w:val="24"/>
          <w:lang w:eastAsia="zh-CN"/>
        </w:rPr>
      </w:pPr>
    </w:p>
    <w:p w:rsidR="00FE1F4B" w:rsidRPr="00421C8B" w:rsidRDefault="00FE1F4B" w:rsidP="00660629">
      <w:pPr>
        <w:ind w:left="4536"/>
        <w:jc w:val="both"/>
        <w:rPr>
          <w:rFonts w:ascii="Times New Roman" w:eastAsia="Times New Roman" w:hAnsi="Times New Roman" w:cs="Times New Roman"/>
          <w:sz w:val="28"/>
          <w:szCs w:val="24"/>
          <w:lang w:val="es-ES" w:eastAsia="zh-CN"/>
        </w:rPr>
      </w:pPr>
      <w:r w:rsidRPr="00421C8B">
        <w:rPr>
          <w:rFonts w:ascii="Times New Roman" w:eastAsia="Times New Roman" w:hAnsi="Times New Roman" w:cs="Times New Roman"/>
          <w:sz w:val="28"/>
          <w:szCs w:val="24"/>
          <w:lang w:val="es-ES" w:eastAsia="zh-CN"/>
        </w:rPr>
        <w:t>Presentado como requisito para obtener el título de Ingeniero de sistemas y computación, por:</w:t>
      </w:r>
    </w:p>
    <w:p w:rsidR="00FE1F4B" w:rsidRPr="00421C8B" w:rsidRDefault="00FE1F4B" w:rsidP="00660629">
      <w:pPr>
        <w:spacing w:after="0"/>
        <w:ind w:left="4536"/>
        <w:jc w:val="both"/>
        <w:rPr>
          <w:rFonts w:ascii="Times New Roman" w:eastAsia="Times New Roman" w:hAnsi="Times New Roman" w:cs="Times New Roman"/>
          <w:sz w:val="28"/>
          <w:szCs w:val="24"/>
          <w:lang w:val="es-ES" w:eastAsia="zh-CN"/>
        </w:rPr>
      </w:pPr>
      <w:r w:rsidRPr="00421C8B">
        <w:rPr>
          <w:rFonts w:ascii="Times New Roman" w:eastAsia="Times New Roman" w:hAnsi="Times New Roman" w:cs="Times New Roman"/>
          <w:sz w:val="28"/>
          <w:szCs w:val="24"/>
          <w:lang w:val="es-ES" w:eastAsia="zh-CN"/>
        </w:rPr>
        <w:t>Dival Mauricio Hoyos Castro</w:t>
      </w:r>
    </w:p>
    <w:p w:rsidR="00FE1F4B" w:rsidRPr="00421C8B" w:rsidRDefault="00FE1F4B" w:rsidP="00660629">
      <w:pPr>
        <w:ind w:left="4536"/>
        <w:jc w:val="both"/>
        <w:rPr>
          <w:rFonts w:ascii="Times New Roman" w:eastAsia="Times New Roman" w:hAnsi="Times New Roman" w:cs="Times New Roman"/>
          <w:sz w:val="28"/>
          <w:szCs w:val="24"/>
          <w:lang w:val="es-ES" w:eastAsia="zh-CN"/>
        </w:rPr>
      </w:pPr>
      <w:r w:rsidRPr="00421C8B">
        <w:rPr>
          <w:rFonts w:ascii="Times New Roman" w:eastAsia="Times New Roman" w:hAnsi="Times New Roman" w:cs="Times New Roman"/>
          <w:sz w:val="28"/>
          <w:szCs w:val="24"/>
          <w:lang w:val="es-ES" w:eastAsia="zh-CN"/>
        </w:rPr>
        <w:t>Julian David Serna Echeverri</w:t>
      </w:r>
    </w:p>
    <w:p w:rsidR="00FE1F4B" w:rsidRPr="00421C8B" w:rsidRDefault="00FE1F4B" w:rsidP="00660629">
      <w:pPr>
        <w:ind w:left="4536"/>
        <w:jc w:val="both"/>
        <w:rPr>
          <w:rFonts w:ascii="Times New Roman" w:eastAsia="Times New Roman" w:hAnsi="Times New Roman" w:cs="Times New Roman"/>
          <w:sz w:val="28"/>
          <w:szCs w:val="24"/>
          <w:lang w:val="es-ES" w:eastAsia="zh-CN"/>
        </w:rPr>
      </w:pPr>
      <w:r w:rsidRPr="00421C8B">
        <w:rPr>
          <w:rFonts w:ascii="Times New Roman" w:eastAsia="Times New Roman" w:hAnsi="Times New Roman" w:cs="Times New Roman"/>
          <w:sz w:val="28"/>
          <w:szCs w:val="24"/>
          <w:lang w:val="es-ES" w:eastAsia="zh-CN"/>
        </w:rPr>
        <w:t>Y supervisado por:</w:t>
      </w:r>
    </w:p>
    <w:p w:rsidR="00FE1F4B" w:rsidRPr="00421C8B" w:rsidRDefault="00FE1F4B" w:rsidP="00660629">
      <w:pPr>
        <w:ind w:left="4536"/>
        <w:jc w:val="both"/>
        <w:rPr>
          <w:rFonts w:ascii="Times New Roman" w:eastAsia="Times New Roman" w:hAnsi="Times New Roman" w:cs="Times New Roman"/>
          <w:sz w:val="28"/>
          <w:szCs w:val="24"/>
          <w:lang w:val="es-ES" w:eastAsia="zh-CN"/>
        </w:rPr>
      </w:pPr>
      <w:r w:rsidRPr="00421C8B">
        <w:rPr>
          <w:rFonts w:ascii="Times New Roman" w:eastAsia="Times New Roman" w:hAnsi="Times New Roman" w:cs="Times New Roman"/>
          <w:sz w:val="28"/>
          <w:szCs w:val="24"/>
          <w:lang w:val="es-ES" w:eastAsia="zh-CN"/>
        </w:rPr>
        <w:t>Christian Andrés Candela Uribe</w:t>
      </w:r>
    </w:p>
    <w:p w:rsidR="00FE1F4B" w:rsidRPr="00421C8B" w:rsidRDefault="00FE1F4B" w:rsidP="00660629">
      <w:pPr>
        <w:ind w:left="4536"/>
        <w:jc w:val="both"/>
        <w:rPr>
          <w:rFonts w:ascii="Times New Roman" w:eastAsia="Times New Roman" w:hAnsi="Times New Roman" w:cs="Times New Roman"/>
          <w:sz w:val="28"/>
          <w:szCs w:val="24"/>
          <w:lang w:val="es-ES" w:eastAsia="zh-CN"/>
        </w:rPr>
      </w:pPr>
      <w:r w:rsidRPr="00421C8B">
        <w:rPr>
          <w:rFonts w:ascii="Times New Roman" w:eastAsia="Times New Roman" w:hAnsi="Times New Roman" w:cs="Times New Roman"/>
          <w:sz w:val="28"/>
          <w:szCs w:val="24"/>
          <w:lang w:val="es-ES" w:eastAsia="zh-CN"/>
        </w:rPr>
        <w:t xml:space="preserve">Armenia, </w:t>
      </w:r>
      <w:r w:rsidR="00626973">
        <w:rPr>
          <w:rFonts w:ascii="Times New Roman" w:eastAsia="Times New Roman" w:hAnsi="Times New Roman" w:cs="Times New Roman"/>
          <w:sz w:val="28"/>
          <w:szCs w:val="24"/>
          <w:lang w:val="es-ES" w:eastAsia="zh-CN"/>
        </w:rPr>
        <w:t>Septiembre</w:t>
      </w:r>
      <w:r w:rsidRPr="00421C8B">
        <w:rPr>
          <w:rFonts w:ascii="Times New Roman" w:eastAsia="Times New Roman" w:hAnsi="Times New Roman" w:cs="Times New Roman"/>
          <w:sz w:val="28"/>
          <w:szCs w:val="24"/>
          <w:lang w:val="es-ES" w:eastAsia="zh-CN"/>
        </w:rPr>
        <w:t xml:space="preserve"> 2016</w:t>
      </w:r>
    </w:p>
    <w:p w:rsidR="005A0D45" w:rsidRPr="00421C8B" w:rsidRDefault="005A0D45" w:rsidP="00660629">
      <w:pPr>
        <w:ind w:left="4536"/>
        <w:jc w:val="both"/>
        <w:rPr>
          <w:rFonts w:ascii="Times New Roman" w:eastAsia="Times New Roman" w:hAnsi="Times New Roman" w:cs="Times New Roman"/>
          <w:sz w:val="28"/>
          <w:szCs w:val="24"/>
          <w:lang w:val="es-ES" w:eastAsia="zh-CN"/>
        </w:rPr>
      </w:pPr>
    </w:p>
    <w:p w:rsidR="005A0D45" w:rsidRPr="00421C8B" w:rsidRDefault="005A0D45" w:rsidP="00660629">
      <w:pPr>
        <w:ind w:left="4536"/>
        <w:jc w:val="both"/>
        <w:rPr>
          <w:rFonts w:ascii="Times New Roman" w:eastAsia="Times New Roman" w:hAnsi="Times New Roman" w:cs="Times New Roman"/>
          <w:sz w:val="28"/>
          <w:szCs w:val="24"/>
          <w:lang w:val="es-ES" w:eastAsia="zh-CN"/>
        </w:rPr>
      </w:pPr>
    </w:p>
    <w:p w:rsidR="005A0D45" w:rsidRPr="00421C8B" w:rsidRDefault="005A0D45" w:rsidP="00660629">
      <w:pPr>
        <w:ind w:left="4536"/>
        <w:jc w:val="both"/>
        <w:rPr>
          <w:rFonts w:ascii="Times New Roman" w:eastAsia="Times New Roman" w:hAnsi="Times New Roman" w:cs="Times New Roman"/>
          <w:sz w:val="28"/>
          <w:szCs w:val="24"/>
          <w:lang w:val="es-ES" w:eastAsia="zh-CN"/>
        </w:rPr>
      </w:pPr>
    </w:p>
    <w:p w:rsidR="005A0D45" w:rsidRPr="00421C8B" w:rsidRDefault="005A0D45" w:rsidP="00660629">
      <w:pPr>
        <w:ind w:left="4536"/>
        <w:jc w:val="both"/>
        <w:rPr>
          <w:rFonts w:ascii="Times New Roman" w:eastAsia="Times New Roman" w:hAnsi="Times New Roman" w:cs="Times New Roman"/>
          <w:sz w:val="28"/>
          <w:szCs w:val="24"/>
          <w:lang w:val="es-ES" w:eastAsia="zh-CN"/>
        </w:rPr>
      </w:pPr>
    </w:p>
    <w:p w:rsidR="005A0D45" w:rsidRPr="00421C8B" w:rsidRDefault="005A0D45" w:rsidP="00660629">
      <w:pPr>
        <w:ind w:left="4536"/>
        <w:jc w:val="both"/>
        <w:rPr>
          <w:rFonts w:ascii="Times New Roman" w:eastAsia="Times New Roman" w:hAnsi="Times New Roman" w:cs="Times New Roman"/>
          <w:sz w:val="28"/>
          <w:szCs w:val="24"/>
          <w:lang w:val="es-ES" w:eastAsia="zh-CN"/>
        </w:rPr>
      </w:pPr>
    </w:p>
    <w:p w:rsidR="005A0D45" w:rsidRPr="00421C8B" w:rsidRDefault="005A0D45" w:rsidP="00660629">
      <w:pPr>
        <w:ind w:left="4536"/>
        <w:jc w:val="both"/>
        <w:rPr>
          <w:rFonts w:ascii="Times New Roman" w:eastAsia="Times New Roman" w:hAnsi="Times New Roman" w:cs="Times New Roman"/>
          <w:sz w:val="28"/>
          <w:szCs w:val="24"/>
          <w:lang w:val="es-ES" w:eastAsia="zh-CN"/>
        </w:rPr>
      </w:pPr>
    </w:p>
    <w:p w:rsidR="005A0D45" w:rsidRPr="00421C8B" w:rsidRDefault="005A0D45" w:rsidP="00660629">
      <w:pPr>
        <w:jc w:val="both"/>
        <w:rPr>
          <w:rFonts w:ascii="Times New Roman" w:eastAsia="Times New Roman" w:hAnsi="Times New Roman" w:cs="Times New Roman"/>
          <w:sz w:val="28"/>
          <w:szCs w:val="24"/>
          <w:lang w:val="es-ES" w:eastAsia="zh-CN"/>
        </w:rPr>
      </w:pPr>
    </w:p>
    <w:p w:rsidR="005A0D45" w:rsidRPr="00421C8B" w:rsidRDefault="005A0D45"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8"/>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CF399D" w:rsidRPr="00421C8B" w:rsidRDefault="00CF399D" w:rsidP="00660629">
      <w:pPr>
        <w:jc w:val="both"/>
        <w:rPr>
          <w:rFonts w:ascii="Times New Roman" w:eastAsia="Times New Roman" w:hAnsi="Times New Roman" w:cs="Times New Roman"/>
          <w:sz w:val="24"/>
          <w:szCs w:val="24"/>
          <w:lang w:val="es-ES" w:eastAsia="zh-CN"/>
        </w:rPr>
      </w:pPr>
    </w:p>
    <w:p w:rsidR="00BC6052" w:rsidRPr="00421C8B" w:rsidRDefault="00CF399D" w:rsidP="00660629">
      <w:pPr>
        <w:jc w:val="right"/>
        <w:rPr>
          <w:rFonts w:ascii="Times New Roman" w:eastAsia="Times New Roman" w:hAnsi="Times New Roman" w:cs="Times New Roman"/>
          <w:sz w:val="24"/>
          <w:szCs w:val="24"/>
          <w:lang w:val="es-ES" w:eastAsia="zh-CN"/>
        </w:rPr>
      </w:pPr>
      <w:r w:rsidRPr="00421C8B">
        <w:rPr>
          <w:rFonts w:ascii="Times New Roman" w:eastAsia="Times New Roman" w:hAnsi="Times New Roman" w:cs="Times New Roman"/>
          <w:sz w:val="24"/>
          <w:szCs w:val="24"/>
          <w:lang w:val="es-ES" w:eastAsia="zh-CN"/>
        </w:rPr>
        <w:t>A Dios, nuestros padres</w:t>
      </w:r>
      <w:r w:rsidR="00BC6052" w:rsidRPr="00421C8B">
        <w:rPr>
          <w:rFonts w:ascii="Times New Roman" w:eastAsia="Times New Roman" w:hAnsi="Times New Roman" w:cs="Times New Roman"/>
          <w:sz w:val="24"/>
          <w:szCs w:val="24"/>
          <w:lang w:val="es-ES" w:eastAsia="zh-CN"/>
        </w:rPr>
        <w:t xml:space="preserve">, </w:t>
      </w:r>
    </w:p>
    <w:p w:rsidR="00BC6052" w:rsidRPr="00421C8B" w:rsidRDefault="00BC6052" w:rsidP="00660629">
      <w:pPr>
        <w:jc w:val="right"/>
        <w:rPr>
          <w:rFonts w:ascii="Times New Roman" w:eastAsia="Times New Roman" w:hAnsi="Times New Roman" w:cs="Times New Roman"/>
          <w:sz w:val="24"/>
          <w:szCs w:val="24"/>
          <w:lang w:val="es-ES" w:eastAsia="zh-CN"/>
        </w:rPr>
      </w:pPr>
      <w:r w:rsidRPr="00421C8B">
        <w:rPr>
          <w:rFonts w:ascii="Times New Roman" w:eastAsia="Times New Roman" w:hAnsi="Times New Roman" w:cs="Times New Roman"/>
          <w:sz w:val="24"/>
          <w:szCs w:val="24"/>
          <w:lang w:val="es-ES" w:eastAsia="zh-CN"/>
        </w:rPr>
        <w:t>profesores, amigos y compañeros que</w:t>
      </w:r>
    </w:p>
    <w:p w:rsidR="00BC6052" w:rsidRPr="00421C8B" w:rsidRDefault="00BC6052" w:rsidP="00660629">
      <w:pPr>
        <w:jc w:val="right"/>
        <w:rPr>
          <w:rFonts w:ascii="Times New Roman" w:eastAsia="Times New Roman" w:hAnsi="Times New Roman" w:cs="Times New Roman"/>
          <w:sz w:val="24"/>
          <w:szCs w:val="24"/>
          <w:lang w:val="es-ES" w:eastAsia="zh-CN"/>
        </w:rPr>
      </w:pPr>
      <w:r w:rsidRPr="00421C8B">
        <w:rPr>
          <w:rFonts w:ascii="Times New Roman" w:eastAsia="Times New Roman" w:hAnsi="Times New Roman" w:cs="Times New Roman"/>
          <w:sz w:val="24"/>
          <w:szCs w:val="24"/>
          <w:lang w:val="es-ES" w:eastAsia="zh-CN"/>
        </w:rPr>
        <w:t>siempre nos brindaron su apoyo incondicional.</w:t>
      </w: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8C594E" w:rsidRPr="00421C8B" w:rsidRDefault="008C594E"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Pr="00421C8B" w:rsidRDefault="00421C8B" w:rsidP="00660629">
      <w:pPr>
        <w:jc w:val="both"/>
        <w:rPr>
          <w:rFonts w:ascii="Times New Roman" w:eastAsia="Times New Roman" w:hAnsi="Times New Roman" w:cs="Times New Roman"/>
          <w:sz w:val="24"/>
          <w:szCs w:val="24"/>
          <w:lang w:val="es-ES" w:eastAsia="zh-CN"/>
        </w:rPr>
      </w:pPr>
    </w:p>
    <w:p w:rsidR="00421C8B" w:rsidRDefault="00421C8B" w:rsidP="00660629">
      <w:pPr>
        <w:jc w:val="both"/>
        <w:rPr>
          <w:rFonts w:ascii="Times New Roman" w:hAnsi="Times New Roman" w:cs="Times New Roman"/>
          <w:b/>
          <w:sz w:val="40"/>
          <w:szCs w:val="40"/>
          <w:lang w:val="es-ES"/>
        </w:rPr>
      </w:pPr>
      <w:r w:rsidRPr="00421C8B">
        <w:rPr>
          <w:rFonts w:ascii="Times New Roman" w:hAnsi="Times New Roman" w:cs="Times New Roman"/>
          <w:b/>
          <w:sz w:val="40"/>
          <w:szCs w:val="40"/>
          <w:lang w:val="es-ES"/>
        </w:rPr>
        <w:lastRenderedPageBreak/>
        <w:t>Agradecimientos</w:t>
      </w:r>
    </w:p>
    <w:p w:rsidR="00421C8B" w:rsidRDefault="004915D5" w:rsidP="00660629">
      <w:pPr>
        <w:jc w:val="both"/>
        <w:rPr>
          <w:rFonts w:ascii="Times New Roman" w:hAnsi="Times New Roman" w:cs="Times New Roman"/>
          <w:sz w:val="24"/>
          <w:szCs w:val="24"/>
          <w:lang w:val="es-ES"/>
        </w:rPr>
      </w:pPr>
      <w:r>
        <w:rPr>
          <w:rFonts w:ascii="Times New Roman" w:hAnsi="Times New Roman" w:cs="Times New Roman"/>
          <w:sz w:val="24"/>
          <w:szCs w:val="24"/>
          <w:lang w:val="es-ES"/>
        </w:rPr>
        <w:t>Queremos</w:t>
      </w:r>
      <w:r w:rsidR="00421C8B">
        <w:rPr>
          <w:rFonts w:ascii="Times New Roman" w:hAnsi="Times New Roman" w:cs="Times New Roman"/>
          <w:sz w:val="24"/>
          <w:szCs w:val="24"/>
          <w:lang w:val="es-ES"/>
        </w:rPr>
        <w:t xml:space="preserve"> expresar nuestros agradecimientos a:</w:t>
      </w:r>
    </w:p>
    <w:p w:rsidR="004915D5" w:rsidRPr="004915D5" w:rsidRDefault="004915D5" w:rsidP="004915D5">
      <w:pPr>
        <w:numPr>
          <w:ilvl w:val="0"/>
          <w:numId w:val="1"/>
        </w:numPr>
        <w:tabs>
          <w:tab w:val="num" w:pos="0"/>
        </w:tabs>
        <w:suppressAutoHyphens/>
        <w:spacing w:before="240" w:line="240" w:lineRule="auto"/>
        <w:jc w:val="both"/>
        <w:rPr>
          <w:rFonts w:ascii="Times New Roman" w:eastAsia="Times New Roman" w:hAnsi="Times New Roman" w:cs="Times New Roman"/>
          <w:sz w:val="24"/>
          <w:szCs w:val="24"/>
          <w:lang w:val="es-ES" w:eastAsia="zh-CN"/>
        </w:rPr>
      </w:pPr>
      <w:r w:rsidRPr="004915D5">
        <w:rPr>
          <w:rFonts w:ascii="Times New Roman" w:eastAsia="Times New Roman" w:hAnsi="Times New Roman" w:cs="Times New Roman"/>
          <w:sz w:val="24"/>
          <w:szCs w:val="24"/>
          <w:lang w:val="es-ES" w:eastAsia="zh-CN"/>
        </w:rPr>
        <w:t xml:space="preserve">Dios que </w:t>
      </w:r>
      <w:r>
        <w:rPr>
          <w:rFonts w:ascii="Times New Roman" w:eastAsia="Times New Roman" w:hAnsi="Times New Roman" w:cs="Times New Roman"/>
          <w:sz w:val="24"/>
          <w:szCs w:val="24"/>
          <w:lang w:val="es-ES" w:eastAsia="zh-CN"/>
        </w:rPr>
        <w:t>nos</w:t>
      </w:r>
      <w:r w:rsidRPr="004915D5">
        <w:rPr>
          <w:rFonts w:ascii="Times New Roman" w:eastAsia="Times New Roman" w:hAnsi="Times New Roman" w:cs="Times New Roman"/>
          <w:sz w:val="24"/>
          <w:szCs w:val="24"/>
          <w:lang w:val="es-ES" w:eastAsia="zh-CN"/>
        </w:rPr>
        <w:t xml:space="preserve"> ha dado la dedicación para poder cumplir con </w:t>
      </w:r>
      <w:r>
        <w:rPr>
          <w:rFonts w:ascii="Times New Roman" w:eastAsia="Times New Roman" w:hAnsi="Times New Roman" w:cs="Times New Roman"/>
          <w:sz w:val="24"/>
          <w:szCs w:val="24"/>
          <w:lang w:val="es-ES" w:eastAsia="zh-CN"/>
        </w:rPr>
        <w:t>nuestras</w:t>
      </w:r>
      <w:r w:rsidRPr="004915D5">
        <w:rPr>
          <w:rFonts w:ascii="Times New Roman" w:eastAsia="Times New Roman" w:hAnsi="Times New Roman" w:cs="Times New Roman"/>
          <w:sz w:val="24"/>
          <w:szCs w:val="24"/>
          <w:lang w:val="es-ES" w:eastAsia="zh-CN"/>
        </w:rPr>
        <w:t xml:space="preserve"> metas y sueños.</w:t>
      </w:r>
    </w:p>
    <w:p w:rsidR="004915D5" w:rsidRPr="004915D5" w:rsidRDefault="004915D5" w:rsidP="004915D5">
      <w:pPr>
        <w:numPr>
          <w:ilvl w:val="0"/>
          <w:numId w:val="1"/>
        </w:numPr>
        <w:tabs>
          <w:tab w:val="num" w:pos="0"/>
        </w:tabs>
        <w:suppressAutoHyphens/>
        <w:spacing w:before="240" w:line="240" w:lineRule="auto"/>
        <w:jc w:val="both"/>
        <w:rPr>
          <w:rFonts w:ascii="Times New Roman" w:eastAsia="Times New Roman" w:hAnsi="Times New Roman" w:cs="Times New Roman"/>
          <w:sz w:val="24"/>
          <w:szCs w:val="24"/>
          <w:lang w:val="es-ES" w:eastAsia="zh-CN"/>
        </w:rPr>
      </w:pPr>
      <w:r w:rsidRPr="004915D5">
        <w:rPr>
          <w:rFonts w:ascii="Times New Roman" w:eastAsia="Times New Roman" w:hAnsi="Times New Roman" w:cs="Times New Roman"/>
          <w:sz w:val="24"/>
          <w:szCs w:val="24"/>
          <w:lang w:val="es-ES" w:eastAsia="zh-CN"/>
        </w:rPr>
        <w:t xml:space="preserve">A </w:t>
      </w:r>
      <w:r>
        <w:rPr>
          <w:rFonts w:ascii="Times New Roman" w:eastAsia="Times New Roman" w:hAnsi="Times New Roman" w:cs="Times New Roman"/>
          <w:sz w:val="24"/>
          <w:szCs w:val="24"/>
          <w:lang w:val="es-ES" w:eastAsia="zh-CN"/>
        </w:rPr>
        <w:t>nuestras</w:t>
      </w:r>
      <w:r w:rsidRPr="004915D5">
        <w:rPr>
          <w:rFonts w:ascii="Times New Roman" w:eastAsia="Times New Roman" w:hAnsi="Times New Roman" w:cs="Times New Roman"/>
          <w:sz w:val="24"/>
          <w:szCs w:val="24"/>
          <w:lang w:val="es-ES" w:eastAsia="zh-CN"/>
        </w:rPr>
        <w:t xml:space="preserve"> familias que siempre </w:t>
      </w:r>
      <w:r>
        <w:rPr>
          <w:rFonts w:ascii="Times New Roman" w:eastAsia="Times New Roman" w:hAnsi="Times New Roman" w:cs="Times New Roman"/>
          <w:sz w:val="24"/>
          <w:szCs w:val="24"/>
          <w:lang w:val="es-ES" w:eastAsia="zh-CN"/>
        </w:rPr>
        <w:t>nos</w:t>
      </w:r>
      <w:r w:rsidRPr="004915D5">
        <w:rPr>
          <w:rFonts w:ascii="Times New Roman" w:eastAsia="Times New Roman" w:hAnsi="Times New Roman" w:cs="Times New Roman"/>
          <w:sz w:val="24"/>
          <w:szCs w:val="24"/>
          <w:lang w:val="es-ES" w:eastAsia="zh-CN"/>
        </w:rPr>
        <w:t xml:space="preserve"> han brindado su cariño y apoyo incondicional.</w:t>
      </w:r>
    </w:p>
    <w:p w:rsidR="004915D5" w:rsidRPr="004915D5" w:rsidRDefault="004915D5" w:rsidP="004915D5">
      <w:pPr>
        <w:numPr>
          <w:ilvl w:val="0"/>
          <w:numId w:val="1"/>
        </w:numPr>
        <w:tabs>
          <w:tab w:val="num" w:pos="0"/>
        </w:tabs>
        <w:suppressAutoHyphens/>
        <w:spacing w:before="240" w:line="240" w:lineRule="auto"/>
        <w:jc w:val="both"/>
        <w:rPr>
          <w:rFonts w:ascii="Times New Roman" w:eastAsia="Times New Roman" w:hAnsi="Times New Roman" w:cs="Times New Roman"/>
          <w:sz w:val="24"/>
          <w:szCs w:val="24"/>
          <w:lang w:val="es-ES" w:eastAsia="zh-CN"/>
        </w:rPr>
      </w:pPr>
      <w:r w:rsidRPr="004915D5">
        <w:rPr>
          <w:rFonts w:ascii="Times New Roman" w:eastAsia="Times New Roman" w:hAnsi="Times New Roman" w:cs="Times New Roman"/>
          <w:sz w:val="24"/>
          <w:szCs w:val="24"/>
          <w:lang w:val="es-ES" w:eastAsia="zh-CN"/>
        </w:rPr>
        <w:t xml:space="preserve">A </w:t>
      </w:r>
      <w:r>
        <w:rPr>
          <w:rFonts w:ascii="Times New Roman" w:eastAsia="Times New Roman" w:hAnsi="Times New Roman" w:cs="Times New Roman"/>
          <w:sz w:val="24"/>
          <w:szCs w:val="24"/>
          <w:lang w:val="es-ES" w:eastAsia="zh-CN"/>
        </w:rPr>
        <w:t>nuestros</w:t>
      </w:r>
      <w:r w:rsidRPr="004915D5">
        <w:rPr>
          <w:rFonts w:ascii="Times New Roman" w:eastAsia="Times New Roman" w:hAnsi="Times New Roman" w:cs="Times New Roman"/>
          <w:sz w:val="24"/>
          <w:szCs w:val="24"/>
          <w:lang w:val="es-ES" w:eastAsia="zh-CN"/>
        </w:rPr>
        <w:t xml:space="preserve"> compañeros que a lo largo de la carrera se han vuelto </w:t>
      </w:r>
      <w:r>
        <w:rPr>
          <w:rFonts w:ascii="Times New Roman" w:eastAsia="Times New Roman" w:hAnsi="Times New Roman" w:cs="Times New Roman"/>
          <w:sz w:val="24"/>
          <w:szCs w:val="24"/>
          <w:lang w:val="es-ES" w:eastAsia="zh-CN"/>
        </w:rPr>
        <w:t>nuestros</w:t>
      </w:r>
      <w:r w:rsidRPr="004915D5">
        <w:rPr>
          <w:rFonts w:ascii="Times New Roman" w:eastAsia="Times New Roman" w:hAnsi="Times New Roman" w:cs="Times New Roman"/>
          <w:sz w:val="24"/>
          <w:szCs w:val="24"/>
          <w:lang w:val="es-ES" w:eastAsia="zh-CN"/>
        </w:rPr>
        <w:t xml:space="preserve"> amigos con los cuales he</w:t>
      </w:r>
      <w:r>
        <w:rPr>
          <w:rFonts w:ascii="Times New Roman" w:eastAsia="Times New Roman" w:hAnsi="Times New Roman" w:cs="Times New Roman"/>
          <w:sz w:val="24"/>
          <w:szCs w:val="24"/>
          <w:lang w:val="es-ES" w:eastAsia="zh-CN"/>
        </w:rPr>
        <w:t>mos</w:t>
      </w:r>
      <w:r w:rsidRPr="004915D5">
        <w:rPr>
          <w:rFonts w:ascii="Times New Roman" w:eastAsia="Times New Roman" w:hAnsi="Times New Roman" w:cs="Times New Roman"/>
          <w:sz w:val="24"/>
          <w:szCs w:val="24"/>
          <w:lang w:val="es-ES" w:eastAsia="zh-CN"/>
        </w:rPr>
        <w:t xml:space="preserve"> vivido grandes momentos.</w:t>
      </w:r>
    </w:p>
    <w:p w:rsidR="004915D5" w:rsidRPr="004915D5" w:rsidRDefault="004915D5" w:rsidP="004915D5">
      <w:pPr>
        <w:numPr>
          <w:ilvl w:val="0"/>
          <w:numId w:val="1"/>
        </w:numPr>
        <w:tabs>
          <w:tab w:val="num" w:pos="0"/>
        </w:tabs>
        <w:suppressAutoHyphens/>
        <w:spacing w:before="240" w:line="240" w:lineRule="auto"/>
        <w:jc w:val="both"/>
        <w:rPr>
          <w:rFonts w:ascii="Times New Roman" w:eastAsia="Times New Roman" w:hAnsi="Times New Roman" w:cs="Times New Roman"/>
          <w:sz w:val="24"/>
          <w:szCs w:val="24"/>
          <w:lang w:val="es-ES" w:eastAsia="zh-CN"/>
        </w:rPr>
      </w:pPr>
      <w:r w:rsidRPr="004915D5">
        <w:rPr>
          <w:rFonts w:ascii="Times New Roman" w:eastAsia="Times New Roman" w:hAnsi="Times New Roman" w:cs="Times New Roman"/>
          <w:sz w:val="24"/>
          <w:szCs w:val="24"/>
          <w:lang w:val="es-ES" w:eastAsia="zh-CN"/>
        </w:rPr>
        <w:t xml:space="preserve">A nuestro director, el ingeniero Christian Andrés Candela Uribe quien </w:t>
      </w:r>
      <w:r>
        <w:rPr>
          <w:rFonts w:ascii="Times New Roman" w:eastAsia="Times New Roman" w:hAnsi="Times New Roman" w:cs="Times New Roman"/>
          <w:sz w:val="24"/>
          <w:szCs w:val="24"/>
          <w:lang w:val="es-ES" w:eastAsia="zh-CN"/>
        </w:rPr>
        <w:t>nos</w:t>
      </w:r>
      <w:r w:rsidRPr="004915D5">
        <w:rPr>
          <w:rFonts w:ascii="Times New Roman" w:eastAsia="Times New Roman" w:hAnsi="Times New Roman" w:cs="Times New Roman"/>
          <w:sz w:val="24"/>
          <w:szCs w:val="24"/>
          <w:lang w:val="es-ES" w:eastAsia="zh-CN"/>
        </w:rPr>
        <w:t xml:space="preserve"> orientó y asesoro de una forma incondicional durante todo el desarrollo del proyecto.</w:t>
      </w:r>
    </w:p>
    <w:p w:rsidR="004915D5" w:rsidRPr="004915D5" w:rsidRDefault="004915D5" w:rsidP="004915D5">
      <w:pPr>
        <w:numPr>
          <w:ilvl w:val="0"/>
          <w:numId w:val="1"/>
        </w:numPr>
        <w:tabs>
          <w:tab w:val="num" w:pos="0"/>
        </w:tabs>
        <w:suppressAutoHyphens/>
        <w:spacing w:before="240" w:line="240" w:lineRule="auto"/>
        <w:jc w:val="both"/>
        <w:rPr>
          <w:rFonts w:ascii="Times New Roman" w:eastAsia="Times New Roman" w:hAnsi="Times New Roman" w:cs="Times New Roman"/>
          <w:sz w:val="24"/>
          <w:szCs w:val="24"/>
          <w:lang w:val="es-ES" w:eastAsia="zh-CN"/>
        </w:rPr>
      </w:pPr>
      <w:r w:rsidRPr="004915D5">
        <w:rPr>
          <w:rFonts w:ascii="Times New Roman" w:eastAsia="Times New Roman" w:hAnsi="Times New Roman" w:cs="Times New Roman"/>
          <w:sz w:val="24"/>
          <w:szCs w:val="24"/>
          <w:lang w:val="es-ES" w:eastAsia="zh-CN"/>
        </w:rPr>
        <w:t xml:space="preserve">A nuestros asesores Luis Eduardo Sepúlveda Rodríguez y Julián Esteban Gutiérrez Posada, quienes nos ayudaron en la consecución de </w:t>
      </w:r>
      <w:r>
        <w:rPr>
          <w:rFonts w:ascii="Times New Roman" w:eastAsia="Times New Roman" w:hAnsi="Times New Roman" w:cs="Times New Roman"/>
          <w:sz w:val="24"/>
          <w:szCs w:val="24"/>
          <w:lang w:val="es-ES" w:eastAsia="zh-CN"/>
        </w:rPr>
        <w:t>nuestro</w:t>
      </w:r>
      <w:r w:rsidRPr="004915D5">
        <w:rPr>
          <w:rFonts w:ascii="Times New Roman" w:eastAsia="Times New Roman" w:hAnsi="Times New Roman" w:cs="Times New Roman"/>
          <w:sz w:val="24"/>
          <w:szCs w:val="24"/>
          <w:lang w:val="es-ES" w:eastAsia="zh-CN"/>
        </w:rPr>
        <w:t xml:space="preserve"> título.</w:t>
      </w:r>
    </w:p>
    <w:p w:rsidR="00421C8B" w:rsidRPr="004915D5" w:rsidRDefault="004915D5" w:rsidP="004915D5">
      <w:pPr>
        <w:numPr>
          <w:ilvl w:val="0"/>
          <w:numId w:val="1"/>
        </w:numPr>
        <w:tabs>
          <w:tab w:val="num" w:pos="0"/>
        </w:tabs>
        <w:suppressAutoHyphens/>
        <w:spacing w:before="240" w:line="240" w:lineRule="auto"/>
        <w:jc w:val="both"/>
        <w:rPr>
          <w:rFonts w:ascii="Times New Roman" w:eastAsia="Times New Roman" w:hAnsi="Times New Roman" w:cs="Times New Roman"/>
          <w:sz w:val="24"/>
          <w:szCs w:val="24"/>
          <w:lang w:val="es-ES" w:eastAsia="zh-CN"/>
        </w:rPr>
      </w:pPr>
      <w:r w:rsidRPr="004915D5">
        <w:rPr>
          <w:rFonts w:ascii="Times New Roman" w:eastAsia="Times New Roman" w:hAnsi="Times New Roman" w:cs="Times New Roman"/>
          <w:sz w:val="24"/>
          <w:szCs w:val="24"/>
          <w:lang w:val="es-ES" w:eastAsia="zh-CN"/>
        </w:rPr>
        <w:t>Gracias a todos los profesores que participaron en nuestro desarrollo profesional durante la carrera.</w:t>
      </w:r>
    </w:p>
    <w:p w:rsidR="00C3783A" w:rsidRPr="00C3783A" w:rsidRDefault="00C3783A" w:rsidP="00660629">
      <w:pPr>
        <w:jc w:val="both"/>
        <w:rPr>
          <w:rFonts w:ascii="Times New Roman" w:hAnsi="Times New Roman" w:cs="Times New Roman"/>
          <w:sz w:val="24"/>
          <w:szCs w:val="24"/>
          <w:lang w:val="es-ES"/>
        </w:rPr>
      </w:pPr>
    </w:p>
    <w:p w:rsidR="00421C8B" w:rsidRDefault="00421C8B"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6C2AC2" w:rsidRDefault="006C2AC2" w:rsidP="00660629">
      <w:pPr>
        <w:jc w:val="both"/>
        <w:rPr>
          <w:rFonts w:ascii="Times New Roman" w:eastAsia="Times New Roman" w:hAnsi="Times New Roman" w:cs="Times New Roman"/>
          <w:sz w:val="24"/>
          <w:szCs w:val="24"/>
          <w:lang w:val="es-ES" w:eastAsia="zh-CN"/>
        </w:rPr>
      </w:pPr>
    </w:p>
    <w:p w:rsidR="006C2AC2" w:rsidRDefault="006C2AC2"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Default="00C3783A" w:rsidP="00660629">
      <w:pPr>
        <w:jc w:val="both"/>
        <w:rPr>
          <w:rFonts w:ascii="Times New Roman" w:eastAsia="Times New Roman" w:hAnsi="Times New Roman" w:cs="Times New Roman"/>
          <w:sz w:val="24"/>
          <w:szCs w:val="24"/>
          <w:lang w:val="es-ES" w:eastAsia="zh-CN"/>
        </w:rPr>
      </w:pPr>
    </w:p>
    <w:p w:rsidR="00C3783A" w:rsidRPr="00C3783A" w:rsidRDefault="00C3783A" w:rsidP="00660629">
      <w:pPr>
        <w:spacing w:before="240" w:after="120"/>
        <w:jc w:val="both"/>
        <w:rPr>
          <w:rFonts w:ascii="Times New Roman" w:hAnsi="Times New Roman" w:cs="Times New Roman"/>
          <w:lang w:val="es-ES"/>
        </w:rPr>
      </w:pPr>
      <w:r w:rsidRPr="00C3783A">
        <w:rPr>
          <w:rFonts w:ascii="Times New Roman" w:hAnsi="Times New Roman" w:cs="Times New Roman"/>
          <w:b/>
          <w:sz w:val="40"/>
          <w:szCs w:val="40"/>
          <w:lang w:val="es-ES"/>
        </w:rPr>
        <w:lastRenderedPageBreak/>
        <w:t>Resumen</w:t>
      </w:r>
    </w:p>
    <w:p w:rsidR="00C3783A" w:rsidRDefault="00774FB8" w:rsidP="00660629">
      <w:pPr>
        <w:jc w:val="both"/>
        <w:rPr>
          <w:rFonts w:ascii="Times New Roman" w:eastAsia="Times New Roman" w:hAnsi="Times New Roman" w:cs="Times New Roman"/>
          <w:i/>
          <w:sz w:val="24"/>
          <w:szCs w:val="24"/>
          <w:lang w:val="es-ES" w:eastAsia="zh-CN"/>
        </w:rPr>
      </w:pPr>
      <w:r>
        <w:rPr>
          <w:rFonts w:ascii="Times New Roman" w:eastAsia="Times New Roman" w:hAnsi="Times New Roman" w:cs="Times New Roman"/>
          <w:sz w:val="24"/>
          <w:szCs w:val="24"/>
          <w:lang w:val="es-ES" w:eastAsia="zh-CN"/>
        </w:rPr>
        <w:t>El grupo de investigación en redes, Información y Distribución – GRID, de la universidad del Quindío, identificó la necesidad de realizar una validación externa al entregable principal del proyecto “</w:t>
      </w:r>
      <w:r w:rsidRPr="00774FB8">
        <w:rPr>
          <w:rFonts w:ascii="Times New Roman" w:hAnsi="Times New Roman"/>
          <w:i/>
          <w:lang w:val="es-MX"/>
        </w:rPr>
        <w:t>Framework de desarrollo de aplicaciones y juegos para sistemas IOS y Android en Unity con sistema de analíticas de uso y marketing</w:t>
      </w:r>
      <w:r>
        <w:rPr>
          <w:rFonts w:ascii="Times New Roman" w:eastAsia="Times New Roman" w:hAnsi="Times New Roman" w:cs="Times New Roman"/>
          <w:sz w:val="24"/>
          <w:szCs w:val="24"/>
          <w:lang w:val="es-ES" w:eastAsia="zh-CN"/>
        </w:rPr>
        <w:t>”</w:t>
      </w:r>
      <w:r w:rsidR="00911EA9">
        <w:rPr>
          <w:rFonts w:ascii="Times New Roman" w:eastAsia="Times New Roman" w:hAnsi="Times New Roman" w:cs="Times New Roman"/>
          <w:sz w:val="24"/>
          <w:szCs w:val="24"/>
          <w:lang w:val="es-ES" w:eastAsia="zh-CN"/>
        </w:rPr>
        <w:t xml:space="preserve"> cuyo nombre clave es “</w:t>
      </w:r>
      <w:r w:rsidR="00911EA9">
        <w:rPr>
          <w:rFonts w:ascii="Times New Roman" w:eastAsia="Times New Roman" w:hAnsi="Times New Roman" w:cs="Times New Roman"/>
          <w:i/>
          <w:sz w:val="24"/>
          <w:szCs w:val="24"/>
          <w:lang w:val="es-ES" w:eastAsia="zh-CN"/>
        </w:rPr>
        <w:t>Unity ETH UQ</w:t>
      </w:r>
      <w:r w:rsidR="00911EA9">
        <w:rPr>
          <w:rFonts w:ascii="Times New Roman" w:eastAsia="Times New Roman" w:hAnsi="Times New Roman" w:cs="Times New Roman"/>
          <w:sz w:val="24"/>
          <w:szCs w:val="24"/>
          <w:lang w:val="es-ES" w:eastAsia="zh-CN"/>
        </w:rPr>
        <w:t>”</w:t>
      </w:r>
      <w:r>
        <w:rPr>
          <w:rFonts w:ascii="Times New Roman" w:eastAsia="Times New Roman" w:hAnsi="Times New Roman" w:cs="Times New Roman"/>
          <w:sz w:val="24"/>
          <w:szCs w:val="24"/>
          <w:lang w:val="es-ES" w:eastAsia="zh-CN"/>
        </w:rPr>
        <w:t>, el cual se desarrolló en conjunto con la empresa quindiana de desarrollo de videojuego</w:t>
      </w:r>
      <w:r w:rsidR="001936E8">
        <w:rPr>
          <w:rFonts w:ascii="Times New Roman" w:eastAsia="Times New Roman" w:hAnsi="Times New Roman" w:cs="Times New Roman"/>
          <w:sz w:val="24"/>
          <w:szCs w:val="24"/>
          <w:lang w:val="es-ES" w:eastAsia="zh-CN"/>
        </w:rPr>
        <w:t>s</w:t>
      </w:r>
      <w:r>
        <w:rPr>
          <w:rFonts w:ascii="Times New Roman" w:eastAsia="Times New Roman" w:hAnsi="Times New Roman" w:cs="Times New Roman"/>
          <w:sz w:val="24"/>
          <w:szCs w:val="24"/>
          <w:lang w:val="es-ES" w:eastAsia="zh-CN"/>
        </w:rPr>
        <w:t xml:space="preserve"> Ethereal GF</w:t>
      </w:r>
      <w:r w:rsidR="00E6613E">
        <w:rPr>
          <w:rFonts w:ascii="Times New Roman" w:eastAsia="Times New Roman" w:hAnsi="Times New Roman" w:cs="Times New Roman"/>
          <w:sz w:val="24"/>
          <w:szCs w:val="24"/>
          <w:lang w:val="es-ES" w:eastAsia="zh-CN"/>
        </w:rPr>
        <w:t xml:space="preserve"> y avalado por Colciencias, con el objetivo de </w:t>
      </w:r>
      <w:r w:rsidR="00911EA9">
        <w:rPr>
          <w:rFonts w:ascii="Times New Roman" w:eastAsia="Times New Roman" w:hAnsi="Times New Roman" w:cs="Times New Roman"/>
          <w:sz w:val="24"/>
          <w:szCs w:val="24"/>
          <w:lang w:val="es-ES" w:eastAsia="zh-CN"/>
        </w:rPr>
        <w:t xml:space="preserve">identificar las características de los </w:t>
      </w:r>
      <w:r w:rsidR="005F222F">
        <w:rPr>
          <w:rFonts w:ascii="Times New Roman" w:eastAsia="Times New Roman" w:hAnsi="Times New Roman" w:cs="Times New Roman"/>
          <w:sz w:val="24"/>
          <w:szCs w:val="24"/>
          <w:lang w:val="es-ES" w:eastAsia="zh-CN"/>
        </w:rPr>
        <w:t>módulos</w:t>
      </w:r>
      <w:r w:rsidR="00911EA9">
        <w:rPr>
          <w:rFonts w:ascii="Times New Roman" w:eastAsia="Times New Roman" w:hAnsi="Times New Roman" w:cs="Times New Roman"/>
          <w:sz w:val="24"/>
          <w:szCs w:val="24"/>
          <w:lang w:val="es-ES" w:eastAsia="zh-CN"/>
        </w:rPr>
        <w:t xml:space="preserve"> </w:t>
      </w:r>
      <w:r w:rsidR="00911EA9">
        <w:rPr>
          <w:rFonts w:ascii="Times New Roman" w:eastAsia="Times New Roman" w:hAnsi="Times New Roman" w:cs="Times New Roman"/>
          <w:i/>
          <w:sz w:val="24"/>
          <w:szCs w:val="24"/>
          <w:lang w:val="es-ES" w:eastAsia="zh-CN"/>
        </w:rPr>
        <w:t>util</w:t>
      </w:r>
      <w:r w:rsidR="00911EA9">
        <w:rPr>
          <w:rFonts w:ascii="Times New Roman" w:eastAsia="Times New Roman" w:hAnsi="Times New Roman" w:cs="Times New Roman"/>
          <w:sz w:val="24"/>
          <w:szCs w:val="24"/>
          <w:lang w:val="es-ES" w:eastAsia="zh-CN"/>
        </w:rPr>
        <w:t xml:space="preserve">, </w:t>
      </w:r>
      <w:r w:rsidR="00686CC7">
        <w:rPr>
          <w:rFonts w:ascii="Times New Roman" w:eastAsia="Times New Roman" w:hAnsi="Times New Roman" w:cs="Times New Roman"/>
          <w:i/>
          <w:sz w:val="24"/>
          <w:szCs w:val="24"/>
          <w:lang w:val="es-ES" w:eastAsia="zh-CN"/>
        </w:rPr>
        <w:t>components</w:t>
      </w:r>
      <w:r w:rsidR="00911EA9">
        <w:rPr>
          <w:rFonts w:ascii="Times New Roman" w:eastAsia="Times New Roman" w:hAnsi="Times New Roman" w:cs="Times New Roman"/>
          <w:sz w:val="24"/>
          <w:szCs w:val="24"/>
          <w:lang w:val="es-ES" w:eastAsia="zh-CN"/>
        </w:rPr>
        <w:t xml:space="preserve">, </w:t>
      </w:r>
      <w:r w:rsidR="00911EA9">
        <w:rPr>
          <w:rFonts w:ascii="Times New Roman" w:eastAsia="Times New Roman" w:hAnsi="Times New Roman" w:cs="Times New Roman"/>
          <w:i/>
          <w:sz w:val="24"/>
          <w:szCs w:val="24"/>
          <w:lang w:val="es-ES" w:eastAsia="zh-CN"/>
        </w:rPr>
        <w:t>audio</w:t>
      </w:r>
      <w:r w:rsidR="00911EA9">
        <w:rPr>
          <w:rFonts w:ascii="Times New Roman" w:eastAsia="Times New Roman" w:hAnsi="Times New Roman" w:cs="Times New Roman"/>
          <w:sz w:val="24"/>
          <w:szCs w:val="24"/>
          <w:lang w:val="es-ES" w:eastAsia="zh-CN"/>
        </w:rPr>
        <w:t xml:space="preserve"> y </w:t>
      </w:r>
      <w:r w:rsidR="00911EA9">
        <w:rPr>
          <w:rFonts w:ascii="Times New Roman" w:eastAsia="Times New Roman" w:hAnsi="Times New Roman" w:cs="Times New Roman"/>
          <w:i/>
          <w:sz w:val="24"/>
          <w:szCs w:val="24"/>
          <w:lang w:val="es-ES" w:eastAsia="zh-CN"/>
        </w:rPr>
        <w:t>analytics</w:t>
      </w:r>
      <w:r w:rsidR="00911EA9">
        <w:rPr>
          <w:rFonts w:ascii="Times New Roman" w:eastAsia="Times New Roman" w:hAnsi="Times New Roman" w:cs="Times New Roman"/>
          <w:sz w:val="24"/>
          <w:szCs w:val="24"/>
          <w:lang w:val="es-ES" w:eastAsia="zh-CN"/>
        </w:rPr>
        <w:t xml:space="preserve"> de dicho framework, desarrollar un videojuego para probar su funcionamiento y finalmente obtener un reporte para mejorar la calidad del proyecto. Según </w:t>
      </w:r>
      <w:r w:rsidR="00911EA9">
        <w:rPr>
          <w:rFonts w:ascii="Times New Roman" w:eastAsia="Times New Roman" w:hAnsi="Times New Roman" w:cs="Times New Roman"/>
          <w:sz w:val="24"/>
          <w:szCs w:val="24"/>
          <w:lang w:val="es-ES" w:eastAsia="zh-CN"/>
        </w:rPr>
        <w:fldChar w:fldCharType="begin" w:fldLock="1"/>
      </w:r>
      <w:r w:rsidR="00FB0394">
        <w:rPr>
          <w:rFonts w:ascii="Times New Roman" w:eastAsia="Times New Roman" w:hAnsi="Times New Roman" w:cs="Times New Roman"/>
          <w:sz w:val="24"/>
          <w:szCs w:val="24"/>
          <w:lang w:val="es-ES" w:eastAsia="zh-CN"/>
        </w:rPr>
        <w:instrText>ADDIN CSL_CITATION { "citationItems" : [ { "id" : "ITEM-1", "itemData" : { "URL" : "http://187.216.127.158:8383/greenstone3/sites/localsite/collect/ciencia1/index/assoc/HASH015f/ceb375c1.dir/33040073.pdf", "accessed" : { "date-parts" : [ [ "2016", "5", "20" ] ] }, "author" : [ { "dropping-particle" : "", "family" : "Pressman", "given" : "Roger S.", "non-dropping-particle" : "", "parse-names" : false, "suffix" : "" } ], "id" : "ITEM-1", "issued" : { "date-parts" : [ [ "2010" ] ] }, "title" : "Ingenier\u00eda de software un enfoque pr\u00e1ctico", "type" : "webpage" }, "uris" : [ "http://www.mendeley.com/documents/?uuid=b36629f2-ada3-44f4-bd38-291b13f26a63" ] } ], "mendeley" : { "formattedCitation" : "(Pressman, 2010)", "manualFormatting" : "Pressman (2010)", "plainTextFormattedCitation" : "(Pressman, 2010)", "previouslyFormattedCitation" : "(Pressman, 2010)" }, "properties" : { "noteIndex" : 0 }, "schema" : "https://github.com/citation-style-language/schema/raw/master/csl-citation.json" }</w:instrText>
      </w:r>
      <w:r w:rsidR="00911EA9">
        <w:rPr>
          <w:rFonts w:ascii="Times New Roman" w:eastAsia="Times New Roman" w:hAnsi="Times New Roman" w:cs="Times New Roman"/>
          <w:sz w:val="24"/>
          <w:szCs w:val="24"/>
          <w:lang w:val="es-ES" w:eastAsia="zh-CN"/>
        </w:rPr>
        <w:fldChar w:fldCharType="separate"/>
      </w:r>
      <w:r w:rsidR="00FB0394">
        <w:rPr>
          <w:rFonts w:ascii="Times New Roman" w:eastAsia="Times New Roman" w:hAnsi="Times New Roman" w:cs="Times New Roman"/>
          <w:noProof/>
          <w:sz w:val="24"/>
          <w:szCs w:val="24"/>
          <w:lang w:val="es-ES" w:eastAsia="zh-CN"/>
        </w:rPr>
        <w:t>Pressman</w:t>
      </w:r>
      <w:r w:rsidR="00911EA9" w:rsidRPr="00911EA9">
        <w:rPr>
          <w:rFonts w:ascii="Times New Roman" w:eastAsia="Times New Roman" w:hAnsi="Times New Roman" w:cs="Times New Roman"/>
          <w:noProof/>
          <w:sz w:val="24"/>
          <w:szCs w:val="24"/>
          <w:lang w:val="es-ES" w:eastAsia="zh-CN"/>
        </w:rPr>
        <w:t xml:space="preserve"> </w:t>
      </w:r>
      <w:r w:rsidR="00FB0394">
        <w:rPr>
          <w:rFonts w:ascii="Times New Roman" w:eastAsia="Times New Roman" w:hAnsi="Times New Roman" w:cs="Times New Roman"/>
          <w:noProof/>
          <w:sz w:val="24"/>
          <w:szCs w:val="24"/>
          <w:lang w:val="es-ES" w:eastAsia="zh-CN"/>
        </w:rPr>
        <w:t>(</w:t>
      </w:r>
      <w:r w:rsidR="00911EA9" w:rsidRPr="00911EA9">
        <w:rPr>
          <w:rFonts w:ascii="Times New Roman" w:eastAsia="Times New Roman" w:hAnsi="Times New Roman" w:cs="Times New Roman"/>
          <w:noProof/>
          <w:sz w:val="24"/>
          <w:szCs w:val="24"/>
          <w:lang w:val="es-ES" w:eastAsia="zh-CN"/>
        </w:rPr>
        <w:t>2010)</w:t>
      </w:r>
      <w:r w:rsidR="00911EA9">
        <w:rPr>
          <w:rFonts w:ascii="Times New Roman" w:eastAsia="Times New Roman" w:hAnsi="Times New Roman" w:cs="Times New Roman"/>
          <w:sz w:val="24"/>
          <w:szCs w:val="24"/>
          <w:lang w:val="es-ES" w:eastAsia="zh-CN"/>
        </w:rPr>
        <w:fldChar w:fldCharType="end"/>
      </w:r>
      <w:r w:rsidR="00FB0394">
        <w:rPr>
          <w:rFonts w:ascii="Times New Roman" w:eastAsia="Times New Roman" w:hAnsi="Times New Roman" w:cs="Times New Roman"/>
          <w:sz w:val="24"/>
          <w:szCs w:val="24"/>
          <w:lang w:val="es-ES" w:eastAsia="zh-CN"/>
        </w:rPr>
        <w:t xml:space="preserve"> el software se prueba para descubrir errores</w:t>
      </w:r>
      <w:r w:rsidR="00407A3E">
        <w:rPr>
          <w:rFonts w:ascii="Times New Roman" w:eastAsia="Times New Roman" w:hAnsi="Times New Roman" w:cs="Times New Roman"/>
          <w:sz w:val="24"/>
          <w:szCs w:val="24"/>
          <w:lang w:val="es-ES" w:eastAsia="zh-CN"/>
        </w:rPr>
        <w:t xml:space="preserve"> </w:t>
      </w:r>
      <w:r w:rsidR="00FB0394">
        <w:rPr>
          <w:rFonts w:ascii="Times New Roman" w:eastAsia="Times New Roman" w:hAnsi="Times New Roman" w:cs="Times New Roman"/>
          <w:sz w:val="24"/>
          <w:szCs w:val="24"/>
          <w:lang w:val="es-ES" w:eastAsia="zh-CN"/>
        </w:rPr>
        <w:t xml:space="preserve">que se cometieron de manera inadvertida conforme se diseñó y construyó, además </w:t>
      </w:r>
      <w:r w:rsidR="00FB0394">
        <w:rPr>
          <w:rFonts w:ascii="Times New Roman" w:eastAsia="Times New Roman" w:hAnsi="Times New Roman" w:cs="Times New Roman"/>
          <w:sz w:val="24"/>
          <w:szCs w:val="24"/>
          <w:lang w:val="es-ES" w:eastAsia="zh-CN"/>
        </w:rPr>
        <w:fldChar w:fldCharType="begin" w:fldLock="1"/>
      </w:r>
      <w:r w:rsidR="00FB0394">
        <w:rPr>
          <w:rFonts w:ascii="Times New Roman" w:eastAsia="Times New Roman" w:hAnsi="Times New Roman" w:cs="Times New Roman"/>
          <w:sz w:val="24"/>
          <w:szCs w:val="24"/>
          <w:lang w:val="es-ES" w:eastAsia="zh-CN"/>
        </w:rPr>
        <w:instrText>ADDIN CSL_CITATION { "citationItems" : [ { "id" : "ITEM-1", "itemData" : { "author" : [ { "dropping-particle" : "", "family" : "J\u00fastiz Nu\u00f1ez", "given" : "Dalila", "non-dropping-particle" : "", "parse-names" : false, "suffix" : "" }, { "dropping-particle" : "", "family" : "G\u00f3mez Su\u00e1rez", "given" : "Darlene", "non-dropping-particle" : "", "parse-names" : false, "suffix" : "" }, { "dropping-particle" : "", "family" : "Delgado Dapena", "given" : "Marta", "non-dropping-particle" : "", "parse-names" : false, "suffix" : "" } ], "id" : "ITEM-1", "issued" : { "date-parts" : [ [ "2014" ] ] }, "title" : "Proceso de pruebas para productos de software en un laboratorio de calidad Testing process for software products at a quality", "type" : "article-journal" }, "uris" : [ "http://www.mendeley.com/documents/?uuid=42ff0149-580d-4d10-a67b-027d4259bc09" ] } ], "mendeley" : { "formattedCitation" : "(J\u00fastiz Nu\u00f1ez, G\u00f3mez Su\u00e1rez, &amp; Delgado Dapena, 2014)", "manualFormatting" : "J\u00fastiz Nu\u00f1ez et al. (2014)", "plainTextFormattedCitation" : "(J\u00fastiz Nu\u00f1ez, G\u00f3mez Su\u00e1rez, &amp; Delgado Dapena, 2014)", "previouslyFormattedCitation" : "(J\u00fastiz Nu\u00f1ez, G\u00f3mez Su\u00e1rez, &amp; Delgado Dapena, 2014)" }, "properties" : { "noteIndex" : 0 }, "schema" : "https://github.com/citation-style-language/schema/raw/master/csl-citation.json" }</w:instrText>
      </w:r>
      <w:r w:rsidR="00FB0394">
        <w:rPr>
          <w:rFonts w:ascii="Times New Roman" w:eastAsia="Times New Roman" w:hAnsi="Times New Roman" w:cs="Times New Roman"/>
          <w:sz w:val="24"/>
          <w:szCs w:val="24"/>
          <w:lang w:val="es-ES" w:eastAsia="zh-CN"/>
        </w:rPr>
        <w:fldChar w:fldCharType="separate"/>
      </w:r>
      <w:r w:rsidR="00FB0394">
        <w:rPr>
          <w:rFonts w:ascii="Times New Roman" w:eastAsia="Times New Roman" w:hAnsi="Times New Roman" w:cs="Times New Roman"/>
          <w:noProof/>
          <w:sz w:val="24"/>
          <w:szCs w:val="24"/>
          <w:lang w:val="es-ES" w:eastAsia="zh-CN"/>
        </w:rPr>
        <w:t>Jústiz Nuñez et al. (</w:t>
      </w:r>
      <w:r w:rsidR="00FB0394" w:rsidRPr="00FB0394">
        <w:rPr>
          <w:rFonts w:ascii="Times New Roman" w:eastAsia="Times New Roman" w:hAnsi="Times New Roman" w:cs="Times New Roman"/>
          <w:noProof/>
          <w:sz w:val="24"/>
          <w:szCs w:val="24"/>
          <w:lang w:val="es-ES" w:eastAsia="zh-CN"/>
        </w:rPr>
        <w:t>2014)</w:t>
      </w:r>
      <w:r w:rsidR="00FB0394">
        <w:rPr>
          <w:rFonts w:ascii="Times New Roman" w:eastAsia="Times New Roman" w:hAnsi="Times New Roman" w:cs="Times New Roman"/>
          <w:sz w:val="24"/>
          <w:szCs w:val="24"/>
          <w:lang w:val="es-ES" w:eastAsia="zh-CN"/>
        </w:rPr>
        <w:fldChar w:fldCharType="end"/>
      </w:r>
      <w:r w:rsidR="00FB0394">
        <w:rPr>
          <w:rFonts w:ascii="Times New Roman" w:eastAsia="Times New Roman" w:hAnsi="Times New Roman" w:cs="Times New Roman"/>
          <w:sz w:val="24"/>
          <w:szCs w:val="24"/>
          <w:lang w:val="es-ES" w:eastAsia="zh-CN"/>
        </w:rPr>
        <w:t xml:space="preserve"> concluyen que cuando el equipo de pruebas está integrado en su mayoría por especialistas externos al equipo de desarrollo se logra una mayor objetividad en la comprobación de los productos ya que se disminuye la posibilidad de omitir la prueba de alguna funcionalidad. </w:t>
      </w:r>
      <w:r w:rsidR="005F222F">
        <w:rPr>
          <w:rFonts w:ascii="Times New Roman" w:eastAsia="Times New Roman" w:hAnsi="Times New Roman" w:cs="Times New Roman"/>
          <w:sz w:val="24"/>
          <w:szCs w:val="24"/>
          <w:lang w:val="es-ES" w:eastAsia="zh-CN"/>
        </w:rPr>
        <w:t xml:space="preserve">En este sentido, se implementa el proceso descrito buscando probar los cinco módulos mencionados anteriormente </w:t>
      </w:r>
      <w:r w:rsidR="001E7502">
        <w:rPr>
          <w:rFonts w:ascii="Times New Roman" w:eastAsia="Times New Roman" w:hAnsi="Times New Roman" w:cs="Times New Roman"/>
          <w:sz w:val="24"/>
          <w:szCs w:val="24"/>
          <w:lang w:val="es-ES" w:eastAsia="zh-CN"/>
        </w:rPr>
        <w:t xml:space="preserve">por un equipo de trabajo externo a la organización que los implementó, a través de la realización del trabajo de grado: </w:t>
      </w:r>
      <w:r w:rsidR="001E7502">
        <w:rPr>
          <w:rFonts w:ascii="Times New Roman" w:eastAsia="Times New Roman" w:hAnsi="Times New Roman" w:cs="Times New Roman"/>
          <w:i/>
          <w:sz w:val="24"/>
          <w:szCs w:val="24"/>
          <w:lang w:val="es-ES" w:eastAsia="zh-CN"/>
        </w:rPr>
        <w:t>Desarrollo de un videojuego haciendo uso del framework “Unity ETH UQ”.</w:t>
      </w:r>
    </w:p>
    <w:p w:rsidR="00FE22A3" w:rsidRDefault="00FE22A3" w:rsidP="00660629">
      <w:pPr>
        <w:jc w:val="both"/>
        <w:rPr>
          <w:rFonts w:ascii="Times New Roman" w:eastAsia="Times New Roman" w:hAnsi="Times New Roman" w:cs="Times New Roman"/>
          <w:sz w:val="24"/>
          <w:szCs w:val="24"/>
          <w:lang w:val="es-ES" w:eastAsia="zh-CN"/>
        </w:rPr>
      </w:pPr>
    </w:p>
    <w:p w:rsidR="00D12126" w:rsidRDefault="00D12126" w:rsidP="00660629">
      <w:pPr>
        <w:jc w:val="both"/>
        <w:rPr>
          <w:rFonts w:ascii="Times New Roman" w:eastAsia="Times New Roman" w:hAnsi="Times New Roman" w:cs="Times New Roman"/>
          <w:sz w:val="24"/>
          <w:szCs w:val="24"/>
          <w:lang w:val="es-ES" w:eastAsia="zh-CN"/>
        </w:rPr>
      </w:pPr>
    </w:p>
    <w:p w:rsidR="00FE22A3" w:rsidRDefault="00FE22A3" w:rsidP="00660629">
      <w:pPr>
        <w:jc w:val="both"/>
        <w:rPr>
          <w:rFonts w:ascii="Times New Roman" w:eastAsia="Times New Roman" w:hAnsi="Times New Roman" w:cs="Times New Roman"/>
          <w:sz w:val="24"/>
          <w:szCs w:val="24"/>
          <w:lang w:val="es-ES" w:eastAsia="zh-CN"/>
        </w:rPr>
      </w:pPr>
    </w:p>
    <w:p w:rsidR="004C2C2C" w:rsidRPr="004C2C2C" w:rsidRDefault="004C2C2C" w:rsidP="00660629">
      <w:pPr>
        <w:spacing w:before="240" w:after="120"/>
        <w:jc w:val="both"/>
        <w:rPr>
          <w:rFonts w:ascii="Times New Roman" w:hAnsi="Times New Roman" w:cs="Times New Roman"/>
          <w:lang w:val="en-US"/>
        </w:rPr>
      </w:pPr>
      <w:r w:rsidRPr="004C2C2C">
        <w:rPr>
          <w:rFonts w:ascii="Times New Roman" w:hAnsi="Times New Roman" w:cs="Times New Roman"/>
          <w:b/>
          <w:sz w:val="40"/>
          <w:szCs w:val="40"/>
          <w:lang w:val="en-US"/>
        </w:rPr>
        <w:t>Abstract</w:t>
      </w:r>
    </w:p>
    <w:p w:rsidR="004C2C2C" w:rsidRDefault="004C2C2C" w:rsidP="00660629">
      <w:pPr>
        <w:jc w:val="both"/>
        <w:rPr>
          <w:rFonts w:ascii="Times New Roman" w:eastAsia="Times New Roman" w:hAnsi="Times New Roman" w:cs="Times New Roman"/>
          <w:i/>
          <w:sz w:val="24"/>
          <w:szCs w:val="24"/>
          <w:lang w:val="en-US" w:eastAsia="zh-CN"/>
        </w:rPr>
      </w:pPr>
      <w:r w:rsidRPr="004C2C2C">
        <w:rPr>
          <w:rFonts w:ascii="Times New Roman" w:eastAsia="Times New Roman" w:hAnsi="Times New Roman" w:cs="Times New Roman"/>
          <w:sz w:val="24"/>
          <w:szCs w:val="24"/>
          <w:lang w:val="en-US" w:eastAsia="zh-CN"/>
        </w:rPr>
        <w:t>The research group in networks,</w:t>
      </w:r>
      <w:r>
        <w:rPr>
          <w:rFonts w:ascii="Times New Roman" w:eastAsia="Times New Roman" w:hAnsi="Times New Roman" w:cs="Times New Roman"/>
          <w:sz w:val="24"/>
          <w:szCs w:val="24"/>
          <w:lang w:val="en-US" w:eastAsia="zh-CN"/>
        </w:rPr>
        <w:t xml:space="preserve"> information and distribution – GRID, </w:t>
      </w:r>
      <w:r w:rsidR="00943185">
        <w:rPr>
          <w:rFonts w:ascii="Times New Roman" w:eastAsia="Times New Roman" w:hAnsi="Times New Roman" w:cs="Times New Roman"/>
          <w:sz w:val="24"/>
          <w:szCs w:val="24"/>
          <w:lang w:val="en-US" w:eastAsia="zh-CN"/>
        </w:rPr>
        <w:t>at Quindío University, identified the need of making an external validation to the main deliverable of project “</w:t>
      </w:r>
      <w:r w:rsidR="00943185" w:rsidRPr="00943185">
        <w:rPr>
          <w:rFonts w:ascii="Times New Roman" w:hAnsi="Times New Roman"/>
          <w:i/>
          <w:lang w:val="en-US"/>
        </w:rPr>
        <w:t>Framework de desarrollo de aplicaciones y juegos para sistemas IOS y Android en Unity con sistema de analíticas de uso y marketing</w:t>
      </w:r>
      <w:r w:rsidR="00943185">
        <w:rPr>
          <w:rFonts w:ascii="Times New Roman" w:eastAsia="Times New Roman" w:hAnsi="Times New Roman" w:cs="Times New Roman"/>
          <w:sz w:val="24"/>
          <w:szCs w:val="24"/>
          <w:lang w:val="en-US" w:eastAsia="zh-CN"/>
        </w:rPr>
        <w:t>” whose code name is “</w:t>
      </w:r>
      <w:r w:rsidR="00943185" w:rsidRPr="00943185">
        <w:rPr>
          <w:rFonts w:ascii="Times New Roman" w:eastAsia="Times New Roman" w:hAnsi="Times New Roman" w:cs="Times New Roman"/>
          <w:i/>
          <w:sz w:val="24"/>
          <w:szCs w:val="24"/>
          <w:lang w:val="en-US" w:eastAsia="zh-CN"/>
        </w:rPr>
        <w:t>Unity ETH UQ</w:t>
      </w:r>
      <w:r w:rsidR="00943185">
        <w:rPr>
          <w:rFonts w:ascii="Times New Roman" w:eastAsia="Times New Roman" w:hAnsi="Times New Roman" w:cs="Times New Roman"/>
          <w:sz w:val="24"/>
          <w:szCs w:val="24"/>
          <w:lang w:val="en-US" w:eastAsia="zh-CN"/>
        </w:rPr>
        <w:t xml:space="preserve">”, </w:t>
      </w:r>
      <w:r w:rsidR="00B10AB9">
        <w:rPr>
          <w:rFonts w:ascii="Times New Roman" w:eastAsia="Times New Roman" w:hAnsi="Times New Roman" w:cs="Times New Roman"/>
          <w:sz w:val="24"/>
          <w:szCs w:val="24"/>
          <w:lang w:val="en-US" w:eastAsia="zh-CN"/>
        </w:rPr>
        <w:t xml:space="preserve">which was developed altogether with quindian videogame developer company Ethereal GF and endorsed by Colciencias, with the objective of identify the characteristics of modules </w:t>
      </w:r>
      <w:r w:rsidR="00B10AB9" w:rsidRPr="00B10AB9">
        <w:rPr>
          <w:rFonts w:ascii="Times New Roman" w:eastAsia="Times New Roman" w:hAnsi="Times New Roman" w:cs="Times New Roman"/>
          <w:i/>
          <w:sz w:val="24"/>
          <w:szCs w:val="24"/>
          <w:lang w:val="en-US" w:eastAsia="zh-CN"/>
        </w:rPr>
        <w:t>util</w:t>
      </w:r>
      <w:r w:rsidR="00B10AB9" w:rsidRPr="00B10AB9">
        <w:rPr>
          <w:rFonts w:ascii="Times New Roman" w:eastAsia="Times New Roman" w:hAnsi="Times New Roman" w:cs="Times New Roman"/>
          <w:sz w:val="24"/>
          <w:szCs w:val="24"/>
          <w:lang w:val="en-US" w:eastAsia="zh-CN"/>
        </w:rPr>
        <w:t xml:space="preserve">, </w:t>
      </w:r>
      <w:r w:rsidR="00686CC7">
        <w:rPr>
          <w:rFonts w:ascii="Times New Roman" w:eastAsia="Times New Roman" w:hAnsi="Times New Roman" w:cs="Times New Roman"/>
          <w:i/>
          <w:sz w:val="24"/>
          <w:szCs w:val="24"/>
          <w:lang w:val="en-US" w:eastAsia="zh-CN"/>
        </w:rPr>
        <w:t>components</w:t>
      </w:r>
      <w:r w:rsidR="00B10AB9" w:rsidRPr="00B10AB9">
        <w:rPr>
          <w:rFonts w:ascii="Times New Roman" w:eastAsia="Times New Roman" w:hAnsi="Times New Roman" w:cs="Times New Roman"/>
          <w:sz w:val="24"/>
          <w:szCs w:val="24"/>
          <w:lang w:val="en-US" w:eastAsia="zh-CN"/>
        </w:rPr>
        <w:t xml:space="preserve">, </w:t>
      </w:r>
      <w:r w:rsidR="00B10AB9" w:rsidRPr="00B10AB9">
        <w:rPr>
          <w:rFonts w:ascii="Times New Roman" w:eastAsia="Times New Roman" w:hAnsi="Times New Roman" w:cs="Times New Roman"/>
          <w:i/>
          <w:sz w:val="24"/>
          <w:szCs w:val="24"/>
          <w:lang w:val="en-US" w:eastAsia="zh-CN"/>
        </w:rPr>
        <w:t>audio</w:t>
      </w:r>
      <w:r w:rsidR="00B10AB9">
        <w:rPr>
          <w:rFonts w:ascii="Times New Roman" w:eastAsia="Times New Roman" w:hAnsi="Times New Roman" w:cs="Times New Roman"/>
          <w:sz w:val="24"/>
          <w:szCs w:val="24"/>
          <w:lang w:val="en-US" w:eastAsia="zh-CN"/>
        </w:rPr>
        <w:t xml:space="preserve"> and</w:t>
      </w:r>
      <w:r w:rsidR="00B10AB9" w:rsidRPr="00B10AB9">
        <w:rPr>
          <w:rFonts w:ascii="Times New Roman" w:eastAsia="Times New Roman" w:hAnsi="Times New Roman" w:cs="Times New Roman"/>
          <w:sz w:val="24"/>
          <w:szCs w:val="24"/>
          <w:lang w:val="en-US" w:eastAsia="zh-CN"/>
        </w:rPr>
        <w:t xml:space="preserve"> </w:t>
      </w:r>
      <w:r w:rsidR="00B10AB9" w:rsidRPr="00B10AB9">
        <w:rPr>
          <w:rFonts w:ascii="Times New Roman" w:eastAsia="Times New Roman" w:hAnsi="Times New Roman" w:cs="Times New Roman"/>
          <w:i/>
          <w:sz w:val="24"/>
          <w:szCs w:val="24"/>
          <w:lang w:val="en-US" w:eastAsia="zh-CN"/>
        </w:rPr>
        <w:t>analytics</w:t>
      </w:r>
      <w:r w:rsidR="00FE4F5E">
        <w:rPr>
          <w:rFonts w:ascii="Times New Roman" w:eastAsia="Times New Roman" w:hAnsi="Times New Roman" w:cs="Times New Roman"/>
          <w:sz w:val="24"/>
          <w:szCs w:val="24"/>
          <w:lang w:val="en-US" w:eastAsia="zh-CN"/>
        </w:rPr>
        <w:t xml:space="preserve">, develop a videogame for testing its performance and finally get a report to improve the quality of the project. </w:t>
      </w:r>
      <w:r w:rsidR="00440591">
        <w:rPr>
          <w:rFonts w:ascii="Times New Roman" w:eastAsia="Times New Roman" w:hAnsi="Times New Roman" w:cs="Times New Roman"/>
          <w:sz w:val="24"/>
          <w:szCs w:val="24"/>
          <w:lang w:val="en-US" w:eastAsia="zh-CN"/>
        </w:rPr>
        <w:t xml:space="preserve">According </w:t>
      </w:r>
      <w:r w:rsidR="00440591">
        <w:rPr>
          <w:rFonts w:ascii="Times New Roman" w:eastAsia="Times New Roman" w:hAnsi="Times New Roman" w:cs="Times New Roman"/>
          <w:sz w:val="24"/>
          <w:szCs w:val="24"/>
          <w:lang w:val="en-US" w:eastAsia="zh-CN"/>
        </w:rPr>
        <w:fldChar w:fldCharType="begin" w:fldLock="1"/>
      </w:r>
      <w:r w:rsidR="00440591">
        <w:rPr>
          <w:rFonts w:ascii="Times New Roman" w:eastAsia="Times New Roman" w:hAnsi="Times New Roman" w:cs="Times New Roman"/>
          <w:sz w:val="24"/>
          <w:szCs w:val="24"/>
          <w:lang w:val="en-US" w:eastAsia="zh-CN"/>
        </w:rPr>
        <w:instrText>ADDIN CSL_CITATION { "citationItems" : [ { "id" : "ITEM-1", "itemData" : { "URL" : "http://187.216.127.158:8383/greenstone3/sites/localsite/collect/ciencia1/index/assoc/HASH015f/ceb375c1.dir/33040073.pdf", "accessed" : { "date-parts" : [ [ "2016", "5", "20" ] ] }, "author" : [ { "dropping-particle" : "", "family" : "Pressman", "given" : "Roger S.", "non-dropping-particle" : "", "parse-names" : false, "suffix" : "" } ], "id" : "ITEM-1", "issued" : { "date-parts" : [ [ "2010" ] ] }, "title" : "Ingenier\u00eda de software un enfoque pr\u00e1ctico", "type" : "webpage" }, "uris" : [ "http://www.mendeley.com/documents/?uuid=b36629f2-ada3-44f4-bd38-291b13f26a63" ] } ], "mendeley" : { "formattedCitation" : "(Pressman, 2010)", "manualFormatting" : "Pressman (2010)", "plainTextFormattedCitation" : "(Pressman, 2010)", "previouslyFormattedCitation" : "(Pressman, 2010)" }, "properties" : { "noteIndex" : 0 }, "schema" : "https://github.com/citation-style-language/schema/raw/master/csl-citation.json" }</w:instrText>
      </w:r>
      <w:r w:rsidR="00440591">
        <w:rPr>
          <w:rFonts w:ascii="Times New Roman" w:eastAsia="Times New Roman" w:hAnsi="Times New Roman" w:cs="Times New Roman"/>
          <w:sz w:val="24"/>
          <w:szCs w:val="24"/>
          <w:lang w:val="en-US" w:eastAsia="zh-CN"/>
        </w:rPr>
        <w:fldChar w:fldCharType="separate"/>
      </w:r>
      <w:r w:rsidR="00440591">
        <w:rPr>
          <w:rFonts w:ascii="Times New Roman" w:eastAsia="Times New Roman" w:hAnsi="Times New Roman" w:cs="Times New Roman"/>
          <w:noProof/>
          <w:sz w:val="24"/>
          <w:szCs w:val="24"/>
          <w:lang w:val="en-US" w:eastAsia="zh-CN"/>
        </w:rPr>
        <w:t>Pressman</w:t>
      </w:r>
      <w:r w:rsidR="00440591" w:rsidRPr="00440591">
        <w:rPr>
          <w:rFonts w:ascii="Times New Roman" w:eastAsia="Times New Roman" w:hAnsi="Times New Roman" w:cs="Times New Roman"/>
          <w:noProof/>
          <w:sz w:val="24"/>
          <w:szCs w:val="24"/>
          <w:lang w:val="en-US" w:eastAsia="zh-CN"/>
        </w:rPr>
        <w:t xml:space="preserve"> </w:t>
      </w:r>
      <w:r w:rsidR="00440591">
        <w:rPr>
          <w:rFonts w:ascii="Times New Roman" w:eastAsia="Times New Roman" w:hAnsi="Times New Roman" w:cs="Times New Roman"/>
          <w:noProof/>
          <w:sz w:val="24"/>
          <w:szCs w:val="24"/>
          <w:lang w:val="en-US" w:eastAsia="zh-CN"/>
        </w:rPr>
        <w:t>(</w:t>
      </w:r>
      <w:r w:rsidR="00440591" w:rsidRPr="00440591">
        <w:rPr>
          <w:rFonts w:ascii="Times New Roman" w:eastAsia="Times New Roman" w:hAnsi="Times New Roman" w:cs="Times New Roman"/>
          <w:noProof/>
          <w:sz w:val="24"/>
          <w:szCs w:val="24"/>
          <w:lang w:val="en-US" w:eastAsia="zh-CN"/>
        </w:rPr>
        <w:t>2010)</w:t>
      </w:r>
      <w:r w:rsidR="00440591">
        <w:rPr>
          <w:rFonts w:ascii="Times New Roman" w:eastAsia="Times New Roman" w:hAnsi="Times New Roman" w:cs="Times New Roman"/>
          <w:sz w:val="24"/>
          <w:szCs w:val="24"/>
          <w:lang w:val="en-US" w:eastAsia="zh-CN"/>
        </w:rPr>
        <w:fldChar w:fldCharType="end"/>
      </w:r>
      <w:r w:rsidR="00440591">
        <w:rPr>
          <w:rFonts w:ascii="Times New Roman" w:eastAsia="Times New Roman" w:hAnsi="Times New Roman" w:cs="Times New Roman"/>
          <w:sz w:val="24"/>
          <w:szCs w:val="24"/>
          <w:lang w:val="en-US" w:eastAsia="zh-CN"/>
        </w:rPr>
        <w:t xml:space="preserve"> software is tested for discovering mistakes that were made inadvertently during design and construction, also </w:t>
      </w:r>
      <w:r w:rsidR="00440591">
        <w:rPr>
          <w:rFonts w:ascii="Times New Roman" w:eastAsia="Times New Roman" w:hAnsi="Times New Roman" w:cs="Times New Roman"/>
          <w:sz w:val="24"/>
          <w:szCs w:val="24"/>
          <w:lang w:val="en-US" w:eastAsia="zh-CN"/>
        </w:rPr>
        <w:fldChar w:fldCharType="begin" w:fldLock="1"/>
      </w:r>
      <w:r w:rsidR="000860B5">
        <w:rPr>
          <w:rFonts w:ascii="Times New Roman" w:eastAsia="Times New Roman" w:hAnsi="Times New Roman" w:cs="Times New Roman"/>
          <w:sz w:val="24"/>
          <w:szCs w:val="24"/>
          <w:lang w:val="en-US" w:eastAsia="zh-CN"/>
        </w:rPr>
        <w:instrText>ADDIN CSL_CITATION { "citationItems" : [ { "id" : "ITEM-1", "itemData" : { "author" : [ { "dropping-particle" : "", "family" : "J\u00fastiz Nu\u00f1ez", "given" : "Dalila", "non-dropping-particle" : "", "parse-names" : false, "suffix" : "" }, { "dropping-particle" : "", "family" : "G\u00f3mez Su\u00e1rez", "given" : "Darlene", "non-dropping-particle" : "", "parse-names" : false, "suffix" : "" }, { "dropping-particle" : "", "family" : "Delgado Dapena", "given" : "Marta", "non-dropping-particle" : "", "parse-names" : false, "suffix" : "" } ], "id" : "ITEM-1", "issued" : { "date-parts" : [ [ "2014" ] ] }, "title" : "Proceso de pruebas para productos de software en un laboratorio de calidad Testing process for software products at a quality", "type" : "article-journal" }, "uris" : [ "http://www.mendeley.com/documents/?uuid=42ff0149-580d-4d10-a67b-027d4259bc09" ] } ], "mendeley" : { "formattedCitation" : "(J\u00fastiz Nu\u00f1ez et al., 2014)", "manualFormatting" : "J\u00fastiz Nu\u00f1ez et al. (2014)", "plainTextFormattedCitation" : "(J\u00fastiz Nu\u00f1ez et al., 2014)", "previouslyFormattedCitation" : "(J\u00fastiz Nu\u00f1ez et al., 2014)" }, "properties" : { "noteIndex" : 0 }, "schema" : "https://github.com/citation-style-language/schema/raw/master/csl-citation.json" }</w:instrText>
      </w:r>
      <w:r w:rsidR="00440591">
        <w:rPr>
          <w:rFonts w:ascii="Times New Roman" w:eastAsia="Times New Roman" w:hAnsi="Times New Roman" w:cs="Times New Roman"/>
          <w:sz w:val="24"/>
          <w:szCs w:val="24"/>
          <w:lang w:val="en-US" w:eastAsia="zh-CN"/>
        </w:rPr>
        <w:fldChar w:fldCharType="separate"/>
      </w:r>
      <w:r w:rsidR="00440591">
        <w:rPr>
          <w:rFonts w:ascii="Times New Roman" w:eastAsia="Times New Roman" w:hAnsi="Times New Roman" w:cs="Times New Roman"/>
          <w:noProof/>
          <w:sz w:val="24"/>
          <w:szCs w:val="24"/>
          <w:lang w:val="en-US" w:eastAsia="zh-CN"/>
        </w:rPr>
        <w:t>Jústiz Nuñez et al.</w:t>
      </w:r>
      <w:r w:rsidR="00440591" w:rsidRPr="00440591">
        <w:rPr>
          <w:rFonts w:ascii="Times New Roman" w:eastAsia="Times New Roman" w:hAnsi="Times New Roman" w:cs="Times New Roman"/>
          <w:noProof/>
          <w:sz w:val="24"/>
          <w:szCs w:val="24"/>
          <w:lang w:val="en-US" w:eastAsia="zh-CN"/>
        </w:rPr>
        <w:t xml:space="preserve"> </w:t>
      </w:r>
      <w:r w:rsidR="00440591">
        <w:rPr>
          <w:rFonts w:ascii="Times New Roman" w:eastAsia="Times New Roman" w:hAnsi="Times New Roman" w:cs="Times New Roman"/>
          <w:noProof/>
          <w:sz w:val="24"/>
          <w:szCs w:val="24"/>
          <w:lang w:val="en-US" w:eastAsia="zh-CN"/>
        </w:rPr>
        <w:t>(</w:t>
      </w:r>
      <w:r w:rsidR="00440591" w:rsidRPr="00440591">
        <w:rPr>
          <w:rFonts w:ascii="Times New Roman" w:eastAsia="Times New Roman" w:hAnsi="Times New Roman" w:cs="Times New Roman"/>
          <w:noProof/>
          <w:sz w:val="24"/>
          <w:szCs w:val="24"/>
          <w:lang w:val="en-US" w:eastAsia="zh-CN"/>
        </w:rPr>
        <w:t>2014)</w:t>
      </w:r>
      <w:r w:rsidR="00440591">
        <w:rPr>
          <w:rFonts w:ascii="Times New Roman" w:eastAsia="Times New Roman" w:hAnsi="Times New Roman" w:cs="Times New Roman"/>
          <w:sz w:val="24"/>
          <w:szCs w:val="24"/>
          <w:lang w:val="en-US" w:eastAsia="zh-CN"/>
        </w:rPr>
        <w:fldChar w:fldCharType="end"/>
      </w:r>
      <w:r w:rsidR="00440591">
        <w:rPr>
          <w:rFonts w:ascii="Times New Roman" w:eastAsia="Times New Roman" w:hAnsi="Times New Roman" w:cs="Times New Roman"/>
          <w:sz w:val="24"/>
          <w:szCs w:val="24"/>
          <w:lang w:val="en-US" w:eastAsia="zh-CN"/>
        </w:rPr>
        <w:t xml:space="preserve"> </w:t>
      </w:r>
      <w:r w:rsidR="00F4579F">
        <w:rPr>
          <w:rFonts w:ascii="Times New Roman" w:eastAsia="Times New Roman" w:hAnsi="Times New Roman" w:cs="Times New Roman"/>
          <w:sz w:val="24"/>
          <w:szCs w:val="24"/>
          <w:lang w:val="en-US" w:eastAsia="zh-CN"/>
        </w:rPr>
        <w:t xml:space="preserve">concluded </w:t>
      </w:r>
      <w:r w:rsidR="00891528">
        <w:rPr>
          <w:rFonts w:ascii="Times New Roman" w:eastAsia="Times New Roman" w:hAnsi="Times New Roman" w:cs="Times New Roman"/>
          <w:sz w:val="24"/>
          <w:szCs w:val="24"/>
          <w:lang w:val="en-US" w:eastAsia="zh-CN"/>
        </w:rPr>
        <w:t xml:space="preserve">that when the testing team is composed of external experts greater objectivity in products proof is achieved because possibility of omit a functional test is lower. In this way, described process is implemented </w:t>
      </w:r>
      <w:r w:rsidR="00C373F1">
        <w:rPr>
          <w:rFonts w:ascii="Times New Roman" w:eastAsia="Times New Roman" w:hAnsi="Times New Roman" w:cs="Times New Roman"/>
          <w:sz w:val="24"/>
          <w:szCs w:val="24"/>
          <w:lang w:val="en-US" w:eastAsia="zh-CN"/>
        </w:rPr>
        <w:t xml:space="preserve">looking for test the five modules mentioned before by an external team to the organization that implemented them, through the realization of the thesis entitled: </w:t>
      </w:r>
      <w:r w:rsidR="00C373F1" w:rsidRPr="00C373F1">
        <w:rPr>
          <w:rFonts w:ascii="Times New Roman" w:eastAsia="Times New Roman" w:hAnsi="Times New Roman" w:cs="Times New Roman"/>
          <w:i/>
          <w:sz w:val="24"/>
          <w:szCs w:val="24"/>
          <w:lang w:val="en-US" w:eastAsia="zh-CN"/>
        </w:rPr>
        <w:t>Desarrollo de un videojuego haciendo uso del framework “Unity ETH UQ”.</w:t>
      </w:r>
    </w:p>
    <w:p w:rsidR="008C5FF5" w:rsidRDefault="008C5FF5" w:rsidP="00660629">
      <w:pPr>
        <w:jc w:val="both"/>
        <w:rPr>
          <w:rFonts w:ascii="Times New Roman" w:eastAsia="Times New Roman" w:hAnsi="Times New Roman" w:cs="Times New Roman"/>
          <w:i/>
          <w:sz w:val="24"/>
          <w:szCs w:val="24"/>
          <w:lang w:val="en-US" w:eastAsia="zh-CN"/>
        </w:rPr>
      </w:pPr>
    </w:p>
    <w:p w:rsidR="008C5FF5" w:rsidRDefault="008C5FF5" w:rsidP="00660629">
      <w:pPr>
        <w:jc w:val="both"/>
        <w:rPr>
          <w:rFonts w:ascii="Times New Roman" w:eastAsia="Times New Roman" w:hAnsi="Times New Roman" w:cs="Times New Roman"/>
          <w:i/>
          <w:sz w:val="24"/>
          <w:szCs w:val="24"/>
          <w:lang w:val="en-US" w:eastAsia="zh-CN"/>
        </w:rPr>
      </w:pPr>
    </w:p>
    <w:p w:rsidR="008C5FF5" w:rsidRPr="00806E21" w:rsidRDefault="008C5FF5" w:rsidP="00806E21">
      <w:pPr>
        <w:suppressAutoHyphens/>
        <w:spacing w:after="120" w:line="240" w:lineRule="auto"/>
        <w:jc w:val="center"/>
        <w:rPr>
          <w:rFonts w:ascii="Times New Roman" w:eastAsia="Times New Roman" w:hAnsi="Times New Roman" w:cs="Times New Roman"/>
          <w:b/>
          <w:sz w:val="48"/>
          <w:szCs w:val="48"/>
          <w:lang w:val="es-ES" w:eastAsia="zh-CN"/>
        </w:rPr>
      </w:pPr>
      <w:r w:rsidRPr="00806E21">
        <w:rPr>
          <w:rFonts w:ascii="Times New Roman" w:eastAsia="Times New Roman" w:hAnsi="Times New Roman" w:cs="Times New Roman"/>
          <w:b/>
          <w:sz w:val="48"/>
          <w:szCs w:val="48"/>
          <w:lang w:val="es-ES" w:eastAsia="zh-CN"/>
        </w:rPr>
        <w:lastRenderedPageBreak/>
        <w:t>CONTENIDO</w:t>
      </w:r>
    </w:p>
    <w:p w:rsidR="009A7ADD" w:rsidRDefault="00BD1C73">
      <w:pPr>
        <w:pStyle w:val="TDC1"/>
        <w:tabs>
          <w:tab w:val="left" w:pos="440"/>
          <w:tab w:val="right" w:leader="dot" w:pos="9394"/>
        </w:tabs>
        <w:rPr>
          <w:rFonts w:eastAsiaTheme="minorEastAsia"/>
          <w:noProof/>
          <w:lang w:eastAsia="es-CO"/>
        </w:rPr>
      </w:pPr>
      <w:r>
        <w:rPr>
          <w:rFonts w:ascii="Times New Roman" w:eastAsia="Times New Roman" w:hAnsi="Times New Roman" w:cs="Times New Roman"/>
          <w:i/>
          <w:sz w:val="24"/>
          <w:szCs w:val="24"/>
          <w:lang w:eastAsia="zh-CN"/>
        </w:rPr>
        <w:fldChar w:fldCharType="begin"/>
      </w:r>
      <w:r>
        <w:rPr>
          <w:rFonts w:ascii="Times New Roman" w:eastAsia="Times New Roman" w:hAnsi="Times New Roman" w:cs="Times New Roman"/>
          <w:i/>
          <w:sz w:val="24"/>
          <w:szCs w:val="24"/>
          <w:lang w:eastAsia="zh-CN"/>
        </w:rPr>
        <w:instrText xml:space="preserve"> TOC \o "1-4" \h \z \u </w:instrText>
      </w:r>
      <w:r>
        <w:rPr>
          <w:rFonts w:ascii="Times New Roman" w:eastAsia="Times New Roman" w:hAnsi="Times New Roman" w:cs="Times New Roman"/>
          <w:i/>
          <w:sz w:val="24"/>
          <w:szCs w:val="24"/>
          <w:lang w:eastAsia="zh-CN"/>
        </w:rPr>
        <w:fldChar w:fldCharType="separate"/>
      </w:r>
      <w:hyperlink w:anchor="_Toc460927321" w:history="1">
        <w:r w:rsidR="009A7ADD" w:rsidRPr="00E4322C">
          <w:rPr>
            <w:rStyle w:val="Hipervnculo"/>
            <w:noProof/>
            <w:lang w:val="es-ES"/>
          </w:rPr>
          <w:t>1.</w:t>
        </w:r>
        <w:r w:rsidR="009A7ADD">
          <w:rPr>
            <w:rFonts w:eastAsiaTheme="minorEastAsia"/>
            <w:noProof/>
            <w:lang w:eastAsia="es-CO"/>
          </w:rPr>
          <w:tab/>
        </w:r>
        <w:r w:rsidR="009A7ADD" w:rsidRPr="00E4322C">
          <w:rPr>
            <w:rStyle w:val="Hipervnculo"/>
            <w:noProof/>
          </w:rPr>
          <w:t>INTRODUCCION</w:t>
        </w:r>
        <w:r w:rsidR="009A7ADD">
          <w:rPr>
            <w:noProof/>
            <w:webHidden/>
          </w:rPr>
          <w:tab/>
        </w:r>
        <w:r w:rsidR="009A7ADD">
          <w:rPr>
            <w:noProof/>
            <w:webHidden/>
          </w:rPr>
          <w:fldChar w:fldCharType="begin"/>
        </w:r>
        <w:r w:rsidR="009A7ADD">
          <w:rPr>
            <w:noProof/>
            <w:webHidden/>
          </w:rPr>
          <w:instrText xml:space="preserve"> PAGEREF _Toc460927321 \h </w:instrText>
        </w:r>
        <w:r w:rsidR="009A7ADD">
          <w:rPr>
            <w:noProof/>
            <w:webHidden/>
          </w:rPr>
        </w:r>
        <w:r w:rsidR="009A7ADD">
          <w:rPr>
            <w:noProof/>
            <w:webHidden/>
          </w:rPr>
          <w:fldChar w:fldCharType="separate"/>
        </w:r>
        <w:r w:rsidR="009A7ADD">
          <w:rPr>
            <w:noProof/>
            <w:webHidden/>
          </w:rPr>
          <w:t>1</w:t>
        </w:r>
        <w:r w:rsidR="009A7ADD">
          <w:rPr>
            <w:noProof/>
            <w:webHidden/>
          </w:rPr>
          <w:fldChar w:fldCharType="end"/>
        </w:r>
      </w:hyperlink>
    </w:p>
    <w:p w:rsidR="009A7ADD" w:rsidRDefault="00EB6D91">
      <w:pPr>
        <w:pStyle w:val="TDC1"/>
        <w:tabs>
          <w:tab w:val="left" w:pos="440"/>
          <w:tab w:val="right" w:leader="dot" w:pos="9394"/>
        </w:tabs>
        <w:rPr>
          <w:rFonts w:eastAsiaTheme="minorEastAsia"/>
          <w:noProof/>
          <w:lang w:eastAsia="es-CO"/>
        </w:rPr>
      </w:pPr>
      <w:hyperlink w:anchor="_Toc460927322" w:history="1">
        <w:r w:rsidR="009A7ADD" w:rsidRPr="00E4322C">
          <w:rPr>
            <w:rStyle w:val="Hipervnculo"/>
            <w:noProof/>
          </w:rPr>
          <w:t>2.</w:t>
        </w:r>
        <w:r w:rsidR="009A7ADD">
          <w:rPr>
            <w:rFonts w:eastAsiaTheme="minorEastAsia"/>
            <w:noProof/>
            <w:lang w:eastAsia="es-CO"/>
          </w:rPr>
          <w:tab/>
        </w:r>
        <w:r w:rsidR="009A7ADD" w:rsidRPr="00E4322C">
          <w:rPr>
            <w:rStyle w:val="Hipervnculo"/>
            <w:noProof/>
            <w:lang w:val="es-ES"/>
          </w:rPr>
          <w:t>CONTEXTO</w:t>
        </w:r>
        <w:r w:rsidR="009A7ADD">
          <w:rPr>
            <w:noProof/>
            <w:webHidden/>
          </w:rPr>
          <w:tab/>
        </w:r>
        <w:r w:rsidR="009A7ADD">
          <w:rPr>
            <w:noProof/>
            <w:webHidden/>
          </w:rPr>
          <w:fldChar w:fldCharType="begin"/>
        </w:r>
        <w:r w:rsidR="009A7ADD">
          <w:rPr>
            <w:noProof/>
            <w:webHidden/>
          </w:rPr>
          <w:instrText xml:space="preserve"> PAGEREF _Toc460927322 \h </w:instrText>
        </w:r>
        <w:r w:rsidR="009A7ADD">
          <w:rPr>
            <w:noProof/>
            <w:webHidden/>
          </w:rPr>
        </w:r>
        <w:r w:rsidR="009A7ADD">
          <w:rPr>
            <w:noProof/>
            <w:webHidden/>
          </w:rPr>
          <w:fldChar w:fldCharType="separate"/>
        </w:r>
        <w:r w:rsidR="009A7ADD">
          <w:rPr>
            <w:noProof/>
            <w:webHidden/>
          </w:rPr>
          <w:t>2</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23" w:history="1">
        <w:r w:rsidR="009A7ADD" w:rsidRPr="00E4322C">
          <w:rPr>
            <w:rStyle w:val="Hipervnculo"/>
            <w:noProof/>
          </w:rPr>
          <w:t>2.1</w:t>
        </w:r>
        <w:r w:rsidR="009A7ADD">
          <w:rPr>
            <w:rFonts w:eastAsiaTheme="minorEastAsia"/>
            <w:noProof/>
            <w:lang w:eastAsia="es-CO"/>
          </w:rPr>
          <w:tab/>
        </w:r>
        <w:r w:rsidR="009A7ADD" w:rsidRPr="00E4322C">
          <w:rPr>
            <w:rStyle w:val="Hipervnculo"/>
            <w:noProof/>
          </w:rPr>
          <w:t>Planteamiento del problema</w:t>
        </w:r>
        <w:r w:rsidR="009A7ADD">
          <w:rPr>
            <w:noProof/>
            <w:webHidden/>
          </w:rPr>
          <w:tab/>
        </w:r>
        <w:r w:rsidR="009A7ADD">
          <w:rPr>
            <w:noProof/>
            <w:webHidden/>
          </w:rPr>
          <w:fldChar w:fldCharType="begin"/>
        </w:r>
        <w:r w:rsidR="009A7ADD">
          <w:rPr>
            <w:noProof/>
            <w:webHidden/>
          </w:rPr>
          <w:instrText xml:space="preserve"> PAGEREF _Toc460927323 \h </w:instrText>
        </w:r>
        <w:r w:rsidR="009A7ADD">
          <w:rPr>
            <w:noProof/>
            <w:webHidden/>
          </w:rPr>
        </w:r>
        <w:r w:rsidR="009A7ADD">
          <w:rPr>
            <w:noProof/>
            <w:webHidden/>
          </w:rPr>
          <w:fldChar w:fldCharType="separate"/>
        </w:r>
        <w:r w:rsidR="009A7ADD">
          <w:rPr>
            <w:noProof/>
            <w:webHidden/>
          </w:rPr>
          <w:t>2</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24" w:history="1">
        <w:r w:rsidR="009A7ADD" w:rsidRPr="00E4322C">
          <w:rPr>
            <w:rStyle w:val="Hipervnculo"/>
            <w:noProof/>
          </w:rPr>
          <w:t>2.2</w:t>
        </w:r>
        <w:r w:rsidR="009A7ADD">
          <w:rPr>
            <w:rFonts w:eastAsiaTheme="minorEastAsia"/>
            <w:noProof/>
            <w:lang w:eastAsia="es-CO"/>
          </w:rPr>
          <w:tab/>
        </w:r>
        <w:r w:rsidR="009A7ADD" w:rsidRPr="00E4322C">
          <w:rPr>
            <w:rStyle w:val="Hipervnculo"/>
            <w:noProof/>
          </w:rPr>
          <w:t>Objetivos</w:t>
        </w:r>
        <w:r w:rsidR="009A7ADD">
          <w:rPr>
            <w:noProof/>
            <w:webHidden/>
          </w:rPr>
          <w:tab/>
        </w:r>
        <w:r w:rsidR="009A7ADD">
          <w:rPr>
            <w:noProof/>
            <w:webHidden/>
          </w:rPr>
          <w:fldChar w:fldCharType="begin"/>
        </w:r>
        <w:r w:rsidR="009A7ADD">
          <w:rPr>
            <w:noProof/>
            <w:webHidden/>
          </w:rPr>
          <w:instrText xml:space="preserve"> PAGEREF _Toc460927324 \h </w:instrText>
        </w:r>
        <w:r w:rsidR="009A7ADD">
          <w:rPr>
            <w:noProof/>
            <w:webHidden/>
          </w:rPr>
        </w:r>
        <w:r w:rsidR="009A7ADD">
          <w:rPr>
            <w:noProof/>
            <w:webHidden/>
          </w:rPr>
          <w:fldChar w:fldCharType="separate"/>
        </w:r>
        <w:r w:rsidR="009A7ADD">
          <w:rPr>
            <w:noProof/>
            <w:webHidden/>
          </w:rPr>
          <w:t>2</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25" w:history="1">
        <w:r w:rsidR="009A7ADD" w:rsidRPr="00E4322C">
          <w:rPr>
            <w:rStyle w:val="Hipervnculo"/>
            <w:noProof/>
          </w:rPr>
          <w:t>2.2.1</w:t>
        </w:r>
        <w:r w:rsidR="009A7ADD">
          <w:rPr>
            <w:rFonts w:eastAsiaTheme="minorEastAsia"/>
            <w:noProof/>
            <w:lang w:eastAsia="es-CO"/>
          </w:rPr>
          <w:tab/>
        </w:r>
        <w:r w:rsidR="009A7ADD" w:rsidRPr="00E4322C">
          <w:rPr>
            <w:rStyle w:val="Hipervnculo"/>
            <w:noProof/>
          </w:rPr>
          <w:t>General</w:t>
        </w:r>
        <w:r w:rsidR="009A7ADD">
          <w:rPr>
            <w:noProof/>
            <w:webHidden/>
          </w:rPr>
          <w:tab/>
        </w:r>
        <w:r w:rsidR="009A7ADD">
          <w:rPr>
            <w:noProof/>
            <w:webHidden/>
          </w:rPr>
          <w:fldChar w:fldCharType="begin"/>
        </w:r>
        <w:r w:rsidR="009A7ADD">
          <w:rPr>
            <w:noProof/>
            <w:webHidden/>
          </w:rPr>
          <w:instrText xml:space="preserve"> PAGEREF _Toc460927325 \h </w:instrText>
        </w:r>
        <w:r w:rsidR="009A7ADD">
          <w:rPr>
            <w:noProof/>
            <w:webHidden/>
          </w:rPr>
        </w:r>
        <w:r w:rsidR="009A7ADD">
          <w:rPr>
            <w:noProof/>
            <w:webHidden/>
          </w:rPr>
          <w:fldChar w:fldCharType="separate"/>
        </w:r>
        <w:r w:rsidR="009A7ADD">
          <w:rPr>
            <w:noProof/>
            <w:webHidden/>
          </w:rPr>
          <w:t>2</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26" w:history="1">
        <w:r w:rsidR="009A7ADD" w:rsidRPr="00E4322C">
          <w:rPr>
            <w:rStyle w:val="Hipervnculo"/>
            <w:noProof/>
          </w:rPr>
          <w:t>2.2.2</w:t>
        </w:r>
        <w:r w:rsidR="009A7ADD">
          <w:rPr>
            <w:rFonts w:eastAsiaTheme="minorEastAsia"/>
            <w:noProof/>
            <w:lang w:eastAsia="es-CO"/>
          </w:rPr>
          <w:tab/>
        </w:r>
        <w:r w:rsidR="009A7ADD" w:rsidRPr="00E4322C">
          <w:rPr>
            <w:rStyle w:val="Hipervnculo"/>
            <w:noProof/>
          </w:rPr>
          <w:t>ESPECÍFICOS</w:t>
        </w:r>
        <w:r w:rsidR="009A7ADD">
          <w:rPr>
            <w:noProof/>
            <w:webHidden/>
          </w:rPr>
          <w:tab/>
        </w:r>
        <w:r w:rsidR="009A7ADD">
          <w:rPr>
            <w:noProof/>
            <w:webHidden/>
          </w:rPr>
          <w:fldChar w:fldCharType="begin"/>
        </w:r>
        <w:r w:rsidR="009A7ADD">
          <w:rPr>
            <w:noProof/>
            <w:webHidden/>
          </w:rPr>
          <w:instrText xml:space="preserve"> PAGEREF _Toc460927326 \h </w:instrText>
        </w:r>
        <w:r w:rsidR="009A7ADD">
          <w:rPr>
            <w:noProof/>
            <w:webHidden/>
          </w:rPr>
        </w:r>
        <w:r w:rsidR="009A7ADD">
          <w:rPr>
            <w:noProof/>
            <w:webHidden/>
          </w:rPr>
          <w:fldChar w:fldCharType="separate"/>
        </w:r>
        <w:r w:rsidR="009A7ADD">
          <w:rPr>
            <w:noProof/>
            <w:webHidden/>
          </w:rPr>
          <w:t>2</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27" w:history="1">
        <w:r w:rsidR="009A7ADD" w:rsidRPr="00E4322C">
          <w:rPr>
            <w:rStyle w:val="Hipervnculo"/>
            <w:noProof/>
          </w:rPr>
          <w:t>2.3</w:t>
        </w:r>
        <w:r w:rsidR="009A7ADD">
          <w:rPr>
            <w:rFonts w:eastAsiaTheme="minorEastAsia"/>
            <w:noProof/>
            <w:lang w:eastAsia="es-CO"/>
          </w:rPr>
          <w:tab/>
        </w:r>
        <w:r w:rsidR="009A7ADD" w:rsidRPr="00E4322C">
          <w:rPr>
            <w:rStyle w:val="Hipervnculo"/>
            <w:noProof/>
          </w:rPr>
          <w:t>Alcance y delimitación</w:t>
        </w:r>
        <w:r w:rsidR="009A7ADD">
          <w:rPr>
            <w:noProof/>
            <w:webHidden/>
          </w:rPr>
          <w:tab/>
        </w:r>
        <w:r w:rsidR="009A7ADD">
          <w:rPr>
            <w:noProof/>
            <w:webHidden/>
          </w:rPr>
          <w:fldChar w:fldCharType="begin"/>
        </w:r>
        <w:r w:rsidR="009A7ADD">
          <w:rPr>
            <w:noProof/>
            <w:webHidden/>
          </w:rPr>
          <w:instrText xml:space="preserve"> PAGEREF _Toc460927327 \h </w:instrText>
        </w:r>
        <w:r w:rsidR="009A7ADD">
          <w:rPr>
            <w:noProof/>
            <w:webHidden/>
          </w:rPr>
        </w:r>
        <w:r w:rsidR="009A7ADD">
          <w:rPr>
            <w:noProof/>
            <w:webHidden/>
          </w:rPr>
          <w:fldChar w:fldCharType="separate"/>
        </w:r>
        <w:r w:rsidR="009A7ADD">
          <w:rPr>
            <w:noProof/>
            <w:webHidden/>
          </w:rPr>
          <w:t>2</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28" w:history="1">
        <w:r w:rsidR="009A7ADD" w:rsidRPr="00E4322C">
          <w:rPr>
            <w:rStyle w:val="Hipervnculo"/>
            <w:noProof/>
          </w:rPr>
          <w:t>2.4</w:t>
        </w:r>
        <w:r w:rsidR="009A7ADD">
          <w:rPr>
            <w:rFonts w:eastAsiaTheme="minorEastAsia"/>
            <w:noProof/>
            <w:lang w:eastAsia="es-CO"/>
          </w:rPr>
          <w:tab/>
        </w:r>
        <w:r w:rsidR="009A7ADD" w:rsidRPr="00E4322C">
          <w:rPr>
            <w:rStyle w:val="Hipervnculo"/>
            <w:noProof/>
          </w:rPr>
          <w:t>Presupuesto</w:t>
        </w:r>
        <w:r w:rsidR="009A7ADD">
          <w:rPr>
            <w:noProof/>
            <w:webHidden/>
          </w:rPr>
          <w:tab/>
        </w:r>
        <w:r w:rsidR="009A7ADD">
          <w:rPr>
            <w:noProof/>
            <w:webHidden/>
          </w:rPr>
          <w:fldChar w:fldCharType="begin"/>
        </w:r>
        <w:r w:rsidR="009A7ADD">
          <w:rPr>
            <w:noProof/>
            <w:webHidden/>
          </w:rPr>
          <w:instrText xml:space="preserve"> PAGEREF _Toc460927328 \h </w:instrText>
        </w:r>
        <w:r w:rsidR="009A7ADD">
          <w:rPr>
            <w:noProof/>
            <w:webHidden/>
          </w:rPr>
        </w:r>
        <w:r w:rsidR="009A7ADD">
          <w:rPr>
            <w:noProof/>
            <w:webHidden/>
          </w:rPr>
          <w:fldChar w:fldCharType="separate"/>
        </w:r>
        <w:r w:rsidR="009A7ADD">
          <w:rPr>
            <w:noProof/>
            <w:webHidden/>
          </w:rPr>
          <w:t>3</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29" w:history="1">
        <w:r w:rsidR="009A7ADD" w:rsidRPr="00E4322C">
          <w:rPr>
            <w:rStyle w:val="Hipervnculo"/>
            <w:noProof/>
          </w:rPr>
          <w:t>2.5</w:t>
        </w:r>
        <w:r w:rsidR="009A7ADD">
          <w:rPr>
            <w:rFonts w:eastAsiaTheme="minorEastAsia"/>
            <w:noProof/>
            <w:lang w:eastAsia="es-CO"/>
          </w:rPr>
          <w:tab/>
        </w:r>
        <w:r w:rsidR="009A7ADD" w:rsidRPr="00E4322C">
          <w:rPr>
            <w:rStyle w:val="Hipervnculo"/>
            <w:noProof/>
          </w:rPr>
          <w:t>Marco teórico</w:t>
        </w:r>
        <w:r w:rsidR="009A7ADD">
          <w:rPr>
            <w:noProof/>
            <w:webHidden/>
          </w:rPr>
          <w:tab/>
        </w:r>
        <w:r w:rsidR="009A7ADD">
          <w:rPr>
            <w:noProof/>
            <w:webHidden/>
          </w:rPr>
          <w:fldChar w:fldCharType="begin"/>
        </w:r>
        <w:r w:rsidR="009A7ADD">
          <w:rPr>
            <w:noProof/>
            <w:webHidden/>
          </w:rPr>
          <w:instrText xml:space="preserve"> PAGEREF _Toc460927329 \h </w:instrText>
        </w:r>
        <w:r w:rsidR="009A7ADD">
          <w:rPr>
            <w:noProof/>
            <w:webHidden/>
          </w:rPr>
        </w:r>
        <w:r w:rsidR="009A7ADD">
          <w:rPr>
            <w:noProof/>
            <w:webHidden/>
          </w:rPr>
          <w:fldChar w:fldCharType="separate"/>
        </w:r>
        <w:r w:rsidR="009A7ADD">
          <w:rPr>
            <w:noProof/>
            <w:webHidden/>
          </w:rPr>
          <w:t>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30" w:history="1">
        <w:r w:rsidR="009A7ADD" w:rsidRPr="00E4322C">
          <w:rPr>
            <w:rStyle w:val="Hipervnculo"/>
            <w:noProof/>
          </w:rPr>
          <w:t>2.5.1</w:t>
        </w:r>
        <w:r w:rsidR="009A7ADD">
          <w:rPr>
            <w:rFonts w:eastAsiaTheme="minorEastAsia"/>
            <w:noProof/>
            <w:lang w:eastAsia="es-CO"/>
          </w:rPr>
          <w:tab/>
        </w:r>
        <w:r w:rsidR="009A7ADD" w:rsidRPr="00E4322C">
          <w:rPr>
            <w:rStyle w:val="Hipervnculo"/>
            <w:noProof/>
          </w:rPr>
          <w:t>Videojuegos</w:t>
        </w:r>
        <w:r w:rsidR="009A7ADD">
          <w:rPr>
            <w:noProof/>
            <w:webHidden/>
          </w:rPr>
          <w:tab/>
        </w:r>
        <w:r w:rsidR="009A7ADD">
          <w:rPr>
            <w:noProof/>
            <w:webHidden/>
          </w:rPr>
          <w:fldChar w:fldCharType="begin"/>
        </w:r>
        <w:r w:rsidR="009A7ADD">
          <w:rPr>
            <w:noProof/>
            <w:webHidden/>
          </w:rPr>
          <w:instrText xml:space="preserve"> PAGEREF _Toc460927330 \h </w:instrText>
        </w:r>
        <w:r w:rsidR="009A7ADD">
          <w:rPr>
            <w:noProof/>
            <w:webHidden/>
          </w:rPr>
        </w:r>
        <w:r w:rsidR="009A7ADD">
          <w:rPr>
            <w:noProof/>
            <w:webHidden/>
          </w:rPr>
          <w:fldChar w:fldCharType="separate"/>
        </w:r>
        <w:r w:rsidR="009A7ADD">
          <w:rPr>
            <w:noProof/>
            <w:webHidden/>
          </w:rPr>
          <w:t>5</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31" w:history="1">
        <w:r w:rsidR="009A7ADD" w:rsidRPr="00E4322C">
          <w:rPr>
            <w:rStyle w:val="Hipervnculo"/>
            <w:noProof/>
          </w:rPr>
          <w:t>2.5.1.1</w:t>
        </w:r>
        <w:r w:rsidR="009A7ADD">
          <w:rPr>
            <w:rFonts w:eastAsiaTheme="minorEastAsia"/>
            <w:noProof/>
            <w:lang w:eastAsia="es-CO"/>
          </w:rPr>
          <w:tab/>
        </w:r>
        <w:r w:rsidR="009A7ADD" w:rsidRPr="00E4322C">
          <w:rPr>
            <w:rStyle w:val="Hipervnculo"/>
            <w:noProof/>
          </w:rPr>
          <w:t>Desarrollo de videojuegos</w:t>
        </w:r>
        <w:r w:rsidR="009A7ADD">
          <w:rPr>
            <w:noProof/>
            <w:webHidden/>
          </w:rPr>
          <w:tab/>
        </w:r>
        <w:r w:rsidR="009A7ADD">
          <w:rPr>
            <w:noProof/>
            <w:webHidden/>
          </w:rPr>
          <w:fldChar w:fldCharType="begin"/>
        </w:r>
        <w:r w:rsidR="009A7ADD">
          <w:rPr>
            <w:noProof/>
            <w:webHidden/>
          </w:rPr>
          <w:instrText xml:space="preserve"> PAGEREF _Toc460927331 \h </w:instrText>
        </w:r>
        <w:r w:rsidR="009A7ADD">
          <w:rPr>
            <w:noProof/>
            <w:webHidden/>
          </w:rPr>
        </w:r>
        <w:r w:rsidR="009A7ADD">
          <w:rPr>
            <w:noProof/>
            <w:webHidden/>
          </w:rPr>
          <w:fldChar w:fldCharType="separate"/>
        </w:r>
        <w:r w:rsidR="009A7ADD">
          <w:rPr>
            <w:noProof/>
            <w:webHidden/>
          </w:rPr>
          <w:t>6</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32" w:history="1">
        <w:r w:rsidR="009A7ADD" w:rsidRPr="00E4322C">
          <w:rPr>
            <w:rStyle w:val="Hipervnculo"/>
            <w:noProof/>
          </w:rPr>
          <w:t>2.5.1.2</w:t>
        </w:r>
        <w:r w:rsidR="009A7ADD">
          <w:rPr>
            <w:rFonts w:eastAsiaTheme="minorEastAsia"/>
            <w:noProof/>
            <w:lang w:eastAsia="es-CO"/>
          </w:rPr>
          <w:tab/>
        </w:r>
        <w:r w:rsidR="009A7ADD" w:rsidRPr="00E4322C">
          <w:rPr>
            <w:rStyle w:val="Hipervnculo"/>
            <w:noProof/>
          </w:rPr>
          <w:t>Motor de videojuegos</w:t>
        </w:r>
        <w:r w:rsidR="009A7ADD">
          <w:rPr>
            <w:noProof/>
            <w:webHidden/>
          </w:rPr>
          <w:tab/>
        </w:r>
        <w:r w:rsidR="009A7ADD">
          <w:rPr>
            <w:noProof/>
            <w:webHidden/>
          </w:rPr>
          <w:fldChar w:fldCharType="begin"/>
        </w:r>
        <w:r w:rsidR="009A7ADD">
          <w:rPr>
            <w:noProof/>
            <w:webHidden/>
          </w:rPr>
          <w:instrText xml:space="preserve"> PAGEREF _Toc460927332 \h </w:instrText>
        </w:r>
        <w:r w:rsidR="009A7ADD">
          <w:rPr>
            <w:noProof/>
            <w:webHidden/>
          </w:rPr>
        </w:r>
        <w:r w:rsidR="009A7ADD">
          <w:rPr>
            <w:noProof/>
            <w:webHidden/>
          </w:rPr>
          <w:fldChar w:fldCharType="separate"/>
        </w:r>
        <w:r w:rsidR="009A7ADD">
          <w:rPr>
            <w:noProof/>
            <w:webHidden/>
          </w:rPr>
          <w:t>7</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33" w:history="1">
        <w:r w:rsidR="009A7ADD" w:rsidRPr="00E4322C">
          <w:rPr>
            <w:rStyle w:val="Hipervnculo"/>
            <w:noProof/>
          </w:rPr>
          <w:t>2.5.1.3</w:t>
        </w:r>
        <w:r w:rsidR="009A7ADD">
          <w:rPr>
            <w:rFonts w:eastAsiaTheme="minorEastAsia"/>
            <w:noProof/>
            <w:lang w:eastAsia="es-CO"/>
          </w:rPr>
          <w:tab/>
        </w:r>
        <w:r w:rsidR="009A7ADD" w:rsidRPr="00E4322C">
          <w:rPr>
            <w:rStyle w:val="Hipervnculo"/>
            <w:noProof/>
          </w:rPr>
          <w:t>Validación</w:t>
        </w:r>
        <w:r w:rsidR="009A7ADD">
          <w:rPr>
            <w:noProof/>
            <w:webHidden/>
          </w:rPr>
          <w:tab/>
        </w:r>
        <w:r w:rsidR="009A7ADD">
          <w:rPr>
            <w:noProof/>
            <w:webHidden/>
          </w:rPr>
          <w:fldChar w:fldCharType="begin"/>
        </w:r>
        <w:r w:rsidR="009A7ADD">
          <w:rPr>
            <w:noProof/>
            <w:webHidden/>
          </w:rPr>
          <w:instrText xml:space="preserve"> PAGEREF _Toc460927333 \h </w:instrText>
        </w:r>
        <w:r w:rsidR="009A7ADD">
          <w:rPr>
            <w:noProof/>
            <w:webHidden/>
          </w:rPr>
        </w:r>
        <w:r w:rsidR="009A7ADD">
          <w:rPr>
            <w:noProof/>
            <w:webHidden/>
          </w:rPr>
          <w:fldChar w:fldCharType="separate"/>
        </w:r>
        <w:r w:rsidR="009A7ADD">
          <w:rPr>
            <w:noProof/>
            <w:webHidden/>
          </w:rPr>
          <w:t>7</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34" w:history="1">
        <w:r w:rsidR="009A7ADD" w:rsidRPr="00E4322C">
          <w:rPr>
            <w:rStyle w:val="Hipervnculo"/>
            <w:noProof/>
          </w:rPr>
          <w:t>2.6</w:t>
        </w:r>
        <w:r w:rsidR="009A7ADD">
          <w:rPr>
            <w:rFonts w:eastAsiaTheme="minorEastAsia"/>
            <w:noProof/>
            <w:lang w:eastAsia="es-CO"/>
          </w:rPr>
          <w:tab/>
        </w:r>
        <w:r w:rsidR="009A7ADD" w:rsidRPr="00E4322C">
          <w:rPr>
            <w:rStyle w:val="Hipervnculo"/>
            <w:noProof/>
          </w:rPr>
          <w:t>Cronograma</w:t>
        </w:r>
        <w:r w:rsidR="009A7ADD">
          <w:rPr>
            <w:noProof/>
            <w:webHidden/>
          </w:rPr>
          <w:tab/>
        </w:r>
        <w:r w:rsidR="009A7ADD">
          <w:rPr>
            <w:noProof/>
            <w:webHidden/>
          </w:rPr>
          <w:fldChar w:fldCharType="begin"/>
        </w:r>
        <w:r w:rsidR="009A7ADD">
          <w:rPr>
            <w:noProof/>
            <w:webHidden/>
          </w:rPr>
          <w:instrText xml:space="preserve"> PAGEREF _Toc460927334 \h </w:instrText>
        </w:r>
        <w:r w:rsidR="009A7ADD">
          <w:rPr>
            <w:noProof/>
            <w:webHidden/>
          </w:rPr>
        </w:r>
        <w:r w:rsidR="009A7ADD">
          <w:rPr>
            <w:noProof/>
            <w:webHidden/>
          </w:rPr>
          <w:fldChar w:fldCharType="separate"/>
        </w:r>
        <w:r w:rsidR="009A7ADD">
          <w:rPr>
            <w:noProof/>
            <w:webHidden/>
          </w:rPr>
          <w:t>10</w:t>
        </w:r>
        <w:r w:rsidR="009A7ADD">
          <w:rPr>
            <w:noProof/>
            <w:webHidden/>
          </w:rPr>
          <w:fldChar w:fldCharType="end"/>
        </w:r>
      </w:hyperlink>
    </w:p>
    <w:p w:rsidR="009A7ADD" w:rsidRDefault="00EB6D91">
      <w:pPr>
        <w:pStyle w:val="TDC1"/>
        <w:tabs>
          <w:tab w:val="left" w:pos="440"/>
          <w:tab w:val="right" w:leader="dot" w:pos="9394"/>
        </w:tabs>
        <w:rPr>
          <w:rFonts w:eastAsiaTheme="minorEastAsia"/>
          <w:noProof/>
          <w:lang w:eastAsia="es-CO"/>
        </w:rPr>
      </w:pPr>
      <w:hyperlink w:anchor="_Toc460927335" w:history="1">
        <w:r w:rsidR="009A7ADD" w:rsidRPr="00E4322C">
          <w:rPr>
            <w:rStyle w:val="Hipervnculo"/>
            <w:noProof/>
            <w:lang w:val="es-ES"/>
          </w:rPr>
          <w:t>3.</w:t>
        </w:r>
        <w:r w:rsidR="009A7ADD">
          <w:rPr>
            <w:rFonts w:eastAsiaTheme="minorEastAsia"/>
            <w:noProof/>
            <w:lang w:eastAsia="es-CO"/>
          </w:rPr>
          <w:tab/>
        </w:r>
        <w:r w:rsidR="009A7ADD" w:rsidRPr="00E4322C">
          <w:rPr>
            <w:rStyle w:val="Hipervnculo"/>
            <w:noProof/>
          </w:rPr>
          <w:t>DESARROLLO</w:t>
        </w:r>
        <w:r w:rsidR="009A7ADD">
          <w:rPr>
            <w:noProof/>
            <w:webHidden/>
          </w:rPr>
          <w:tab/>
        </w:r>
        <w:r w:rsidR="009A7ADD">
          <w:rPr>
            <w:noProof/>
            <w:webHidden/>
          </w:rPr>
          <w:fldChar w:fldCharType="begin"/>
        </w:r>
        <w:r w:rsidR="009A7ADD">
          <w:rPr>
            <w:noProof/>
            <w:webHidden/>
          </w:rPr>
          <w:instrText xml:space="preserve"> PAGEREF _Toc460927335 \h </w:instrText>
        </w:r>
        <w:r w:rsidR="009A7ADD">
          <w:rPr>
            <w:noProof/>
            <w:webHidden/>
          </w:rPr>
        </w:r>
        <w:r w:rsidR="009A7ADD">
          <w:rPr>
            <w:noProof/>
            <w:webHidden/>
          </w:rPr>
          <w:fldChar w:fldCharType="separate"/>
        </w:r>
        <w:r w:rsidR="009A7ADD">
          <w:rPr>
            <w:noProof/>
            <w:webHidden/>
          </w:rPr>
          <w:t>14</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36" w:history="1">
        <w:r w:rsidR="009A7ADD" w:rsidRPr="00E4322C">
          <w:rPr>
            <w:rStyle w:val="Hipervnculo"/>
            <w:noProof/>
          </w:rPr>
          <w:t>3.1</w:t>
        </w:r>
        <w:r w:rsidR="009A7ADD">
          <w:rPr>
            <w:rFonts w:eastAsiaTheme="minorEastAsia"/>
            <w:noProof/>
            <w:lang w:eastAsia="es-CO"/>
          </w:rPr>
          <w:tab/>
        </w:r>
        <w:r w:rsidR="009A7ADD" w:rsidRPr="00E4322C">
          <w:rPr>
            <w:rStyle w:val="Hipervnculo"/>
            <w:noProof/>
          </w:rPr>
          <w:t>Fase 1: Análisis de las características, requerimientos y funcionalidades del framework</w:t>
        </w:r>
        <w:r w:rsidR="009A7ADD">
          <w:rPr>
            <w:noProof/>
            <w:webHidden/>
          </w:rPr>
          <w:tab/>
        </w:r>
        <w:r w:rsidR="009A7ADD">
          <w:rPr>
            <w:noProof/>
            <w:webHidden/>
          </w:rPr>
          <w:fldChar w:fldCharType="begin"/>
        </w:r>
        <w:r w:rsidR="009A7ADD">
          <w:rPr>
            <w:noProof/>
            <w:webHidden/>
          </w:rPr>
          <w:instrText xml:space="preserve"> PAGEREF _Toc460927336 \h </w:instrText>
        </w:r>
        <w:r w:rsidR="009A7ADD">
          <w:rPr>
            <w:noProof/>
            <w:webHidden/>
          </w:rPr>
        </w:r>
        <w:r w:rsidR="009A7ADD">
          <w:rPr>
            <w:noProof/>
            <w:webHidden/>
          </w:rPr>
          <w:fldChar w:fldCharType="separate"/>
        </w:r>
        <w:r w:rsidR="009A7ADD">
          <w:rPr>
            <w:noProof/>
            <w:webHidden/>
          </w:rPr>
          <w:t>14</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37" w:history="1">
        <w:r w:rsidR="009A7ADD" w:rsidRPr="00E4322C">
          <w:rPr>
            <w:rStyle w:val="Hipervnculo"/>
            <w:noProof/>
          </w:rPr>
          <w:t>3.1.1</w:t>
        </w:r>
        <w:r w:rsidR="009A7ADD">
          <w:rPr>
            <w:rFonts w:eastAsiaTheme="minorEastAsia"/>
            <w:noProof/>
            <w:lang w:eastAsia="es-CO"/>
          </w:rPr>
          <w:tab/>
        </w:r>
        <w:r w:rsidR="009A7ADD" w:rsidRPr="00E4322C">
          <w:rPr>
            <w:rStyle w:val="Hipervnculo"/>
            <w:noProof/>
          </w:rPr>
          <w:t>Entrevistas</w:t>
        </w:r>
        <w:r w:rsidR="009A7ADD">
          <w:rPr>
            <w:noProof/>
            <w:webHidden/>
          </w:rPr>
          <w:tab/>
        </w:r>
        <w:r w:rsidR="009A7ADD">
          <w:rPr>
            <w:noProof/>
            <w:webHidden/>
          </w:rPr>
          <w:fldChar w:fldCharType="begin"/>
        </w:r>
        <w:r w:rsidR="009A7ADD">
          <w:rPr>
            <w:noProof/>
            <w:webHidden/>
          </w:rPr>
          <w:instrText xml:space="preserve"> PAGEREF _Toc460927337 \h </w:instrText>
        </w:r>
        <w:r w:rsidR="009A7ADD">
          <w:rPr>
            <w:noProof/>
            <w:webHidden/>
          </w:rPr>
        </w:r>
        <w:r w:rsidR="009A7ADD">
          <w:rPr>
            <w:noProof/>
            <w:webHidden/>
          </w:rPr>
          <w:fldChar w:fldCharType="separate"/>
        </w:r>
        <w:r w:rsidR="009A7ADD">
          <w:rPr>
            <w:noProof/>
            <w:webHidden/>
          </w:rPr>
          <w:t>14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38" w:history="1">
        <w:r w:rsidR="009A7ADD" w:rsidRPr="00E4322C">
          <w:rPr>
            <w:rStyle w:val="Hipervnculo"/>
            <w:noProof/>
            <w:lang w:val="es-ES"/>
          </w:rPr>
          <w:t>3.1.1.1</w:t>
        </w:r>
        <w:r w:rsidR="009A7ADD">
          <w:rPr>
            <w:rFonts w:eastAsiaTheme="minorEastAsia"/>
            <w:noProof/>
            <w:lang w:eastAsia="es-CO"/>
          </w:rPr>
          <w:tab/>
        </w:r>
        <w:r w:rsidR="009A7ADD" w:rsidRPr="00E4322C">
          <w:rPr>
            <w:rStyle w:val="Hipervnculo"/>
            <w:noProof/>
            <w:lang w:val="es-ES"/>
          </w:rPr>
          <w:t>Einer Zapata</w:t>
        </w:r>
        <w:r w:rsidR="009A7ADD">
          <w:rPr>
            <w:noProof/>
            <w:webHidden/>
          </w:rPr>
          <w:tab/>
        </w:r>
        <w:r w:rsidR="009A7ADD">
          <w:rPr>
            <w:noProof/>
            <w:webHidden/>
          </w:rPr>
          <w:fldChar w:fldCharType="begin"/>
        </w:r>
        <w:r w:rsidR="009A7ADD">
          <w:rPr>
            <w:noProof/>
            <w:webHidden/>
          </w:rPr>
          <w:instrText xml:space="preserve"> PAGEREF _Toc460927338 \h </w:instrText>
        </w:r>
        <w:r w:rsidR="009A7ADD">
          <w:rPr>
            <w:noProof/>
            <w:webHidden/>
          </w:rPr>
        </w:r>
        <w:r w:rsidR="009A7ADD">
          <w:rPr>
            <w:noProof/>
            <w:webHidden/>
          </w:rPr>
          <w:fldChar w:fldCharType="separate"/>
        </w:r>
        <w:r w:rsidR="009A7ADD">
          <w:rPr>
            <w:noProof/>
            <w:webHidden/>
          </w:rPr>
          <w:t>15</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39" w:history="1">
        <w:r w:rsidR="009A7ADD" w:rsidRPr="00E4322C">
          <w:rPr>
            <w:rStyle w:val="Hipervnculo"/>
            <w:noProof/>
            <w:lang w:val="es-ES"/>
          </w:rPr>
          <w:t>3.1.1.2</w:t>
        </w:r>
        <w:r w:rsidR="009A7ADD">
          <w:rPr>
            <w:rFonts w:eastAsiaTheme="minorEastAsia"/>
            <w:noProof/>
            <w:lang w:eastAsia="es-CO"/>
          </w:rPr>
          <w:tab/>
        </w:r>
        <w:r w:rsidR="009A7ADD" w:rsidRPr="00E4322C">
          <w:rPr>
            <w:rStyle w:val="Hipervnculo"/>
            <w:noProof/>
            <w:lang w:val="es-ES"/>
          </w:rPr>
          <w:t>Andrés Herrera</w:t>
        </w:r>
        <w:r w:rsidR="009A7ADD">
          <w:rPr>
            <w:noProof/>
            <w:webHidden/>
          </w:rPr>
          <w:tab/>
        </w:r>
        <w:r w:rsidR="009A7ADD">
          <w:rPr>
            <w:noProof/>
            <w:webHidden/>
          </w:rPr>
          <w:fldChar w:fldCharType="begin"/>
        </w:r>
        <w:r w:rsidR="009A7ADD">
          <w:rPr>
            <w:noProof/>
            <w:webHidden/>
          </w:rPr>
          <w:instrText xml:space="preserve"> PAGEREF _Toc460927339 \h </w:instrText>
        </w:r>
        <w:r w:rsidR="009A7ADD">
          <w:rPr>
            <w:noProof/>
            <w:webHidden/>
          </w:rPr>
        </w:r>
        <w:r w:rsidR="009A7ADD">
          <w:rPr>
            <w:noProof/>
            <w:webHidden/>
          </w:rPr>
          <w:fldChar w:fldCharType="separate"/>
        </w:r>
        <w:r w:rsidR="009A7ADD">
          <w:rPr>
            <w:noProof/>
            <w:webHidden/>
          </w:rPr>
          <w:t>15</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40" w:history="1">
        <w:r w:rsidR="009A7ADD" w:rsidRPr="00E4322C">
          <w:rPr>
            <w:rStyle w:val="Hipervnculo"/>
            <w:noProof/>
            <w:lang w:val="es-ES"/>
          </w:rPr>
          <w:t>3.1.1.3</w:t>
        </w:r>
        <w:r w:rsidR="009A7ADD">
          <w:rPr>
            <w:rFonts w:eastAsiaTheme="minorEastAsia"/>
            <w:noProof/>
            <w:lang w:eastAsia="es-CO"/>
          </w:rPr>
          <w:tab/>
        </w:r>
        <w:r w:rsidR="009A7ADD" w:rsidRPr="00E4322C">
          <w:rPr>
            <w:rStyle w:val="Hipervnculo"/>
            <w:noProof/>
            <w:lang w:val="es-ES"/>
          </w:rPr>
          <w:t>Andrés Carvajal</w:t>
        </w:r>
        <w:r w:rsidR="009A7ADD">
          <w:rPr>
            <w:noProof/>
            <w:webHidden/>
          </w:rPr>
          <w:tab/>
        </w:r>
        <w:r w:rsidR="009A7ADD">
          <w:rPr>
            <w:noProof/>
            <w:webHidden/>
          </w:rPr>
          <w:fldChar w:fldCharType="begin"/>
        </w:r>
        <w:r w:rsidR="009A7ADD">
          <w:rPr>
            <w:noProof/>
            <w:webHidden/>
          </w:rPr>
          <w:instrText xml:space="preserve"> PAGEREF _Toc460927340 \h </w:instrText>
        </w:r>
        <w:r w:rsidR="009A7ADD">
          <w:rPr>
            <w:noProof/>
            <w:webHidden/>
          </w:rPr>
        </w:r>
        <w:r w:rsidR="009A7ADD">
          <w:rPr>
            <w:noProof/>
            <w:webHidden/>
          </w:rPr>
          <w:fldChar w:fldCharType="separate"/>
        </w:r>
        <w:r w:rsidR="009A7ADD">
          <w:rPr>
            <w:noProof/>
            <w:webHidden/>
          </w:rPr>
          <w:t>15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41" w:history="1">
        <w:r w:rsidR="009A7ADD" w:rsidRPr="00E4322C">
          <w:rPr>
            <w:rStyle w:val="Hipervnculo"/>
            <w:noProof/>
          </w:rPr>
          <w:t>3.1.2</w:t>
        </w:r>
        <w:r w:rsidR="009A7ADD">
          <w:rPr>
            <w:rFonts w:eastAsiaTheme="minorEastAsia"/>
            <w:noProof/>
            <w:lang w:eastAsia="es-CO"/>
          </w:rPr>
          <w:tab/>
        </w:r>
        <w:r w:rsidR="009A7ADD" w:rsidRPr="00E4322C">
          <w:rPr>
            <w:rStyle w:val="Hipervnculo"/>
            <w:noProof/>
          </w:rPr>
          <w:t>Análisis de los módulos</w:t>
        </w:r>
        <w:r w:rsidR="009A7ADD">
          <w:rPr>
            <w:noProof/>
            <w:webHidden/>
          </w:rPr>
          <w:tab/>
        </w:r>
        <w:r w:rsidR="009A7ADD">
          <w:rPr>
            <w:noProof/>
            <w:webHidden/>
          </w:rPr>
          <w:fldChar w:fldCharType="begin"/>
        </w:r>
        <w:r w:rsidR="009A7ADD">
          <w:rPr>
            <w:noProof/>
            <w:webHidden/>
          </w:rPr>
          <w:instrText xml:space="preserve"> PAGEREF _Toc460927341 \h </w:instrText>
        </w:r>
        <w:r w:rsidR="009A7ADD">
          <w:rPr>
            <w:noProof/>
            <w:webHidden/>
          </w:rPr>
        </w:r>
        <w:r w:rsidR="009A7ADD">
          <w:rPr>
            <w:noProof/>
            <w:webHidden/>
          </w:rPr>
          <w:fldChar w:fldCharType="separate"/>
        </w:r>
        <w:r w:rsidR="009A7ADD">
          <w:rPr>
            <w:noProof/>
            <w:webHidden/>
          </w:rPr>
          <w:t>15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42" w:history="1">
        <w:r w:rsidR="009A7ADD" w:rsidRPr="00E4322C">
          <w:rPr>
            <w:rStyle w:val="Hipervnculo"/>
            <w:noProof/>
          </w:rPr>
          <w:t>3.1.3</w:t>
        </w:r>
        <w:r w:rsidR="009A7ADD">
          <w:rPr>
            <w:rFonts w:eastAsiaTheme="minorEastAsia"/>
            <w:noProof/>
            <w:lang w:eastAsia="es-CO"/>
          </w:rPr>
          <w:tab/>
        </w:r>
        <w:r w:rsidR="009A7ADD" w:rsidRPr="00E4322C">
          <w:rPr>
            <w:rStyle w:val="Hipervnculo"/>
            <w:noProof/>
          </w:rPr>
          <w:t>Identificación de las funcionalidades</w:t>
        </w:r>
        <w:r w:rsidR="009A7ADD">
          <w:rPr>
            <w:noProof/>
            <w:webHidden/>
          </w:rPr>
          <w:tab/>
        </w:r>
        <w:r w:rsidR="009A7ADD">
          <w:rPr>
            <w:noProof/>
            <w:webHidden/>
          </w:rPr>
          <w:fldChar w:fldCharType="begin"/>
        </w:r>
        <w:r w:rsidR="009A7ADD">
          <w:rPr>
            <w:noProof/>
            <w:webHidden/>
          </w:rPr>
          <w:instrText xml:space="preserve"> PAGEREF _Toc460927342 \h </w:instrText>
        </w:r>
        <w:r w:rsidR="009A7ADD">
          <w:rPr>
            <w:noProof/>
            <w:webHidden/>
          </w:rPr>
        </w:r>
        <w:r w:rsidR="009A7ADD">
          <w:rPr>
            <w:noProof/>
            <w:webHidden/>
          </w:rPr>
          <w:fldChar w:fldCharType="separate"/>
        </w:r>
        <w:r w:rsidR="009A7ADD">
          <w:rPr>
            <w:noProof/>
            <w:webHidden/>
          </w:rPr>
          <w:t>16</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43" w:history="1">
        <w:r w:rsidR="009A7ADD" w:rsidRPr="00E4322C">
          <w:rPr>
            <w:rStyle w:val="Hipervnculo"/>
            <w:noProof/>
          </w:rPr>
          <w:t>3.1.4</w:t>
        </w:r>
        <w:r w:rsidR="009A7ADD">
          <w:rPr>
            <w:rFonts w:eastAsiaTheme="minorEastAsia"/>
            <w:noProof/>
            <w:lang w:eastAsia="es-CO"/>
          </w:rPr>
          <w:tab/>
        </w:r>
        <w:r w:rsidR="009A7ADD" w:rsidRPr="00E4322C">
          <w:rPr>
            <w:rStyle w:val="Hipervnculo"/>
            <w:noProof/>
          </w:rPr>
          <w:t>Requerimientos</w:t>
        </w:r>
        <w:r w:rsidR="009A7ADD">
          <w:rPr>
            <w:noProof/>
            <w:webHidden/>
          </w:rPr>
          <w:tab/>
        </w:r>
        <w:r w:rsidR="009A7ADD">
          <w:rPr>
            <w:noProof/>
            <w:webHidden/>
          </w:rPr>
          <w:fldChar w:fldCharType="begin"/>
        </w:r>
        <w:r w:rsidR="009A7ADD">
          <w:rPr>
            <w:noProof/>
            <w:webHidden/>
          </w:rPr>
          <w:instrText xml:space="preserve"> PAGEREF _Toc460927343 \h </w:instrText>
        </w:r>
        <w:r w:rsidR="009A7ADD">
          <w:rPr>
            <w:noProof/>
            <w:webHidden/>
          </w:rPr>
        </w:r>
        <w:r w:rsidR="009A7ADD">
          <w:rPr>
            <w:noProof/>
            <w:webHidden/>
          </w:rPr>
          <w:fldChar w:fldCharType="separate"/>
        </w:r>
        <w:r w:rsidR="009A7ADD">
          <w:rPr>
            <w:noProof/>
            <w:webHidden/>
          </w:rPr>
          <w:t>16</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44" w:history="1">
        <w:r w:rsidR="009A7ADD" w:rsidRPr="00E4322C">
          <w:rPr>
            <w:rStyle w:val="Hipervnculo"/>
            <w:noProof/>
          </w:rPr>
          <w:t>3.2</w:t>
        </w:r>
        <w:r w:rsidR="009A7ADD">
          <w:rPr>
            <w:rFonts w:eastAsiaTheme="minorEastAsia"/>
            <w:noProof/>
            <w:lang w:eastAsia="es-CO"/>
          </w:rPr>
          <w:tab/>
        </w:r>
        <w:r w:rsidR="009A7ADD" w:rsidRPr="00E4322C">
          <w:rPr>
            <w:rStyle w:val="Hipervnculo"/>
            <w:noProof/>
          </w:rPr>
          <w:t>Fase 2: Diseño y construcción</w:t>
        </w:r>
        <w:r w:rsidR="009A7ADD">
          <w:rPr>
            <w:noProof/>
            <w:webHidden/>
          </w:rPr>
          <w:tab/>
        </w:r>
        <w:r w:rsidR="009A7ADD">
          <w:rPr>
            <w:noProof/>
            <w:webHidden/>
          </w:rPr>
          <w:fldChar w:fldCharType="begin"/>
        </w:r>
        <w:r w:rsidR="009A7ADD">
          <w:rPr>
            <w:noProof/>
            <w:webHidden/>
          </w:rPr>
          <w:instrText xml:space="preserve"> PAGEREF _Toc460927344 \h </w:instrText>
        </w:r>
        <w:r w:rsidR="009A7ADD">
          <w:rPr>
            <w:noProof/>
            <w:webHidden/>
          </w:rPr>
        </w:r>
        <w:r w:rsidR="009A7ADD">
          <w:rPr>
            <w:noProof/>
            <w:webHidden/>
          </w:rPr>
          <w:fldChar w:fldCharType="separate"/>
        </w:r>
        <w:r w:rsidR="009A7ADD">
          <w:rPr>
            <w:noProof/>
            <w:webHidden/>
          </w:rPr>
          <w:t>17</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45" w:history="1">
        <w:r w:rsidR="009A7ADD" w:rsidRPr="00E4322C">
          <w:rPr>
            <w:rStyle w:val="Hipervnculo"/>
            <w:noProof/>
          </w:rPr>
          <w:t>3.2.1</w:t>
        </w:r>
        <w:r w:rsidR="009A7ADD">
          <w:rPr>
            <w:rFonts w:eastAsiaTheme="minorEastAsia"/>
            <w:noProof/>
            <w:lang w:eastAsia="es-CO"/>
          </w:rPr>
          <w:tab/>
        </w:r>
        <w:r w:rsidR="009A7ADD" w:rsidRPr="00E4322C">
          <w:rPr>
            <w:rStyle w:val="Hipervnculo"/>
            <w:noProof/>
          </w:rPr>
          <w:t>Selección de la metodología de desarrollo</w:t>
        </w:r>
        <w:r w:rsidR="009A7ADD">
          <w:rPr>
            <w:noProof/>
            <w:webHidden/>
          </w:rPr>
          <w:tab/>
        </w:r>
        <w:r w:rsidR="009A7ADD">
          <w:rPr>
            <w:noProof/>
            <w:webHidden/>
          </w:rPr>
          <w:fldChar w:fldCharType="begin"/>
        </w:r>
        <w:r w:rsidR="009A7ADD">
          <w:rPr>
            <w:noProof/>
            <w:webHidden/>
          </w:rPr>
          <w:instrText xml:space="preserve"> PAGEREF _Toc460927345 \h </w:instrText>
        </w:r>
        <w:r w:rsidR="009A7ADD">
          <w:rPr>
            <w:noProof/>
            <w:webHidden/>
          </w:rPr>
        </w:r>
        <w:r w:rsidR="009A7ADD">
          <w:rPr>
            <w:noProof/>
            <w:webHidden/>
          </w:rPr>
          <w:fldChar w:fldCharType="separate"/>
        </w:r>
        <w:r w:rsidR="009A7ADD">
          <w:rPr>
            <w:noProof/>
            <w:webHidden/>
          </w:rPr>
          <w:t>17</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46" w:history="1">
        <w:r w:rsidR="009A7ADD" w:rsidRPr="00E4322C">
          <w:rPr>
            <w:rStyle w:val="Hipervnculo"/>
            <w:noProof/>
            <w:lang w:val="es-ES"/>
          </w:rPr>
          <w:t>3.2.1.1</w:t>
        </w:r>
        <w:r w:rsidR="009A7ADD">
          <w:rPr>
            <w:rFonts w:eastAsiaTheme="minorEastAsia"/>
            <w:noProof/>
            <w:lang w:eastAsia="es-CO"/>
          </w:rPr>
          <w:tab/>
        </w:r>
        <w:r w:rsidR="009A7ADD" w:rsidRPr="00E4322C">
          <w:rPr>
            <w:rStyle w:val="Hipervnculo"/>
            <w:noProof/>
            <w:lang w:val="es-ES"/>
          </w:rPr>
          <w:t>Establecer las guías para el análisis de decisiones</w:t>
        </w:r>
        <w:r w:rsidR="009A7ADD">
          <w:rPr>
            <w:noProof/>
            <w:webHidden/>
          </w:rPr>
          <w:tab/>
        </w:r>
        <w:r w:rsidR="009A7ADD">
          <w:rPr>
            <w:noProof/>
            <w:webHidden/>
          </w:rPr>
          <w:fldChar w:fldCharType="begin"/>
        </w:r>
        <w:r w:rsidR="009A7ADD">
          <w:rPr>
            <w:noProof/>
            <w:webHidden/>
          </w:rPr>
          <w:instrText xml:space="preserve"> PAGEREF _Toc460927346 \h </w:instrText>
        </w:r>
        <w:r w:rsidR="009A7ADD">
          <w:rPr>
            <w:noProof/>
            <w:webHidden/>
          </w:rPr>
        </w:r>
        <w:r w:rsidR="009A7ADD">
          <w:rPr>
            <w:noProof/>
            <w:webHidden/>
          </w:rPr>
          <w:fldChar w:fldCharType="separate"/>
        </w:r>
        <w:r w:rsidR="009A7ADD">
          <w:rPr>
            <w:noProof/>
            <w:webHidden/>
          </w:rPr>
          <w:t>17</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47" w:history="1">
        <w:r w:rsidR="009A7ADD" w:rsidRPr="00E4322C">
          <w:rPr>
            <w:rStyle w:val="Hipervnculo"/>
            <w:noProof/>
            <w:lang w:val="es-ES"/>
          </w:rPr>
          <w:t>3.2.1.2</w:t>
        </w:r>
        <w:r w:rsidR="009A7ADD">
          <w:rPr>
            <w:rFonts w:eastAsiaTheme="minorEastAsia"/>
            <w:noProof/>
            <w:lang w:eastAsia="es-CO"/>
          </w:rPr>
          <w:tab/>
        </w:r>
        <w:r w:rsidR="009A7ADD" w:rsidRPr="00E4322C">
          <w:rPr>
            <w:rStyle w:val="Hipervnculo"/>
            <w:noProof/>
            <w:lang w:val="es-ES"/>
          </w:rPr>
          <w:t>Establecer los criterios de evaluación</w:t>
        </w:r>
        <w:r w:rsidR="009A7ADD">
          <w:rPr>
            <w:noProof/>
            <w:webHidden/>
          </w:rPr>
          <w:tab/>
        </w:r>
        <w:r w:rsidR="009A7ADD">
          <w:rPr>
            <w:noProof/>
            <w:webHidden/>
          </w:rPr>
          <w:fldChar w:fldCharType="begin"/>
        </w:r>
        <w:r w:rsidR="009A7ADD">
          <w:rPr>
            <w:noProof/>
            <w:webHidden/>
          </w:rPr>
          <w:instrText xml:space="preserve"> PAGEREF _Toc460927347 \h </w:instrText>
        </w:r>
        <w:r w:rsidR="009A7ADD">
          <w:rPr>
            <w:noProof/>
            <w:webHidden/>
          </w:rPr>
        </w:r>
        <w:r w:rsidR="009A7ADD">
          <w:rPr>
            <w:noProof/>
            <w:webHidden/>
          </w:rPr>
          <w:fldChar w:fldCharType="separate"/>
        </w:r>
        <w:r w:rsidR="009A7ADD">
          <w:rPr>
            <w:noProof/>
            <w:webHidden/>
          </w:rPr>
          <w:t>17</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48" w:history="1">
        <w:r w:rsidR="009A7ADD" w:rsidRPr="00E4322C">
          <w:rPr>
            <w:rStyle w:val="Hipervnculo"/>
            <w:noProof/>
            <w:lang w:val="es-ES"/>
          </w:rPr>
          <w:t>3.2.1.3</w:t>
        </w:r>
        <w:r w:rsidR="009A7ADD">
          <w:rPr>
            <w:rFonts w:eastAsiaTheme="minorEastAsia"/>
            <w:noProof/>
            <w:lang w:eastAsia="es-CO"/>
          </w:rPr>
          <w:tab/>
        </w:r>
        <w:r w:rsidR="009A7ADD" w:rsidRPr="00E4322C">
          <w:rPr>
            <w:rStyle w:val="Hipervnculo"/>
            <w:noProof/>
            <w:lang w:val="es-ES"/>
          </w:rPr>
          <w:t>Métricas de los criterios</w:t>
        </w:r>
        <w:r w:rsidR="009A7ADD">
          <w:rPr>
            <w:noProof/>
            <w:webHidden/>
          </w:rPr>
          <w:tab/>
        </w:r>
        <w:r w:rsidR="009A7ADD">
          <w:rPr>
            <w:noProof/>
            <w:webHidden/>
          </w:rPr>
          <w:fldChar w:fldCharType="begin"/>
        </w:r>
        <w:r w:rsidR="009A7ADD">
          <w:rPr>
            <w:noProof/>
            <w:webHidden/>
          </w:rPr>
          <w:instrText xml:space="preserve"> PAGEREF _Toc460927348 \h </w:instrText>
        </w:r>
        <w:r w:rsidR="009A7ADD">
          <w:rPr>
            <w:noProof/>
            <w:webHidden/>
          </w:rPr>
        </w:r>
        <w:r w:rsidR="009A7ADD">
          <w:rPr>
            <w:noProof/>
            <w:webHidden/>
          </w:rPr>
          <w:fldChar w:fldCharType="separate"/>
        </w:r>
        <w:r w:rsidR="009A7ADD">
          <w:rPr>
            <w:noProof/>
            <w:webHidden/>
          </w:rPr>
          <w:t>18</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49" w:history="1">
        <w:r w:rsidR="009A7ADD" w:rsidRPr="00E4322C">
          <w:rPr>
            <w:rStyle w:val="Hipervnculo"/>
            <w:noProof/>
            <w:lang w:val="es-ES"/>
          </w:rPr>
          <w:t>3.2.1.4</w:t>
        </w:r>
        <w:r w:rsidR="009A7ADD">
          <w:rPr>
            <w:rFonts w:eastAsiaTheme="minorEastAsia"/>
            <w:noProof/>
            <w:lang w:eastAsia="es-CO"/>
          </w:rPr>
          <w:tab/>
        </w:r>
        <w:r w:rsidR="009A7ADD" w:rsidRPr="00E4322C">
          <w:rPr>
            <w:rStyle w:val="Hipervnculo"/>
            <w:noProof/>
            <w:lang w:val="es-ES"/>
          </w:rPr>
          <w:t>Identificar las soluciones alternativas</w:t>
        </w:r>
        <w:r w:rsidR="009A7ADD">
          <w:rPr>
            <w:noProof/>
            <w:webHidden/>
          </w:rPr>
          <w:tab/>
        </w:r>
        <w:r w:rsidR="009A7ADD">
          <w:rPr>
            <w:noProof/>
            <w:webHidden/>
          </w:rPr>
          <w:fldChar w:fldCharType="begin"/>
        </w:r>
        <w:r w:rsidR="009A7ADD">
          <w:rPr>
            <w:noProof/>
            <w:webHidden/>
          </w:rPr>
          <w:instrText xml:space="preserve"> PAGEREF _Toc460927349 \h </w:instrText>
        </w:r>
        <w:r w:rsidR="009A7ADD">
          <w:rPr>
            <w:noProof/>
            <w:webHidden/>
          </w:rPr>
        </w:r>
        <w:r w:rsidR="009A7ADD">
          <w:rPr>
            <w:noProof/>
            <w:webHidden/>
          </w:rPr>
          <w:fldChar w:fldCharType="separate"/>
        </w:r>
        <w:r w:rsidR="009A7ADD">
          <w:rPr>
            <w:noProof/>
            <w:webHidden/>
          </w:rPr>
          <w:t>18</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50" w:history="1">
        <w:r w:rsidR="009A7ADD" w:rsidRPr="00E4322C">
          <w:rPr>
            <w:rStyle w:val="Hipervnculo"/>
            <w:noProof/>
            <w:lang w:val="es-ES"/>
          </w:rPr>
          <w:t>3.2.1.5</w:t>
        </w:r>
        <w:r w:rsidR="009A7ADD">
          <w:rPr>
            <w:rFonts w:eastAsiaTheme="minorEastAsia"/>
            <w:noProof/>
            <w:lang w:eastAsia="es-CO"/>
          </w:rPr>
          <w:tab/>
        </w:r>
        <w:r w:rsidR="009A7ADD" w:rsidRPr="00E4322C">
          <w:rPr>
            <w:rStyle w:val="Hipervnculo"/>
            <w:noProof/>
            <w:lang w:val="es-ES"/>
          </w:rPr>
          <w:t>Evaluar las soluciones alternativas</w:t>
        </w:r>
        <w:r w:rsidR="009A7ADD">
          <w:rPr>
            <w:noProof/>
            <w:webHidden/>
          </w:rPr>
          <w:tab/>
        </w:r>
        <w:r w:rsidR="009A7ADD">
          <w:rPr>
            <w:noProof/>
            <w:webHidden/>
          </w:rPr>
          <w:fldChar w:fldCharType="begin"/>
        </w:r>
        <w:r w:rsidR="009A7ADD">
          <w:rPr>
            <w:noProof/>
            <w:webHidden/>
          </w:rPr>
          <w:instrText xml:space="preserve"> PAGEREF _Toc460927350 \h </w:instrText>
        </w:r>
        <w:r w:rsidR="009A7ADD">
          <w:rPr>
            <w:noProof/>
            <w:webHidden/>
          </w:rPr>
        </w:r>
        <w:r w:rsidR="009A7ADD">
          <w:rPr>
            <w:noProof/>
            <w:webHidden/>
          </w:rPr>
          <w:fldChar w:fldCharType="separate"/>
        </w:r>
        <w:r w:rsidR="009A7ADD">
          <w:rPr>
            <w:noProof/>
            <w:webHidden/>
          </w:rPr>
          <w:t>21</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51" w:history="1">
        <w:r w:rsidR="009A7ADD" w:rsidRPr="00E4322C">
          <w:rPr>
            <w:rStyle w:val="Hipervnculo"/>
            <w:noProof/>
            <w:lang w:val="es-ES"/>
          </w:rPr>
          <w:t>3.2.1.6</w:t>
        </w:r>
        <w:r w:rsidR="009A7ADD">
          <w:rPr>
            <w:rFonts w:eastAsiaTheme="minorEastAsia"/>
            <w:noProof/>
            <w:lang w:eastAsia="es-CO"/>
          </w:rPr>
          <w:tab/>
        </w:r>
        <w:r w:rsidR="009A7ADD" w:rsidRPr="00E4322C">
          <w:rPr>
            <w:rStyle w:val="Hipervnculo"/>
            <w:noProof/>
            <w:lang w:val="es-ES"/>
          </w:rPr>
          <w:t>Seleccionar la solución</w:t>
        </w:r>
        <w:r w:rsidR="009A7ADD">
          <w:rPr>
            <w:noProof/>
            <w:webHidden/>
          </w:rPr>
          <w:tab/>
        </w:r>
        <w:r w:rsidR="009A7ADD">
          <w:rPr>
            <w:noProof/>
            <w:webHidden/>
          </w:rPr>
          <w:fldChar w:fldCharType="begin"/>
        </w:r>
        <w:r w:rsidR="009A7ADD">
          <w:rPr>
            <w:noProof/>
            <w:webHidden/>
          </w:rPr>
          <w:instrText xml:space="preserve"> PAGEREF _Toc460927351 \h </w:instrText>
        </w:r>
        <w:r w:rsidR="009A7ADD">
          <w:rPr>
            <w:noProof/>
            <w:webHidden/>
          </w:rPr>
        </w:r>
        <w:r w:rsidR="009A7ADD">
          <w:rPr>
            <w:noProof/>
            <w:webHidden/>
          </w:rPr>
          <w:fldChar w:fldCharType="separate"/>
        </w:r>
        <w:r w:rsidR="009A7ADD">
          <w:rPr>
            <w:noProof/>
            <w:webHidden/>
          </w:rPr>
          <w:t>22</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52" w:history="1">
        <w:r w:rsidR="009A7ADD" w:rsidRPr="00E4322C">
          <w:rPr>
            <w:rStyle w:val="Hipervnculo"/>
            <w:noProof/>
          </w:rPr>
          <w:t>3.2.2</w:t>
        </w:r>
        <w:r w:rsidR="009A7ADD">
          <w:rPr>
            <w:rFonts w:eastAsiaTheme="minorEastAsia"/>
            <w:noProof/>
            <w:lang w:eastAsia="es-CO"/>
          </w:rPr>
          <w:tab/>
        </w:r>
        <w:r w:rsidR="009A7ADD" w:rsidRPr="00E4322C">
          <w:rPr>
            <w:rStyle w:val="Hipervnculo"/>
            <w:noProof/>
          </w:rPr>
          <w:t>Concepto</w:t>
        </w:r>
        <w:r w:rsidR="009A7ADD">
          <w:rPr>
            <w:noProof/>
            <w:webHidden/>
          </w:rPr>
          <w:tab/>
        </w:r>
        <w:r w:rsidR="009A7ADD">
          <w:rPr>
            <w:noProof/>
            <w:webHidden/>
          </w:rPr>
          <w:fldChar w:fldCharType="begin"/>
        </w:r>
        <w:r w:rsidR="009A7ADD">
          <w:rPr>
            <w:noProof/>
            <w:webHidden/>
          </w:rPr>
          <w:instrText xml:space="preserve"> PAGEREF _Toc460927352 \h </w:instrText>
        </w:r>
        <w:r w:rsidR="009A7ADD">
          <w:rPr>
            <w:noProof/>
            <w:webHidden/>
          </w:rPr>
        </w:r>
        <w:r w:rsidR="009A7ADD">
          <w:rPr>
            <w:noProof/>
            <w:webHidden/>
          </w:rPr>
          <w:fldChar w:fldCharType="separate"/>
        </w:r>
        <w:r w:rsidR="009A7ADD">
          <w:rPr>
            <w:noProof/>
            <w:webHidden/>
          </w:rPr>
          <w:t>22</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53" w:history="1">
        <w:r w:rsidR="009A7ADD" w:rsidRPr="00E4322C">
          <w:rPr>
            <w:rStyle w:val="Hipervnculo"/>
            <w:noProof/>
            <w:lang w:val="es-ES"/>
          </w:rPr>
          <w:t>3.2.2.1</w:t>
        </w:r>
        <w:r w:rsidR="009A7ADD">
          <w:rPr>
            <w:rFonts w:eastAsiaTheme="minorEastAsia"/>
            <w:noProof/>
            <w:lang w:eastAsia="es-CO"/>
          </w:rPr>
          <w:tab/>
        </w:r>
        <w:r w:rsidR="009A7ADD" w:rsidRPr="00E4322C">
          <w:rPr>
            <w:rStyle w:val="Hipervnculo"/>
            <w:noProof/>
            <w:lang w:val="es-ES"/>
          </w:rPr>
          <w:t>Definir los aspectos de juego</w:t>
        </w:r>
        <w:r w:rsidR="009A7ADD">
          <w:rPr>
            <w:noProof/>
            <w:webHidden/>
          </w:rPr>
          <w:tab/>
        </w:r>
        <w:r w:rsidR="009A7ADD">
          <w:rPr>
            <w:noProof/>
            <w:webHidden/>
          </w:rPr>
          <w:fldChar w:fldCharType="begin"/>
        </w:r>
        <w:r w:rsidR="009A7ADD">
          <w:rPr>
            <w:noProof/>
            <w:webHidden/>
          </w:rPr>
          <w:instrText xml:space="preserve"> PAGEREF _Toc460927353 \h </w:instrText>
        </w:r>
        <w:r w:rsidR="009A7ADD">
          <w:rPr>
            <w:noProof/>
            <w:webHidden/>
          </w:rPr>
        </w:r>
        <w:r w:rsidR="009A7ADD">
          <w:rPr>
            <w:noProof/>
            <w:webHidden/>
          </w:rPr>
          <w:fldChar w:fldCharType="separate"/>
        </w:r>
        <w:r w:rsidR="009A7ADD">
          <w:rPr>
            <w:noProof/>
            <w:webHidden/>
          </w:rPr>
          <w:t>22</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54" w:history="1">
        <w:r w:rsidR="009A7ADD" w:rsidRPr="00E4322C">
          <w:rPr>
            <w:rStyle w:val="Hipervnculo"/>
            <w:noProof/>
            <w:lang w:val="es-ES"/>
          </w:rPr>
          <w:t>3.2.2.2</w:t>
        </w:r>
        <w:r w:rsidR="009A7ADD">
          <w:rPr>
            <w:rFonts w:eastAsiaTheme="minorEastAsia"/>
            <w:noProof/>
            <w:lang w:eastAsia="es-CO"/>
          </w:rPr>
          <w:tab/>
        </w:r>
        <w:r w:rsidR="009A7ADD" w:rsidRPr="00E4322C">
          <w:rPr>
            <w:rStyle w:val="Hipervnculo"/>
            <w:noProof/>
            <w:lang w:val="es-ES"/>
          </w:rPr>
          <w:t>Definir los aspectos técnicos</w:t>
        </w:r>
        <w:r w:rsidR="009A7ADD">
          <w:rPr>
            <w:noProof/>
            <w:webHidden/>
          </w:rPr>
          <w:tab/>
        </w:r>
        <w:r w:rsidR="009A7ADD">
          <w:rPr>
            <w:noProof/>
            <w:webHidden/>
          </w:rPr>
          <w:fldChar w:fldCharType="begin"/>
        </w:r>
        <w:r w:rsidR="009A7ADD">
          <w:rPr>
            <w:noProof/>
            <w:webHidden/>
          </w:rPr>
          <w:instrText xml:space="preserve"> PAGEREF _Toc460927354 \h </w:instrText>
        </w:r>
        <w:r w:rsidR="009A7ADD">
          <w:rPr>
            <w:noProof/>
            <w:webHidden/>
          </w:rPr>
        </w:r>
        <w:r w:rsidR="009A7ADD">
          <w:rPr>
            <w:noProof/>
            <w:webHidden/>
          </w:rPr>
          <w:fldChar w:fldCharType="separate"/>
        </w:r>
        <w:r w:rsidR="009A7ADD">
          <w:rPr>
            <w:noProof/>
            <w:webHidden/>
          </w:rPr>
          <w:t>29</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55" w:history="1">
        <w:r w:rsidR="009A7ADD" w:rsidRPr="00E4322C">
          <w:rPr>
            <w:rStyle w:val="Hipervnculo"/>
            <w:noProof/>
          </w:rPr>
          <w:t>3.2.3</w:t>
        </w:r>
        <w:r w:rsidR="009A7ADD">
          <w:rPr>
            <w:rFonts w:eastAsiaTheme="minorEastAsia"/>
            <w:noProof/>
            <w:lang w:eastAsia="es-CO"/>
          </w:rPr>
          <w:tab/>
        </w:r>
        <w:r w:rsidR="009A7ADD" w:rsidRPr="00E4322C">
          <w:rPr>
            <w:rStyle w:val="Hipervnculo"/>
            <w:noProof/>
          </w:rPr>
          <w:t>Planificación</w:t>
        </w:r>
        <w:r w:rsidR="009A7ADD">
          <w:rPr>
            <w:noProof/>
            <w:webHidden/>
          </w:rPr>
          <w:tab/>
        </w:r>
        <w:r w:rsidR="009A7ADD">
          <w:rPr>
            <w:noProof/>
            <w:webHidden/>
          </w:rPr>
          <w:fldChar w:fldCharType="begin"/>
        </w:r>
        <w:r w:rsidR="009A7ADD">
          <w:rPr>
            <w:noProof/>
            <w:webHidden/>
          </w:rPr>
          <w:instrText xml:space="preserve"> PAGEREF _Toc460927355 \h </w:instrText>
        </w:r>
        <w:r w:rsidR="009A7ADD">
          <w:rPr>
            <w:noProof/>
            <w:webHidden/>
          </w:rPr>
        </w:r>
        <w:r w:rsidR="009A7ADD">
          <w:rPr>
            <w:noProof/>
            <w:webHidden/>
          </w:rPr>
          <w:fldChar w:fldCharType="separate"/>
        </w:r>
        <w:r w:rsidR="009A7ADD">
          <w:rPr>
            <w:noProof/>
            <w:webHidden/>
          </w:rPr>
          <w:t>30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56" w:history="1">
        <w:r w:rsidR="009A7ADD" w:rsidRPr="00E4322C">
          <w:rPr>
            <w:rStyle w:val="Hipervnculo"/>
            <w:noProof/>
            <w:lang w:val="es-ES"/>
          </w:rPr>
          <w:t>3.2.3.1</w:t>
        </w:r>
        <w:r w:rsidR="009A7ADD">
          <w:rPr>
            <w:rFonts w:eastAsiaTheme="minorEastAsia"/>
            <w:noProof/>
            <w:lang w:eastAsia="es-CO"/>
          </w:rPr>
          <w:tab/>
        </w:r>
        <w:r w:rsidR="009A7ADD" w:rsidRPr="00E4322C">
          <w:rPr>
            <w:rStyle w:val="Hipervnculo"/>
            <w:noProof/>
            <w:lang w:val="es-ES"/>
          </w:rPr>
          <w:t>Planificación administrativa</w:t>
        </w:r>
        <w:r w:rsidR="009A7ADD">
          <w:rPr>
            <w:noProof/>
            <w:webHidden/>
          </w:rPr>
          <w:tab/>
        </w:r>
        <w:r w:rsidR="009A7ADD">
          <w:rPr>
            <w:noProof/>
            <w:webHidden/>
          </w:rPr>
          <w:fldChar w:fldCharType="begin"/>
        </w:r>
        <w:r w:rsidR="009A7ADD">
          <w:rPr>
            <w:noProof/>
            <w:webHidden/>
          </w:rPr>
          <w:instrText xml:space="preserve"> PAGEREF _Toc460927356 \h </w:instrText>
        </w:r>
        <w:r w:rsidR="009A7ADD">
          <w:rPr>
            <w:noProof/>
            <w:webHidden/>
          </w:rPr>
        </w:r>
        <w:r w:rsidR="009A7ADD">
          <w:rPr>
            <w:noProof/>
            <w:webHidden/>
          </w:rPr>
          <w:fldChar w:fldCharType="separate"/>
        </w:r>
        <w:r w:rsidR="009A7ADD">
          <w:rPr>
            <w:noProof/>
            <w:webHidden/>
          </w:rPr>
          <w:t>30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57" w:history="1">
        <w:r w:rsidR="009A7ADD" w:rsidRPr="00E4322C">
          <w:rPr>
            <w:rStyle w:val="Hipervnculo"/>
            <w:noProof/>
            <w:lang w:val="es-ES"/>
          </w:rPr>
          <w:t>3.2.3.2</w:t>
        </w:r>
        <w:r w:rsidR="009A7ADD">
          <w:rPr>
            <w:rFonts w:eastAsiaTheme="minorEastAsia"/>
            <w:noProof/>
            <w:lang w:eastAsia="es-CO"/>
          </w:rPr>
          <w:tab/>
        </w:r>
        <w:r w:rsidR="009A7ADD" w:rsidRPr="00E4322C">
          <w:rPr>
            <w:rStyle w:val="Hipervnculo"/>
            <w:noProof/>
            <w:lang w:val="es-ES"/>
          </w:rPr>
          <w:t>Especificación del videojuego</w:t>
        </w:r>
        <w:r w:rsidR="009A7ADD">
          <w:rPr>
            <w:noProof/>
            <w:webHidden/>
          </w:rPr>
          <w:tab/>
        </w:r>
        <w:r w:rsidR="009A7ADD">
          <w:rPr>
            <w:noProof/>
            <w:webHidden/>
          </w:rPr>
          <w:fldChar w:fldCharType="begin"/>
        </w:r>
        <w:r w:rsidR="009A7ADD">
          <w:rPr>
            <w:noProof/>
            <w:webHidden/>
          </w:rPr>
          <w:instrText xml:space="preserve"> PAGEREF _Toc460927357 \h </w:instrText>
        </w:r>
        <w:r w:rsidR="009A7ADD">
          <w:rPr>
            <w:noProof/>
            <w:webHidden/>
          </w:rPr>
        </w:r>
        <w:r w:rsidR="009A7ADD">
          <w:rPr>
            <w:noProof/>
            <w:webHidden/>
          </w:rPr>
          <w:fldChar w:fldCharType="separate"/>
        </w:r>
        <w:r w:rsidR="009A7ADD">
          <w:rPr>
            <w:noProof/>
            <w:webHidden/>
          </w:rPr>
          <w:t>32</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58" w:history="1">
        <w:r w:rsidR="009A7ADD" w:rsidRPr="00E4322C">
          <w:rPr>
            <w:rStyle w:val="Hipervnculo"/>
            <w:noProof/>
          </w:rPr>
          <w:t>3.2.4</w:t>
        </w:r>
        <w:r w:rsidR="009A7ADD">
          <w:rPr>
            <w:rFonts w:eastAsiaTheme="minorEastAsia"/>
            <w:noProof/>
            <w:lang w:eastAsia="es-CO"/>
          </w:rPr>
          <w:tab/>
        </w:r>
        <w:r w:rsidR="009A7ADD" w:rsidRPr="00E4322C">
          <w:rPr>
            <w:rStyle w:val="Hipervnculo"/>
            <w:noProof/>
          </w:rPr>
          <w:t>Elaboración</w:t>
        </w:r>
        <w:r w:rsidR="009A7ADD">
          <w:rPr>
            <w:noProof/>
            <w:webHidden/>
          </w:rPr>
          <w:tab/>
        </w:r>
        <w:r w:rsidR="009A7ADD">
          <w:rPr>
            <w:noProof/>
            <w:webHidden/>
          </w:rPr>
          <w:fldChar w:fldCharType="begin"/>
        </w:r>
        <w:r w:rsidR="009A7ADD">
          <w:rPr>
            <w:noProof/>
            <w:webHidden/>
          </w:rPr>
          <w:instrText xml:space="preserve"> PAGEREF _Toc460927358 \h </w:instrText>
        </w:r>
        <w:r w:rsidR="009A7ADD">
          <w:rPr>
            <w:noProof/>
            <w:webHidden/>
          </w:rPr>
        </w:r>
        <w:r w:rsidR="009A7ADD">
          <w:rPr>
            <w:noProof/>
            <w:webHidden/>
          </w:rPr>
          <w:fldChar w:fldCharType="separate"/>
        </w:r>
        <w:r w:rsidR="009A7ADD">
          <w:rPr>
            <w:noProof/>
            <w:webHidden/>
          </w:rPr>
          <w:t>34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59" w:history="1">
        <w:r w:rsidR="009A7ADD" w:rsidRPr="00E4322C">
          <w:rPr>
            <w:rStyle w:val="Hipervnculo"/>
            <w:noProof/>
          </w:rPr>
          <w:t>3.2.4.1</w:t>
        </w:r>
        <w:r w:rsidR="009A7ADD">
          <w:rPr>
            <w:rFonts w:eastAsiaTheme="minorEastAsia"/>
            <w:noProof/>
            <w:lang w:eastAsia="es-CO"/>
          </w:rPr>
          <w:tab/>
        </w:r>
        <w:r w:rsidR="009A7ADD" w:rsidRPr="00E4322C">
          <w:rPr>
            <w:rStyle w:val="Hipervnculo"/>
            <w:noProof/>
          </w:rPr>
          <w:t>Iteración 1</w:t>
        </w:r>
        <w:r w:rsidR="009A7ADD">
          <w:rPr>
            <w:noProof/>
            <w:webHidden/>
          </w:rPr>
          <w:tab/>
        </w:r>
        <w:r w:rsidR="009A7ADD">
          <w:rPr>
            <w:noProof/>
            <w:webHidden/>
          </w:rPr>
          <w:fldChar w:fldCharType="begin"/>
        </w:r>
        <w:r w:rsidR="009A7ADD">
          <w:rPr>
            <w:noProof/>
            <w:webHidden/>
          </w:rPr>
          <w:instrText xml:space="preserve"> PAGEREF _Toc460927359 \h </w:instrText>
        </w:r>
        <w:r w:rsidR="009A7ADD">
          <w:rPr>
            <w:noProof/>
            <w:webHidden/>
          </w:rPr>
        </w:r>
        <w:r w:rsidR="009A7ADD">
          <w:rPr>
            <w:noProof/>
            <w:webHidden/>
          </w:rPr>
          <w:fldChar w:fldCharType="separate"/>
        </w:r>
        <w:r w:rsidR="009A7ADD">
          <w:rPr>
            <w:noProof/>
            <w:webHidden/>
          </w:rPr>
          <w:t>35</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60" w:history="1">
        <w:r w:rsidR="009A7ADD" w:rsidRPr="00E4322C">
          <w:rPr>
            <w:rStyle w:val="Hipervnculo"/>
            <w:noProof/>
          </w:rPr>
          <w:t>3.2.4.2</w:t>
        </w:r>
        <w:r w:rsidR="009A7ADD">
          <w:rPr>
            <w:rFonts w:eastAsiaTheme="minorEastAsia"/>
            <w:noProof/>
            <w:lang w:eastAsia="es-CO"/>
          </w:rPr>
          <w:tab/>
        </w:r>
        <w:r w:rsidR="009A7ADD" w:rsidRPr="00E4322C">
          <w:rPr>
            <w:rStyle w:val="Hipervnculo"/>
            <w:noProof/>
          </w:rPr>
          <w:t>Iteración 2</w:t>
        </w:r>
        <w:r w:rsidR="009A7ADD">
          <w:rPr>
            <w:noProof/>
            <w:webHidden/>
          </w:rPr>
          <w:tab/>
        </w:r>
        <w:r w:rsidR="009A7ADD">
          <w:rPr>
            <w:noProof/>
            <w:webHidden/>
          </w:rPr>
          <w:fldChar w:fldCharType="begin"/>
        </w:r>
        <w:r w:rsidR="009A7ADD">
          <w:rPr>
            <w:noProof/>
            <w:webHidden/>
          </w:rPr>
          <w:instrText xml:space="preserve"> PAGEREF _Toc460927360 \h </w:instrText>
        </w:r>
        <w:r w:rsidR="009A7ADD">
          <w:rPr>
            <w:noProof/>
            <w:webHidden/>
          </w:rPr>
        </w:r>
        <w:r w:rsidR="009A7ADD">
          <w:rPr>
            <w:noProof/>
            <w:webHidden/>
          </w:rPr>
          <w:fldChar w:fldCharType="separate"/>
        </w:r>
        <w:r w:rsidR="009A7ADD">
          <w:rPr>
            <w:noProof/>
            <w:webHidden/>
          </w:rPr>
          <w:t>37</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61" w:history="1">
        <w:r w:rsidR="009A7ADD" w:rsidRPr="00E4322C">
          <w:rPr>
            <w:rStyle w:val="Hipervnculo"/>
            <w:noProof/>
          </w:rPr>
          <w:t>3.2.4.3</w:t>
        </w:r>
        <w:r w:rsidR="009A7ADD">
          <w:rPr>
            <w:rFonts w:eastAsiaTheme="minorEastAsia"/>
            <w:noProof/>
            <w:lang w:eastAsia="es-CO"/>
          </w:rPr>
          <w:tab/>
        </w:r>
        <w:r w:rsidR="009A7ADD" w:rsidRPr="00E4322C">
          <w:rPr>
            <w:rStyle w:val="Hipervnculo"/>
            <w:noProof/>
          </w:rPr>
          <w:t>Iteración 3</w:t>
        </w:r>
        <w:r w:rsidR="009A7ADD">
          <w:rPr>
            <w:noProof/>
            <w:webHidden/>
          </w:rPr>
          <w:tab/>
        </w:r>
        <w:r w:rsidR="009A7ADD">
          <w:rPr>
            <w:noProof/>
            <w:webHidden/>
          </w:rPr>
          <w:fldChar w:fldCharType="begin"/>
        </w:r>
        <w:r w:rsidR="009A7ADD">
          <w:rPr>
            <w:noProof/>
            <w:webHidden/>
          </w:rPr>
          <w:instrText xml:space="preserve"> PAGEREF _Toc460927361 \h </w:instrText>
        </w:r>
        <w:r w:rsidR="009A7ADD">
          <w:rPr>
            <w:noProof/>
            <w:webHidden/>
          </w:rPr>
        </w:r>
        <w:r w:rsidR="009A7ADD">
          <w:rPr>
            <w:noProof/>
            <w:webHidden/>
          </w:rPr>
          <w:fldChar w:fldCharType="separate"/>
        </w:r>
        <w:r w:rsidR="009A7ADD">
          <w:rPr>
            <w:noProof/>
            <w:webHidden/>
          </w:rPr>
          <w:t>40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62" w:history="1">
        <w:r w:rsidR="009A7ADD" w:rsidRPr="00E4322C">
          <w:rPr>
            <w:rStyle w:val="Hipervnculo"/>
            <w:noProof/>
          </w:rPr>
          <w:t>3.2.4.4</w:t>
        </w:r>
        <w:r w:rsidR="009A7ADD">
          <w:rPr>
            <w:rFonts w:eastAsiaTheme="minorEastAsia"/>
            <w:noProof/>
            <w:lang w:eastAsia="es-CO"/>
          </w:rPr>
          <w:tab/>
        </w:r>
        <w:r w:rsidR="009A7ADD" w:rsidRPr="00E4322C">
          <w:rPr>
            <w:rStyle w:val="Hipervnculo"/>
            <w:noProof/>
          </w:rPr>
          <w:t>Iteración 4</w:t>
        </w:r>
        <w:r w:rsidR="009A7ADD">
          <w:rPr>
            <w:noProof/>
            <w:webHidden/>
          </w:rPr>
          <w:tab/>
        </w:r>
        <w:r w:rsidR="009A7ADD">
          <w:rPr>
            <w:noProof/>
            <w:webHidden/>
          </w:rPr>
          <w:fldChar w:fldCharType="begin"/>
        </w:r>
        <w:r w:rsidR="009A7ADD">
          <w:rPr>
            <w:noProof/>
            <w:webHidden/>
          </w:rPr>
          <w:instrText xml:space="preserve"> PAGEREF _Toc460927362 \h </w:instrText>
        </w:r>
        <w:r w:rsidR="009A7ADD">
          <w:rPr>
            <w:noProof/>
            <w:webHidden/>
          </w:rPr>
        </w:r>
        <w:r w:rsidR="009A7ADD">
          <w:rPr>
            <w:noProof/>
            <w:webHidden/>
          </w:rPr>
          <w:fldChar w:fldCharType="separate"/>
        </w:r>
        <w:r w:rsidR="009A7ADD">
          <w:rPr>
            <w:noProof/>
            <w:webHidden/>
          </w:rPr>
          <w:t>42</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63" w:history="1">
        <w:r w:rsidR="009A7ADD" w:rsidRPr="00E4322C">
          <w:rPr>
            <w:rStyle w:val="Hipervnculo"/>
            <w:noProof/>
          </w:rPr>
          <w:t>3.2.4.5</w:t>
        </w:r>
        <w:r w:rsidR="009A7ADD">
          <w:rPr>
            <w:rFonts w:eastAsiaTheme="minorEastAsia"/>
            <w:noProof/>
            <w:lang w:eastAsia="es-CO"/>
          </w:rPr>
          <w:tab/>
        </w:r>
        <w:r w:rsidR="009A7ADD" w:rsidRPr="00E4322C">
          <w:rPr>
            <w:rStyle w:val="Hipervnculo"/>
            <w:noProof/>
          </w:rPr>
          <w:t>Iteración 5</w:t>
        </w:r>
        <w:r w:rsidR="009A7ADD">
          <w:rPr>
            <w:noProof/>
            <w:webHidden/>
          </w:rPr>
          <w:tab/>
        </w:r>
        <w:r w:rsidR="009A7ADD">
          <w:rPr>
            <w:noProof/>
            <w:webHidden/>
          </w:rPr>
          <w:fldChar w:fldCharType="begin"/>
        </w:r>
        <w:r w:rsidR="009A7ADD">
          <w:rPr>
            <w:noProof/>
            <w:webHidden/>
          </w:rPr>
          <w:instrText xml:space="preserve"> PAGEREF _Toc460927363 \h </w:instrText>
        </w:r>
        <w:r w:rsidR="009A7ADD">
          <w:rPr>
            <w:noProof/>
            <w:webHidden/>
          </w:rPr>
        </w:r>
        <w:r w:rsidR="009A7ADD">
          <w:rPr>
            <w:noProof/>
            <w:webHidden/>
          </w:rPr>
          <w:fldChar w:fldCharType="separate"/>
        </w:r>
        <w:r w:rsidR="009A7ADD">
          <w:rPr>
            <w:noProof/>
            <w:webHidden/>
          </w:rPr>
          <w:t>44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64" w:history="1">
        <w:r w:rsidR="009A7ADD" w:rsidRPr="00E4322C">
          <w:rPr>
            <w:rStyle w:val="Hipervnculo"/>
            <w:noProof/>
          </w:rPr>
          <w:t>3.2.4.6</w:t>
        </w:r>
        <w:r w:rsidR="009A7ADD">
          <w:rPr>
            <w:rFonts w:eastAsiaTheme="minorEastAsia"/>
            <w:noProof/>
            <w:lang w:eastAsia="es-CO"/>
          </w:rPr>
          <w:tab/>
        </w:r>
        <w:r w:rsidR="009A7ADD" w:rsidRPr="00E4322C">
          <w:rPr>
            <w:rStyle w:val="Hipervnculo"/>
            <w:noProof/>
          </w:rPr>
          <w:t>Iteración 6</w:t>
        </w:r>
        <w:r w:rsidR="009A7ADD">
          <w:rPr>
            <w:noProof/>
            <w:webHidden/>
          </w:rPr>
          <w:tab/>
        </w:r>
        <w:r w:rsidR="009A7ADD">
          <w:rPr>
            <w:noProof/>
            <w:webHidden/>
          </w:rPr>
          <w:fldChar w:fldCharType="begin"/>
        </w:r>
        <w:r w:rsidR="009A7ADD">
          <w:rPr>
            <w:noProof/>
            <w:webHidden/>
          </w:rPr>
          <w:instrText xml:space="preserve"> PAGEREF _Toc460927364 \h </w:instrText>
        </w:r>
        <w:r w:rsidR="009A7ADD">
          <w:rPr>
            <w:noProof/>
            <w:webHidden/>
          </w:rPr>
        </w:r>
        <w:r w:rsidR="009A7ADD">
          <w:rPr>
            <w:noProof/>
            <w:webHidden/>
          </w:rPr>
          <w:fldChar w:fldCharType="separate"/>
        </w:r>
        <w:r w:rsidR="009A7ADD">
          <w:rPr>
            <w:noProof/>
            <w:webHidden/>
          </w:rPr>
          <w:t>47</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65" w:history="1">
        <w:r w:rsidR="009A7ADD" w:rsidRPr="00E4322C">
          <w:rPr>
            <w:rStyle w:val="Hipervnculo"/>
            <w:noProof/>
          </w:rPr>
          <w:t>3.3</w:t>
        </w:r>
        <w:r w:rsidR="009A7ADD">
          <w:rPr>
            <w:rFonts w:eastAsiaTheme="minorEastAsia"/>
            <w:noProof/>
            <w:lang w:eastAsia="es-CO"/>
          </w:rPr>
          <w:tab/>
        </w:r>
        <w:r w:rsidR="009A7ADD" w:rsidRPr="00E4322C">
          <w:rPr>
            <w:rStyle w:val="Hipervnculo"/>
            <w:noProof/>
          </w:rPr>
          <w:t>Fase 3: Pruebas</w:t>
        </w:r>
        <w:r w:rsidR="009A7ADD">
          <w:rPr>
            <w:noProof/>
            <w:webHidden/>
          </w:rPr>
          <w:tab/>
        </w:r>
        <w:r w:rsidR="009A7ADD">
          <w:rPr>
            <w:noProof/>
            <w:webHidden/>
          </w:rPr>
          <w:fldChar w:fldCharType="begin"/>
        </w:r>
        <w:r w:rsidR="009A7ADD">
          <w:rPr>
            <w:noProof/>
            <w:webHidden/>
          </w:rPr>
          <w:instrText xml:space="preserve"> PAGEREF _Toc460927365 \h </w:instrText>
        </w:r>
        <w:r w:rsidR="009A7ADD">
          <w:rPr>
            <w:noProof/>
            <w:webHidden/>
          </w:rPr>
        </w:r>
        <w:r w:rsidR="009A7ADD">
          <w:rPr>
            <w:noProof/>
            <w:webHidden/>
          </w:rPr>
          <w:fldChar w:fldCharType="separate"/>
        </w:r>
        <w:r w:rsidR="009A7ADD">
          <w:rPr>
            <w:noProof/>
            <w:webHidden/>
          </w:rPr>
          <w:t>49</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66" w:history="1">
        <w:r w:rsidR="009A7ADD" w:rsidRPr="00E4322C">
          <w:rPr>
            <w:rStyle w:val="Hipervnculo"/>
            <w:noProof/>
          </w:rPr>
          <w:t>3.3.1</w:t>
        </w:r>
        <w:r w:rsidR="009A7ADD">
          <w:rPr>
            <w:rFonts w:eastAsiaTheme="minorEastAsia"/>
            <w:noProof/>
            <w:lang w:eastAsia="es-CO"/>
          </w:rPr>
          <w:tab/>
        </w:r>
        <w:r w:rsidR="009A7ADD" w:rsidRPr="00E4322C">
          <w:rPr>
            <w:rStyle w:val="Hipervnculo"/>
            <w:noProof/>
          </w:rPr>
          <w:t>Iteración 1 de pruebas</w:t>
        </w:r>
        <w:r w:rsidR="009A7ADD">
          <w:rPr>
            <w:noProof/>
            <w:webHidden/>
          </w:rPr>
          <w:tab/>
        </w:r>
        <w:r w:rsidR="009A7ADD">
          <w:rPr>
            <w:noProof/>
            <w:webHidden/>
          </w:rPr>
          <w:fldChar w:fldCharType="begin"/>
        </w:r>
        <w:r w:rsidR="009A7ADD">
          <w:rPr>
            <w:noProof/>
            <w:webHidden/>
          </w:rPr>
          <w:instrText xml:space="preserve"> PAGEREF _Toc460927366 \h </w:instrText>
        </w:r>
        <w:r w:rsidR="009A7ADD">
          <w:rPr>
            <w:noProof/>
            <w:webHidden/>
          </w:rPr>
        </w:r>
        <w:r w:rsidR="009A7ADD">
          <w:rPr>
            <w:noProof/>
            <w:webHidden/>
          </w:rPr>
          <w:fldChar w:fldCharType="separate"/>
        </w:r>
        <w:r w:rsidR="009A7ADD">
          <w:rPr>
            <w:noProof/>
            <w:webHidden/>
          </w:rPr>
          <w:t>50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67" w:history="1">
        <w:r w:rsidR="009A7ADD" w:rsidRPr="00E4322C">
          <w:rPr>
            <w:rStyle w:val="Hipervnculo"/>
            <w:noProof/>
          </w:rPr>
          <w:t>3.3.1.1</w:t>
        </w:r>
        <w:r w:rsidR="009A7ADD">
          <w:rPr>
            <w:rFonts w:eastAsiaTheme="minorEastAsia"/>
            <w:noProof/>
            <w:lang w:eastAsia="es-CO"/>
          </w:rPr>
          <w:tab/>
        </w:r>
        <w:r w:rsidR="009A7ADD" w:rsidRPr="00E4322C">
          <w:rPr>
            <w:rStyle w:val="Hipervnculo"/>
            <w:noProof/>
          </w:rPr>
          <w:t>Definir medio de distribución</w:t>
        </w:r>
        <w:r w:rsidR="009A7ADD">
          <w:rPr>
            <w:noProof/>
            <w:webHidden/>
          </w:rPr>
          <w:tab/>
        </w:r>
        <w:r w:rsidR="009A7ADD">
          <w:rPr>
            <w:noProof/>
            <w:webHidden/>
          </w:rPr>
          <w:fldChar w:fldCharType="begin"/>
        </w:r>
        <w:r w:rsidR="009A7ADD">
          <w:rPr>
            <w:noProof/>
            <w:webHidden/>
          </w:rPr>
          <w:instrText xml:space="preserve"> PAGEREF _Toc460927367 \h </w:instrText>
        </w:r>
        <w:r w:rsidR="009A7ADD">
          <w:rPr>
            <w:noProof/>
            <w:webHidden/>
          </w:rPr>
        </w:r>
        <w:r w:rsidR="009A7ADD">
          <w:rPr>
            <w:noProof/>
            <w:webHidden/>
          </w:rPr>
          <w:fldChar w:fldCharType="separate"/>
        </w:r>
        <w:r w:rsidR="009A7ADD">
          <w:rPr>
            <w:noProof/>
            <w:webHidden/>
          </w:rPr>
          <w:t>50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68" w:history="1">
        <w:r w:rsidR="009A7ADD" w:rsidRPr="00E4322C">
          <w:rPr>
            <w:rStyle w:val="Hipervnculo"/>
            <w:noProof/>
          </w:rPr>
          <w:t>3.3.1.2</w:t>
        </w:r>
        <w:r w:rsidR="009A7ADD">
          <w:rPr>
            <w:rFonts w:eastAsiaTheme="minorEastAsia"/>
            <w:noProof/>
            <w:lang w:eastAsia="es-CO"/>
          </w:rPr>
          <w:tab/>
        </w:r>
        <w:r w:rsidR="009A7ADD" w:rsidRPr="00E4322C">
          <w:rPr>
            <w:rStyle w:val="Hipervnculo"/>
            <w:noProof/>
          </w:rPr>
          <w:t>Definir verificadores beta</w:t>
        </w:r>
        <w:r w:rsidR="009A7ADD">
          <w:rPr>
            <w:noProof/>
            <w:webHidden/>
          </w:rPr>
          <w:tab/>
        </w:r>
        <w:r w:rsidR="009A7ADD">
          <w:rPr>
            <w:noProof/>
            <w:webHidden/>
          </w:rPr>
          <w:fldChar w:fldCharType="begin"/>
        </w:r>
        <w:r w:rsidR="009A7ADD">
          <w:rPr>
            <w:noProof/>
            <w:webHidden/>
          </w:rPr>
          <w:instrText xml:space="preserve"> PAGEREF _Toc460927368 \h </w:instrText>
        </w:r>
        <w:r w:rsidR="009A7ADD">
          <w:rPr>
            <w:noProof/>
            <w:webHidden/>
          </w:rPr>
        </w:r>
        <w:r w:rsidR="009A7ADD">
          <w:rPr>
            <w:noProof/>
            <w:webHidden/>
          </w:rPr>
          <w:fldChar w:fldCharType="separate"/>
        </w:r>
        <w:r w:rsidR="009A7ADD">
          <w:rPr>
            <w:noProof/>
            <w:webHidden/>
          </w:rPr>
          <w:t>50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69" w:history="1">
        <w:r w:rsidR="009A7ADD" w:rsidRPr="00E4322C">
          <w:rPr>
            <w:rStyle w:val="Hipervnculo"/>
            <w:noProof/>
          </w:rPr>
          <w:t>3.3.1.3</w:t>
        </w:r>
        <w:r w:rsidR="009A7ADD">
          <w:rPr>
            <w:rFonts w:eastAsiaTheme="minorEastAsia"/>
            <w:noProof/>
            <w:lang w:eastAsia="es-CO"/>
          </w:rPr>
          <w:tab/>
        </w:r>
        <w:r w:rsidR="009A7ADD" w:rsidRPr="00E4322C">
          <w:rPr>
            <w:rStyle w:val="Hipervnculo"/>
            <w:noProof/>
          </w:rPr>
          <w:t>Definir como se reportan los errores</w:t>
        </w:r>
        <w:r w:rsidR="009A7ADD">
          <w:rPr>
            <w:noProof/>
            <w:webHidden/>
          </w:rPr>
          <w:tab/>
        </w:r>
        <w:r w:rsidR="009A7ADD">
          <w:rPr>
            <w:noProof/>
            <w:webHidden/>
          </w:rPr>
          <w:fldChar w:fldCharType="begin"/>
        </w:r>
        <w:r w:rsidR="009A7ADD">
          <w:rPr>
            <w:noProof/>
            <w:webHidden/>
          </w:rPr>
          <w:instrText xml:space="preserve"> PAGEREF _Toc460927369 \h </w:instrText>
        </w:r>
        <w:r w:rsidR="009A7ADD">
          <w:rPr>
            <w:noProof/>
            <w:webHidden/>
          </w:rPr>
        </w:r>
        <w:r w:rsidR="009A7ADD">
          <w:rPr>
            <w:noProof/>
            <w:webHidden/>
          </w:rPr>
          <w:fldChar w:fldCharType="separate"/>
        </w:r>
        <w:r w:rsidR="009A7ADD">
          <w:rPr>
            <w:noProof/>
            <w:webHidden/>
          </w:rPr>
          <w:t>50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0" w:history="1">
        <w:r w:rsidR="009A7ADD" w:rsidRPr="00E4322C">
          <w:rPr>
            <w:rStyle w:val="Hipervnculo"/>
            <w:noProof/>
          </w:rPr>
          <w:t>3.3.1.4</w:t>
        </w:r>
        <w:r w:rsidR="009A7ADD">
          <w:rPr>
            <w:rFonts w:eastAsiaTheme="minorEastAsia"/>
            <w:noProof/>
            <w:lang w:eastAsia="es-CO"/>
          </w:rPr>
          <w:tab/>
        </w:r>
        <w:r w:rsidR="009A7ADD" w:rsidRPr="00E4322C">
          <w:rPr>
            <w:rStyle w:val="Hipervnculo"/>
            <w:noProof/>
          </w:rPr>
          <w:t>Identificación de incidencias</w:t>
        </w:r>
        <w:r w:rsidR="009A7ADD">
          <w:rPr>
            <w:noProof/>
            <w:webHidden/>
          </w:rPr>
          <w:tab/>
        </w:r>
        <w:r w:rsidR="009A7ADD">
          <w:rPr>
            <w:noProof/>
            <w:webHidden/>
          </w:rPr>
          <w:fldChar w:fldCharType="begin"/>
        </w:r>
        <w:r w:rsidR="009A7ADD">
          <w:rPr>
            <w:noProof/>
            <w:webHidden/>
          </w:rPr>
          <w:instrText xml:space="preserve"> PAGEREF _Toc460927370 \h </w:instrText>
        </w:r>
        <w:r w:rsidR="009A7ADD">
          <w:rPr>
            <w:noProof/>
            <w:webHidden/>
          </w:rPr>
        </w:r>
        <w:r w:rsidR="009A7ADD">
          <w:rPr>
            <w:noProof/>
            <w:webHidden/>
          </w:rPr>
          <w:fldChar w:fldCharType="separate"/>
        </w:r>
        <w:r w:rsidR="009A7ADD">
          <w:rPr>
            <w:noProof/>
            <w:webHidden/>
          </w:rPr>
          <w:t>50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1" w:history="1">
        <w:r w:rsidR="009A7ADD" w:rsidRPr="00E4322C">
          <w:rPr>
            <w:rStyle w:val="Hipervnculo"/>
            <w:noProof/>
          </w:rPr>
          <w:t>3.3.1.5</w:t>
        </w:r>
        <w:r w:rsidR="009A7ADD">
          <w:rPr>
            <w:rFonts w:eastAsiaTheme="minorEastAsia"/>
            <w:noProof/>
            <w:lang w:eastAsia="es-CO"/>
          </w:rPr>
          <w:tab/>
        </w:r>
        <w:r w:rsidR="009A7ADD" w:rsidRPr="00E4322C">
          <w:rPr>
            <w:rStyle w:val="Hipervnculo"/>
            <w:noProof/>
          </w:rPr>
          <w:t>Seguimiento de la iteración</w:t>
        </w:r>
        <w:r w:rsidR="009A7ADD">
          <w:rPr>
            <w:noProof/>
            <w:webHidden/>
          </w:rPr>
          <w:tab/>
        </w:r>
        <w:r w:rsidR="009A7ADD">
          <w:rPr>
            <w:noProof/>
            <w:webHidden/>
          </w:rPr>
          <w:fldChar w:fldCharType="begin"/>
        </w:r>
        <w:r w:rsidR="009A7ADD">
          <w:rPr>
            <w:noProof/>
            <w:webHidden/>
          </w:rPr>
          <w:instrText xml:space="preserve"> PAGEREF _Toc460927371 \h </w:instrText>
        </w:r>
        <w:r w:rsidR="009A7ADD">
          <w:rPr>
            <w:noProof/>
            <w:webHidden/>
          </w:rPr>
        </w:r>
        <w:r w:rsidR="009A7ADD">
          <w:rPr>
            <w:noProof/>
            <w:webHidden/>
          </w:rPr>
          <w:fldChar w:fldCharType="separate"/>
        </w:r>
        <w:r w:rsidR="009A7ADD">
          <w:rPr>
            <w:noProof/>
            <w:webHidden/>
          </w:rPr>
          <w:t>51</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2" w:history="1">
        <w:r w:rsidR="009A7ADD" w:rsidRPr="00E4322C">
          <w:rPr>
            <w:rStyle w:val="Hipervnculo"/>
            <w:noProof/>
          </w:rPr>
          <w:t>3.3.1.6</w:t>
        </w:r>
        <w:r w:rsidR="009A7ADD">
          <w:rPr>
            <w:rFonts w:eastAsiaTheme="minorEastAsia"/>
            <w:noProof/>
            <w:lang w:eastAsia="es-CO"/>
          </w:rPr>
          <w:tab/>
        </w:r>
        <w:r w:rsidR="009A7ADD" w:rsidRPr="00E4322C">
          <w:rPr>
            <w:rStyle w:val="Hipervnculo"/>
            <w:noProof/>
          </w:rPr>
          <w:t>Cierre</w:t>
        </w:r>
        <w:r w:rsidR="009A7ADD">
          <w:rPr>
            <w:noProof/>
            <w:webHidden/>
          </w:rPr>
          <w:tab/>
        </w:r>
        <w:r w:rsidR="009A7ADD">
          <w:rPr>
            <w:noProof/>
            <w:webHidden/>
          </w:rPr>
          <w:fldChar w:fldCharType="begin"/>
        </w:r>
        <w:r w:rsidR="009A7ADD">
          <w:rPr>
            <w:noProof/>
            <w:webHidden/>
          </w:rPr>
          <w:instrText xml:space="preserve"> PAGEREF _Toc460927372 \h </w:instrText>
        </w:r>
        <w:r w:rsidR="009A7ADD">
          <w:rPr>
            <w:noProof/>
            <w:webHidden/>
          </w:rPr>
        </w:r>
        <w:r w:rsidR="009A7ADD">
          <w:rPr>
            <w:noProof/>
            <w:webHidden/>
          </w:rPr>
          <w:fldChar w:fldCharType="separate"/>
        </w:r>
        <w:r w:rsidR="009A7ADD">
          <w:rPr>
            <w:noProof/>
            <w:webHidden/>
          </w:rPr>
          <w:t>51</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73" w:history="1">
        <w:r w:rsidR="009A7ADD" w:rsidRPr="00E4322C">
          <w:rPr>
            <w:rStyle w:val="Hipervnculo"/>
            <w:noProof/>
          </w:rPr>
          <w:t>3.3.2</w:t>
        </w:r>
        <w:r w:rsidR="009A7ADD">
          <w:rPr>
            <w:rFonts w:eastAsiaTheme="minorEastAsia"/>
            <w:noProof/>
            <w:lang w:eastAsia="es-CO"/>
          </w:rPr>
          <w:tab/>
        </w:r>
        <w:r w:rsidR="009A7ADD" w:rsidRPr="00E4322C">
          <w:rPr>
            <w:rStyle w:val="Hipervnculo"/>
            <w:noProof/>
          </w:rPr>
          <w:t>Iteración 2 de pruebas</w:t>
        </w:r>
        <w:r w:rsidR="009A7ADD">
          <w:rPr>
            <w:noProof/>
            <w:webHidden/>
          </w:rPr>
          <w:tab/>
        </w:r>
        <w:r w:rsidR="009A7ADD">
          <w:rPr>
            <w:noProof/>
            <w:webHidden/>
          </w:rPr>
          <w:fldChar w:fldCharType="begin"/>
        </w:r>
        <w:r w:rsidR="009A7ADD">
          <w:rPr>
            <w:noProof/>
            <w:webHidden/>
          </w:rPr>
          <w:instrText xml:space="preserve"> PAGEREF _Toc460927373 \h </w:instrText>
        </w:r>
        <w:r w:rsidR="009A7ADD">
          <w:rPr>
            <w:noProof/>
            <w:webHidden/>
          </w:rPr>
        </w:r>
        <w:r w:rsidR="009A7ADD">
          <w:rPr>
            <w:noProof/>
            <w:webHidden/>
          </w:rPr>
          <w:fldChar w:fldCharType="separate"/>
        </w:r>
        <w:r w:rsidR="009A7ADD">
          <w:rPr>
            <w:noProof/>
            <w:webHidden/>
          </w:rPr>
          <w:t>51</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4" w:history="1">
        <w:r w:rsidR="009A7ADD" w:rsidRPr="00E4322C">
          <w:rPr>
            <w:rStyle w:val="Hipervnculo"/>
            <w:noProof/>
          </w:rPr>
          <w:t>3.3.2.1</w:t>
        </w:r>
        <w:r w:rsidR="009A7ADD">
          <w:rPr>
            <w:rFonts w:eastAsiaTheme="minorEastAsia"/>
            <w:noProof/>
            <w:lang w:eastAsia="es-CO"/>
          </w:rPr>
          <w:tab/>
        </w:r>
        <w:r w:rsidR="009A7ADD" w:rsidRPr="00E4322C">
          <w:rPr>
            <w:rStyle w:val="Hipervnculo"/>
            <w:noProof/>
          </w:rPr>
          <w:t>Definir medio de distribución</w:t>
        </w:r>
        <w:r w:rsidR="009A7ADD">
          <w:rPr>
            <w:noProof/>
            <w:webHidden/>
          </w:rPr>
          <w:tab/>
        </w:r>
        <w:r w:rsidR="009A7ADD">
          <w:rPr>
            <w:noProof/>
            <w:webHidden/>
          </w:rPr>
          <w:fldChar w:fldCharType="begin"/>
        </w:r>
        <w:r w:rsidR="009A7ADD">
          <w:rPr>
            <w:noProof/>
            <w:webHidden/>
          </w:rPr>
          <w:instrText xml:space="preserve"> PAGEREF _Toc460927374 \h </w:instrText>
        </w:r>
        <w:r w:rsidR="009A7ADD">
          <w:rPr>
            <w:noProof/>
            <w:webHidden/>
          </w:rPr>
        </w:r>
        <w:r w:rsidR="009A7ADD">
          <w:rPr>
            <w:noProof/>
            <w:webHidden/>
          </w:rPr>
          <w:fldChar w:fldCharType="separate"/>
        </w:r>
        <w:r w:rsidR="009A7ADD">
          <w:rPr>
            <w:noProof/>
            <w:webHidden/>
          </w:rPr>
          <w:t>52</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5" w:history="1">
        <w:r w:rsidR="009A7ADD" w:rsidRPr="00E4322C">
          <w:rPr>
            <w:rStyle w:val="Hipervnculo"/>
            <w:noProof/>
          </w:rPr>
          <w:t>3.3.2.2</w:t>
        </w:r>
        <w:r w:rsidR="009A7ADD">
          <w:rPr>
            <w:rFonts w:eastAsiaTheme="minorEastAsia"/>
            <w:noProof/>
            <w:lang w:eastAsia="es-CO"/>
          </w:rPr>
          <w:tab/>
        </w:r>
        <w:r w:rsidR="009A7ADD" w:rsidRPr="00E4322C">
          <w:rPr>
            <w:rStyle w:val="Hipervnculo"/>
            <w:noProof/>
          </w:rPr>
          <w:t>Definir verificadores beta</w:t>
        </w:r>
        <w:r w:rsidR="009A7ADD">
          <w:rPr>
            <w:noProof/>
            <w:webHidden/>
          </w:rPr>
          <w:tab/>
        </w:r>
        <w:r w:rsidR="009A7ADD">
          <w:rPr>
            <w:noProof/>
            <w:webHidden/>
          </w:rPr>
          <w:fldChar w:fldCharType="begin"/>
        </w:r>
        <w:r w:rsidR="009A7ADD">
          <w:rPr>
            <w:noProof/>
            <w:webHidden/>
          </w:rPr>
          <w:instrText xml:space="preserve"> PAGEREF _Toc460927375 \h </w:instrText>
        </w:r>
        <w:r w:rsidR="009A7ADD">
          <w:rPr>
            <w:noProof/>
            <w:webHidden/>
          </w:rPr>
        </w:r>
        <w:r w:rsidR="009A7ADD">
          <w:rPr>
            <w:noProof/>
            <w:webHidden/>
          </w:rPr>
          <w:fldChar w:fldCharType="separate"/>
        </w:r>
        <w:r w:rsidR="009A7ADD">
          <w:rPr>
            <w:noProof/>
            <w:webHidden/>
          </w:rPr>
          <w:t>52</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6" w:history="1">
        <w:r w:rsidR="009A7ADD" w:rsidRPr="00E4322C">
          <w:rPr>
            <w:rStyle w:val="Hipervnculo"/>
            <w:noProof/>
          </w:rPr>
          <w:t>3.3.2.3</w:t>
        </w:r>
        <w:r w:rsidR="009A7ADD">
          <w:rPr>
            <w:rFonts w:eastAsiaTheme="minorEastAsia"/>
            <w:noProof/>
            <w:lang w:eastAsia="es-CO"/>
          </w:rPr>
          <w:tab/>
        </w:r>
        <w:r w:rsidR="009A7ADD" w:rsidRPr="00E4322C">
          <w:rPr>
            <w:rStyle w:val="Hipervnculo"/>
            <w:noProof/>
          </w:rPr>
          <w:t>Definir como se reportan los errores</w:t>
        </w:r>
        <w:r w:rsidR="009A7ADD">
          <w:rPr>
            <w:noProof/>
            <w:webHidden/>
          </w:rPr>
          <w:tab/>
        </w:r>
        <w:r w:rsidR="009A7ADD">
          <w:rPr>
            <w:noProof/>
            <w:webHidden/>
          </w:rPr>
          <w:fldChar w:fldCharType="begin"/>
        </w:r>
        <w:r w:rsidR="009A7ADD">
          <w:rPr>
            <w:noProof/>
            <w:webHidden/>
          </w:rPr>
          <w:instrText xml:space="preserve"> PAGEREF _Toc460927376 \h </w:instrText>
        </w:r>
        <w:r w:rsidR="009A7ADD">
          <w:rPr>
            <w:noProof/>
            <w:webHidden/>
          </w:rPr>
        </w:r>
        <w:r w:rsidR="009A7ADD">
          <w:rPr>
            <w:noProof/>
            <w:webHidden/>
          </w:rPr>
          <w:fldChar w:fldCharType="separate"/>
        </w:r>
        <w:r w:rsidR="009A7ADD">
          <w:rPr>
            <w:noProof/>
            <w:webHidden/>
          </w:rPr>
          <w:t>52</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7" w:history="1">
        <w:r w:rsidR="009A7ADD" w:rsidRPr="00E4322C">
          <w:rPr>
            <w:rStyle w:val="Hipervnculo"/>
            <w:noProof/>
          </w:rPr>
          <w:t>3.3.2.4</w:t>
        </w:r>
        <w:r w:rsidR="009A7ADD">
          <w:rPr>
            <w:rFonts w:eastAsiaTheme="minorEastAsia"/>
            <w:noProof/>
            <w:lang w:eastAsia="es-CO"/>
          </w:rPr>
          <w:tab/>
        </w:r>
        <w:r w:rsidR="009A7ADD" w:rsidRPr="00E4322C">
          <w:rPr>
            <w:rStyle w:val="Hipervnculo"/>
            <w:noProof/>
          </w:rPr>
          <w:t>Identificación de incidencias</w:t>
        </w:r>
        <w:r w:rsidR="009A7ADD">
          <w:rPr>
            <w:noProof/>
            <w:webHidden/>
          </w:rPr>
          <w:tab/>
        </w:r>
        <w:r w:rsidR="009A7ADD">
          <w:rPr>
            <w:noProof/>
            <w:webHidden/>
          </w:rPr>
          <w:fldChar w:fldCharType="begin"/>
        </w:r>
        <w:r w:rsidR="009A7ADD">
          <w:rPr>
            <w:noProof/>
            <w:webHidden/>
          </w:rPr>
          <w:instrText xml:space="preserve"> PAGEREF _Toc460927377 \h </w:instrText>
        </w:r>
        <w:r w:rsidR="009A7ADD">
          <w:rPr>
            <w:noProof/>
            <w:webHidden/>
          </w:rPr>
        </w:r>
        <w:r w:rsidR="009A7ADD">
          <w:rPr>
            <w:noProof/>
            <w:webHidden/>
          </w:rPr>
          <w:fldChar w:fldCharType="separate"/>
        </w:r>
        <w:r w:rsidR="009A7ADD">
          <w:rPr>
            <w:noProof/>
            <w:webHidden/>
          </w:rPr>
          <w:t>52</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8" w:history="1">
        <w:r w:rsidR="009A7ADD" w:rsidRPr="00E4322C">
          <w:rPr>
            <w:rStyle w:val="Hipervnculo"/>
            <w:noProof/>
          </w:rPr>
          <w:t>3.3.2.5</w:t>
        </w:r>
        <w:r w:rsidR="009A7ADD">
          <w:rPr>
            <w:rFonts w:eastAsiaTheme="minorEastAsia"/>
            <w:noProof/>
            <w:lang w:eastAsia="es-CO"/>
          </w:rPr>
          <w:tab/>
        </w:r>
        <w:r w:rsidR="009A7ADD" w:rsidRPr="00E4322C">
          <w:rPr>
            <w:rStyle w:val="Hipervnculo"/>
            <w:noProof/>
          </w:rPr>
          <w:t>Seguimiento de la iteración</w:t>
        </w:r>
        <w:r w:rsidR="009A7ADD">
          <w:rPr>
            <w:noProof/>
            <w:webHidden/>
          </w:rPr>
          <w:tab/>
        </w:r>
        <w:r w:rsidR="009A7ADD">
          <w:rPr>
            <w:noProof/>
            <w:webHidden/>
          </w:rPr>
          <w:fldChar w:fldCharType="begin"/>
        </w:r>
        <w:r w:rsidR="009A7ADD">
          <w:rPr>
            <w:noProof/>
            <w:webHidden/>
          </w:rPr>
          <w:instrText xml:space="preserve"> PAGEREF _Toc460927378 \h </w:instrText>
        </w:r>
        <w:r w:rsidR="009A7ADD">
          <w:rPr>
            <w:noProof/>
            <w:webHidden/>
          </w:rPr>
        </w:r>
        <w:r w:rsidR="009A7ADD">
          <w:rPr>
            <w:noProof/>
            <w:webHidden/>
          </w:rPr>
          <w:fldChar w:fldCharType="separate"/>
        </w:r>
        <w:r w:rsidR="009A7ADD">
          <w:rPr>
            <w:noProof/>
            <w:webHidden/>
          </w:rPr>
          <w:t>53</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79" w:history="1">
        <w:r w:rsidR="009A7ADD" w:rsidRPr="00E4322C">
          <w:rPr>
            <w:rStyle w:val="Hipervnculo"/>
            <w:noProof/>
          </w:rPr>
          <w:t>3.3.2.6</w:t>
        </w:r>
        <w:r w:rsidR="009A7ADD">
          <w:rPr>
            <w:rFonts w:eastAsiaTheme="minorEastAsia"/>
            <w:noProof/>
            <w:lang w:eastAsia="es-CO"/>
          </w:rPr>
          <w:tab/>
        </w:r>
        <w:r w:rsidR="009A7ADD" w:rsidRPr="00E4322C">
          <w:rPr>
            <w:rStyle w:val="Hipervnculo"/>
            <w:noProof/>
          </w:rPr>
          <w:t>Cierre</w:t>
        </w:r>
        <w:r w:rsidR="009A7ADD">
          <w:rPr>
            <w:noProof/>
            <w:webHidden/>
          </w:rPr>
          <w:tab/>
        </w:r>
        <w:r w:rsidR="009A7ADD">
          <w:rPr>
            <w:noProof/>
            <w:webHidden/>
          </w:rPr>
          <w:fldChar w:fldCharType="begin"/>
        </w:r>
        <w:r w:rsidR="009A7ADD">
          <w:rPr>
            <w:noProof/>
            <w:webHidden/>
          </w:rPr>
          <w:instrText xml:space="preserve"> PAGEREF _Toc460927379 \h </w:instrText>
        </w:r>
        <w:r w:rsidR="009A7ADD">
          <w:rPr>
            <w:noProof/>
            <w:webHidden/>
          </w:rPr>
        </w:r>
        <w:r w:rsidR="009A7ADD">
          <w:rPr>
            <w:noProof/>
            <w:webHidden/>
          </w:rPr>
          <w:fldChar w:fldCharType="separate"/>
        </w:r>
        <w:r w:rsidR="009A7ADD">
          <w:rPr>
            <w:noProof/>
            <w:webHidden/>
          </w:rPr>
          <w:t>53</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80" w:history="1">
        <w:r w:rsidR="009A7ADD" w:rsidRPr="00E4322C">
          <w:rPr>
            <w:rStyle w:val="Hipervnculo"/>
            <w:noProof/>
          </w:rPr>
          <w:t>3.3.3</w:t>
        </w:r>
        <w:r w:rsidR="009A7ADD">
          <w:rPr>
            <w:rFonts w:eastAsiaTheme="minorEastAsia"/>
            <w:noProof/>
            <w:lang w:eastAsia="es-CO"/>
          </w:rPr>
          <w:tab/>
        </w:r>
        <w:r w:rsidR="009A7ADD" w:rsidRPr="00E4322C">
          <w:rPr>
            <w:rStyle w:val="Hipervnculo"/>
            <w:noProof/>
          </w:rPr>
          <w:t>Iteración 3 de pruebas</w:t>
        </w:r>
        <w:r w:rsidR="009A7ADD">
          <w:rPr>
            <w:noProof/>
            <w:webHidden/>
          </w:rPr>
          <w:tab/>
        </w:r>
        <w:r w:rsidR="009A7ADD">
          <w:rPr>
            <w:noProof/>
            <w:webHidden/>
          </w:rPr>
          <w:fldChar w:fldCharType="begin"/>
        </w:r>
        <w:r w:rsidR="009A7ADD">
          <w:rPr>
            <w:noProof/>
            <w:webHidden/>
          </w:rPr>
          <w:instrText xml:space="preserve"> PAGEREF _Toc460927380 \h </w:instrText>
        </w:r>
        <w:r w:rsidR="009A7ADD">
          <w:rPr>
            <w:noProof/>
            <w:webHidden/>
          </w:rPr>
        </w:r>
        <w:r w:rsidR="009A7ADD">
          <w:rPr>
            <w:noProof/>
            <w:webHidden/>
          </w:rPr>
          <w:fldChar w:fldCharType="separate"/>
        </w:r>
        <w:r w:rsidR="009A7ADD">
          <w:rPr>
            <w:noProof/>
            <w:webHidden/>
          </w:rPr>
          <w:t>53</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81" w:history="1">
        <w:r w:rsidR="009A7ADD" w:rsidRPr="00E4322C">
          <w:rPr>
            <w:rStyle w:val="Hipervnculo"/>
            <w:noProof/>
          </w:rPr>
          <w:t>3.3.3.1</w:t>
        </w:r>
        <w:r w:rsidR="009A7ADD">
          <w:rPr>
            <w:rFonts w:eastAsiaTheme="minorEastAsia"/>
            <w:noProof/>
            <w:lang w:eastAsia="es-CO"/>
          </w:rPr>
          <w:tab/>
        </w:r>
        <w:r w:rsidR="009A7ADD" w:rsidRPr="00E4322C">
          <w:rPr>
            <w:rStyle w:val="Hipervnculo"/>
            <w:noProof/>
          </w:rPr>
          <w:t>Definir medio de distribución</w:t>
        </w:r>
        <w:r w:rsidR="009A7ADD">
          <w:rPr>
            <w:noProof/>
            <w:webHidden/>
          </w:rPr>
          <w:tab/>
        </w:r>
        <w:r w:rsidR="009A7ADD">
          <w:rPr>
            <w:noProof/>
            <w:webHidden/>
          </w:rPr>
          <w:fldChar w:fldCharType="begin"/>
        </w:r>
        <w:r w:rsidR="009A7ADD">
          <w:rPr>
            <w:noProof/>
            <w:webHidden/>
          </w:rPr>
          <w:instrText xml:space="preserve"> PAGEREF _Toc460927381 \h </w:instrText>
        </w:r>
        <w:r w:rsidR="009A7ADD">
          <w:rPr>
            <w:noProof/>
            <w:webHidden/>
          </w:rPr>
        </w:r>
        <w:r w:rsidR="009A7ADD">
          <w:rPr>
            <w:noProof/>
            <w:webHidden/>
          </w:rPr>
          <w:fldChar w:fldCharType="separate"/>
        </w:r>
        <w:r w:rsidR="009A7ADD">
          <w:rPr>
            <w:noProof/>
            <w:webHidden/>
          </w:rPr>
          <w:t>54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82" w:history="1">
        <w:r w:rsidR="009A7ADD" w:rsidRPr="00E4322C">
          <w:rPr>
            <w:rStyle w:val="Hipervnculo"/>
            <w:noProof/>
          </w:rPr>
          <w:t>3.3.3.2</w:t>
        </w:r>
        <w:r w:rsidR="009A7ADD">
          <w:rPr>
            <w:rFonts w:eastAsiaTheme="minorEastAsia"/>
            <w:noProof/>
            <w:lang w:eastAsia="es-CO"/>
          </w:rPr>
          <w:tab/>
        </w:r>
        <w:r w:rsidR="009A7ADD" w:rsidRPr="00E4322C">
          <w:rPr>
            <w:rStyle w:val="Hipervnculo"/>
            <w:noProof/>
          </w:rPr>
          <w:t>Definir verificadores beta</w:t>
        </w:r>
        <w:r w:rsidR="009A7ADD">
          <w:rPr>
            <w:noProof/>
            <w:webHidden/>
          </w:rPr>
          <w:tab/>
        </w:r>
        <w:r w:rsidR="009A7ADD">
          <w:rPr>
            <w:noProof/>
            <w:webHidden/>
          </w:rPr>
          <w:fldChar w:fldCharType="begin"/>
        </w:r>
        <w:r w:rsidR="009A7ADD">
          <w:rPr>
            <w:noProof/>
            <w:webHidden/>
          </w:rPr>
          <w:instrText xml:space="preserve"> PAGEREF _Toc460927382 \h </w:instrText>
        </w:r>
        <w:r w:rsidR="009A7ADD">
          <w:rPr>
            <w:noProof/>
            <w:webHidden/>
          </w:rPr>
        </w:r>
        <w:r w:rsidR="009A7ADD">
          <w:rPr>
            <w:noProof/>
            <w:webHidden/>
          </w:rPr>
          <w:fldChar w:fldCharType="separate"/>
        </w:r>
        <w:r w:rsidR="009A7ADD">
          <w:rPr>
            <w:noProof/>
            <w:webHidden/>
          </w:rPr>
          <w:t>54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83" w:history="1">
        <w:r w:rsidR="009A7ADD" w:rsidRPr="00E4322C">
          <w:rPr>
            <w:rStyle w:val="Hipervnculo"/>
            <w:noProof/>
          </w:rPr>
          <w:t>3.3.3.3</w:t>
        </w:r>
        <w:r w:rsidR="009A7ADD">
          <w:rPr>
            <w:rFonts w:eastAsiaTheme="minorEastAsia"/>
            <w:noProof/>
            <w:lang w:eastAsia="es-CO"/>
          </w:rPr>
          <w:tab/>
        </w:r>
        <w:r w:rsidR="009A7ADD" w:rsidRPr="00E4322C">
          <w:rPr>
            <w:rStyle w:val="Hipervnculo"/>
            <w:noProof/>
          </w:rPr>
          <w:t>Definir como se reportan los errores</w:t>
        </w:r>
        <w:r w:rsidR="009A7ADD">
          <w:rPr>
            <w:noProof/>
            <w:webHidden/>
          </w:rPr>
          <w:tab/>
        </w:r>
        <w:r w:rsidR="009A7ADD">
          <w:rPr>
            <w:noProof/>
            <w:webHidden/>
          </w:rPr>
          <w:fldChar w:fldCharType="begin"/>
        </w:r>
        <w:r w:rsidR="009A7ADD">
          <w:rPr>
            <w:noProof/>
            <w:webHidden/>
          </w:rPr>
          <w:instrText xml:space="preserve"> PAGEREF _Toc460927383 \h </w:instrText>
        </w:r>
        <w:r w:rsidR="009A7ADD">
          <w:rPr>
            <w:noProof/>
            <w:webHidden/>
          </w:rPr>
        </w:r>
        <w:r w:rsidR="009A7ADD">
          <w:rPr>
            <w:noProof/>
            <w:webHidden/>
          </w:rPr>
          <w:fldChar w:fldCharType="separate"/>
        </w:r>
        <w:r w:rsidR="009A7ADD">
          <w:rPr>
            <w:noProof/>
            <w:webHidden/>
          </w:rPr>
          <w:t>54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84" w:history="1">
        <w:r w:rsidR="009A7ADD" w:rsidRPr="00E4322C">
          <w:rPr>
            <w:rStyle w:val="Hipervnculo"/>
            <w:noProof/>
          </w:rPr>
          <w:t>3.3.3.4</w:t>
        </w:r>
        <w:r w:rsidR="009A7ADD">
          <w:rPr>
            <w:rFonts w:eastAsiaTheme="minorEastAsia"/>
            <w:noProof/>
            <w:lang w:eastAsia="es-CO"/>
          </w:rPr>
          <w:tab/>
        </w:r>
        <w:r w:rsidR="009A7ADD" w:rsidRPr="00E4322C">
          <w:rPr>
            <w:rStyle w:val="Hipervnculo"/>
            <w:noProof/>
          </w:rPr>
          <w:t>Identificación de incidencias</w:t>
        </w:r>
        <w:r w:rsidR="009A7ADD">
          <w:rPr>
            <w:noProof/>
            <w:webHidden/>
          </w:rPr>
          <w:tab/>
        </w:r>
        <w:r w:rsidR="009A7ADD">
          <w:rPr>
            <w:noProof/>
            <w:webHidden/>
          </w:rPr>
          <w:fldChar w:fldCharType="begin"/>
        </w:r>
        <w:r w:rsidR="009A7ADD">
          <w:rPr>
            <w:noProof/>
            <w:webHidden/>
          </w:rPr>
          <w:instrText xml:space="preserve"> PAGEREF _Toc460927384 \h </w:instrText>
        </w:r>
        <w:r w:rsidR="009A7ADD">
          <w:rPr>
            <w:noProof/>
            <w:webHidden/>
          </w:rPr>
        </w:r>
        <w:r w:rsidR="009A7ADD">
          <w:rPr>
            <w:noProof/>
            <w:webHidden/>
          </w:rPr>
          <w:fldChar w:fldCharType="separate"/>
        </w:r>
        <w:r w:rsidR="009A7ADD">
          <w:rPr>
            <w:noProof/>
            <w:webHidden/>
          </w:rPr>
          <w:t>54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85" w:history="1">
        <w:r w:rsidR="009A7ADD" w:rsidRPr="00E4322C">
          <w:rPr>
            <w:rStyle w:val="Hipervnculo"/>
            <w:noProof/>
          </w:rPr>
          <w:t>3.3.3.5</w:t>
        </w:r>
        <w:r w:rsidR="009A7ADD">
          <w:rPr>
            <w:rFonts w:eastAsiaTheme="minorEastAsia"/>
            <w:noProof/>
            <w:lang w:eastAsia="es-CO"/>
          </w:rPr>
          <w:tab/>
        </w:r>
        <w:r w:rsidR="009A7ADD" w:rsidRPr="00E4322C">
          <w:rPr>
            <w:rStyle w:val="Hipervnculo"/>
            <w:noProof/>
          </w:rPr>
          <w:t>Seguimiento de la iteración</w:t>
        </w:r>
        <w:r w:rsidR="009A7ADD">
          <w:rPr>
            <w:noProof/>
            <w:webHidden/>
          </w:rPr>
          <w:tab/>
        </w:r>
        <w:r w:rsidR="009A7ADD">
          <w:rPr>
            <w:noProof/>
            <w:webHidden/>
          </w:rPr>
          <w:fldChar w:fldCharType="begin"/>
        </w:r>
        <w:r w:rsidR="009A7ADD">
          <w:rPr>
            <w:noProof/>
            <w:webHidden/>
          </w:rPr>
          <w:instrText xml:space="preserve"> PAGEREF _Toc460927385 \h </w:instrText>
        </w:r>
        <w:r w:rsidR="009A7ADD">
          <w:rPr>
            <w:noProof/>
            <w:webHidden/>
          </w:rPr>
        </w:r>
        <w:r w:rsidR="009A7ADD">
          <w:rPr>
            <w:noProof/>
            <w:webHidden/>
          </w:rPr>
          <w:fldChar w:fldCharType="separate"/>
        </w:r>
        <w:r w:rsidR="009A7ADD">
          <w:rPr>
            <w:noProof/>
            <w:webHidden/>
          </w:rPr>
          <w:t>55</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86" w:history="1">
        <w:r w:rsidR="009A7ADD" w:rsidRPr="00E4322C">
          <w:rPr>
            <w:rStyle w:val="Hipervnculo"/>
            <w:noProof/>
          </w:rPr>
          <w:t>3.3.3.6</w:t>
        </w:r>
        <w:r w:rsidR="009A7ADD">
          <w:rPr>
            <w:rFonts w:eastAsiaTheme="minorEastAsia"/>
            <w:noProof/>
            <w:lang w:eastAsia="es-CO"/>
          </w:rPr>
          <w:tab/>
        </w:r>
        <w:r w:rsidR="009A7ADD" w:rsidRPr="00E4322C">
          <w:rPr>
            <w:rStyle w:val="Hipervnculo"/>
            <w:noProof/>
          </w:rPr>
          <w:t>Cierre</w:t>
        </w:r>
        <w:r w:rsidR="009A7ADD">
          <w:rPr>
            <w:noProof/>
            <w:webHidden/>
          </w:rPr>
          <w:tab/>
        </w:r>
        <w:r w:rsidR="009A7ADD">
          <w:rPr>
            <w:noProof/>
            <w:webHidden/>
          </w:rPr>
          <w:fldChar w:fldCharType="begin"/>
        </w:r>
        <w:r w:rsidR="009A7ADD">
          <w:rPr>
            <w:noProof/>
            <w:webHidden/>
          </w:rPr>
          <w:instrText xml:space="preserve"> PAGEREF _Toc460927386 \h </w:instrText>
        </w:r>
        <w:r w:rsidR="009A7ADD">
          <w:rPr>
            <w:noProof/>
            <w:webHidden/>
          </w:rPr>
        </w:r>
        <w:r w:rsidR="009A7ADD">
          <w:rPr>
            <w:noProof/>
            <w:webHidden/>
          </w:rPr>
          <w:fldChar w:fldCharType="separate"/>
        </w:r>
        <w:r w:rsidR="009A7ADD">
          <w:rPr>
            <w:noProof/>
            <w:webHidden/>
          </w:rPr>
          <w:t>55</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387" w:history="1">
        <w:r w:rsidR="009A7ADD" w:rsidRPr="00E4322C">
          <w:rPr>
            <w:rStyle w:val="Hipervnculo"/>
            <w:noProof/>
          </w:rPr>
          <w:t>3.4</w:t>
        </w:r>
        <w:r w:rsidR="009A7ADD">
          <w:rPr>
            <w:rFonts w:eastAsiaTheme="minorEastAsia"/>
            <w:noProof/>
            <w:lang w:eastAsia="es-CO"/>
          </w:rPr>
          <w:tab/>
        </w:r>
        <w:r w:rsidR="009A7ADD" w:rsidRPr="00E4322C">
          <w:rPr>
            <w:rStyle w:val="Hipervnculo"/>
            <w:noProof/>
          </w:rPr>
          <w:t>Fase 4: Validación</w:t>
        </w:r>
        <w:r w:rsidR="009A7ADD">
          <w:rPr>
            <w:noProof/>
            <w:webHidden/>
          </w:rPr>
          <w:tab/>
        </w:r>
        <w:r w:rsidR="009A7ADD">
          <w:rPr>
            <w:noProof/>
            <w:webHidden/>
          </w:rPr>
          <w:fldChar w:fldCharType="begin"/>
        </w:r>
        <w:r w:rsidR="009A7ADD">
          <w:rPr>
            <w:noProof/>
            <w:webHidden/>
          </w:rPr>
          <w:instrText xml:space="preserve"> PAGEREF _Toc460927387 \h </w:instrText>
        </w:r>
        <w:r w:rsidR="009A7ADD">
          <w:rPr>
            <w:noProof/>
            <w:webHidden/>
          </w:rPr>
        </w:r>
        <w:r w:rsidR="009A7ADD">
          <w:rPr>
            <w:noProof/>
            <w:webHidden/>
          </w:rPr>
          <w:fldChar w:fldCharType="separate"/>
        </w:r>
        <w:r w:rsidR="009A7ADD">
          <w:rPr>
            <w:noProof/>
            <w:webHidden/>
          </w:rPr>
          <w:t>55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88" w:history="1">
        <w:r w:rsidR="009A7ADD" w:rsidRPr="00E4322C">
          <w:rPr>
            <w:rStyle w:val="Hipervnculo"/>
            <w:noProof/>
          </w:rPr>
          <w:t>3.4.1</w:t>
        </w:r>
        <w:r w:rsidR="009A7ADD">
          <w:rPr>
            <w:rFonts w:eastAsiaTheme="minorEastAsia"/>
            <w:noProof/>
            <w:lang w:eastAsia="es-CO"/>
          </w:rPr>
          <w:tab/>
        </w:r>
        <w:r w:rsidR="009A7ADD" w:rsidRPr="00E4322C">
          <w:rPr>
            <w:rStyle w:val="Hipervnculo"/>
            <w:noProof/>
          </w:rPr>
          <w:t>Módulo audio</w:t>
        </w:r>
        <w:r w:rsidR="009A7ADD">
          <w:rPr>
            <w:noProof/>
            <w:webHidden/>
          </w:rPr>
          <w:tab/>
        </w:r>
        <w:r w:rsidR="009A7ADD">
          <w:rPr>
            <w:noProof/>
            <w:webHidden/>
          </w:rPr>
          <w:fldChar w:fldCharType="begin"/>
        </w:r>
        <w:r w:rsidR="009A7ADD">
          <w:rPr>
            <w:noProof/>
            <w:webHidden/>
          </w:rPr>
          <w:instrText xml:space="preserve"> PAGEREF _Toc460927388 \h </w:instrText>
        </w:r>
        <w:r w:rsidR="009A7ADD">
          <w:rPr>
            <w:noProof/>
            <w:webHidden/>
          </w:rPr>
        </w:r>
        <w:r w:rsidR="009A7ADD">
          <w:rPr>
            <w:noProof/>
            <w:webHidden/>
          </w:rPr>
          <w:fldChar w:fldCharType="separate"/>
        </w:r>
        <w:r w:rsidR="009A7ADD">
          <w:rPr>
            <w:noProof/>
            <w:webHidden/>
          </w:rPr>
          <w:t>56</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89" w:history="1">
        <w:r w:rsidR="009A7ADD" w:rsidRPr="00E4322C">
          <w:rPr>
            <w:rStyle w:val="Hipervnculo"/>
            <w:noProof/>
          </w:rPr>
          <w:t>3.4.1.1</w:t>
        </w:r>
        <w:r w:rsidR="009A7ADD">
          <w:rPr>
            <w:rFonts w:eastAsiaTheme="minorEastAsia"/>
            <w:noProof/>
            <w:lang w:eastAsia="es-CO"/>
          </w:rPr>
          <w:tab/>
        </w:r>
        <w:r w:rsidR="009A7ADD" w:rsidRPr="00E4322C">
          <w:rPr>
            <w:rStyle w:val="Hipervnculo"/>
            <w:noProof/>
          </w:rPr>
          <w:t>Reproducir audio</w:t>
        </w:r>
        <w:r w:rsidR="009A7ADD">
          <w:rPr>
            <w:noProof/>
            <w:webHidden/>
          </w:rPr>
          <w:tab/>
        </w:r>
        <w:r w:rsidR="009A7ADD">
          <w:rPr>
            <w:noProof/>
            <w:webHidden/>
          </w:rPr>
          <w:fldChar w:fldCharType="begin"/>
        </w:r>
        <w:r w:rsidR="009A7ADD">
          <w:rPr>
            <w:noProof/>
            <w:webHidden/>
          </w:rPr>
          <w:instrText xml:space="preserve"> PAGEREF _Toc460927389 \h </w:instrText>
        </w:r>
        <w:r w:rsidR="009A7ADD">
          <w:rPr>
            <w:noProof/>
            <w:webHidden/>
          </w:rPr>
        </w:r>
        <w:r w:rsidR="009A7ADD">
          <w:rPr>
            <w:noProof/>
            <w:webHidden/>
          </w:rPr>
          <w:fldChar w:fldCharType="separate"/>
        </w:r>
        <w:r w:rsidR="009A7ADD">
          <w:rPr>
            <w:noProof/>
            <w:webHidden/>
          </w:rPr>
          <w:t>56</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0" w:history="1">
        <w:r w:rsidR="009A7ADD" w:rsidRPr="00E4322C">
          <w:rPr>
            <w:rStyle w:val="Hipervnculo"/>
            <w:noProof/>
          </w:rPr>
          <w:t>3.4.1.2</w:t>
        </w:r>
        <w:r w:rsidR="009A7ADD">
          <w:rPr>
            <w:rFonts w:eastAsiaTheme="minorEastAsia"/>
            <w:noProof/>
            <w:lang w:eastAsia="es-CO"/>
          </w:rPr>
          <w:tab/>
        </w:r>
        <w:r w:rsidR="009A7ADD" w:rsidRPr="00E4322C">
          <w:rPr>
            <w:rStyle w:val="Hipervnculo"/>
            <w:noProof/>
          </w:rPr>
          <w:t>Reproducir un efecto</w:t>
        </w:r>
        <w:r w:rsidR="009A7ADD">
          <w:rPr>
            <w:noProof/>
            <w:webHidden/>
          </w:rPr>
          <w:tab/>
        </w:r>
        <w:r w:rsidR="009A7ADD">
          <w:rPr>
            <w:noProof/>
            <w:webHidden/>
          </w:rPr>
          <w:fldChar w:fldCharType="begin"/>
        </w:r>
        <w:r w:rsidR="009A7ADD">
          <w:rPr>
            <w:noProof/>
            <w:webHidden/>
          </w:rPr>
          <w:instrText xml:space="preserve"> PAGEREF _Toc460927390 \h </w:instrText>
        </w:r>
        <w:r w:rsidR="009A7ADD">
          <w:rPr>
            <w:noProof/>
            <w:webHidden/>
          </w:rPr>
        </w:r>
        <w:r w:rsidR="009A7ADD">
          <w:rPr>
            <w:noProof/>
            <w:webHidden/>
          </w:rPr>
          <w:fldChar w:fldCharType="separate"/>
        </w:r>
        <w:r w:rsidR="009A7ADD">
          <w:rPr>
            <w:noProof/>
            <w:webHidden/>
          </w:rPr>
          <w:t>56</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1" w:history="1">
        <w:r w:rsidR="009A7ADD" w:rsidRPr="00E4322C">
          <w:rPr>
            <w:rStyle w:val="Hipervnculo"/>
            <w:noProof/>
          </w:rPr>
          <w:t>3.4.1.3</w:t>
        </w:r>
        <w:r w:rsidR="009A7ADD">
          <w:rPr>
            <w:rFonts w:eastAsiaTheme="minorEastAsia"/>
            <w:noProof/>
            <w:lang w:eastAsia="es-CO"/>
          </w:rPr>
          <w:tab/>
        </w:r>
        <w:r w:rsidR="009A7ADD" w:rsidRPr="00E4322C">
          <w:rPr>
            <w:rStyle w:val="Hipervnculo"/>
            <w:noProof/>
          </w:rPr>
          <w:t>Reproducir un efecto de forma cíclica</w:t>
        </w:r>
        <w:r w:rsidR="009A7ADD">
          <w:rPr>
            <w:noProof/>
            <w:webHidden/>
          </w:rPr>
          <w:tab/>
        </w:r>
        <w:r w:rsidR="009A7ADD">
          <w:rPr>
            <w:noProof/>
            <w:webHidden/>
          </w:rPr>
          <w:fldChar w:fldCharType="begin"/>
        </w:r>
        <w:r w:rsidR="009A7ADD">
          <w:rPr>
            <w:noProof/>
            <w:webHidden/>
          </w:rPr>
          <w:instrText xml:space="preserve"> PAGEREF _Toc460927391 \h </w:instrText>
        </w:r>
        <w:r w:rsidR="009A7ADD">
          <w:rPr>
            <w:noProof/>
            <w:webHidden/>
          </w:rPr>
        </w:r>
        <w:r w:rsidR="009A7ADD">
          <w:rPr>
            <w:noProof/>
            <w:webHidden/>
          </w:rPr>
          <w:fldChar w:fldCharType="separate"/>
        </w:r>
        <w:r w:rsidR="009A7ADD">
          <w:rPr>
            <w:noProof/>
            <w:webHidden/>
          </w:rPr>
          <w:t>56</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2" w:history="1">
        <w:r w:rsidR="009A7ADD" w:rsidRPr="00E4322C">
          <w:rPr>
            <w:rStyle w:val="Hipervnculo"/>
            <w:noProof/>
          </w:rPr>
          <w:t>3.4.1.4</w:t>
        </w:r>
        <w:r w:rsidR="009A7ADD">
          <w:rPr>
            <w:rFonts w:eastAsiaTheme="minorEastAsia"/>
            <w:noProof/>
            <w:lang w:eastAsia="es-CO"/>
          </w:rPr>
          <w:tab/>
        </w:r>
        <w:r w:rsidR="009A7ADD" w:rsidRPr="00E4322C">
          <w:rPr>
            <w:rStyle w:val="Hipervnculo"/>
            <w:noProof/>
          </w:rPr>
          <w:t>Modificar el volumen de la música</w:t>
        </w:r>
        <w:r w:rsidR="009A7ADD">
          <w:rPr>
            <w:noProof/>
            <w:webHidden/>
          </w:rPr>
          <w:tab/>
        </w:r>
        <w:r w:rsidR="009A7ADD">
          <w:rPr>
            <w:noProof/>
            <w:webHidden/>
          </w:rPr>
          <w:fldChar w:fldCharType="begin"/>
        </w:r>
        <w:r w:rsidR="009A7ADD">
          <w:rPr>
            <w:noProof/>
            <w:webHidden/>
          </w:rPr>
          <w:instrText xml:space="preserve"> PAGEREF _Toc460927392 \h </w:instrText>
        </w:r>
        <w:r w:rsidR="009A7ADD">
          <w:rPr>
            <w:noProof/>
            <w:webHidden/>
          </w:rPr>
        </w:r>
        <w:r w:rsidR="009A7ADD">
          <w:rPr>
            <w:noProof/>
            <w:webHidden/>
          </w:rPr>
          <w:fldChar w:fldCharType="separate"/>
        </w:r>
        <w:r w:rsidR="009A7ADD">
          <w:rPr>
            <w:noProof/>
            <w:webHidden/>
          </w:rPr>
          <w:t>57</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3" w:history="1">
        <w:r w:rsidR="009A7ADD" w:rsidRPr="00E4322C">
          <w:rPr>
            <w:rStyle w:val="Hipervnculo"/>
            <w:noProof/>
          </w:rPr>
          <w:t>3.4.1.5</w:t>
        </w:r>
        <w:r w:rsidR="009A7ADD">
          <w:rPr>
            <w:rFonts w:eastAsiaTheme="minorEastAsia"/>
            <w:noProof/>
            <w:lang w:eastAsia="es-CO"/>
          </w:rPr>
          <w:tab/>
        </w:r>
        <w:r w:rsidR="009A7ADD" w:rsidRPr="00E4322C">
          <w:rPr>
            <w:rStyle w:val="Hipervnculo"/>
            <w:noProof/>
          </w:rPr>
          <w:t>Modificar el volumen de los efectos</w:t>
        </w:r>
        <w:r w:rsidR="009A7ADD">
          <w:rPr>
            <w:noProof/>
            <w:webHidden/>
          </w:rPr>
          <w:tab/>
        </w:r>
        <w:r w:rsidR="009A7ADD">
          <w:rPr>
            <w:noProof/>
            <w:webHidden/>
          </w:rPr>
          <w:fldChar w:fldCharType="begin"/>
        </w:r>
        <w:r w:rsidR="009A7ADD">
          <w:rPr>
            <w:noProof/>
            <w:webHidden/>
          </w:rPr>
          <w:instrText xml:space="preserve"> PAGEREF _Toc460927393 \h </w:instrText>
        </w:r>
        <w:r w:rsidR="009A7ADD">
          <w:rPr>
            <w:noProof/>
            <w:webHidden/>
          </w:rPr>
        </w:r>
        <w:r w:rsidR="009A7ADD">
          <w:rPr>
            <w:noProof/>
            <w:webHidden/>
          </w:rPr>
          <w:fldChar w:fldCharType="separate"/>
        </w:r>
        <w:r w:rsidR="009A7ADD">
          <w:rPr>
            <w:noProof/>
            <w:webHidden/>
          </w:rPr>
          <w:t>57</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4" w:history="1">
        <w:r w:rsidR="009A7ADD" w:rsidRPr="00E4322C">
          <w:rPr>
            <w:rStyle w:val="Hipervnculo"/>
            <w:noProof/>
          </w:rPr>
          <w:t>3.4.1.6</w:t>
        </w:r>
        <w:r w:rsidR="009A7ADD">
          <w:rPr>
            <w:rFonts w:eastAsiaTheme="minorEastAsia"/>
            <w:noProof/>
            <w:lang w:eastAsia="es-CO"/>
          </w:rPr>
          <w:tab/>
        </w:r>
        <w:r w:rsidR="009A7ADD" w:rsidRPr="00E4322C">
          <w:rPr>
            <w:rStyle w:val="Hipervnculo"/>
            <w:noProof/>
          </w:rPr>
          <w:t>Observaciones del módulo audio</w:t>
        </w:r>
        <w:r w:rsidR="009A7ADD">
          <w:rPr>
            <w:noProof/>
            <w:webHidden/>
          </w:rPr>
          <w:tab/>
        </w:r>
        <w:r w:rsidR="009A7ADD">
          <w:rPr>
            <w:noProof/>
            <w:webHidden/>
          </w:rPr>
          <w:fldChar w:fldCharType="begin"/>
        </w:r>
        <w:r w:rsidR="009A7ADD">
          <w:rPr>
            <w:noProof/>
            <w:webHidden/>
          </w:rPr>
          <w:instrText xml:space="preserve"> PAGEREF _Toc460927394 \h </w:instrText>
        </w:r>
        <w:r w:rsidR="009A7ADD">
          <w:rPr>
            <w:noProof/>
            <w:webHidden/>
          </w:rPr>
        </w:r>
        <w:r w:rsidR="009A7ADD">
          <w:rPr>
            <w:noProof/>
            <w:webHidden/>
          </w:rPr>
          <w:fldChar w:fldCharType="separate"/>
        </w:r>
        <w:r w:rsidR="009A7ADD">
          <w:rPr>
            <w:noProof/>
            <w:webHidden/>
          </w:rPr>
          <w:t>57</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395" w:history="1">
        <w:r w:rsidR="009A7ADD" w:rsidRPr="00E4322C">
          <w:rPr>
            <w:rStyle w:val="Hipervnculo"/>
            <w:noProof/>
          </w:rPr>
          <w:t>3.4.2</w:t>
        </w:r>
        <w:r w:rsidR="009A7ADD">
          <w:rPr>
            <w:rFonts w:eastAsiaTheme="minorEastAsia"/>
            <w:noProof/>
            <w:lang w:eastAsia="es-CO"/>
          </w:rPr>
          <w:tab/>
        </w:r>
        <w:r w:rsidR="009A7ADD" w:rsidRPr="00E4322C">
          <w:rPr>
            <w:rStyle w:val="Hipervnculo"/>
            <w:noProof/>
          </w:rPr>
          <w:t>Módulo util</w:t>
        </w:r>
        <w:r w:rsidR="009A7ADD">
          <w:rPr>
            <w:noProof/>
            <w:webHidden/>
          </w:rPr>
          <w:tab/>
        </w:r>
        <w:r w:rsidR="009A7ADD">
          <w:rPr>
            <w:noProof/>
            <w:webHidden/>
          </w:rPr>
          <w:fldChar w:fldCharType="begin"/>
        </w:r>
        <w:r w:rsidR="009A7ADD">
          <w:rPr>
            <w:noProof/>
            <w:webHidden/>
          </w:rPr>
          <w:instrText xml:space="preserve"> PAGEREF _Toc460927395 \h </w:instrText>
        </w:r>
        <w:r w:rsidR="009A7ADD">
          <w:rPr>
            <w:noProof/>
            <w:webHidden/>
          </w:rPr>
        </w:r>
        <w:r w:rsidR="009A7ADD">
          <w:rPr>
            <w:noProof/>
            <w:webHidden/>
          </w:rPr>
          <w:fldChar w:fldCharType="separate"/>
        </w:r>
        <w:r w:rsidR="009A7ADD">
          <w:rPr>
            <w:noProof/>
            <w:webHidden/>
          </w:rPr>
          <w:t>57</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6" w:history="1">
        <w:r w:rsidR="009A7ADD" w:rsidRPr="00E4322C">
          <w:rPr>
            <w:rStyle w:val="Hipervnculo"/>
            <w:noProof/>
          </w:rPr>
          <w:t>3.4.2.1</w:t>
        </w:r>
        <w:r w:rsidR="009A7ADD">
          <w:rPr>
            <w:rFonts w:eastAsiaTheme="minorEastAsia"/>
            <w:noProof/>
            <w:lang w:eastAsia="es-CO"/>
          </w:rPr>
          <w:tab/>
        </w:r>
        <w:r w:rsidR="009A7ADD" w:rsidRPr="00E4322C">
          <w:rPr>
            <w:rStyle w:val="Hipervnculo"/>
            <w:noProof/>
          </w:rPr>
          <w:t>Manejo de timer</w:t>
        </w:r>
        <w:r w:rsidR="009A7ADD">
          <w:rPr>
            <w:noProof/>
            <w:webHidden/>
          </w:rPr>
          <w:tab/>
        </w:r>
        <w:r w:rsidR="009A7ADD">
          <w:rPr>
            <w:noProof/>
            <w:webHidden/>
          </w:rPr>
          <w:fldChar w:fldCharType="begin"/>
        </w:r>
        <w:r w:rsidR="009A7ADD">
          <w:rPr>
            <w:noProof/>
            <w:webHidden/>
          </w:rPr>
          <w:instrText xml:space="preserve"> PAGEREF _Toc460927396 \h </w:instrText>
        </w:r>
        <w:r w:rsidR="009A7ADD">
          <w:rPr>
            <w:noProof/>
            <w:webHidden/>
          </w:rPr>
        </w:r>
        <w:r w:rsidR="009A7ADD">
          <w:rPr>
            <w:noProof/>
            <w:webHidden/>
          </w:rPr>
          <w:fldChar w:fldCharType="separate"/>
        </w:r>
        <w:r w:rsidR="009A7ADD">
          <w:rPr>
            <w:noProof/>
            <w:webHidden/>
          </w:rPr>
          <w:t>58</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7" w:history="1">
        <w:r w:rsidR="009A7ADD" w:rsidRPr="00E4322C">
          <w:rPr>
            <w:rStyle w:val="Hipervnculo"/>
            <w:noProof/>
          </w:rPr>
          <w:t>3.4.2.2</w:t>
        </w:r>
        <w:r w:rsidR="009A7ADD">
          <w:rPr>
            <w:rFonts w:eastAsiaTheme="minorEastAsia"/>
            <w:noProof/>
            <w:lang w:eastAsia="es-CO"/>
          </w:rPr>
          <w:tab/>
        </w:r>
        <w:r w:rsidR="009A7ADD" w:rsidRPr="00E4322C">
          <w:rPr>
            <w:rStyle w:val="Hipervnculo"/>
            <w:noProof/>
          </w:rPr>
          <w:t>Definir si la plataforma en la que se ejecuta el aplicativo es móvil</w:t>
        </w:r>
        <w:r w:rsidR="009A7ADD">
          <w:rPr>
            <w:noProof/>
            <w:webHidden/>
          </w:rPr>
          <w:tab/>
        </w:r>
        <w:r w:rsidR="009A7ADD">
          <w:rPr>
            <w:noProof/>
            <w:webHidden/>
          </w:rPr>
          <w:fldChar w:fldCharType="begin"/>
        </w:r>
        <w:r w:rsidR="009A7ADD">
          <w:rPr>
            <w:noProof/>
            <w:webHidden/>
          </w:rPr>
          <w:instrText xml:space="preserve"> PAGEREF _Toc460927397 \h </w:instrText>
        </w:r>
        <w:r w:rsidR="009A7ADD">
          <w:rPr>
            <w:noProof/>
            <w:webHidden/>
          </w:rPr>
        </w:r>
        <w:r w:rsidR="009A7ADD">
          <w:rPr>
            <w:noProof/>
            <w:webHidden/>
          </w:rPr>
          <w:fldChar w:fldCharType="separate"/>
        </w:r>
        <w:r w:rsidR="009A7ADD">
          <w:rPr>
            <w:noProof/>
            <w:webHidden/>
          </w:rPr>
          <w:t>58</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8" w:history="1">
        <w:r w:rsidR="009A7ADD" w:rsidRPr="00E4322C">
          <w:rPr>
            <w:rStyle w:val="Hipervnculo"/>
            <w:noProof/>
          </w:rPr>
          <w:t>3.4.2.3</w:t>
        </w:r>
        <w:r w:rsidR="009A7ADD">
          <w:rPr>
            <w:rFonts w:eastAsiaTheme="minorEastAsia"/>
            <w:noProof/>
            <w:lang w:eastAsia="es-CO"/>
          </w:rPr>
          <w:tab/>
        </w:r>
        <w:r w:rsidR="009A7ADD" w:rsidRPr="00E4322C">
          <w:rPr>
            <w:rStyle w:val="Hipervnculo"/>
            <w:noProof/>
          </w:rPr>
          <w:t>Modificar la visibilidad de un Game Object</w:t>
        </w:r>
        <w:r w:rsidR="009A7ADD">
          <w:rPr>
            <w:noProof/>
            <w:webHidden/>
          </w:rPr>
          <w:tab/>
        </w:r>
        <w:r w:rsidR="009A7ADD">
          <w:rPr>
            <w:noProof/>
            <w:webHidden/>
          </w:rPr>
          <w:fldChar w:fldCharType="begin"/>
        </w:r>
        <w:r w:rsidR="009A7ADD">
          <w:rPr>
            <w:noProof/>
            <w:webHidden/>
          </w:rPr>
          <w:instrText xml:space="preserve"> PAGEREF _Toc460927398 \h </w:instrText>
        </w:r>
        <w:r w:rsidR="009A7ADD">
          <w:rPr>
            <w:noProof/>
            <w:webHidden/>
          </w:rPr>
        </w:r>
        <w:r w:rsidR="009A7ADD">
          <w:rPr>
            <w:noProof/>
            <w:webHidden/>
          </w:rPr>
          <w:fldChar w:fldCharType="separate"/>
        </w:r>
        <w:r w:rsidR="009A7ADD">
          <w:rPr>
            <w:noProof/>
            <w:webHidden/>
          </w:rPr>
          <w:t>58</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399" w:history="1">
        <w:r w:rsidR="009A7ADD" w:rsidRPr="00E4322C">
          <w:rPr>
            <w:rStyle w:val="Hipervnculo"/>
            <w:noProof/>
          </w:rPr>
          <w:t>3.4.2.4</w:t>
        </w:r>
        <w:r w:rsidR="009A7ADD">
          <w:rPr>
            <w:rFonts w:eastAsiaTheme="minorEastAsia"/>
            <w:noProof/>
            <w:lang w:eastAsia="es-CO"/>
          </w:rPr>
          <w:tab/>
        </w:r>
        <w:r w:rsidR="009A7ADD" w:rsidRPr="00E4322C">
          <w:rPr>
            <w:rStyle w:val="Hipervnculo"/>
            <w:noProof/>
          </w:rPr>
          <w:t>Obtener un Game Object hijo a partir de su nombre y su padre</w:t>
        </w:r>
        <w:r w:rsidR="009A7ADD">
          <w:rPr>
            <w:noProof/>
            <w:webHidden/>
          </w:rPr>
          <w:tab/>
        </w:r>
        <w:r w:rsidR="009A7ADD">
          <w:rPr>
            <w:noProof/>
            <w:webHidden/>
          </w:rPr>
          <w:fldChar w:fldCharType="begin"/>
        </w:r>
        <w:r w:rsidR="009A7ADD">
          <w:rPr>
            <w:noProof/>
            <w:webHidden/>
          </w:rPr>
          <w:instrText xml:space="preserve"> PAGEREF _Toc460927399 \h </w:instrText>
        </w:r>
        <w:r w:rsidR="009A7ADD">
          <w:rPr>
            <w:noProof/>
            <w:webHidden/>
          </w:rPr>
        </w:r>
        <w:r w:rsidR="009A7ADD">
          <w:rPr>
            <w:noProof/>
            <w:webHidden/>
          </w:rPr>
          <w:fldChar w:fldCharType="separate"/>
        </w:r>
        <w:r w:rsidR="009A7ADD">
          <w:rPr>
            <w:noProof/>
            <w:webHidden/>
          </w:rPr>
          <w:t>58</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0" w:history="1">
        <w:r w:rsidR="009A7ADD" w:rsidRPr="00E4322C">
          <w:rPr>
            <w:rStyle w:val="Hipervnculo"/>
            <w:noProof/>
          </w:rPr>
          <w:t>3.4.2.5</w:t>
        </w:r>
        <w:r w:rsidR="009A7ADD">
          <w:rPr>
            <w:rFonts w:eastAsiaTheme="minorEastAsia"/>
            <w:noProof/>
            <w:lang w:eastAsia="es-CO"/>
          </w:rPr>
          <w:tab/>
        </w:r>
        <w:r w:rsidR="009A7ADD" w:rsidRPr="00E4322C">
          <w:rPr>
            <w:rStyle w:val="Hipervnculo"/>
            <w:noProof/>
          </w:rPr>
          <w:t>Observaciones del módulo util</w:t>
        </w:r>
        <w:r w:rsidR="009A7ADD">
          <w:rPr>
            <w:noProof/>
            <w:webHidden/>
          </w:rPr>
          <w:tab/>
        </w:r>
        <w:r w:rsidR="009A7ADD">
          <w:rPr>
            <w:noProof/>
            <w:webHidden/>
          </w:rPr>
          <w:fldChar w:fldCharType="begin"/>
        </w:r>
        <w:r w:rsidR="009A7ADD">
          <w:rPr>
            <w:noProof/>
            <w:webHidden/>
          </w:rPr>
          <w:instrText xml:space="preserve"> PAGEREF _Toc460927400 \h </w:instrText>
        </w:r>
        <w:r w:rsidR="009A7ADD">
          <w:rPr>
            <w:noProof/>
            <w:webHidden/>
          </w:rPr>
        </w:r>
        <w:r w:rsidR="009A7ADD">
          <w:rPr>
            <w:noProof/>
            <w:webHidden/>
          </w:rPr>
          <w:fldChar w:fldCharType="separate"/>
        </w:r>
        <w:r w:rsidR="009A7ADD">
          <w:rPr>
            <w:noProof/>
            <w:webHidden/>
          </w:rPr>
          <w:t>59</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01" w:history="1">
        <w:r w:rsidR="009A7ADD" w:rsidRPr="00E4322C">
          <w:rPr>
            <w:rStyle w:val="Hipervnculo"/>
            <w:noProof/>
          </w:rPr>
          <w:t>3.4.3</w:t>
        </w:r>
        <w:r w:rsidR="009A7ADD">
          <w:rPr>
            <w:rFonts w:eastAsiaTheme="minorEastAsia"/>
            <w:noProof/>
            <w:lang w:eastAsia="es-CO"/>
          </w:rPr>
          <w:tab/>
        </w:r>
        <w:r w:rsidR="009A7ADD" w:rsidRPr="00E4322C">
          <w:rPr>
            <w:rStyle w:val="Hipervnculo"/>
            <w:noProof/>
          </w:rPr>
          <w:t>Módulo components</w:t>
        </w:r>
        <w:r w:rsidR="009A7ADD">
          <w:rPr>
            <w:noProof/>
            <w:webHidden/>
          </w:rPr>
          <w:tab/>
        </w:r>
        <w:r w:rsidR="009A7ADD">
          <w:rPr>
            <w:noProof/>
            <w:webHidden/>
          </w:rPr>
          <w:fldChar w:fldCharType="begin"/>
        </w:r>
        <w:r w:rsidR="009A7ADD">
          <w:rPr>
            <w:noProof/>
            <w:webHidden/>
          </w:rPr>
          <w:instrText xml:space="preserve"> PAGEREF _Toc460927401 \h </w:instrText>
        </w:r>
        <w:r w:rsidR="009A7ADD">
          <w:rPr>
            <w:noProof/>
            <w:webHidden/>
          </w:rPr>
        </w:r>
        <w:r w:rsidR="009A7ADD">
          <w:rPr>
            <w:noProof/>
            <w:webHidden/>
          </w:rPr>
          <w:fldChar w:fldCharType="separate"/>
        </w:r>
        <w:r w:rsidR="009A7ADD">
          <w:rPr>
            <w:noProof/>
            <w:webHidden/>
          </w:rPr>
          <w:t>59</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2" w:history="1">
        <w:r w:rsidR="009A7ADD" w:rsidRPr="00E4322C">
          <w:rPr>
            <w:rStyle w:val="Hipervnculo"/>
            <w:noProof/>
          </w:rPr>
          <w:t>3.4.3.1</w:t>
        </w:r>
        <w:r w:rsidR="009A7ADD">
          <w:rPr>
            <w:rFonts w:eastAsiaTheme="minorEastAsia"/>
            <w:noProof/>
            <w:lang w:eastAsia="es-CO"/>
          </w:rPr>
          <w:tab/>
        </w:r>
        <w:r w:rsidR="009A7ADD" w:rsidRPr="00E4322C">
          <w:rPr>
            <w:rStyle w:val="Hipervnculo"/>
            <w:noProof/>
          </w:rPr>
          <w:t>Soporte de idiomas a imagen</w:t>
        </w:r>
        <w:r w:rsidR="009A7ADD">
          <w:rPr>
            <w:noProof/>
            <w:webHidden/>
          </w:rPr>
          <w:tab/>
        </w:r>
        <w:r w:rsidR="009A7ADD">
          <w:rPr>
            <w:noProof/>
            <w:webHidden/>
          </w:rPr>
          <w:fldChar w:fldCharType="begin"/>
        </w:r>
        <w:r w:rsidR="009A7ADD">
          <w:rPr>
            <w:noProof/>
            <w:webHidden/>
          </w:rPr>
          <w:instrText xml:space="preserve"> PAGEREF _Toc460927402 \h </w:instrText>
        </w:r>
        <w:r w:rsidR="009A7ADD">
          <w:rPr>
            <w:noProof/>
            <w:webHidden/>
          </w:rPr>
        </w:r>
        <w:r w:rsidR="009A7ADD">
          <w:rPr>
            <w:noProof/>
            <w:webHidden/>
          </w:rPr>
          <w:fldChar w:fldCharType="separate"/>
        </w:r>
        <w:r w:rsidR="009A7ADD">
          <w:rPr>
            <w:noProof/>
            <w:webHidden/>
          </w:rPr>
          <w:t>59</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3" w:history="1">
        <w:r w:rsidR="009A7ADD" w:rsidRPr="00E4322C">
          <w:rPr>
            <w:rStyle w:val="Hipervnculo"/>
            <w:noProof/>
          </w:rPr>
          <w:t>3.4.3.2</w:t>
        </w:r>
        <w:r w:rsidR="009A7ADD">
          <w:rPr>
            <w:rFonts w:eastAsiaTheme="minorEastAsia"/>
            <w:noProof/>
            <w:lang w:eastAsia="es-CO"/>
          </w:rPr>
          <w:tab/>
        </w:r>
        <w:r w:rsidR="009A7ADD" w:rsidRPr="00E4322C">
          <w:rPr>
            <w:rStyle w:val="Hipervnculo"/>
            <w:noProof/>
          </w:rPr>
          <w:t>Soporte de idiomas a texto</w:t>
        </w:r>
        <w:r w:rsidR="009A7ADD">
          <w:rPr>
            <w:noProof/>
            <w:webHidden/>
          </w:rPr>
          <w:tab/>
        </w:r>
        <w:r w:rsidR="009A7ADD">
          <w:rPr>
            <w:noProof/>
            <w:webHidden/>
          </w:rPr>
          <w:fldChar w:fldCharType="begin"/>
        </w:r>
        <w:r w:rsidR="009A7ADD">
          <w:rPr>
            <w:noProof/>
            <w:webHidden/>
          </w:rPr>
          <w:instrText xml:space="preserve"> PAGEREF _Toc460927403 \h </w:instrText>
        </w:r>
        <w:r w:rsidR="009A7ADD">
          <w:rPr>
            <w:noProof/>
            <w:webHidden/>
          </w:rPr>
        </w:r>
        <w:r w:rsidR="009A7ADD">
          <w:rPr>
            <w:noProof/>
            <w:webHidden/>
          </w:rPr>
          <w:fldChar w:fldCharType="separate"/>
        </w:r>
        <w:r w:rsidR="009A7ADD">
          <w:rPr>
            <w:noProof/>
            <w:webHidden/>
          </w:rPr>
          <w:t>59</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4" w:history="1">
        <w:r w:rsidR="009A7ADD" w:rsidRPr="00E4322C">
          <w:rPr>
            <w:rStyle w:val="Hipervnculo"/>
            <w:noProof/>
          </w:rPr>
          <w:t>3.4.3.3</w:t>
        </w:r>
        <w:r w:rsidR="009A7ADD">
          <w:rPr>
            <w:rFonts w:eastAsiaTheme="minorEastAsia"/>
            <w:noProof/>
            <w:lang w:eastAsia="es-CO"/>
          </w:rPr>
          <w:tab/>
        </w:r>
        <w:r w:rsidR="009A7ADD" w:rsidRPr="00E4322C">
          <w:rPr>
            <w:rStyle w:val="Hipervnculo"/>
            <w:noProof/>
          </w:rPr>
          <w:t>Reproducción de audio a un toggle</w:t>
        </w:r>
        <w:r w:rsidR="009A7ADD">
          <w:rPr>
            <w:noProof/>
            <w:webHidden/>
          </w:rPr>
          <w:tab/>
        </w:r>
        <w:r w:rsidR="009A7ADD">
          <w:rPr>
            <w:noProof/>
            <w:webHidden/>
          </w:rPr>
          <w:fldChar w:fldCharType="begin"/>
        </w:r>
        <w:r w:rsidR="009A7ADD">
          <w:rPr>
            <w:noProof/>
            <w:webHidden/>
          </w:rPr>
          <w:instrText xml:space="preserve"> PAGEREF _Toc460927404 \h </w:instrText>
        </w:r>
        <w:r w:rsidR="009A7ADD">
          <w:rPr>
            <w:noProof/>
            <w:webHidden/>
          </w:rPr>
        </w:r>
        <w:r w:rsidR="009A7ADD">
          <w:rPr>
            <w:noProof/>
            <w:webHidden/>
          </w:rPr>
          <w:fldChar w:fldCharType="separate"/>
        </w:r>
        <w:r w:rsidR="009A7ADD">
          <w:rPr>
            <w:noProof/>
            <w:webHidden/>
          </w:rPr>
          <w:t>59</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5" w:history="1">
        <w:r w:rsidR="009A7ADD" w:rsidRPr="00E4322C">
          <w:rPr>
            <w:rStyle w:val="Hipervnculo"/>
            <w:noProof/>
          </w:rPr>
          <w:t>3.4.3.4</w:t>
        </w:r>
        <w:r w:rsidR="009A7ADD">
          <w:rPr>
            <w:rFonts w:eastAsiaTheme="minorEastAsia"/>
            <w:noProof/>
            <w:lang w:eastAsia="es-CO"/>
          </w:rPr>
          <w:tab/>
        </w:r>
        <w:r w:rsidR="009A7ADD" w:rsidRPr="00E4322C">
          <w:rPr>
            <w:rStyle w:val="Hipervnculo"/>
            <w:noProof/>
          </w:rPr>
          <w:t>Soporte de idiomas a botón</w:t>
        </w:r>
        <w:r w:rsidR="009A7ADD">
          <w:rPr>
            <w:noProof/>
            <w:webHidden/>
          </w:rPr>
          <w:tab/>
        </w:r>
        <w:r w:rsidR="009A7ADD">
          <w:rPr>
            <w:noProof/>
            <w:webHidden/>
          </w:rPr>
          <w:fldChar w:fldCharType="begin"/>
        </w:r>
        <w:r w:rsidR="009A7ADD">
          <w:rPr>
            <w:noProof/>
            <w:webHidden/>
          </w:rPr>
          <w:instrText xml:space="preserve"> PAGEREF _Toc460927405 \h </w:instrText>
        </w:r>
        <w:r w:rsidR="009A7ADD">
          <w:rPr>
            <w:noProof/>
            <w:webHidden/>
          </w:rPr>
        </w:r>
        <w:r w:rsidR="009A7ADD">
          <w:rPr>
            <w:noProof/>
            <w:webHidden/>
          </w:rPr>
          <w:fldChar w:fldCharType="separate"/>
        </w:r>
        <w:r w:rsidR="009A7ADD">
          <w:rPr>
            <w:noProof/>
            <w:webHidden/>
          </w:rPr>
          <w:t>60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6" w:history="1">
        <w:r w:rsidR="009A7ADD" w:rsidRPr="00E4322C">
          <w:rPr>
            <w:rStyle w:val="Hipervnculo"/>
            <w:noProof/>
          </w:rPr>
          <w:t>3.4.3.5</w:t>
        </w:r>
        <w:r w:rsidR="009A7ADD">
          <w:rPr>
            <w:rFonts w:eastAsiaTheme="minorEastAsia"/>
            <w:noProof/>
            <w:lang w:eastAsia="es-CO"/>
          </w:rPr>
          <w:tab/>
        </w:r>
        <w:r w:rsidR="009A7ADD" w:rsidRPr="00E4322C">
          <w:rPr>
            <w:rStyle w:val="Hipervnculo"/>
            <w:noProof/>
          </w:rPr>
          <w:t>Reproducción de audio a un botón</w:t>
        </w:r>
        <w:r w:rsidR="009A7ADD">
          <w:rPr>
            <w:noProof/>
            <w:webHidden/>
          </w:rPr>
          <w:tab/>
        </w:r>
        <w:r w:rsidR="009A7ADD">
          <w:rPr>
            <w:noProof/>
            <w:webHidden/>
          </w:rPr>
          <w:fldChar w:fldCharType="begin"/>
        </w:r>
        <w:r w:rsidR="009A7ADD">
          <w:rPr>
            <w:noProof/>
            <w:webHidden/>
          </w:rPr>
          <w:instrText xml:space="preserve"> PAGEREF _Toc460927406 \h </w:instrText>
        </w:r>
        <w:r w:rsidR="009A7ADD">
          <w:rPr>
            <w:noProof/>
            <w:webHidden/>
          </w:rPr>
        </w:r>
        <w:r w:rsidR="009A7ADD">
          <w:rPr>
            <w:noProof/>
            <w:webHidden/>
          </w:rPr>
          <w:fldChar w:fldCharType="separate"/>
        </w:r>
        <w:r w:rsidR="009A7ADD">
          <w:rPr>
            <w:noProof/>
            <w:webHidden/>
          </w:rPr>
          <w:t>60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7" w:history="1">
        <w:r w:rsidR="009A7ADD" w:rsidRPr="00E4322C">
          <w:rPr>
            <w:rStyle w:val="Hipervnculo"/>
            <w:noProof/>
          </w:rPr>
          <w:t>3.4.3.6</w:t>
        </w:r>
        <w:r w:rsidR="009A7ADD">
          <w:rPr>
            <w:rFonts w:eastAsiaTheme="minorEastAsia"/>
            <w:noProof/>
            <w:lang w:eastAsia="es-CO"/>
          </w:rPr>
          <w:tab/>
        </w:r>
        <w:r w:rsidR="009A7ADD" w:rsidRPr="00E4322C">
          <w:rPr>
            <w:rStyle w:val="Hipervnculo"/>
            <w:noProof/>
          </w:rPr>
          <w:t>Modificar el valor de progreso a una barra de progreso</w:t>
        </w:r>
        <w:r w:rsidR="009A7ADD">
          <w:rPr>
            <w:noProof/>
            <w:webHidden/>
          </w:rPr>
          <w:tab/>
        </w:r>
        <w:r w:rsidR="009A7ADD">
          <w:rPr>
            <w:noProof/>
            <w:webHidden/>
          </w:rPr>
          <w:fldChar w:fldCharType="begin"/>
        </w:r>
        <w:r w:rsidR="009A7ADD">
          <w:rPr>
            <w:noProof/>
            <w:webHidden/>
          </w:rPr>
          <w:instrText xml:space="preserve"> PAGEREF _Toc460927407 \h </w:instrText>
        </w:r>
        <w:r w:rsidR="009A7ADD">
          <w:rPr>
            <w:noProof/>
            <w:webHidden/>
          </w:rPr>
        </w:r>
        <w:r w:rsidR="009A7ADD">
          <w:rPr>
            <w:noProof/>
            <w:webHidden/>
          </w:rPr>
          <w:fldChar w:fldCharType="separate"/>
        </w:r>
        <w:r w:rsidR="009A7ADD">
          <w:rPr>
            <w:noProof/>
            <w:webHidden/>
          </w:rPr>
          <w:t>60</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8" w:history="1">
        <w:r w:rsidR="009A7ADD" w:rsidRPr="00E4322C">
          <w:rPr>
            <w:rStyle w:val="Hipervnculo"/>
            <w:noProof/>
          </w:rPr>
          <w:t>3.4.3.7</w:t>
        </w:r>
        <w:r w:rsidR="009A7ADD">
          <w:rPr>
            <w:rFonts w:eastAsiaTheme="minorEastAsia"/>
            <w:noProof/>
            <w:lang w:eastAsia="es-CO"/>
          </w:rPr>
          <w:tab/>
        </w:r>
        <w:r w:rsidR="009A7ADD" w:rsidRPr="00E4322C">
          <w:rPr>
            <w:rStyle w:val="Hipervnculo"/>
            <w:noProof/>
          </w:rPr>
          <w:t>Animar la barra de progreso cuando se modifica su valor</w:t>
        </w:r>
        <w:r w:rsidR="009A7ADD">
          <w:rPr>
            <w:noProof/>
            <w:webHidden/>
          </w:rPr>
          <w:tab/>
        </w:r>
        <w:r w:rsidR="009A7ADD">
          <w:rPr>
            <w:noProof/>
            <w:webHidden/>
          </w:rPr>
          <w:fldChar w:fldCharType="begin"/>
        </w:r>
        <w:r w:rsidR="009A7ADD">
          <w:rPr>
            <w:noProof/>
            <w:webHidden/>
          </w:rPr>
          <w:instrText xml:space="preserve"> PAGEREF _Toc460927408 \h </w:instrText>
        </w:r>
        <w:r w:rsidR="009A7ADD">
          <w:rPr>
            <w:noProof/>
            <w:webHidden/>
          </w:rPr>
        </w:r>
        <w:r w:rsidR="009A7ADD">
          <w:rPr>
            <w:noProof/>
            <w:webHidden/>
          </w:rPr>
          <w:fldChar w:fldCharType="separate"/>
        </w:r>
        <w:r w:rsidR="009A7ADD">
          <w:rPr>
            <w:noProof/>
            <w:webHidden/>
          </w:rPr>
          <w:t>61</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09" w:history="1">
        <w:r w:rsidR="009A7ADD" w:rsidRPr="00E4322C">
          <w:rPr>
            <w:rStyle w:val="Hipervnculo"/>
            <w:noProof/>
          </w:rPr>
          <w:t>3.4.3.8</w:t>
        </w:r>
        <w:r w:rsidR="009A7ADD">
          <w:rPr>
            <w:rFonts w:eastAsiaTheme="minorEastAsia"/>
            <w:noProof/>
            <w:lang w:eastAsia="es-CO"/>
          </w:rPr>
          <w:tab/>
        </w:r>
        <w:r w:rsidR="009A7ADD" w:rsidRPr="00E4322C">
          <w:rPr>
            <w:rStyle w:val="Hipervnculo"/>
            <w:noProof/>
          </w:rPr>
          <w:t>Cargar una escena</w:t>
        </w:r>
        <w:r w:rsidR="009A7ADD">
          <w:rPr>
            <w:noProof/>
            <w:webHidden/>
          </w:rPr>
          <w:tab/>
        </w:r>
        <w:r w:rsidR="009A7ADD">
          <w:rPr>
            <w:noProof/>
            <w:webHidden/>
          </w:rPr>
          <w:fldChar w:fldCharType="begin"/>
        </w:r>
        <w:r w:rsidR="009A7ADD">
          <w:rPr>
            <w:noProof/>
            <w:webHidden/>
          </w:rPr>
          <w:instrText xml:space="preserve"> PAGEREF _Toc460927409 \h </w:instrText>
        </w:r>
        <w:r w:rsidR="009A7ADD">
          <w:rPr>
            <w:noProof/>
            <w:webHidden/>
          </w:rPr>
        </w:r>
        <w:r w:rsidR="009A7ADD">
          <w:rPr>
            <w:noProof/>
            <w:webHidden/>
          </w:rPr>
          <w:fldChar w:fldCharType="separate"/>
        </w:r>
        <w:r w:rsidR="009A7ADD">
          <w:rPr>
            <w:noProof/>
            <w:webHidden/>
          </w:rPr>
          <w:t>61</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10" w:history="1">
        <w:r w:rsidR="009A7ADD" w:rsidRPr="00E4322C">
          <w:rPr>
            <w:rStyle w:val="Hipervnculo"/>
            <w:noProof/>
          </w:rPr>
          <w:t>3.4.3.9</w:t>
        </w:r>
        <w:r w:rsidR="009A7ADD">
          <w:rPr>
            <w:rFonts w:eastAsiaTheme="minorEastAsia"/>
            <w:noProof/>
            <w:lang w:eastAsia="es-CO"/>
          </w:rPr>
          <w:tab/>
        </w:r>
        <w:r w:rsidR="009A7ADD" w:rsidRPr="00E4322C">
          <w:rPr>
            <w:rStyle w:val="Hipervnculo"/>
            <w:noProof/>
          </w:rPr>
          <w:t>Al cargar una escena crear un panel sobre el canvas y mostrar un cargador</w:t>
        </w:r>
        <w:r w:rsidR="009A7ADD">
          <w:rPr>
            <w:noProof/>
            <w:webHidden/>
          </w:rPr>
          <w:tab/>
        </w:r>
        <w:r w:rsidR="009A7ADD">
          <w:rPr>
            <w:noProof/>
            <w:webHidden/>
          </w:rPr>
          <w:fldChar w:fldCharType="begin"/>
        </w:r>
        <w:r w:rsidR="009A7ADD">
          <w:rPr>
            <w:noProof/>
            <w:webHidden/>
          </w:rPr>
          <w:instrText xml:space="preserve"> PAGEREF _Toc460927410 \h </w:instrText>
        </w:r>
        <w:r w:rsidR="009A7ADD">
          <w:rPr>
            <w:noProof/>
            <w:webHidden/>
          </w:rPr>
        </w:r>
        <w:r w:rsidR="009A7ADD">
          <w:rPr>
            <w:noProof/>
            <w:webHidden/>
          </w:rPr>
          <w:fldChar w:fldCharType="separate"/>
        </w:r>
        <w:r w:rsidR="009A7ADD">
          <w:rPr>
            <w:noProof/>
            <w:webHidden/>
          </w:rPr>
          <w:t>61</w:t>
        </w:r>
        <w:r w:rsidR="009A7ADD">
          <w:rPr>
            <w:noProof/>
            <w:webHidden/>
          </w:rPr>
          <w:fldChar w:fldCharType="end"/>
        </w:r>
      </w:hyperlink>
    </w:p>
    <w:p w:rsidR="009A7ADD" w:rsidRDefault="00EB6D91">
      <w:pPr>
        <w:pStyle w:val="TDC4"/>
        <w:tabs>
          <w:tab w:val="left" w:pos="1760"/>
          <w:tab w:val="right" w:leader="dot" w:pos="9394"/>
        </w:tabs>
        <w:rPr>
          <w:rFonts w:eastAsiaTheme="minorEastAsia"/>
          <w:noProof/>
          <w:lang w:eastAsia="es-CO"/>
        </w:rPr>
      </w:pPr>
      <w:hyperlink w:anchor="_Toc460927411" w:history="1">
        <w:r w:rsidR="009A7ADD" w:rsidRPr="00E4322C">
          <w:rPr>
            <w:rStyle w:val="Hipervnculo"/>
            <w:noProof/>
          </w:rPr>
          <w:t>3.4.3.10</w:t>
        </w:r>
        <w:r w:rsidR="009A7ADD">
          <w:rPr>
            <w:rFonts w:eastAsiaTheme="minorEastAsia"/>
            <w:noProof/>
            <w:lang w:eastAsia="es-CO"/>
          </w:rPr>
          <w:tab/>
        </w:r>
        <w:r w:rsidR="009A7ADD" w:rsidRPr="00E4322C">
          <w:rPr>
            <w:rStyle w:val="Hipervnculo"/>
            <w:noProof/>
          </w:rPr>
          <w:t>Obtener el lenguaje del sistema</w:t>
        </w:r>
        <w:r w:rsidR="009A7ADD">
          <w:rPr>
            <w:noProof/>
            <w:webHidden/>
          </w:rPr>
          <w:tab/>
        </w:r>
        <w:r w:rsidR="009A7ADD">
          <w:rPr>
            <w:noProof/>
            <w:webHidden/>
          </w:rPr>
          <w:fldChar w:fldCharType="begin"/>
        </w:r>
        <w:r w:rsidR="009A7ADD">
          <w:rPr>
            <w:noProof/>
            <w:webHidden/>
          </w:rPr>
          <w:instrText xml:space="preserve"> PAGEREF _Toc460927411 \h </w:instrText>
        </w:r>
        <w:r w:rsidR="009A7ADD">
          <w:rPr>
            <w:noProof/>
            <w:webHidden/>
          </w:rPr>
        </w:r>
        <w:r w:rsidR="009A7ADD">
          <w:rPr>
            <w:noProof/>
            <w:webHidden/>
          </w:rPr>
          <w:fldChar w:fldCharType="separate"/>
        </w:r>
        <w:r w:rsidR="009A7ADD">
          <w:rPr>
            <w:noProof/>
            <w:webHidden/>
          </w:rPr>
          <w:t>61</w:t>
        </w:r>
        <w:r w:rsidR="009A7ADD">
          <w:rPr>
            <w:noProof/>
            <w:webHidden/>
          </w:rPr>
          <w:fldChar w:fldCharType="end"/>
        </w:r>
      </w:hyperlink>
    </w:p>
    <w:p w:rsidR="009A7ADD" w:rsidRDefault="00EB6D91">
      <w:pPr>
        <w:pStyle w:val="TDC4"/>
        <w:tabs>
          <w:tab w:val="left" w:pos="1760"/>
          <w:tab w:val="right" w:leader="dot" w:pos="9394"/>
        </w:tabs>
        <w:rPr>
          <w:rFonts w:eastAsiaTheme="minorEastAsia"/>
          <w:noProof/>
          <w:lang w:eastAsia="es-CO"/>
        </w:rPr>
      </w:pPr>
      <w:hyperlink w:anchor="_Toc460927412" w:history="1">
        <w:r w:rsidR="009A7ADD" w:rsidRPr="00E4322C">
          <w:rPr>
            <w:rStyle w:val="Hipervnculo"/>
            <w:noProof/>
          </w:rPr>
          <w:t>3.4.3.11</w:t>
        </w:r>
        <w:r w:rsidR="009A7ADD">
          <w:rPr>
            <w:rFonts w:eastAsiaTheme="minorEastAsia"/>
            <w:noProof/>
            <w:lang w:eastAsia="es-CO"/>
          </w:rPr>
          <w:tab/>
        </w:r>
        <w:r w:rsidR="009A7ADD" w:rsidRPr="00E4322C">
          <w:rPr>
            <w:rStyle w:val="Hipervnculo"/>
            <w:noProof/>
          </w:rPr>
          <w:t>Observaciones del módulo components</w:t>
        </w:r>
        <w:r w:rsidR="009A7ADD">
          <w:rPr>
            <w:noProof/>
            <w:webHidden/>
          </w:rPr>
          <w:tab/>
        </w:r>
        <w:r w:rsidR="009A7ADD">
          <w:rPr>
            <w:noProof/>
            <w:webHidden/>
          </w:rPr>
          <w:fldChar w:fldCharType="begin"/>
        </w:r>
        <w:r w:rsidR="009A7ADD">
          <w:rPr>
            <w:noProof/>
            <w:webHidden/>
          </w:rPr>
          <w:instrText xml:space="preserve"> PAGEREF _Toc460927412 \h </w:instrText>
        </w:r>
        <w:r w:rsidR="009A7ADD">
          <w:rPr>
            <w:noProof/>
            <w:webHidden/>
          </w:rPr>
        </w:r>
        <w:r w:rsidR="009A7ADD">
          <w:rPr>
            <w:noProof/>
            <w:webHidden/>
          </w:rPr>
          <w:fldChar w:fldCharType="separate"/>
        </w:r>
        <w:r w:rsidR="009A7ADD">
          <w:rPr>
            <w:noProof/>
            <w:webHidden/>
          </w:rPr>
          <w:t>61</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13" w:history="1">
        <w:r w:rsidR="009A7ADD" w:rsidRPr="00E4322C">
          <w:rPr>
            <w:rStyle w:val="Hipervnculo"/>
            <w:noProof/>
          </w:rPr>
          <w:t>3.4.4</w:t>
        </w:r>
        <w:r w:rsidR="009A7ADD">
          <w:rPr>
            <w:rFonts w:eastAsiaTheme="minorEastAsia"/>
            <w:noProof/>
            <w:lang w:eastAsia="es-CO"/>
          </w:rPr>
          <w:tab/>
        </w:r>
        <w:r w:rsidR="009A7ADD" w:rsidRPr="00E4322C">
          <w:rPr>
            <w:rStyle w:val="Hipervnculo"/>
            <w:noProof/>
          </w:rPr>
          <w:t>Módulo appSystem</w:t>
        </w:r>
        <w:r w:rsidR="009A7ADD">
          <w:rPr>
            <w:noProof/>
            <w:webHidden/>
          </w:rPr>
          <w:tab/>
        </w:r>
        <w:r w:rsidR="009A7ADD">
          <w:rPr>
            <w:noProof/>
            <w:webHidden/>
          </w:rPr>
          <w:fldChar w:fldCharType="begin"/>
        </w:r>
        <w:r w:rsidR="009A7ADD">
          <w:rPr>
            <w:noProof/>
            <w:webHidden/>
          </w:rPr>
          <w:instrText xml:space="preserve"> PAGEREF _Toc460927413 \h </w:instrText>
        </w:r>
        <w:r w:rsidR="009A7ADD">
          <w:rPr>
            <w:noProof/>
            <w:webHidden/>
          </w:rPr>
        </w:r>
        <w:r w:rsidR="009A7ADD">
          <w:rPr>
            <w:noProof/>
            <w:webHidden/>
          </w:rPr>
          <w:fldChar w:fldCharType="separate"/>
        </w:r>
        <w:r w:rsidR="009A7ADD">
          <w:rPr>
            <w:noProof/>
            <w:webHidden/>
          </w:rPr>
          <w:t>63</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14" w:history="1">
        <w:r w:rsidR="009A7ADD" w:rsidRPr="00E4322C">
          <w:rPr>
            <w:rStyle w:val="Hipervnculo"/>
            <w:noProof/>
          </w:rPr>
          <w:t>3.4.4.1</w:t>
        </w:r>
        <w:r w:rsidR="009A7ADD">
          <w:rPr>
            <w:rFonts w:eastAsiaTheme="minorEastAsia"/>
            <w:noProof/>
            <w:lang w:eastAsia="es-CO"/>
          </w:rPr>
          <w:tab/>
        </w:r>
        <w:r w:rsidR="009A7ADD" w:rsidRPr="00E4322C">
          <w:rPr>
            <w:rStyle w:val="Hipervnculo"/>
            <w:noProof/>
          </w:rPr>
          <w:t>Inicializar el sistema de analíticas</w:t>
        </w:r>
        <w:r w:rsidR="009A7ADD">
          <w:rPr>
            <w:noProof/>
            <w:webHidden/>
          </w:rPr>
          <w:tab/>
        </w:r>
        <w:r w:rsidR="009A7ADD">
          <w:rPr>
            <w:noProof/>
            <w:webHidden/>
          </w:rPr>
          <w:fldChar w:fldCharType="begin"/>
        </w:r>
        <w:r w:rsidR="009A7ADD">
          <w:rPr>
            <w:noProof/>
            <w:webHidden/>
          </w:rPr>
          <w:instrText xml:space="preserve"> PAGEREF _Toc460927414 \h </w:instrText>
        </w:r>
        <w:r w:rsidR="009A7ADD">
          <w:rPr>
            <w:noProof/>
            <w:webHidden/>
          </w:rPr>
        </w:r>
        <w:r w:rsidR="009A7ADD">
          <w:rPr>
            <w:noProof/>
            <w:webHidden/>
          </w:rPr>
          <w:fldChar w:fldCharType="separate"/>
        </w:r>
        <w:r w:rsidR="009A7ADD">
          <w:rPr>
            <w:noProof/>
            <w:webHidden/>
          </w:rPr>
          <w:t>63</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15" w:history="1">
        <w:r w:rsidR="009A7ADD" w:rsidRPr="00E4322C">
          <w:rPr>
            <w:rStyle w:val="Hipervnculo"/>
            <w:noProof/>
          </w:rPr>
          <w:t>3.4.4.2</w:t>
        </w:r>
        <w:r w:rsidR="009A7ADD">
          <w:rPr>
            <w:rFonts w:eastAsiaTheme="minorEastAsia"/>
            <w:noProof/>
            <w:lang w:eastAsia="es-CO"/>
          </w:rPr>
          <w:tab/>
        </w:r>
        <w:r w:rsidR="009A7ADD" w:rsidRPr="00E4322C">
          <w:rPr>
            <w:rStyle w:val="Hipervnculo"/>
            <w:noProof/>
          </w:rPr>
          <w:t>Registrar un evento en el sistema de analíticas</w:t>
        </w:r>
        <w:r w:rsidR="009A7ADD">
          <w:rPr>
            <w:noProof/>
            <w:webHidden/>
          </w:rPr>
          <w:tab/>
        </w:r>
        <w:r w:rsidR="009A7ADD">
          <w:rPr>
            <w:noProof/>
            <w:webHidden/>
          </w:rPr>
          <w:fldChar w:fldCharType="begin"/>
        </w:r>
        <w:r w:rsidR="009A7ADD">
          <w:rPr>
            <w:noProof/>
            <w:webHidden/>
          </w:rPr>
          <w:instrText xml:space="preserve"> PAGEREF _Toc460927415 \h </w:instrText>
        </w:r>
        <w:r w:rsidR="009A7ADD">
          <w:rPr>
            <w:noProof/>
            <w:webHidden/>
          </w:rPr>
        </w:r>
        <w:r w:rsidR="009A7ADD">
          <w:rPr>
            <w:noProof/>
            <w:webHidden/>
          </w:rPr>
          <w:fldChar w:fldCharType="separate"/>
        </w:r>
        <w:r w:rsidR="009A7ADD">
          <w:rPr>
            <w:noProof/>
            <w:webHidden/>
          </w:rPr>
          <w:t>63</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16" w:history="1">
        <w:r w:rsidR="009A7ADD" w:rsidRPr="00E4322C">
          <w:rPr>
            <w:rStyle w:val="Hipervnculo"/>
            <w:noProof/>
          </w:rPr>
          <w:t>3.4.4.3</w:t>
        </w:r>
        <w:r w:rsidR="009A7ADD">
          <w:rPr>
            <w:rFonts w:eastAsiaTheme="minorEastAsia"/>
            <w:noProof/>
            <w:lang w:eastAsia="es-CO"/>
          </w:rPr>
          <w:tab/>
        </w:r>
        <w:r w:rsidR="009A7ADD" w:rsidRPr="00E4322C">
          <w:rPr>
            <w:rStyle w:val="Hipervnculo"/>
            <w:noProof/>
          </w:rPr>
          <w:t>Registrar una pantalla en el sistema de analíticas</w:t>
        </w:r>
        <w:r w:rsidR="009A7ADD">
          <w:rPr>
            <w:noProof/>
            <w:webHidden/>
          </w:rPr>
          <w:tab/>
        </w:r>
        <w:r w:rsidR="009A7ADD">
          <w:rPr>
            <w:noProof/>
            <w:webHidden/>
          </w:rPr>
          <w:fldChar w:fldCharType="begin"/>
        </w:r>
        <w:r w:rsidR="009A7ADD">
          <w:rPr>
            <w:noProof/>
            <w:webHidden/>
          </w:rPr>
          <w:instrText xml:space="preserve"> PAGEREF _Toc460927416 \h </w:instrText>
        </w:r>
        <w:r w:rsidR="009A7ADD">
          <w:rPr>
            <w:noProof/>
            <w:webHidden/>
          </w:rPr>
        </w:r>
        <w:r w:rsidR="009A7ADD">
          <w:rPr>
            <w:noProof/>
            <w:webHidden/>
          </w:rPr>
          <w:fldChar w:fldCharType="separate"/>
        </w:r>
        <w:r w:rsidR="009A7ADD">
          <w:rPr>
            <w:noProof/>
            <w:webHidden/>
          </w:rPr>
          <w:t>64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17" w:history="1">
        <w:r w:rsidR="009A7ADD" w:rsidRPr="00E4322C">
          <w:rPr>
            <w:rStyle w:val="Hipervnculo"/>
            <w:noProof/>
          </w:rPr>
          <w:t>3.4.4.4</w:t>
        </w:r>
        <w:r w:rsidR="009A7ADD">
          <w:rPr>
            <w:rFonts w:eastAsiaTheme="minorEastAsia"/>
            <w:noProof/>
            <w:lang w:eastAsia="es-CO"/>
          </w:rPr>
          <w:tab/>
        </w:r>
        <w:r w:rsidR="009A7ADD" w:rsidRPr="00E4322C">
          <w:rPr>
            <w:rStyle w:val="Hipervnculo"/>
            <w:noProof/>
          </w:rPr>
          <w:t>Obtener y modificar variables registradas en el sistema</w:t>
        </w:r>
        <w:r w:rsidR="009A7ADD">
          <w:rPr>
            <w:noProof/>
            <w:webHidden/>
          </w:rPr>
          <w:tab/>
        </w:r>
        <w:r w:rsidR="009A7ADD">
          <w:rPr>
            <w:noProof/>
            <w:webHidden/>
          </w:rPr>
          <w:fldChar w:fldCharType="begin"/>
        </w:r>
        <w:r w:rsidR="009A7ADD">
          <w:rPr>
            <w:noProof/>
            <w:webHidden/>
          </w:rPr>
          <w:instrText xml:space="preserve"> PAGEREF _Toc460927417 \h </w:instrText>
        </w:r>
        <w:r w:rsidR="009A7ADD">
          <w:rPr>
            <w:noProof/>
            <w:webHidden/>
          </w:rPr>
        </w:r>
        <w:r w:rsidR="009A7ADD">
          <w:rPr>
            <w:noProof/>
            <w:webHidden/>
          </w:rPr>
          <w:fldChar w:fldCharType="separate"/>
        </w:r>
        <w:r w:rsidR="009A7ADD">
          <w:rPr>
            <w:noProof/>
            <w:webHidden/>
          </w:rPr>
          <w:t>64</w:t>
        </w:r>
        <w:r w:rsidR="009A7ADD">
          <w:rPr>
            <w:noProof/>
            <w:webHidden/>
          </w:rPr>
          <w:fldChar w:fldCharType="end"/>
        </w:r>
      </w:hyperlink>
    </w:p>
    <w:p w:rsidR="009A7ADD" w:rsidRDefault="00EB6D91">
      <w:pPr>
        <w:pStyle w:val="TDC4"/>
        <w:tabs>
          <w:tab w:val="left" w:pos="1540"/>
          <w:tab w:val="right" w:leader="dot" w:pos="9394"/>
        </w:tabs>
        <w:rPr>
          <w:rFonts w:eastAsiaTheme="minorEastAsia"/>
          <w:noProof/>
          <w:lang w:eastAsia="es-CO"/>
        </w:rPr>
      </w:pPr>
      <w:hyperlink w:anchor="_Toc460927418" w:history="1">
        <w:r w:rsidR="009A7ADD" w:rsidRPr="00E4322C">
          <w:rPr>
            <w:rStyle w:val="Hipervnculo"/>
            <w:noProof/>
          </w:rPr>
          <w:t>3.4.4.5</w:t>
        </w:r>
        <w:r w:rsidR="009A7ADD">
          <w:rPr>
            <w:rFonts w:eastAsiaTheme="minorEastAsia"/>
            <w:noProof/>
            <w:lang w:eastAsia="es-CO"/>
          </w:rPr>
          <w:tab/>
        </w:r>
        <w:r w:rsidR="009A7ADD" w:rsidRPr="00E4322C">
          <w:rPr>
            <w:rStyle w:val="Hipervnculo"/>
            <w:noProof/>
          </w:rPr>
          <w:t>Observaciones del módulo AppsSystem</w:t>
        </w:r>
        <w:r w:rsidR="009A7ADD">
          <w:rPr>
            <w:noProof/>
            <w:webHidden/>
          </w:rPr>
          <w:tab/>
        </w:r>
        <w:r w:rsidR="009A7ADD">
          <w:rPr>
            <w:noProof/>
            <w:webHidden/>
          </w:rPr>
          <w:fldChar w:fldCharType="begin"/>
        </w:r>
        <w:r w:rsidR="009A7ADD">
          <w:rPr>
            <w:noProof/>
            <w:webHidden/>
          </w:rPr>
          <w:instrText xml:space="preserve"> PAGEREF _Toc460927418 \h </w:instrText>
        </w:r>
        <w:r w:rsidR="009A7ADD">
          <w:rPr>
            <w:noProof/>
            <w:webHidden/>
          </w:rPr>
        </w:r>
        <w:r w:rsidR="009A7ADD">
          <w:rPr>
            <w:noProof/>
            <w:webHidden/>
          </w:rPr>
          <w:fldChar w:fldCharType="separate"/>
        </w:r>
        <w:r w:rsidR="009A7ADD">
          <w:rPr>
            <w:noProof/>
            <w:webHidden/>
          </w:rPr>
          <w:t>64</w:t>
        </w:r>
        <w:r w:rsidR="009A7ADD">
          <w:rPr>
            <w:noProof/>
            <w:webHidden/>
          </w:rPr>
          <w:fldChar w:fldCharType="end"/>
        </w:r>
      </w:hyperlink>
    </w:p>
    <w:p w:rsidR="009A7ADD" w:rsidRDefault="00EB6D91">
      <w:pPr>
        <w:pStyle w:val="TDC1"/>
        <w:tabs>
          <w:tab w:val="left" w:pos="440"/>
          <w:tab w:val="right" w:leader="dot" w:pos="9394"/>
        </w:tabs>
        <w:rPr>
          <w:rFonts w:eastAsiaTheme="minorEastAsia"/>
          <w:noProof/>
          <w:lang w:eastAsia="es-CO"/>
        </w:rPr>
      </w:pPr>
      <w:hyperlink w:anchor="_Toc460927419" w:history="1">
        <w:r w:rsidR="009A7ADD" w:rsidRPr="00E4322C">
          <w:rPr>
            <w:rStyle w:val="Hipervnculo"/>
            <w:noProof/>
            <w:lang w:val="es-ES"/>
          </w:rPr>
          <w:t>4.</w:t>
        </w:r>
        <w:r w:rsidR="009A7ADD">
          <w:rPr>
            <w:rFonts w:eastAsiaTheme="minorEastAsia"/>
            <w:noProof/>
            <w:lang w:eastAsia="es-CO"/>
          </w:rPr>
          <w:tab/>
        </w:r>
        <w:r w:rsidR="009A7ADD" w:rsidRPr="00E4322C">
          <w:rPr>
            <w:rStyle w:val="Hipervnculo"/>
            <w:noProof/>
          </w:rPr>
          <w:t>RESULTADOS</w:t>
        </w:r>
        <w:r w:rsidR="009A7ADD">
          <w:rPr>
            <w:noProof/>
            <w:webHidden/>
          </w:rPr>
          <w:tab/>
        </w:r>
        <w:r w:rsidR="009A7ADD">
          <w:rPr>
            <w:noProof/>
            <w:webHidden/>
          </w:rPr>
          <w:fldChar w:fldCharType="begin"/>
        </w:r>
        <w:r w:rsidR="009A7ADD">
          <w:rPr>
            <w:noProof/>
            <w:webHidden/>
          </w:rPr>
          <w:instrText xml:space="preserve"> PAGEREF _Toc460927419 \h </w:instrText>
        </w:r>
        <w:r w:rsidR="009A7ADD">
          <w:rPr>
            <w:noProof/>
            <w:webHidden/>
          </w:rPr>
        </w:r>
        <w:r w:rsidR="009A7ADD">
          <w:rPr>
            <w:noProof/>
            <w:webHidden/>
          </w:rPr>
          <w:fldChar w:fldCharType="separate"/>
        </w:r>
        <w:r w:rsidR="009A7ADD">
          <w:rPr>
            <w:noProof/>
            <w:webHidden/>
          </w:rPr>
          <w:t>64</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420" w:history="1">
        <w:r w:rsidR="009A7ADD" w:rsidRPr="00E4322C">
          <w:rPr>
            <w:rStyle w:val="Hipervnculo"/>
            <w:noProof/>
          </w:rPr>
          <w:t>4.1</w:t>
        </w:r>
        <w:r w:rsidR="009A7ADD">
          <w:rPr>
            <w:rFonts w:eastAsiaTheme="minorEastAsia"/>
            <w:noProof/>
            <w:lang w:eastAsia="es-CO"/>
          </w:rPr>
          <w:tab/>
        </w:r>
        <w:r w:rsidR="009A7ADD" w:rsidRPr="00E4322C">
          <w:rPr>
            <w:rStyle w:val="Hipervnculo"/>
            <w:noProof/>
          </w:rPr>
          <w:t>Identificar características y requerimientos del framework “Unity ETH UQ”</w:t>
        </w:r>
        <w:r w:rsidR="009A7ADD">
          <w:rPr>
            <w:noProof/>
            <w:webHidden/>
          </w:rPr>
          <w:tab/>
        </w:r>
        <w:r w:rsidR="009A7ADD">
          <w:rPr>
            <w:noProof/>
            <w:webHidden/>
          </w:rPr>
          <w:fldChar w:fldCharType="begin"/>
        </w:r>
        <w:r w:rsidR="009A7ADD">
          <w:rPr>
            <w:noProof/>
            <w:webHidden/>
          </w:rPr>
          <w:instrText xml:space="preserve"> PAGEREF _Toc460927420 \h </w:instrText>
        </w:r>
        <w:r w:rsidR="009A7ADD">
          <w:rPr>
            <w:noProof/>
            <w:webHidden/>
          </w:rPr>
        </w:r>
        <w:r w:rsidR="009A7ADD">
          <w:rPr>
            <w:noProof/>
            <w:webHidden/>
          </w:rPr>
          <w:fldChar w:fldCharType="separate"/>
        </w:r>
        <w:r w:rsidR="009A7ADD">
          <w:rPr>
            <w:noProof/>
            <w:webHidden/>
          </w:rPr>
          <w:t>64</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21" w:history="1">
        <w:r w:rsidR="009A7ADD" w:rsidRPr="00E4322C">
          <w:rPr>
            <w:rStyle w:val="Hipervnculo"/>
            <w:noProof/>
          </w:rPr>
          <w:t>4.1.1</w:t>
        </w:r>
        <w:r w:rsidR="009A7ADD">
          <w:rPr>
            <w:rFonts w:eastAsiaTheme="minorEastAsia"/>
            <w:noProof/>
            <w:lang w:eastAsia="es-CO"/>
          </w:rPr>
          <w:tab/>
        </w:r>
        <w:r w:rsidR="009A7ADD" w:rsidRPr="00E4322C">
          <w:rPr>
            <w:rStyle w:val="Hipervnculo"/>
            <w:noProof/>
          </w:rPr>
          <w:t>Identificación de características, requerimientos y funcionalidades del framework “Unity ETH UQ”</w:t>
        </w:r>
        <w:r w:rsidR="009A7ADD">
          <w:rPr>
            <w:noProof/>
            <w:webHidden/>
          </w:rPr>
          <w:tab/>
        </w:r>
        <w:r w:rsidR="009A7ADD">
          <w:rPr>
            <w:noProof/>
            <w:webHidden/>
          </w:rPr>
          <w:fldChar w:fldCharType="begin"/>
        </w:r>
        <w:r w:rsidR="009A7ADD">
          <w:rPr>
            <w:noProof/>
            <w:webHidden/>
          </w:rPr>
          <w:instrText xml:space="preserve"> PAGEREF _Toc460927421 \h </w:instrText>
        </w:r>
        <w:r w:rsidR="009A7ADD">
          <w:rPr>
            <w:noProof/>
            <w:webHidden/>
          </w:rPr>
        </w:r>
        <w:r w:rsidR="009A7ADD">
          <w:rPr>
            <w:noProof/>
            <w:webHidden/>
          </w:rPr>
          <w:fldChar w:fldCharType="separate"/>
        </w:r>
        <w:r w:rsidR="009A7ADD">
          <w:rPr>
            <w:noProof/>
            <w:webHidden/>
          </w:rPr>
          <w:t>64</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422" w:history="1">
        <w:r w:rsidR="009A7ADD" w:rsidRPr="00E4322C">
          <w:rPr>
            <w:rStyle w:val="Hipervnculo"/>
            <w:noProof/>
          </w:rPr>
          <w:t>4.2</w:t>
        </w:r>
        <w:r w:rsidR="009A7ADD">
          <w:rPr>
            <w:rFonts w:eastAsiaTheme="minorEastAsia"/>
            <w:noProof/>
            <w:lang w:eastAsia="es-CO"/>
          </w:rPr>
          <w:tab/>
        </w:r>
        <w:r w:rsidR="009A7ADD" w:rsidRPr="00E4322C">
          <w:rPr>
            <w:rStyle w:val="Hipervnculo"/>
            <w:noProof/>
          </w:rPr>
          <w:t>Realizar el diseño de un videojuego utilizando características del framework “Unity ETH UQ”</w:t>
        </w:r>
        <w:r w:rsidR="009A7ADD">
          <w:rPr>
            <w:noProof/>
            <w:webHidden/>
          </w:rPr>
          <w:tab/>
        </w:r>
        <w:r w:rsidR="009A7ADD">
          <w:rPr>
            <w:noProof/>
            <w:webHidden/>
          </w:rPr>
          <w:fldChar w:fldCharType="begin"/>
        </w:r>
        <w:r w:rsidR="009A7ADD">
          <w:rPr>
            <w:noProof/>
            <w:webHidden/>
          </w:rPr>
          <w:instrText xml:space="preserve"> PAGEREF _Toc460927422 \h </w:instrText>
        </w:r>
        <w:r w:rsidR="009A7ADD">
          <w:rPr>
            <w:noProof/>
            <w:webHidden/>
          </w:rPr>
        </w:r>
        <w:r w:rsidR="009A7ADD">
          <w:rPr>
            <w:noProof/>
            <w:webHidden/>
          </w:rPr>
          <w:fldChar w:fldCharType="separate"/>
        </w:r>
        <w:r w:rsidR="009A7ADD">
          <w:rPr>
            <w:noProof/>
            <w:webHidden/>
          </w:rPr>
          <w:t>65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23" w:history="1">
        <w:r w:rsidR="009A7ADD" w:rsidRPr="00E4322C">
          <w:rPr>
            <w:rStyle w:val="Hipervnculo"/>
            <w:noProof/>
          </w:rPr>
          <w:t>4.2.1</w:t>
        </w:r>
        <w:r w:rsidR="009A7ADD">
          <w:rPr>
            <w:rFonts w:eastAsiaTheme="minorEastAsia"/>
            <w:noProof/>
            <w:lang w:eastAsia="es-CO"/>
          </w:rPr>
          <w:tab/>
        </w:r>
        <w:r w:rsidR="009A7ADD" w:rsidRPr="00E4322C">
          <w:rPr>
            <w:rStyle w:val="Hipervnculo"/>
            <w:noProof/>
          </w:rPr>
          <w:t>GDD Risky jungle</w:t>
        </w:r>
        <w:r w:rsidR="009A7ADD">
          <w:rPr>
            <w:noProof/>
            <w:webHidden/>
          </w:rPr>
          <w:tab/>
        </w:r>
        <w:r w:rsidR="009A7ADD">
          <w:rPr>
            <w:noProof/>
            <w:webHidden/>
          </w:rPr>
          <w:fldChar w:fldCharType="begin"/>
        </w:r>
        <w:r w:rsidR="009A7ADD">
          <w:rPr>
            <w:noProof/>
            <w:webHidden/>
          </w:rPr>
          <w:instrText xml:space="preserve"> PAGEREF _Toc460927423 \h </w:instrText>
        </w:r>
        <w:r w:rsidR="009A7ADD">
          <w:rPr>
            <w:noProof/>
            <w:webHidden/>
          </w:rPr>
        </w:r>
        <w:r w:rsidR="009A7ADD">
          <w:rPr>
            <w:noProof/>
            <w:webHidden/>
          </w:rPr>
          <w:fldChar w:fldCharType="separate"/>
        </w:r>
        <w:r w:rsidR="009A7ADD">
          <w:rPr>
            <w:noProof/>
            <w:webHidden/>
          </w:rPr>
          <w:t>65</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424" w:history="1">
        <w:r w:rsidR="009A7ADD" w:rsidRPr="00E4322C">
          <w:rPr>
            <w:rStyle w:val="Hipervnculo"/>
            <w:noProof/>
          </w:rPr>
          <w:t>4.3</w:t>
        </w:r>
        <w:r w:rsidR="009A7ADD">
          <w:rPr>
            <w:rFonts w:eastAsiaTheme="minorEastAsia"/>
            <w:noProof/>
            <w:lang w:eastAsia="es-CO"/>
          </w:rPr>
          <w:tab/>
        </w:r>
        <w:r w:rsidR="009A7ADD" w:rsidRPr="00E4322C">
          <w:rPr>
            <w:rStyle w:val="Hipervnculo"/>
            <w:noProof/>
          </w:rPr>
          <w:t>Desarrollar el videojuego utilizando el diseño realizado</w:t>
        </w:r>
        <w:r w:rsidR="009A7ADD">
          <w:rPr>
            <w:noProof/>
            <w:webHidden/>
          </w:rPr>
          <w:tab/>
        </w:r>
        <w:r w:rsidR="009A7ADD">
          <w:rPr>
            <w:noProof/>
            <w:webHidden/>
          </w:rPr>
          <w:fldChar w:fldCharType="begin"/>
        </w:r>
        <w:r w:rsidR="009A7ADD">
          <w:rPr>
            <w:noProof/>
            <w:webHidden/>
          </w:rPr>
          <w:instrText xml:space="preserve"> PAGEREF _Toc460927424 \h </w:instrText>
        </w:r>
        <w:r w:rsidR="009A7ADD">
          <w:rPr>
            <w:noProof/>
            <w:webHidden/>
          </w:rPr>
        </w:r>
        <w:r w:rsidR="009A7ADD">
          <w:rPr>
            <w:noProof/>
            <w:webHidden/>
          </w:rPr>
          <w:fldChar w:fldCharType="separate"/>
        </w:r>
        <w:r w:rsidR="009A7ADD">
          <w:rPr>
            <w:noProof/>
            <w:webHidden/>
          </w:rPr>
          <w:t>65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25" w:history="1">
        <w:r w:rsidR="009A7ADD" w:rsidRPr="00E4322C">
          <w:rPr>
            <w:rStyle w:val="Hipervnculo"/>
            <w:noProof/>
          </w:rPr>
          <w:t>4.3.1</w:t>
        </w:r>
        <w:r w:rsidR="009A7ADD">
          <w:rPr>
            <w:rFonts w:eastAsiaTheme="minorEastAsia"/>
            <w:noProof/>
            <w:lang w:eastAsia="es-CO"/>
          </w:rPr>
          <w:tab/>
        </w:r>
        <w:r w:rsidR="009A7ADD" w:rsidRPr="00E4322C">
          <w:rPr>
            <w:rStyle w:val="Hipervnculo"/>
            <w:noProof/>
          </w:rPr>
          <w:t>Selección de la metodología de desarrollo</w:t>
        </w:r>
        <w:r w:rsidR="009A7ADD">
          <w:rPr>
            <w:noProof/>
            <w:webHidden/>
          </w:rPr>
          <w:tab/>
        </w:r>
        <w:r w:rsidR="009A7ADD">
          <w:rPr>
            <w:noProof/>
            <w:webHidden/>
          </w:rPr>
          <w:fldChar w:fldCharType="begin"/>
        </w:r>
        <w:r w:rsidR="009A7ADD">
          <w:rPr>
            <w:noProof/>
            <w:webHidden/>
          </w:rPr>
          <w:instrText xml:space="preserve"> PAGEREF _Toc460927425 \h </w:instrText>
        </w:r>
        <w:r w:rsidR="009A7ADD">
          <w:rPr>
            <w:noProof/>
            <w:webHidden/>
          </w:rPr>
        </w:r>
        <w:r w:rsidR="009A7ADD">
          <w:rPr>
            <w:noProof/>
            <w:webHidden/>
          </w:rPr>
          <w:fldChar w:fldCharType="separate"/>
        </w:r>
        <w:r w:rsidR="009A7ADD">
          <w:rPr>
            <w:noProof/>
            <w:webHidden/>
          </w:rPr>
          <w:t>65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26" w:history="1">
        <w:r w:rsidR="009A7ADD" w:rsidRPr="00E4322C">
          <w:rPr>
            <w:rStyle w:val="Hipervnculo"/>
            <w:noProof/>
          </w:rPr>
          <w:t>4.3.2</w:t>
        </w:r>
        <w:r w:rsidR="009A7ADD">
          <w:rPr>
            <w:rFonts w:eastAsiaTheme="minorEastAsia"/>
            <w:noProof/>
            <w:lang w:eastAsia="es-CO"/>
          </w:rPr>
          <w:tab/>
        </w:r>
        <w:r w:rsidR="009A7ADD" w:rsidRPr="00E4322C">
          <w:rPr>
            <w:rStyle w:val="Hipervnculo"/>
            <w:noProof/>
          </w:rPr>
          <w:t>Definición de roles y responsabilidades</w:t>
        </w:r>
        <w:r w:rsidR="009A7ADD">
          <w:rPr>
            <w:noProof/>
            <w:webHidden/>
          </w:rPr>
          <w:tab/>
        </w:r>
        <w:r w:rsidR="009A7ADD">
          <w:rPr>
            <w:noProof/>
            <w:webHidden/>
          </w:rPr>
          <w:fldChar w:fldCharType="begin"/>
        </w:r>
        <w:r w:rsidR="009A7ADD">
          <w:rPr>
            <w:noProof/>
            <w:webHidden/>
          </w:rPr>
          <w:instrText xml:space="preserve"> PAGEREF _Toc460927426 \h </w:instrText>
        </w:r>
        <w:r w:rsidR="009A7ADD">
          <w:rPr>
            <w:noProof/>
            <w:webHidden/>
          </w:rPr>
        </w:r>
        <w:r w:rsidR="009A7ADD">
          <w:rPr>
            <w:noProof/>
            <w:webHidden/>
          </w:rPr>
          <w:fldChar w:fldCharType="separate"/>
        </w:r>
        <w:r w:rsidR="009A7ADD">
          <w:rPr>
            <w:noProof/>
            <w:webHidden/>
          </w:rPr>
          <w:t>65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27" w:history="1">
        <w:r w:rsidR="009A7ADD" w:rsidRPr="00E4322C">
          <w:rPr>
            <w:rStyle w:val="Hipervnculo"/>
            <w:noProof/>
          </w:rPr>
          <w:t>4.3.3</w:t>
        </w:r>
        <w:r w:rsidR="009A7ADD">
          <w:rPr>
            <w:rFonts w:eastAsiaTheme="minorEastAsia"/>
            <w:noProof/>
            <w:lang w:eastAsia="es-CO"/>
          </w:rPr>
          <w:tab/>
        </w:r>
        <w:r w:rsidR="009A7ADD" w:rsidRPr="00E4322C">
          <w:rPr>
            <w:rStyle w:val="Hipervnculo"/>
            <w:noProof/>
          </w:rPr>
          <w:t>Definición de herramientas técnicas</w:t>
        </w:r>
        <w:r w:rsidR="009A7ADD">
          <w:rPr>
            <w:noProof/>
            <w:webHidden/>
          </w:rPr>
          <w:tab/>
        </w:r>
        <w:r w:rsidR="009A7ADD">
          <w:rPr>
            <w:noProof/>
            <w:webHidden/>
          </w:rPr>
          <w:fldChar w:fldCharType="begin"/>
        </w:r>
        <w:r w:rsidR="009A7ADD">
          <w:rPr>
            <w:noProof/>
            <w:webHidden/>
          </w:rPr>
          <w:instrText xml:space="preserve"> PAGEREF _Toc460927427 \h </w:instrText>
        </w:r>
        <w:r w:rsidR="009A7ADD">
          <w:rPr>
            <w:noProof/>
            <w:webHidden/>
          </w:rPr>
        </w:r>
        <w:r w:rsidR="009A7ADD">
          <w:rPr>
            <w:noProof/>
            <w:webHidden/>
          </w:rPr>
          <w:fldChar w:fldCharType="separate"/>
        </w:r>
        <w:r w:rsidR="009A7ADD">
          <w:rPr>
            <w:noProof/>
            <w:webHidden/>
          </w:rPr>
          <w:t>65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28" w:history="1">
        <w:r w:rsidR="009A7ADD" w:rsidRPr="00E4322C">
          <w:rPr>
            <w:rStyle w:val="Hipervnculo"/>
            <w:noProof/>
          </w:rPr>
          <w:t>4.3.4</w:t>
        </w:r>
        <w:r w:rsidR="009A7ADD">
          <w:rPr>
            <w:rFonts w:eastAsiaTheme="minorEastAsia"/>
            <w:noProof/>
            <w:lang w:eastAsia="es-CO"/>
          </w:rPr>
          <w:tab/>
        </w:r>
        <w:r w:rsidR="009A7ADD" w:rsidRPr="00E4322C">
          <w:rPr>
            <w:rStyle w:val="Hipervnculo"/>
            <w:noProof/>
          </w:rPr>
          <w:t>Especificación de características</w:t>
        </w:r>
        <w:r w:rsidR="009A7ADD">
          <w:rPr>
            <w:noProof/>
            <w:webHidden/>
          </w:rPr>
          <w:tab/>
        </w:r>
        <w:r w:rsidR="009A7ADD">
          <w:rPr>
            <w:noProof/>
            <w:webHidden/>
          </w:rPr>
          <w:fldChar w:fldCharType="begin"/>
        </w:r>
        <w:r w:rsidR="009A7ADD">
          <w:rPr>
            <w:noProof/>
            <w:webHidden/>
          </w:rPr>
          <w:instrText xml:space="preserve"> PAGEREF _Toc460927428 \h </w:instrText>
        </w:r>
        <w:r w:rsidR="009A7ADD">
          <w:rPr>
            <w:noProof/>
            <w:webHidden/>
          </w:rPr>
        </w:r>
        <w:r w:rsidR="009A7ADD">
          <w:rPr>
            <w:noProof/>
            <w:webHidden/>
          </w:rPr>
          <w:fldChar w:fldCharType="separate"/>
        </w:r>
        <w:r w:rsidR="009A7ADD">
          <w:rPr>
            <w:noProof/>
            <w:webHidden/>
          </w:rPr>
          <w:t>65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29" w:history="1">
        <w:r w:rsidR="009A7ADD" w:rsidRPr="00E4322C">
          <w:rPr>
            <w:rStyle w:val="Hipervnculo"/>
            <w:noProof/>
          </w:rPr>
          <w:t>4.3.5</w:t>
        </w:r>
        <w:r w:rsidR="009A7ADD">
          <w:rPr>
            <w:rFonts w:eastAsiaTheme="minorEastAsia"/>
            <w:noProof/>
            <w:lang w:eastAsia="es-CO"/>
          </w:rPr>
          <w:tab/>
        </w:r>
        <w:r w:rsidR="009A7ADD" w:rsidRPr="00E4322C">
          <w:rPr>
            <w:rStyle w:val="Hipervnculo"/>
            <w:noProof/>
          </w:rPr>
          <w:t>Plantilla de desarrollo de iteración</w:t>
        </w:r>
        <w:r w:rsidR="009A7ADD">
          <w:rPr>
            <w:noProof/>
            <w:webHidden/>
          </w:rPr>
          <w:tab/>
        </w:r>
        <w:r w:rsidR="009A7ADD">
          <w:rPr>
            <w:noProof/>
            <w:webHidden/>
          </w:rPr>
          <w:fldChar w:fldCharType="begin"/>
        </w:r>
        <w:r w:rsidR="009A7ADD">
          <w:rPr>
            <w:noProof/>
            <w:webHidden/>
          </w:rPr>
          <w:instrText xml:space="preserve"> PAGEREF _Toc460927429 \h </w:instrText>
        </w:r>
        <w:r w:rsidR="009A7ADD">
          <w:rPr>
            <w:noProof/>
            <w:webHidden/>
          </w:rPr>
        </w:r>
        <w:r w:rsidR="009A7ADD">
          <w:rPr>
            <w:noProof/>
            <w:webHidden/>
          </w:rPr>
          <w:fldChar w:fldCharType="separate"/>
        </w:r>
        <w:r w:rsidR="009A7ADD">
          <w:rPr>
            <w:noProof/>
            <w:webHidden/>
          </w:rPr>
          <w:t>65</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0" w:history="1">
        <w:r w:rsidR="009A7ADD" w:rsidRPr="00E4322C">
          <w:rPr>
            <w:rStyle w:val="Hipervnculo"/>
            <w:noProof/>
          </w:rPr>
          <w:t>4.3.6</w:t>
        </w:r>
        <w:r w:rsidR="009A7ADD">
          <w:rPr>
            <w:rFonts w:eastAsiaTheme="minorEastAsia"/>
            <w:noProof/>
            <w:lang w:eastAsia="es-CO"/>
          </w:rPr>
          <w:tab/>
        </w:r>
        <w:r w:rsidR="009A7ADD" w:rsidRPr="00E4322C">
          <w:rPr>
            <w:rStyle w:val="Hipervnculo"/>
            <w:noProof/>
          </w:rPr>
          <w:t>Documento de desarrollo de iteración 1</w:t>
        </w:r>
        <w:r w:rsidR="009A7ADD">
          <w:rPr>
            <w:noProof/>
            <w:webHidden/>
          </w:rPr>
          <w:tab/>
        </w:r>
        <w:r w:rsidR="009A7ADD">
          <w:rPr>
            <w:noProof/>
            <w:webHidden/>
          </w:rPr>
          <w:fldChar w:fldCharType="begin"/>
        </w:r>
        <w:r w:rsidR="009A7ADD">
          <w:rPr>
            <w:noProof/>
            <w:webHidden/>
          </w:rPr>
          <w:instrText xml:space="preserve"> PAGEREF _Toc460927430 \h </w:instrText>
        </w:r>
        <w:r w:rsidR="009A7ADD">
          <w:rPr>
            <w:noProof/>
            <w:webHidden/>
          </w:rPr>
        </w:r>
        <w:r w:rsidR="009A7ADD">
          <w:rPr>
            <w:noProof/>
            <w:webHidden/>
          </w:rPr>
          <w:fldChar w:fldCharType="separate"/>
        </w:r>
        <w:r w:rsidR="009A7ADD">
          <w:rPr>
            <w:noProof/>
            <w:webHidden/>
          </w:rPr>
          <w:t>66</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1" w:history="1">
        <w:r w:rsidR="009A7ADD" w:rsidRPr="00E4322C">
          <w:rPr>
            <w:rStyle w:val="Hipervnculo"/>
            <w:noProof/>
          </w:rPr>
          <w:t>4.3.7</w:t>
        </w:r>
        <w:r w:rsidR="009A7ADD">
          <w:rPr>
            <w:rFonts w:eastAsiaTheme="minorEastAsia"/>
            <w:noProof/>
            <w:lang w:eastAsia="es-CO"/>
          </w:rPr>
          <w:tab/>
        </w:r>
        <w:r w:rsidR="009A7ADD" w:rsidRPr="00E4322C">
          <w:rPr>
            <w:rStyle w:val="Hipervnculo"/>
            <w:noProof/>
          </w:rPr>
          <w:t>Documento de desarrollo de iteración 2</w:t>
        </w:r>
        <w:r w:rsidR="009A7ADD">
          <w:rPr>
            <w:noProof/>
            <w:webHidden/>
          </w:rPr>
          <w:tab/>
        </w:r>
        <w:r w:rsidR="009A7ADD">
          <w:rPr>
            <w:noProof/>
            <w:webHidden/>
          </w:rPr>
          <w:fldChar w:fldCharType="begin"/>
        </w:r>
        <w:r w:rsidR="009A7ADD">
          <w:rPr>
            <w:noProof/>
            <w:webHidden/>
          </w:rPr>
          <w:instrText xml:space="preserve"> PAGEREF _Toc460927431 \h </w:instrText>
        </w:r>
        <w:r w:rsidR="009A7ADD">
          <w:rPr>
            <w:noProof/>
            <w:webHidden/>
          </w:rPr>
        </w:r>
        <w:r w:rsidR="009A7ADD">
          <w:rPr>
            <w:noProof/>
            <w:webHidden/>
          </w:rPr>
          <w:fldChar w:fldCharType="separate"/>
        </w:r>
        <w:r w:rsidR="009A7ADD">
          <w:rPr>
            <w:noProof/>
            <w:webHidden/>
          </w:rPr>
          <w:t>66</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2" w:history="1">
        <w:r w:rsidR="009A7ADD" w:rsidRPr="00E4322C">
          <w:rPr>
            <w:rStyle w:val="Hipervnculo"/>
            <w:noProof/>
          </w:rPr>
          <w:t>4.3.8</w:t>
        </w:r>
        <w:r w:rsidR="009A7ADD">
          <w:rPr>
            <w:rFonts w:eastAsiaTheme="minorEastAsia"/>
            <w:noProof/>
            <w:lang w:eastAsia="es-CO"/>
          </w:rPr>
          <w:tab/>
        </w:r>
        <w:r w:rsidR="009A7ADD" w:rsidRPr="00E4322C">
          <w:rPr>
            <w:rStyle w:val="Hipervnculo"/>
            <w:noProof/>
          </w:rPr>
          <w:t>Documento de desarrollo de iteración 3</w:t>
        </w:r>
        <w:r w:rsidR="009A7ADD">
          <w:rPr>
            <w:noProof/>
            <w:webHidden/>
          </w:rPr>
          <w:tab/>
        </w:r>
        <w:r w:rsidR="009A7ADD">
          <w:rPr>
            <w:noProof/>
            <w:webHidden/>
          </w:rPr>
          <w:fldChar w:fldCharType="begin"/>
        </w:r>
        <w:r w:rsidR="009A7ADD">
          <w:rPr>
            <w:noProof/>
            <w:webHidden/>
          </w:rPr>
          <w:instrText xml:space="preserve"> PAGEREF _Toc460927432 \h </w:instrText>
        </w:r>
        <w:r w:rsidR="009A7ADD">
          <w:rPr>
            <w:noProof/>
            <w:webHidden/>
          </w:rPr>
        </w:r>
        <w:r w:rsidR="009A7ADD">
          <w:rPr>
            <w:noProof/>
            <w:webHidden/>
          </w:rPr>
          <w:fldChar w:fldCharType="separate"/>
        </w:r>
        <w:r w:rsidR="009A7ADD">
          <w:rPr>
            <w:noProof/>
            <w:webHidden/>
          </w:rPr>
          <w:t>66</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3" w:history="1">
        <w:r w:rsidR="009A7ADD" w:rsidRPr="00E4322C">
          <w:rPr>
            <w:rStyle w:val="Hipervnculo"/>
            <w:noProof/>
          </w:rPr>
          <w:t>4.3.9</w:t>
        </w:r>
        <w:r w:rsidR="009A7ADD">
          <w:rPr>
            <w:rFonts w:eastAsiaTheme="minorEastAsia"/>
            <w:noProof/>
            <w:lang w:eastAsia="es-CO"/>
          </w:rPr>
          <w:tab/>
        </w:r>
        <w:r w:rsidR="009A7ADD" w:rsidRPr="00E4322C">
          <w:rPr>
            <w:rStyle w:val="Hipervnculo"/>
            <w:noProof/>
          </w:rPr>
          <w:t>Documento de desarrollo de iteración 4</w:t>
        </w:r>
        <w:r w:rsidR="009A7ADD">
          <w:rPr>
            <w:noProof/>
            <w:webHidden/>
          </w:rPr>
          <w:tab/>
        </w:r>
        <w:r w:rsidR="009A7ADD">
          <w:rPr>
            <w:noProof/>
            <w:webHidden/>
          </w:rPr>
          <w:fldChar w:fldCharType="begin"/>
        </w:r>
        <w:r w:rsidR="009A7ADD">
          <w:rPr>
            <w:noProof/>
            <w:webHidden/>
          </w:rPr>
          <w:instrText xml:space="preserve"> PAGEREF _Toc460927433 \h </w:instrText>
        </w:r>
        <w:r w:rsidR="009A7ADD">
          <w:rPr>
            <w:noProof/>
            <w:webHidden/>
          </w:rPr>
        </w:r>
        <w:r w:rsidR="009A7ADD">
          <w:rPr>
            <w:noProof/>
            <w:webHidden/>
          </w:rPr>
          <w:fldChar w:fldCharType="separate"/>
        </w:r>
        <w:r w:rsidR="009A7ADD">
          <w:rPr>
            <w:noProof/>
            <w:webHidden/>
          </w:rPr>
          <w:t>66</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4" w:history="1">
        <w:r w:rsidR="009A7ADD" w:rsidRPr="00E4322C">
          <w:rPr>
            <w:rStyle w:val="Hipervnculo"/>
            <w:noProof/>
          </w:rPr>
          <w:t>4.3.10</w:t>
        </w:r>
        <w:r w:rsidR="009A7ADD">
          <w:rPr>
            <w:rFonts w:eastAsiaTheme="minorEastAsia"/>
            <w:noProof/>
            <w:lang w:eastAsia="es-CO"/>
          </w:rPr>
          <w:tab/>
        </w:r>
        <w:r w:rsidR="009A7ADD" w:rsidRPr="00E4322C">
          <w:rPr>
            <w:rStyle w:val="Hipervnculo"/>
            <w:noProof/>
          </w:rPr>
          <w:t>Documento de desarrollo de iteración 5</w:t>
        </w:r>
        <w:r w:rsidR="009A7ADD">
          <w:rPr>
            <w:noProof/>
            <w:webHidden/>
          </w:rPr>
          <w:tab/>
        </w:r>
        <w:r w:rsidR="009A7ADD">
          <w:rPr>
            <w:noProof/>
            <w:webHidden/>
          </w:rPr>
          <w:fldChar w:fldCharType="begin"/>
        </w:r>
        <w:r w:rsidR="009A7ADD">
          <w:rPr>
            <w:noProof/>
            <w:webHidden/>
          </w:rPr>
          <w:instrText xml:space="preserve"> PAGEREF _Toc460927434 \h </w:instrText>
        </w:r>
        <w:r w:rsidR="009A7ADD">
          <w:rPr>
            <w:noProof/>
            <w:webHidden/>
          </w:rPr>
        </w:r>
        <w:r w:rsidR="009A7ADD">
          <w:rPr>
            <w:noProof/>
            <w:webHidden/>
          </w:rPr>
          <w:fldChar w:fldCharType="separate"/>
        </w:r>
        <w:r w:rsidR="009A7ADD">
          <w:rPr>
            <w:noProof/>
            <w:webHidden/>
          </w:rPr>
          <w:t>66</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5" w:history="1">
        <w:r w:rsidR="009A7ADD" w:rsidRPr="00E4322C">
          <w:rPr>
            <w:rStyle w:val="Hipervnculo"/>
            <w:noProof/>
          </w:rPr>
          <w:t>4.3.11</w:t>
        </w:r>
        <w:r w:rsidR="009A7ADD">
          <w:rPr>
            <w:rFonts w:eastAsiaTheme="minorEastAsia"/>
            <w:noProof/>
            <w:lang w:eastAsia="es-CO"/>
          </w:rPr>
          <w:tab/>
        </w:r>
        <w:r w:rsidR="009A7ADD" w:rsidRPr="00E4322C">
          <w:rPr>
            <w:rStyle w:val="Hipervnculo"/>
            <w:noProof/>
          </w:rPr>
          <w:t>Documento de desarrollo de iteración 6</w:t>
        </w:r>
        <w:r w:rsidR="009A7ADD">
          <w:rPr>
            <w:noProof/>
            <w:webHidden/>
          </w:rPr>
          <w:tab/>
        </w:r>
        <w:r w:rsidR="009A7ADD">
          <w:rPr>
            <w:noProof/>
            <w:webHidden/>
          </w:rPr>
          <w:fldChar w:fldCharType="begin"/>
        </w:r>
        <w:r w:rsidR="009A7ADD">
          <w:rPr>
            <w:noProof/>
            <w:webHidden/>
          </w:rPr>
          <w:instrText xml:space="preserve"> PAGEREF _Toc460927435 \h </w:instrText>
        </w:r>
        <w:r w:rsidR="009A7ADD">
          <w:rPr>
            <w:noProof/>
            <w:webHidden/>
          </w:rPr>
        </w:r>
        <w:r w:rsidR="009A7ADD">
          <w:rPr>
            <w:noProof/>
            <w:webHidden/>
          </w:rPr>
          <w:fldChar w:fldCharType="separate"/>
        </w:r>
        <w:r w:rsidR="009A7ADD">
          <w:rPr>
            <w:noProof/>
            <w:webHidden/>
          </w:rPr>
          <w:t>66</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6" w:history="1">
        <w:r w:rsidR="009A7ADD" w:rsidRPr="00E4322C">
          <w:rPr>
            <w:rStyle w:val="Hipervnculo"/>
            <w:noProof/>
          </w:rPr>
          <w:t>4.3.12</w:t>
        </w:r>
        <w:r w:rsidR="009A7ADD">
          <w:rPr>
            <w:rFonts w:eastAsiaTheme="minorEastAsia"/>
            <w:noProof/>
            <w:lang w:eastAsia="es-CO"/>
          </w:rPr>
          <w:tab/>
        </w:r>
        <w:r w:rsidR="009A7ADD" w:rsidRPr="00E4322C">
          <w:rPr>
            <w:rStyle w:val="Hipervnculo"/>
            <w:noProof/>
          </w:rPr>
          <w:t>Plantilla de desarrollo de iteración de pruebas</w:t>
        </w:r>
        <w:r w:rsidR="009A7ADD">
          <w:rPr>
            <w:noProof/>
            <w:webHidden/>
          </w:rPr>
          <w:tab/>
        </w:r>
        <w:r w:rsidR="009A7ADD">
          <w:rPr>
            <w:noProof/>
            <w:webHidden/>
          </w:rPr>
          <w:fldChar w:fldCharType="begin"/>
        </w:r>
        <w:r w:rsidR="009A7ADD">
          <w:rPr>
            <w:noProof/>
            <w:webHidden/>
          </w:rPr>
          <w:instrText xml:space="preserve"> PAGEREF _Toc460927436 \h </w:instrText>
        </w:r>
        <w:r w:rsidR="009A7ADD">
          <w:rPr>
            <w:noProof/>
            <w:webHidden/>
          </w:rPr>
        </w:r>
        <w:r w:rsidR="009A7ADD">
          <w:rPr>
            <w:noProof/>
            <w:webHidden/>
          </w:rPr>
          <w:fldChar w:fldCharType="separate"/>
        </w:r>
        <w:r w:rsidR="009A7ADD">
          <w:rPr>
            <w:noProof/>
            <w:webHidden/>
          </w:rPr>
          <w:t>66</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7" w:history="1">
        <w:r w:rsidR="009A7ADD" w:rsidRPr="00E4322C">
          <w:rPr>
            <w:rStyle w:val="Hipervnculo"/>
            <w:noProof/>
          </w:rPr>
          <w:t>4.3.13</w:t>
        </w:r>
        <w:r w:rsidR="009A7ADD">
          <w:rPr>
            <w:rFonts w:eastAsiaTheme="minorEastAsia"/>
            <w:noProof/>
            <w:lang w:eastAsia="es-CO"/>
          </w:rPr>
          <w:tab/>
        </w:r>
        <w:r w:rsidR="009A7ADD" w:rsidRPr="00E4322C">
          <w:rPr>
            <w:rStyle w:val="Hipervnculo"/>
            <w:noProof/>
          </w:rPr>
          <w:t>Documento de desarrollo de iteración de pruebas 1</w:t>
        </w:r>
        <w:r w:rsidR="009A7ADD">
          <w:rPr>
            <w:noProof/>
            <w:webHidden/>
          </w:rPr>
          <w:tab/>
        </w:r>
        <w:r w:rsidR="009A7ADD">
          <w:rPr>
            <w:noProof/>
            <w:webHidden/>
          </w:rPr>
          <w:fldChar w:fldCharType="begin"/>
        </w:r>
        <w:r w:rsidR="009A7ADD">
          <w:rPr>
            <w:noProof/>
            <w:webHidden/>
          </w:rPr>
          <w:instrText xml:space="preserve"> PAGEREF _Toc460927437 \h </w:instrText>
        </w:r>
        <w:r w:rsidR="009A7ADD">
          <w:rPr>
            <w:noProof/>
            <w:webHidden/>
          </w:rPr>
        </w:r>
        <w:r w:rsidR="009A7ADD">
          <w:rPr>
            <w:noProof/>
            <w:webHidden/>
          </w:rPr>
          <w:fldChar w:fldCharType="separate"/>
        </w:r>
        <w:r w:rsidR="009A7ADD">
          <w:rPr>
            <w:noProof/>
            <w:webHidden/>
          </w:rPr>
          <w:t>67</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8" w:history="1">
        <w:r w:rsidR="009A7ADD" w:rsidRPr="00E4322C">
          <w:rPr>
            <w:rStyle w:val="Hipervnculo"/>
            <w:noProof/>
          </w:rPr>
          <w:t>4.3.14</w:t>
        </w:r>
        <w:r w:rsidR="009A7ADD">
          <w:rPr>
            <w:rFonts w:eastAsiaTheme="minorEastAsia"/>
            <w:noProof/>
            <w:lang w:eastAsia="es-CO"/>
          </w:rPr>
          <w:tab/>
        </w:r>
        <w:r w:rsidR="009A7ADD" w:rsidRPr="00E4322C">
          <w:rPr>
            <w:rStyle w:val="Hipervnculo"/>
            <w:noProof/>
          </w:rPr>
          <w:t>Documento de desarrollo de iteración de pruebas 2</w:t>
        </w:r>
        <w:r w:rsidR="009A7ADD">
          <w:rPr>
            <w:noProof/>
            <w:webHidden/>
          </w:rPr>
          <w:tab/>
        </w:r>
        <w:r w:rsidR="009A7ADD">
          <w:rPr>
            <w:noProof/>
            <w:webHidden/>
          </w:rPr>
          <w:fldChar w:fldCharType="begin"/>
        </w:r>
        <w:r w:rsidR="009A7ADD">
          <w:rPr>
            <w:noProof/>
            <w:webHidden/>
          </w:rPr>
          <w:instrText xml:space="preserve"> PAGEREF _Toc460927438 \h </w:instrText>
        </w:r>
        <w:r w:rsidR="009A7ADD">
          <w:rPr>
            <w:noProof/>
            <w:webHidden/>
          </w:rPr>
        </w:r>
        <w:r w:rsidR="009A7ADD">
          <w:rPr>
            <w:noProof/>
            <w:webHidden/>
          </w:rPr>
          <w:fldChar w:fldCharType="separate"/>
        </w:r>
        <w:r w:rsidR="009A7ADD">
          <w:rPr>
            <w:noProof/>
            <w:webHidden/>
          </w:rPr>
          <w:t>67</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39" w:history="1">
        <w:r w:rsidR="009A7ADD" w:rsidRPr="00E4322C">
          <w:rPr>
            <w:rStyle w:val="Hipervnculo"/>
            <w:noProof/>
          </w:rPr>
          <w:t>4.3.15</w:t>
        </w:r>
        <w:r w:rsidR="009A7ADD">
          <w:rPr>
            <w:rFonts w:eastAsiaTheme="minorEastAsia"/>
            <w:noProof/>
            <w:lang w:eastAsia="es-CO"/>
          </w:rPr>
          <w:tab/>
        </w:r>
        <w:r w:rsidR="009A7ADD" w:rsidRPr="00E4322C">
          <w:rPr>
            <w:rStyle w:val="Hipervnculo"/>
            <w:noProof/>
          </w:rPr>
          <w:t>Documento de desarrollo de iteración de pruebas 1</w:t>
        </w:r>
        <w:r w:rsidR="009A7ADD">
          <w:rPr>
            <w:noProof/>
            <w:webHidden/>
          </w:rPr>
          <w:tab/>
        </w:r>
        <w:r w:rsidR="009A7ADD">
          <w:rPr>
            <w:noProof/>
            <w:webHidden/>
          </w:rPr>
          <w:fldChar w:fldCharType="begin"/>
        </w:r>
        <w:r w:rsidR="009A7ADD">
          <w:rPr>
            <w:noProof/>
            <w:webHidden/>
          </w:rPr>
          <w:instrText xml:space="preserve"> PAGEREF _Toc460927439 \h </w:instrText>
        </w:r>
        <w:r w:rsidR="009A7ADD">
          <w:rPr>
            <w:noProof/>
            <w:webHidden/>
          </w:rPr>
        </w:r>
        <w:r w:rsidR="009A7ADD">
          <w:rPr>
            <w:noProof/>
            <w:webHidden/>
          </w:rPr>
          <w:fldChar w:fldCharType="separate"/>
        </w:r>
        <w:r w:rsidR="009A7ADD">
          <w:rPr>
            <w:noProof/>
            <w:webHidden/>
          </w:rPr>
          <w:t>67</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40" w:history="1">
        <w:r w:rsidR="009A7ADD" w:rsidRPr="00E4322C">
          <w:rPr>
            <w:rStyle w:val="Hipervnculo"/>
            <w:noProof/>
          </w:rPr>
          <w:t>4.3.16</w:t>
        </w:r>
        <w:r w:rsidR="009A7ADD">
          <w:rPr>
            <w:rFonts w:eastAsiaTheme="minorEastAsia"/>
            <w:noProof/>
            <w:lang w:eastAsia="es-CO"/>
          </w:rPr>
          <w:tab/>
        </w:r>
        <w:r w:rsidR="009A7ADD" w:rsidRPr="00E4322C">
          <w:rPr>
            <w:rStyle w:val="Hipervnculo"/>
            <w:noProof/>
          </w:rPr>
          <w:t>Proyecto Unity “Risky Jungle”</w:t>
        </w:r>
        <w:r w:rsidR="009A7ADD">
          <w:rPr>
            <w:noProof/>
            <w:webHidden/>
          </w:rPr>
          <w:tab/>
        </w:r>
        <w:r w:rsidR="009A7ADD">
          <w:rPr>
            <w:noProof/>
            <w:webHidden/>
          </w:rPr>
          <w:fldChar w:fldCharType="begin"/>
        </w:r>
        <w:r w:rsidR="009A7ADD">
          <w:rPr>
            <w:noProof/>
            <w:webHidden/>
          </w:rPr>
          <w:instrText xml:space="preserve"> PAGEREF _Toc460927440 \h </w:instrText>
        </w:r>
        <w:r w:rsidR="009A7ADD">
          <w:rPr>
            <w:noProof/>
            <w:webHidden/>
          </w:rPr>
        </w:r>
        <w:r w:rsidR="009A7ADD">
          <w:rPr>
            <w:noProof/>
            <w:webHidden/>
          </w:rPr>
          <w:fldChar w:fldCharType="separate"/>
        </w:r>
        <w:r w:rsidR="009A7ADD">
          <w:rPr>
            <w:noProof/>
            <w:webHidden/>
          </w:rPr>
          <w:t>67</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41" w:history="1">
        <w:r w:rsidR="009A7ADD" w:rsidRPr="00E4322C">
          <w:rPr>
            <w:rStyle w:val="Hipervnculo"/>
            <w:noProof/>
          </w:rPr>
          <w:t>4.3.17</w:t>
        </w:r>
        <w:r w:rsidR="009A7ADD">
          <w:rPr>
            <w:rFonts w:eastAsiaTheme="minorEastAsia"/>
            <w:noProof/>
            <w:lang w:eastAsia="es-CO"/>
          </w:rPr>
          <w:tab/>
        </w:r>
        <w:r w:rsidR="009A7ADD" w:rsidRPr="00E4322C">
          <w:rPr>
            <w:rStyle w:val="Hipervnculo"/>
            <w:noProof/>
          </w:rPr>
          <w:t>APK del juego</w:t>
        </w:r>
        <w:r w:rsidR="009A7ADD">
          <w:rPr>
            <w:noProof/>
            <w:webHidden/>
          </w:rPr>
          <w:tab/>
        </w:r>
        <w:r w:rsidR="009A7ADD">
          <w:rPr>
            <w:noProof/>
            <w:webHidden/>
          </w:rPr>
          <w:fldChar w:fldCharType="begin"/>
        </w:r>
        <w:r w:rsidR="009A7ADD">
          <w:rPr>
            <w:noProof/>
            <w:webHidden/>
          </w:rPr>
          <w:instrText xml:space="preserve"> PAGEREF _Toc460927441 \h </w:instrText>
        </w:r>
        <w:r w:rsidR="009A7ADD">
          <w:rPr>
            <w:noProof/>
            <w:webHidden/>
          </w:rPr>
        </w:r>
        <w:r w:rsidR="009A7ADD">
          <w:rPr>
            <w:noProof/>
            <w:webHidden/>
          </w:rPr>
          <w:fldChar w:fldCharType="separate"/>
        </w:r>
        <w:r w:rsidR="009A7ADD">
          <w:rPr>
            <w:noProof/>
            <w:webHidden/>
          </w:rPr>
          <w:t>67</w:t>
        </w:r>
        <w:r w:rsidR="009A7ADD">
          <w:rPr>
            <w:noProof/>
            <w:webHidden/>
          </w:rPr>
          <w:fldChar w:fldCharType="end"/>
        </w:r>
      </w:hyperlink>
    </w:p>
    <w:p w:rsidR="009A7ADD" w:rsidRDefault="00EB6D91">
      <w:pPr>
        <w:pStyle w:val="TDC2"/>
        <w:tabs>
          <w:tab w:val="left" w:pos="880"/>
          <w:tab w:val="right" w:leader="dot" w:pos="9394"/>
        </w:tabs>
        <w:rPr>
          <w:rFonts w:eastAsiaTheme="minorEastAsia"/>
          <w:noProof/>
          <w:lang w:eastAsia="es-CO"/>
        </w:rPr>
      </w:pPr>
      <w:hyperlink w:anchor="_Toc460927442" w:history="1">
        <w:r w:rsidR="009A7ADD" w:rsidRPr="00E4322C">
          <w:rPr>
            <w:rStyle w:val="Hipervnculo"/>
            <w:noProof/>
          </w:rPr>
          <w:t>4.4</w:t>
        </w:r>
        <w:r w:rsidR="009A7ADD">
          <w:rPr>
            <w:rFonts w:eastAsiaTheme="minorEastAsia"/>
            <w:noProof/>
            <w:lang w:eastAsia="es-CO"/>
          </w:rPr>
          <w:tab/>
        </w:r>
        <w:r w:rsidR="009A7ADD" w:rsidRPr="00E4322C">
          <w:rPr>
            <w:rStyle w:val="Hipervnculo"/>
            <w:noProof/>
          </w:rPr>
          <w:t>Evaluar la funcionalidad de los componentes del framework mediante el juego desarrollado</w:t>
        </w:r>
        <w:r w:rsidR="009A7ADD">
          <w:rPr>
            <w:noProof/>
            <w:webHidden/>
          </w:rPr>
          <w:tab/>
        </w:r>
        <w:r w:rsidR="009A7ADD">
          <w:rPr>
            <w:noProof/>
            <w:webHidden/>
          </w:rPr>
          <w:fldChar w:fldCharType="begin"/>
        </w:r>
        <w:r w:rsidR="009A7ADD">
          <w:rPr>
            <w:noProof/>
            <w:webHidden/>
          </w:rPr>
          <w:instrText xml:space="preserve"> PAGEREF _Toc460927442 \h </w:instrText>
        </w:r>
        <w:r w:rsidR="009A7ADD">
          <w:rPr>
            <w:noProof/>
            <w:webHidden/>
          </w:rPr>
        </w:r>
        <w:r w:rsidR="009A7ADD">
          <w:rPr>
            <w:noProof/>
            <w:webHidden/>
          </w:rPr>
          <w:fldChar w:fldCharType="separate"/>
        </w:r>
        <w:r w:rsidR="009A7ADD">
          <w:rPr>
            <w:noProof/>
            <w:webHidden/>
          </w:rPr>
          <w:t>67</w:t>
        </w:r>
        <w:r w:rsidR="009A7ADD">
          <w:rPr>
            <w:noProof/>
            <w:webHidden/>
          </w:rPr>
          <w:fldChar w:fldCharType="end"/>
        </w:r>
      </w:hyperlink>
    </w:p>
    <w:p w:rsidR="009A7ADD" w:rsidRDefault="00EB6D91">
      <w:pPr>
        <w:pStyle w:val="TDC3"/>
        <w:tabs>
          <w:tab w:val="left" w:pos="1320"/>
          <w:tab w:val="right" w:leader="dot" w:pos="9394"/>
        </w:tabs>
        <w:rPr>
          <w:rFonts w:eastAsiaTheme="minorEastAsia"/>
          <w:noProof/>
          <w:lang w:eastAsia="es-CO"/>
        </w:rPr>
      </w:pPr>
      <w:hyperlink w:anchor="_Toc460927443" w:history="1">
        <w:r w:rsidR="009A7ADD" w:rsidRPr="00E4322C">
          <w:rPr>
            <w:rStyle w:val="Hipervnculo"/>
            <w:noProof/>
          </w:rPr>
          <w:t>4.4.1</w:t>
        </w:r>
        <w:r w:rsidR="009A7ADD">
          <w:rPr>
            <w:rFonts w:eastAsiaTheme="minorEastAsia"/>
            <w:noProof/>
            <w:lang w:eastAsia="es-CO"/>
          </w:rPr>
          <w:tab/>
        </w:r>
        <w:r w:rsidR="009A7ADD" w:rsidRPr="00E4322C">
          <w:rPr>
            <w:rStyle w:val="Hipervnculo"/>
            <w:noProof/>
          </w:rPr>
          <w:t>Informe de hallazgos y validación del framework</w:t>
        </w:r>
        <w:r w:rsidR="009A7ADD">
          <w:rPr>
            <w:noProof/>
            <w:webHidden/>
          </w:rPr>
          <w:tab/>
        </w:r>
        <w:r w:rsidR="009A7ADD">
          <w:rPr>
            <w:noProof/>
            <w:webHidden/>
          </w:rPr>
          <w:fldChar w:fldCharType="begin"/>
        </w:r>
        <w:r w:rsidR="009A7ADD">
          <w:rPr>
            <w:noProof/>
            <w:webHidden/>
          </w:rPr>
          <w:instrText xml:space="preserve"> PAGEREF _Toc460927443 \h </w:instrText>
        </w:r>
        <w:r w:rsidR="009A7ADD">
          <w:rPr>
            <w:noProof/>
            <w:webHidden/>
          </w:rPr>
        </w:r>
        <w:r w:rsidR="009A7ADD">
          <w:rPr>
            <w:noProof/>
            <w:webHidden/>
          </w:rPr>
          <w:fldChar w:fldCharType="separate"/>
        </w:r>
        <w:r w:rsidR="009A7ADD">
          <w:rPr>
            <w:noProof/>
            <w:webHidden/>
          </w:rPr>
          <w:t>67</w:t>
        </w:r>
        <w:r w:rsidR="009A7ADD">
          <w:rPr>
            <w:noProof/>
            <w:webHidden/>
          </w:rPr>
          <w:fldChar w:fldCharType="end"/>
        </w:r>
      </w:hyperlink>
    </w:p>
    <w:p w:rsidR="009A7ADD" w:rsidRDefault="00EB6D91">
      <w:pPr>
        <w:pStyle w:val="TDC1"/>
        <w:tabs>
          <w:tab w:val="left" w:pos="440"/>
          <w:tab w:val="right" w:leader="dot" w:pos="9394"/>
        </w:tabs>
        <w:rPr>
          <w:rFonts w:eastAsiaTheme="minorEastAsia"/>
          <w:noProof/>
          <w:lang w:eastAsia="es-CO"/>
        </w:rPr>
      </w:pPr>
      <w:hyperlink w:anchor="_Toc460927444" w:history="1">
        <w:r w:rsidR="009A7ADD" w:rsidRPr="00E4322C">
          <w:rPr>
            <w:rStyle w:val="Hipervnculo"/>
            <w:noProof/>
            <w:lang w:val="es-ES"/>
          </w:rPr>
          <w:t>5.</w:t>
        </w:r>
        <w:r w:rsidR="009A7ADD">
          <w:rPr>
            <w:rFonts w:eastAsiaTheme="minorEastAsia"/>
            <w:noProof/>
            <w:lang w:eastAsia="es-CO"/>
          </w:rPr>
          <w:tab/>
        </w:r>
        <w:r w:rsidR="009A7ADD" w:rsidRPr="00E4322C">
          <w:rPr>
            <w:rStyle w:val="Hipervnculo"/>
            <w:noProof/>
          </w:rPr>
          <w:t>CONCLUSIONES Y TRABAJO FUTURO</w:t>
        </w:r>
        <w:r w:rsidR="009A7ADD">
          <w:rPr>
            <w:noProof/>
            <w:webHidden/>
          </w:rPr>
          <w:tab/>
        </w:r>
        <w:r w:rsidR="009A7ADD">
          <w:rPr>
            <w:noProof/>
            <w:webHidden/>
          </w:rPr>
          <w:fldChar w:fldCharType="begin"/>
        </w:r>
        <w:r w:rsidR="009A7ADD">
          <w:rPr>
            <w:noProof/>
            <w:webHidden/>
          </w:rPr>
          <w:instrText xml:space="preserve"> PAGEREF _Toc460927444 \h </w:instrText>
        </w:r>
        <w:r w:rsidR="009A7ADD">
          <w:rPr>
            <w:noProof/>
            <w:webHidden/>
          </w:rPr>
        </w:r>
        <w:r w:rsidR="009A7ADD">
          <w:rPr>
            <w:noProof/>
            <w:webHidden/>
          </w:rPr>
          <w:fldChar w:fldCharType="separate"/>
        </w:r>
        <w:r w:rsidR="009A7ADD">
          <w:rPr>
            <w:noProof/>
            <w:webHidden/>
          </w:rPr>
          <w:t>68</w:t>
        </w:r>
        <w:r w:rsidR="009A7ADD">
          <w:rPr>
            <w:noProof/>
            <w:webHidden/>
          </w:rPr>
          <w:fldChar w:fldCharType="end"/>
        </w:r>
      </w:hyperlink>
    </w:p>
    <w:p w:rsidR="009A7ADD" w:rsidRDefault="00EB6D91">
      <w:pPr>
        <w:pStyle w:val="TDC1"/>
        <w:tabs>
          <w:tab w:val="left" w:pos="440"/>
          <w:tab w:val="right" w:leader="dot" w:pos="9394"/>
        </w:tabs>
        <w:rPr>
          <w:rFonts w:eastAsiaTheme="minorEastAsia"/>
          <w:noProof/>
          <w:lang w:eastAsia="es-CO"/>
        </w:rPr>
      </w:pPr>
      <w:hyperlink w:anchor="_Toc460927445" w:history="1">
        <w:r w:rsidR="009A7ADD" w:rsidRPr="00E4322C">
          <w:rPr>
            <w:rStyle w:val="Hipervnculo"/>
            <w:noProof/>
            <w:lang w:val="es-ES"/>
          </w:rPr>
          <w:t>6.</w:t>
        </w:r>
        <w:r w:rsidR="009A7ADD">
          <w:rPr>
            <w:rFonts w:eastAsiaTheme="minorEastAsia"/>
            <w:noProof/>
            <w:lang w:eastAsia="es-CO"/>
          </w:rPr>
          <w:tab/>
        </w:r>
        <w:r w:rsidR="009A7ADD" w:rsidRPr="00E4322C">
          <w:rPr>
            <w:rStyle w:val="Hipervnculo"/>
            <w:noProof/>
          </w:rPr>
          <w:t>BIBLIOGRAFIA Y REFRENCIAS</w:t>
        </w:r>
        <w:r w:rsidR="009A7ADD">
          <w:rPr>
            <w:noProof/>
            <w:webHidden/>
          </w:rPr>
          <w:tab/>
        </w:r>
        <w:r w:rsidR="009A7ADD">
          <w:rPr>
            <w:noProof/>
            <w:webHidden/>
          </w:rPr>
          <w:fldChar w:fldCharType="begin"/>
        </w:r>
        <w:r w:rsidR="009A7ADD">
          <w:rPr>
            <w:noProof/>
            <w:webHidden/>
          </w:rPr>
          <w:instrText xml:space="preserve"> PAGEREF _Toc460927445 \h </w:instrText>
        </w:r>
        <w:r w:rsidR="009A7ADD">
          <w:rPr>
            <w:noProof/>
            <w:webHidden/>
          </w:rPr>
        </w:r>
        <w:r w:rsidR="009A7ADD">
          <w:rPr>
            <w:noProof/>
            <w:webHidden/>
          </w:rPr>
          <w:fldChar w:fldCharType="separate"/>
        </w:r>
        <w:r w:rsidR="009A7ADD">
          <w:rPr>
            <w:noProof/>
            <w:webHidden/>
          </w:rPr>
          <w:t>68</w:t>
        </w:r>
        <w:r w:rsidR="009A7ADD">
          <w:rPr>
            <w:noProof/>
            <w:webHidden/>
          </w:rPr>
          <w:fldChar w:fldCharType="end"/>
        </w:r>
      </w:hyperlink>
    </w:p>
    <w:p w:rsidR="008C5FF5" w:rsidRPr="0087235C" w:rsidRDefault="00BD1C73" w:rsidP="00660629">
      <w:pPr>
        <w:jc w:val="both"/>
        <w:rPr>
          <w:rFonts w:ascii="Times New Roman" w:eastAsia="Times New Roman" w:hAnsi="Times New Roman" w:cs="Times New Roman"/>
          <w:i/>
          <w:sz w:val="24"/>
          <w:szCs w:val="24"/>
          <w:lang w:eastAsia="zh-CN"/>
        </w:rPr>
      </w:pPr>
      <w:r>
        <w:rPr>
          <w:rFonts w:ascii="Times New Roman" w:eastAsia="Times New Roman" w:hAnsi="Times New Roman" w:cs="Times New Roman"/>
          <w:i/>
          <w:sz w:val="24"/>
          <w:szCs w:val="24"/>
          <w:lang w:eastAsia="zh-CN"/>
        </w:rPr>
        <w:fldChar w:fldCharType="end"/>
      </w:r>
    </w:p>
    <w:p w:rsidR="00806E21" w:rsidRDefault="00806E21" w:rsidP="00806E21">
      <w:pPr>
        <w:rPr>
          <w:b/>
          <w:lang w:val="es-ES"/>
        </w:rPr>
      </w:pPr>
      <w:r>
        <w:rPr>
          <w:b/>
          <w:sz w:val="28"/>
          <w:lang w:val="es-ES"/>
        </w:rPr>
        <w:t>Listado de ilustraciones</w:t>
      </w:r>
    </w:p>
    <w:p w:rsidR="00806E21" w:rsidRDefault="00806E21">
      <w:pPr>
        <w:pStyle w:val="Tabladeilustraciones"/>
        <w:tabs>
          <w:tab w:val="right" w:leader="dot" w:pos="9394"/>
        </w:tabs>
        <w:rPr>
          <w:rFonts w:eastAsiaTheme="minorEastAsia"/>
          <w:noProof/>
          <w:lang w:eastAsia="es-CO"/>
        </w:rPr>
      </w:pPr>
      <w:r>
        <w:rPr>
          <w:rFonts w:ascii="Times New Roman" w:eastAsia="Times New Roman" w:hAnsi="Times New Roman" w:cs="Times New Roman"/>
          <w:i/>
          <w:sz w:val="24"/>
          <w:szCs w:val="24"/>
          <w:lang w:eastAsia="zh-CN"/>
        </w:rPr>
        <w:fldChar w:fldCharType="begin"/>
      </w:r>
      <w:r>
        <w:rPr>
          <w:rFonts w:ascii="Times New Roman" w:eastAsia="Times New Roman" w:hAnsi="Times New Roman" w:cs="Times New Roman"/>
          <w:i/>
          <w:sz w:val="24"/>
          <w:szCs w:val="24"/>
          <w:lang w:eastAsia="zh-CN"/>
        </w:rPr>
        <w:instrText xml:space="preserve"> TOC \h \z \c "Ilustración" </w:instrText>
      </w:r>
      <w:r>
        <w:rPr>
          <w:rFonts w:ascii="Times New Roman" w:eastAsia="Times New Roman" w:hAnsi="Times New Roman" w:cs="Times New Roman"/>
          <w:i/>
          <w:sz w:val="24"/>
          <w:szCs w:val="24"/>
          <w:lang w:eastAsia="zh-CN"/>
        </w:rPr>
        <w:fldChar w:fldCharType="separate"/>
      </w:r>
      <w:hyperlink w:anchor="_Toc460922379" w:history="1">
        <w:r w:rsidRPr="00F015C3">
          <w:rPr>
            <w:rStyle w:val="Hipervnculo"/>
            <w:rFonts w:eastAsia="SimSun" w:cs="Mangal"/>
            <w:noProof/>
            <w:kern w:val="3"/>
            <w:lang w:eastAsia="zh-CN" w:bidi="hi-IN"/>
          </w:rPr>
          <w:t>Ilustración 1. Bosquejo del HUD.</w:t>
        </w:r>
        <w:r>
          <w:rPr>
            <w:noProof/>
            <w:webHidden/>
          </w:rPr>
          <w:tab/>
        </w:r>
        <w:r>
          <w:rPr>
            <w:noProof/>
            <w:webHidden/>
          </w:rPr>
          <w:fldChar w:fldCharType="begin"/>
        </w:r>
        <w:r>
          <w:rPr>
            <w:noProof/>
            <w:webHidden/>
          </w:rPr>
          <w:instrText xml:space="preserve"> PAGEREF _Toc460922379 \h </w:instrText>
        </w:r>
        <w:r>
          <w:rPr>
            <w:noProof/>
            <w:webHidden/>
          </w:rPr>
        </w:r>
        <w:r>
          <w:rPr>
            <w:noProof/>
            <w:webHidden/>
          </w:rPr>
          <w:fldChar w:fldCharType="separate"/>
        </w:r>
        <w:r>
          <w:rPr>
            <w:noProof/>
            <w:webHidden/>
          </w:rPr>
          <w:t>23</w:t>
        </w:r>
        <w:r>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0" w:history="1">
        <w:r w:rsidR="00806E21" w:rsidRPr="00F015C3">
          <w:rPr>
            <w:rStyle w:val="Hipervnculo"/>
            <w:rFonts w:eastAsia="SimSun" w:cs="Mangal"/>
            <w:noProof/>
            <w:kern w:val="3"/>
            <w:lang w:eastAsia="zh-CN" w:bidi="hi-IN"/>
          </w:rPr>
          <w:t>Ilustración 2. Bosquejo del menú en juego.</w:t>
        </w:r>
        <w:r w:rsidR="00806E21">
          <w:rPr>
            <w:noProof/>
            <w:webHidden/>
          </w:rPr>
          <w:tab/>
        </w:r>
        <w:r w:rsidR="00806E21">
          <w:rPr>
            <w:noProof/>
            <w:webHidden/>
          </w:rPr>
          <w:fldChar w:fldCharType="begin"/>
        </w:r>
        <w:r w:rsidR="00806E21">
          <w:rPr>
            <w:noProof/>
            <w:webHidden/>
          </w:rPr>
          <w:instrText xml:space="preserve"> PAGEREF _Toc460922380 \h </w:instrText>
        </w:r>
        <w:r w:rsidR="00806E21">
          <w:rPr>
            <w:noProof/>
            <w:webHidden/>
          </w:rPr>
        </w:r>
        <w:r w:rsidR="00806E21">
          <w:rPr>
            <w:noProof/>
            <w:webHidden/>
          </w:rPr>
          <w:fldChar w:fldCharType="separate"/>
        </w:r>
        <w:r w:rsidR="00806E21">
          <w:rPr>
            <w:noProof/>
            <w:webHidden/>
          </w:rPr>
          <w:t>24</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1" w:history="1">
        <w:r w:rsidR="00806E21" w:rsidRPr="00F015C3">
          <w:rPr>
            <w:rStyle w:val="Hipervnculo"/>
            <w:rFonts w:eastAsia="SimSun" w:cs="Mangal"/>
            <w:noProof/>
            <w:kern w:val="3"/>
            <w:lang w:eastAsia="zh-CN" w:bidi="hi-IN"/>
          </w:rPr>
          <w:t>Ilustración 3. Bosquejo del menú principal cuando existe una partida iniciada.</w:t>
        </w:r>
        <w:r w:rsidR="00806E21">
          <w:rPr>
            <w:noProof/>
            <w:webHidden/>
          </w:rPr>
          <w:tab/>
        </w:r>
        <w:r w:rsidR="00806E21">
          <w:rPr>
            <w:noProof/>
            <w:webHidden/>
          </w:rPr>
          <w:fldChar w:fldCharType="begin"/>
        </w:r>
        <w:r w:rsidR="00806E21">
          <w:rPr>
            <w:noProof/>
            <w:webHidden/>
          </w:rPr>
          <w:instrText xml:space="preserve"> PAGEREF _Toc460922381 \h </w:instrText>
        </w:r>
        <w:r w:rsidR="00806E21">
          <w:rPr>
            <w:noProof/>
            <w:webHidden/>
          </w:rPr>
        </w:r>
        <w:r w:rsidR="00806E21">
          <w:rPr>
            <w:noProof/>
            <w:webHidden/>
          </w:rPr>
          <w:fldChar w:fldCharType="separate"/>
        </w:r>
        <w:r w:rsidR="00806E21">
          <w:rPr>
            <w:noProof/>
            <w:webHidden/>
          </w:rPr>
          <w:t>24</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2" w:history="1">
        <w:r w:rsidR="00806E21" w:rsidRPr="00F015C3">
          <w:rPr>
            <w:rStyle w:val="Hipervnculo"/>
            <w:rFonts w:eastAsia="SimSun" w:cs="Mangal"/>
            <w:noProof/>
            <w:kern w:val="3"/>
            <w:lang w:eastAsia="zh-CN" w:bidi="hi-IN"/>
          </w:rPr>
          <w:t>Ilustración 4.Bosquejo del menú principal cuando no existe una partida iniciada.</w:t>
        </w:r>
        <w:r w:rsidR="00806E21">
          <w:rPr>
            <w:noProof/>
            <w:webHidden/>
          </w:rPr>
          <w:tab/>
        </w:r>
        <w:r w:rsidR="00806E21">
          <w:rPr>
            <w:noProof/>
            <w:webHidden/>
          </w:rPr>
          <w:fldChar w:fldCharType="begin"/>
        </w:r>
        <w:r w:rsidR="00806E21">
          <w:rPr>
            <w:noProof/>
            <w:webHidden/>
          </w:rPr>
          <w:instrText xml:space="preserve"> PAGEREF _Toc460922382 \h </w:instrText>
        </w:r>
        <w:r w:rsidR="00806E21">
          <w:rPr>
            <w:noProof/>
            <w:webHidden/>
          </w:rPr>
        </w:r>
        <w:r w:rsidR="00806E21">
          <w:rPr>
            <w:noProof/>
            <w:webHidden/>
          </w:rPr>
          <w:fldChar w:fldCharType="separate"/>
        </w:r>
        <w:r w:rsidR="00806E21">
          <w:rPr>
            <w:noProof/>
            <w:webHidden/>
          </w:rPr>
          <w:t>25</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3" w:history="1">
        <w:r w:rsidR="00806E21" w:rsidRPr="00F015C3">
          <w:rPr>
            <w:rStyle w:val="Hipervnculo"/>
            <w:rFonts w:eastAsia="SimSun" w:cs="Mangal"/>
            <w:noProof/>
            <w:kern w:val="3"/>
            <w:lang w:eastAsia="zh-CN" w:bidi="hi-IN"/>
          </w:rPr>
          <w:t>Ilustración 5. Bosquejo de la pantalla de configuración.</w:t>
        </w:r>
        <w:r w:rsidR="00806E21">
          <w:rPr>
            <w:noProof/>
            <w:webHidden/>
          </w:rPr>
          <w:tab/>
        </w:r>
        <w:r w:rsidR="00806E21">
          <w:rPr>
            <w:noProof/>
            <w:webHidden/>
          </w:rPr>
          <w:fldChar w:fldCharType="begin"/>
        </w:r>
        <w:r w:rsidR="00806E21">
          <w:rPr>
            <w:noProof/>
            <w:webHidden/>
          </w:rPr>
          <w:instrText xml:space="preserve"> PAGEREF _Toc460922383 \h </w:instrText>
        </w:r>
        <w:r w:rsidR="00806E21">
          <w:rPr>
            <w:noProof/>
            <w:webHidden/>
          </w:rPr>
        </w:r>
        <w:r w:rsidR="00806E21">
          <w:rPr>
            <w:noProof/>
            <w:webHidden/>
          </w:rPr>
          <w:fldChar w:fldCharType="separate"/>
        </w:r>
        <w:r w:rsidR="00806E21">
          <w:rPr>
            <w:noProof/>
            <w:webHidden/>
          </w:rPr>
          <w:t>25</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4" w:history="1">
        <w:r w:rsidR="00806E21" w:rsidRPr="00F015C3">
          <w:rPr>
            <w:rStyle w:val="Hipervnculo"/>
            <w:rFonts w:eastAsia="SimSun" w:cs="Mangal"/>
            <w:noProof/>
            <w:kern w:val="3"/>
            <w:lang w:eastAsia="zh-CN" w:bidi="hi-IN"/>
          </w:rPr>
          <w:t>Ilustración 6.Bosquejo de la pantalla de game over</w:t>
        </w:r>
        <w:r w:rsidR="00806E21">
          <w:rPr>
            <w:noProof/>
            <w:webHidden/>
          </w:rPr>
          <w:tab/>
        </w:r>
        <w:r w:rsidR="00806E21">
          <w:rPr>
            <w:noProof/>
            <w:webHidden/>
          </w:rPr>
          <w:fldChar w:fldCharType="begin"/>
        </w:r>
        <w:r w:rsidR="00806E21">
          <w:rPr>
            <w:noProof/>
            <w:webHidden/>
          </w:rPr>
          <w:instrText xml:space="preserve"> PAGEREF _Toc460922384 \h </w:instrText>
        </w:r>
        <w:r w:rsidR="00806E21">
          <w:rPr>
            <w:noProof/>
            <w:webHidden/>
          </w:rPr>
        </w:r>
        <w:r w:rsidR="00806E21">
          <w:rPr>
            <w:noProof/>
            <w:webHidden/>
          </w:rPr>
          <w:fldChar w:fldCharType="separate"/>
        </w:r>
        <w:r w:rsidR="00806E21">
          <w:rPr>
            <w:noProof/>
            <w:webHidden/>
          </w:rPr>
          <w:t>26</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5" w:history="1">
        <w:r w:rsidR="00806E21" w:rsidRPr="00F015C3">
          <w:rPr>
            <w:rStyle w:val="Hipervnculo"/>
            <w:rFonts w:eastAsia="SimSun" w:cs="Mangal"/>
            <w:noProof/>
            <w:kern w:val="3"/>
            <w:lang w:eastAsia="zh-CN" w:bidi="hi-IN"/>
          </w:rPr>
          <w:t>Ilustración 7. Boceto del personaje principal.</w:t>
        </w:r>
        <w:r w:rsidR="00806E21">
          <w:rPr>
            <w:noProof/>
            <w:webHidden/>
          </w:rPr>
          <w:tab/>
        </w:r>
        <w:r w:rsidR="00806E21">
          <w:rPr>
            <w:noProof/>
            <w:webHidden/>
          </w:rPr>
          <w:fldChar w:fldCharType="begin"/>
        </w:r>
        <w:r w:rsidR="00806E21">
          <w:rPr>
            <w:noProof/>
            <w:webHidden/>
          </w:rPr>
          <w:instrText xml:space="preserve"> PAGEREF _Toc460922385 \h </w:instrText>
        </w:r>
        <w:r w:rsidR="00806E21">
          <w:rPr>
            <w:noProof/>
            <w:webHidden/>
          </w:rPr>
        </w:r>
        <w:r w:rsidR="00806E21">
          <w:rPr>
            <w:noProof/>
            <w:webHidden/>
          </w:rPr>
          <w:fldChar w:fldCharType="separate"/>
        </w:r>
        <w:r w:rsidR="00806E21">
          <w:rPr>
            <w:noProof/>
            <w:webHidden/>
          </w:rPr>
          <w:t>27</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6" w:history="1">
        <w:r w:rsidR="00806E21" w:rsidRPr="00F015C3">
          <w:rPr>
            <w:rStyle w:val="Hipervnculo"/>
            <w:rFonts w:eastAsia="SimSun" w:cs="Mangal"/>
            <w:noProof/>
            <w:kern w:val="3"/>
            <w:lang w:eastAsia="zh-CN" w:bidi="hi-IN"/>
          </w:rPr>
          <w:t>Ilustración 8.Boceto del oso.</w:t>
        </w:r>
        <w:r w:rsidR="00806E21">
          <w:rPr>
            <w:noProof/>
            <w:webHidden/>
          </w:rPr>
          <w:tab/>
        </w:r>
        <w:r w:rsidR="00806E21">
          <w:rPr>
            <w:noProof/>
            <w:webHidden/>
          </w:rPr>
          <w:fldChar w:fldCharType="begin"/>
        </w:r>
        <w:r w:rsidR="00806E21">
          <w:rPr>
            <w:noProof/>
            <w:webHidden/>
          </w:rPr>
          <w:instrText xml:space="preserve"> PAGEREF _Toc460922386 \h </w:instrText>
        </w:r>
        <w:r w:rsidR="00806E21">
          <w:rPr>
            <w:noProof/>
            <w:webHidden/>
          </w:rPr>
        </w:r>
        <w:r w:rsidR="00806E21">
          <w:rPr>
            <w:noProof/>
            <w:webHidden/>
          </w:rPr>
          <w:fldChar w:fldCharType="separate"/>
        </w:r>
        <w:r w:rsidR="00806E21">
          <w:rPr>
            <w:noProof/>
            <w:webHidden/>
          </w:rPr>
          <w:t>27</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7" w:history="1">
        <w:r w:rsidR="00806E21" w:rsidRPr="00F015C3">
          <w:rPr>
            <w:rStyle w:val="Hipervnculo"/>
            <w:rFonts w:eastAsia="SimSun" w:cs="Mangal"/>
            <w:noProof/>
            <w:kern w:val="3"/>
            <w:lang w:eastAsia="zh-CN" w:bidi="hi-IN"/>
          </w:rPr>
          <w:t>Ilustración 9. Boceto del cocodrilo.</w:t>
        </w:r>
        <w:r w:rsidR="00806E21">
          <w:rPr>
            <w:noProof/>
            <w:webHidden/>
          </w:rPr>
          <w:tab/>
        </w:r>
        <w:r w:rsidR="00806E21">
          <w:rPr>
            <w:noProof/>
            <w:webHidden/>
          </w:rPr>
          <w:fldChar w:fldCharType="begin"/>
        </w:r>
        <w:r w:rsidR="00806E21">
          <w:rPr>
            <w:noProof/>
            <w:webHidden/>
          </w:rPr>
          <w:instrText xml:space="preserve"> PAGEREF _Toc460922387 \h </w:instrText>
        </w:r>
        <w:r w:rsidR="00806E21">
          <w:rPr>
            <w:noProof/>
            <w:webHidden/>
          </w:rPr>
        </w:r>
        <w:r w:rsidR="00806E21">
          <w:rPr>
            <w:noProof/>
            <w:webHidden/>
          </w:rPr>
          <w:fldChar w:fldCharType="separate"/>
        </w:r>
        <w:r w:rsidR="00806E21">
          <w:rPr>
            <w:noProof/>
            <w:webHidden/>
          </w:rPr>
          <w:t>27</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8" w:history="1">
        <w:r w:rsidR="00806E21" w:rsidRPr="00F015C3">
          <w:rPr>
            <w:rStyle w:val="Hipervnculo"/>
            <w:rFonts w:eastAsia="SimSun" w:cs="Mangal"/>
            <w:noProof/>
            <w:kern w:val="3"/>
            <w:lang w:eastAsia="zh-CN" w:bidi="hi-IN"/>
          </w:rPr>
          <w:t>Ilustración 10.Boceto de la serpiente.</w:t>
        </w:r>
        <w:r w:rsidR="00806E21">
          <w:rPr>
            <w:noProof/>
            <w:webHidden/>
          </w:rPr>
          <w:tab/>
        </w:r>
        <w:r w:rsidR="00806E21">
          <w:rPr>
            <w:noProof/>
            <w:webHidden/>
          </w:rPr>
          <w:fldChar w:fldCharType="begin"/>
        </w:r>
        <w:r w:rsidR="00806E21">
          <w:rPr>
            <w:noProof/>
            <w:webHidden/>
          </w:rPr>
          <w:instrText xml:space="preserve"> PAGEREF _Toc460922388 \h </w:instrText>
        </w:r>
        <w:r w:rsidR="00806E21">
          <w:rPr>
            <w:noProof/>
            <w:webHidden/>
          </w:rPr>
        </w:r>
        <w:r w:rsidR="00806E21">
          <w:rPr>
            <w:noProof/>
            <w:webHidden/>
          </w:rPr>
          <w:fldChar w:fldCharType="separate"/>
        </w:r>
        <w:r w:rsidR="00806E21">
          <w:rPr>
            <w:noProof/>
            <w:webHidden/>
          </w:rPr>
          <w:t>28</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89" w:history="1">
        <w:r w:rsidR="00806E21" w:rsidRPr="00F015C3">
          <w:rPr>
            <w:rStyle w:val="Hipervnculo"/>
            <w:rFonts w:eastAsia="SimSun" w:cs="Mangal"/>
            <w:noProof/>
            <w:kern w:val="3"/>
            <w:lang w:eastAsia="zh-CN" w:bidi="hi-IN"/>
          </w:rPr>
          <w:t>Ilustración 11. Boceto del tigre.</w:t>
        </w:r>
        <w:r w:rsidR="00806E21">
          <w:rPr>
            <w:noProof/>
            <w:webHidden/>
          </w:rPr>
          <w:tab/>
        </w:r>
        <w:r w:rsidR="00806E21">
          <w:rPr>
            <w:noProof/>
            <w:webHidden/>
          </w:rPr>
          <w:fldChar w:fldCharType="begin"/>
        </w:r>
        <w:r w:rsidR="00806E21">
          <w:rPr>
            <w:noProof/>
            <w:webHidden/>
          </w:rPr>
          <w:instrText xml:space="preserve"> PAGEREF _Toc460922389 \h </w:instrText>
        </w:r>
        <w:r w:rsidR="00806E21">
          <w:rPr>
            <w:noProof/>
            <w:webHidden/>
          </w:rPr>
        </w:r>
        <w:r w:rsidR="00806E21">
          <w:rPr>
            <w:noProof/>
            <w:webHidden/>
          </w:rPr>
          <w:fldChar w:fldCharType="separate"/>
        </w:r>
        <w:r w:rsidR="00806E21">
          <w:rPr>
            <w:noProof/>
            <w:webHidden/>
          </w:rPr>
          <w:t>28</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90" w:history="1">
        <w:r w:rsidR="00806E21" w:rsidRPr="00F015C3">
          <w:rPr>
            <w:rStyle w:val="Hipervnculo"/>
            <w:rFonts w:eastAsia="SimSun" w:cs="Mangal"/>
            <w:noProof/>
            <w:kern w:val="3"/>
            <w:lang w:eastAsia="zh-CN" w:bidi="hi-IN"/>
          </w:rPr>
          <w:t>Ilustración 12. Boceto de la cerbatana.</w:t>
        </w:r>
        <w:r w:rsidR="00806E21">
          <w:rPr>
            <w:noProof/>
            <w:webHidden/>
          </w:rPr>
          <w:tab/>
        </w:r>
        <w:r w:rsidR="00806E21">
          <w:rPr>
            <w:noProof/>
            <w:webHidden/>
          </w:rPr>
          <w:fldChar w:fldCharType="begin"/>
        </w:r>
        <w:r w:rsidR="00806E21">
          <w:rPr>
            <w:noProof/>
            <w:webHidden/>
          </w:rPr>
          <w:instrText xml:space="preserve"> PAGEREF _Toc460922390 \h </w:instrText>
        </w:r>
        <w:r w:rsidR="00806E21">
          <w:rPr>
            <w:noProof/>
            <w:webHidden/>
          </w:rPr>
        </w:r>
        <w:r w:rsidR="00806E21">
          <w:rPr>
            <w:noProof/>
            <w:webHidden/>
          </w:rPr>
          <w:fldChar w:fldCharType="separate"/>
        </w:r>
        <w:r w:rsidR="00806E21">
          <w:rPr>
            <w:noProof/>
            <w:webHidden/>
          </w:rPr>
          <w:t>29</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391" w:history="1">
        <w:r w:rsidR="00806E21" w:rsidRPr="00F015C3">
          <w:rPr>
            <w:rStyle w:val="Hipervnculo"/>
            <w:rFonts w:eastAsia="SimSun" w:cs="Mangal"/>
            <w:noProof/>
            <w:kern w:val="3"/>
            <w:lang w:eastAsia="zh-CN" w:bidi="hi-IN"/>
          </w:rPr>
          <w:t>Ilustración 13.Boceto de la lanza.</w:t>
        </w:r>
        <w:r w:rsidR="00806E21">
          <w:rPr>
            <w:noProof/>
            <w:webHidden/>
          </w:rPr>
          <w:tab/>
        </w:r>
        <w:r w:rsidR="00806E21">
          <w:rPr>
            <w:noProof/>
            <w:webHidden/>
          </w:rPr>
          <w:fldChar w:fldCharType="begin"/>
        </w:r>
        <w:r w:rsidR="00806E21">
          <w:rPr>
            <w:noProof/>
            <w:webHidden/>
          </w:rPr>
          <w:instrText xml:space="preserve"> PAGEREF _Toc460922391 \h </w:instrText>
        </w:r>
        <w:r w:rsidR="00806E21">
          <w:rPr>
            <w:noProof/>
            <w:webHidden/>
          </w:rPr>
        </w:r>
        <w:r w:rsidR="00806E21">
          <w:rPr>
            <w:noProof/>
            <w:webHidden/>
          </w:rPr>
          <w:fldChar w:fldCharType="separate"/>
        </w:r>
        <w:r w:rsidR="00806E21">
          <w:rPr>
            <w:noProof/>
            <w:webHidden/>
          </w:rPr>
          <w:t>29</w:t>
        </w:r>
        <w:r w:rsidR="00806E21">
          <w:rPr>
            <w:noProof/>
            <w:webHidden/>
          </w:rPr>
          <w:fldChar w:fldCharType="end"/>
        </w:r>
      </w:hyperlink>
    </w:p>
    <w:p w:rsidR="008C5FF5" w:rsidRPr="0087235C" w:rsidRDefault="00806E21" w:rsidP="00660629">
      <w:pPr>
        <w:jc w:val="both"/>
        <w:rPr>
          <w:rFonts w:ascii="Times New Roman" w:eastAsia="Times New Roman" w:hAnsi="Times New Roman" w:cs="Times New Roman"/>
          <w:i/>
          <w:sz w:val="24"/>
          <w:szCs w:val="24"/>
          <w:lang w:eastAsia="zh-CN"/>
        </w:rPr>
      </w:pPr>
      <w:r>
        <w:rPr>
          <w:rFonts w:ascii="Times New Roman" w:eastAsia="Times New Roman" w:hAnsi="Times New Roman" w:cs="Times New Roman"/>
          <w:i/>
          <w:sz w:val="24"/>
          <w:szCs w:val="24"/>
          <w:lang w:eastAsia="zh-CN"/>
        </w:rPr>
        <w:fldChar w:fldCharType="end"/>
      </w:r>
    </w:p>
    <w:p w:rsidR="00806E21" w:rsidRDefault="00806E21" w:rsidP="00806E21">
      <w:pPr>
        <w:rPr>
          <w:b/>
          <w:lang w:val="es-ES"/>
        </w:rPr>
      </w:pPr>
      <w:r>
        <w:rPr>
          <w:b/>
          <w:sz w:val="28"/>
          <w:lang w:val="es-ES"/>
        </w:rPr>
        <w:t xml:space="preserve">Listado de tablas </w:t>
      </w:r>
    </w:p>
    <w:p w:rsidR="00806E21" w:rsidRDefault="00806E21">
      <w:pPr>
        <w:pStyle w:val="Tabladeilustraciones"/>
        <w:tabs>
          <w:tab w:val="right" w:leader="dot" w:pos="9394"/>
        </w:tabs>
        <w:rPr>
          <w:rFonts w:eastAsiaTheme="minorEastAsia"/>
          <w:noProof/>
          <w:lang w:eastAsia="es-CO"/>
        </w:rPr>
      </w:pPr>
      <w:r>
        <w:rPr>
          <w:rFonts w:ascii="Times New Roman" w:eastAsia="Times New Roman" w:hAnsi="Times New Roman" w:cs="Times New Roman"/>
          <w:i/>
          <w:sz w:val="24"/>
          <w:szCs w:val="24"/>
          <w:lang w:eastAsia="zh-CN"/>
        </w:rPr>
        <w:fldChar w:fldCharType="begin"/>
      </w:r>
      <w:r>
        <w:rPr>
          <w:rFonts w:ascii="Times New Roman" w:eastAsia="Times New Roman" w:hAnsi="Times New Roman" w:cs="Times New Roman"/>
          <w:i/>
          <w:sz w:val="24"/>
          <w:szCs w:val="24"/>
          <w:lang w:eastAsia="zh-CN"/>
        </w:rPr>
        <w:instrText xml:space="preserve"> TOC \h \z \c "Tabla" </w:instrText>
      </w:r>
      <w:r>
        <w:rPr>
          <w:rFonts w:ascii="Times New Roman" w:eastAsia="Times New Roman" w:hAnsi="Times New Roman" w:cs="Times New Roman"/>
          <w:i/>
          <w:sz w:val="24"/>
          <w:szCs w:val="24"/>
          <w:lang w:eastAsia="zh-CN"/>
        </w:rPr>
        <w:fldChar w:fldCharType="separate"/>
      </w:r>
      <w:hyperlink w:anchor="_Toc460922419" w:history="1">
        <w:r w:rsidRPr="00E7213A">
          <w:rPr>
            <w:rStyle w:val="Hipervnculo"/>
            <w:noProof/>
          </w:rPr>
          <w:t>Tabla 1. Funcionalidades del framework</w:t>
        </w:r>
        <w:r>
          <w:rPr>
            <w:noProof/>
            <w:webHidden/>
          </w:rPr>
          <w:tab/>
        </w:r>
        <w:r>
          <w:rPr>
            <w:noProof/>
            <w:webHidden/>
          </w:rPr>
          <w:fldChar w:fldCharType="begin"/>
        </w:r>
        <w:r>
          <w:rPr>
            <w:noProof/>
            <w:webHidden/>
          </w:rPr>
          <w:instrText xml:space="preserve"> PAGEREF _Toc460922419 \h </w:instrText>
        </w:r>
        <w:r>
          <w:rPr>
            <w:noProof/>
            <w:webHidden/>
          </w:rPr>
        </w:r>
        <w:r>
          <w:rPr>
            <w:noProof/>
            <w:webHidden/>
          </w:rPr>
          <w:fldChar w:fldCharType="separate"/>
        </w:r>
        <w:r>
          <w:rPr>
            <w:noProof/>
            <w:webHidden/>
          </w:rPr>
          <w:t>16</w:t>
        </w:r>
        <w:r>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0" w:history="1">
        <w:r w:rsidR="00806E21" w:rsidRPr="00E7213A">
          <w:rPr>
            <w:rStyle w:val="Hipervnculo"/>
            <w:noProof/>
          </w:rPr>
          <w:t>Tabla 2. Peso de los criterios de selección de la metodología de desarrollo</w:t>
        </w:r>
        <w:r w:rsidR="00806E21">
          <w:rPr>
            <w:noProof/>
            <w:webHidden/>
          </w:rPr>
          <w:tab/>
        </w:r>
        <w:r w:rsidR="00806E21">
          <w:rPr>
            <w:noProof/>
            <w:webHidden/>
          </w:rPr>
          <w:fldChar w:fldCharType="begin"/>
        </w:r>
        <w:r w:rsidR="00806E21">
          <w:rPr>
            <w:noProof/>
            <w:webHidden/>
          </w:rPr>
          <w:instrText xml:space="preserve"> PAGEREF _Toc460922420 \h </w:instrText>
        </w:r>
        <w:r w:rsidR="00806E21">
          <w:rPr>
            <w:noProof/>
            <w:webHidden/>
          </w:rPr>
        </w:r>
        <w:r w:rsidR="00806E21">
          <w:rPr>
            <w:noProof/>
            <w:webHidden/>
          </w:rPr>
          <w:fldChar w:fldCharType="separate"/>
        </w:r>
        <w:r w:rsidR="00806E21">
          <w:rPr>
            <w:noProof/>
            <w:webHidden/>
          </w:rPr>
          <w:t>18</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1" w:history="1">
        <w:r w:rsidR="00806E21" w:rsidRPr="00E7213A">
          <w:rPr>
            <w:rStyle w:val="Hipervnculo"/>
            <w:noProof/>
          </w:rPr>
          <w:t>Tabla 3. Posibles valores de cada criterio de selección</w:t>
        </w:r>
        <w:r w:rsidR="00806E21">
          <w:rPr>
            <w:noProof/>
            <w:webHidden/>
          </w:rPr>
          <w:tab/>
        </w:r>
        <w:r w:rsidR="00806E21">
          <w:rPr>
            <w:noProof/>
            <w:webHidden/>
          </w:rPr>
          <w:fldChar w:fldCharType="begin"/>
        </w:r>
        <w:r w:rsidR="00806E21">
          <w:rPr>
            <w:noProof/>
            <w:webHidden/>
          </w:rPr>
          <w:instrText xml:space="preserve"> PAGEREF _Toc460922421 \h </w:instrText>
        </w:r>
        <w:r w:rsidR="00806E21">
          <w:rPr>
            <w:noProof/>
            <w:webHidden/>
          </w:rPr>
        </w:r>
        <w:r w:rsidR="00806E21">
          <w:rPr>
            <w:noProof/>
            <w:webHidden/>
          </w:rPr>
          <w:fldChar w:fldCharType="separate"/>
        </w:r>
        <w:r w:rsidR="00806E21">
          <w:rPr>
            <w:noProof/>
            <w:webHidden/>
          </w:rPr>
          <w:t>18</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2" w:history="1">
        <w:r w:rsidR="00806E21" w:rsidRPr="00E7213A">
          <w:rPr>
            <w:rStyle w:val="Hipervnculo"/>
            <w:noProof/>
          </w:rPr>
          <w:t>Tabla 4. Comparación entre las posibles soluciones</w:t>
        </w:r>
        <w:r w:rsidR="00806E21">
          <w:rPr>
            <w:noProof/>
            <w:webHidden/>
          </w:rPr>
          <w:tab/>
        </w:r>
        <w:r w:rsidR="00806E21">
          <w:rPr>
            <w:noProof/>
            <w:webHidden/>
          </w:rPr>
          <w:fldChar w:fldCharType="begin"/>
        </w:r>
        <w:r w:rsidR="00806E21">
          <w:rPr>
            <w:noProof/>
            <w:webHidden/>
          </w:rPr>
          <w:instrText xml:space="preserve"> PAGEREF _Toc460922422 \h </w:instrText>
        </w:r>
        <w:r w:rsidR="00806E21">
          <w:rPr>
            <w:noProof/>
            <w:webHidden/>
          </w:rPr>
        </w:r>
        <w:r w:rsidR="00806E21">
          <w:rPr>
            <w:noProof/>
            <w:webHidden/>
          </w:rPr>
          <w:fldChar w:fldCharType="separate"/>
        </w:r>
        <w:r w:rsidR="00806E21">
          <w:rPr>
            <w:noProof/>
            <w:webHidden/>
          </w:rPr>
          <w:t>22</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3" w:history="1">
        <w:r w:rsidR="00806E21" w:rsidRPr="00E7213A">
          <w:rPr>
            <w:rStyle w:val="Hipervnculo"/>
            <w:rFonts w:ascii="Times New Roman" w:hAnsi="Times New Roman"/>
            <w:i/>
            <w:noProof/>
          </w:rPr>
          <w:t>Tabla 5. Evaluación de las posibles soluciones</w:t>
        </w:r>
        <w:r w:rsidR="00806E21">
          <w:rPr>
            <w:noProof/>
            <w:webHidden/>
          </w:rPr>
          <w:tab/>
        </w:r>
        <w:r w:rsidR="00806E21">
          <w:rPr>
            <w:noProof/>
            <w:webHidden/>
          </w:rPr>
          <w:fldChar w:fldCharType="begin"/>
        </w:r>
        <w:r w:rsidR="00806E21">
          <w:rPr>
            <w:noProof/>
            <w:webHidden/>
          </w:rPr>
          <w:instrText xml:space="preserve"> PAGEREF _Toc460922423 \h </w:instrText>
        </w:r>
        <w:r w:rsidR="00806E21">
          <w:rPr>
            <w:noProof/>
            <w:webHidden/>
          </w:rPr>
        </w:r>
        <w:r w:rsidR="00806E21">
          <w:rPr>
            <w:noProof/>
            <w:webHidden/>
          </w:rPr>
          <w:fldChar w:fldCharType="separate"/>
        </w:r>
        <w:r w:rsidR="00806E21">
          <w:rPr>
            <w:noProof/>
            <w:webHidden/>
          </w:rPr>
          <w:t>22</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4" w:history="1">
        <w:r w:rsidR="00806E21" w:rsidRPr="00E7213A">
          <w:rPr>
            <w:rStyle w:val="Hipervnculo"/>
            <w:noProof/>
          </w:rPr>
          <w:t>Tabla 6. Asignación de roles al equipo de trabajo</w:t>
        </w:r>
        <w:r w:rsidR="00806E21">
          <w:rPr>
            <w:noProof/>
            <w:webHidden/>
          </w:rPr>
          <w:tab/>
        </w:r>
        <w:r w:rsidR="00806E21">
          <w:rPr>
            <w:noProof/>
            <w:webHidden/>
          </w:rPr>
          <w:fldChar w:fldCharType="begin"/>
        </w:r>
        <w:r w:rsidR="00806E21">
          <w:rPr>
            <w:noProof/>
            <w:webHidden/>
          </w:rPr>
          <w:instrText xml:space="preserve"> PAGEREF _Toc460922424 \h </w:instrText>
        </w:r>
        <w:r w:rsidR="00806E21">
          <w:rPr>
            <w:noProof/>
            <w:webHidden/>
          </w:rPr>
        </w:r>
        <w:r w:rsidR="00806E21">
          <w:rPr>
            <w:noProof/>
            <w:webHidden/>
          </w:rPr>
          <w:fldChar w:fldCharType="separate"/>
        </w:r>
        <w:r w:rsidR="00806E21">
          <w:rPr>
            <w:noProof/>
            <w:webHidden/>
          </w:rPr>
          <w:t>32</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5" w:history="1">
        <w:r w:rsidR="00806E21" w:rsidRPr="00E7213A">
          <w:rPr>
            <w:rStyle w:val="Hipervnculo"/>
            <w:noProof/>
          </w:rPr>
          <w:t>Tabla 7. Especificación, priorización y asignación de características del videojuego</w:t>
        </w:r>
        <w:r w:rsidR="00806E21">
          <w:rPr>
            <w:noProof/>
            <w:webHidden/>
          </w:rPr>
          <w:tab/>
        </w:r>
        <w:r w:rsidR="00806E21">
          <w:rPr>
            <w:noProof/>
            <w:webHidden/>
          </w:rPr>
          <w:fldChar w:fldCharType="begin"/>
        </w:r>
        <w:r w:rsidR="00806E21">
          <w:rPr>
            <w:noProof/>
            <w:webHidden/>
          </w:rPr>
          <w:instrText xml:space="preserve"> PAGEREF _Toc460922425 \h </w:instrText>
        </w:r>
        <w:r w:rsidR="00806E21">
          <w:rPr>
            <w:noProof/>
            <w:webHidden/>
          </w:rPr>
        </w:r>
        <w:r w:rsidR="00806E21">
          <w:rPr>
            <w:noProof/>
            <w:webHidden/>
          </w:rPr>
          <w:fldChar w:fldCharType="separate"/>
        </w:r>
        <w:r w:rsidR="00806E21">
          <w:rPr>
            <w:noProof/>
            <w:webHidden/>
          </w:rPr>
          <w:t>34</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6" w:history="1">
        <w:r w:rsidR="00806E21" w:rsidRPr="00E7213A">
          <w:rPr>
            <w:rStyle w:val="Hipervnculo"/>
            <w:noProof/>
            <w:kern w:val="3"/>
            <w:lang w:eastAsia="es-CO" w:bidi="hi-IN"/>
          </w:rPr>
          <w:t>Tabla 8. Características seleccionadas para la iteración 1</w:t>
        </w:r>
        <w:r w:rsidR="00806E21">
          <w:rPr>
            <w:noProof/>
            <w:webHidden/>
          </w:rPr>
          <w:tab/>
        </w:r>
        <w:r w:rsidR="00806E21">
          <w:rPr>
            <w:noProof/>
            <w:webHidden/>
          </w:rPr>
          <w:fldChar w:fldCharType="begin"/>
        </w:r>
        <w:r w:rsidR="00806E21">
          <w:rPr>
            <w:noProof/>
            <w:webHidden/>
          </w:rPr>
          <w:instrText xml:space="preserve"> PAGEREF _Toc460922426 \h </w:instrText>
        </w:r>
        <w:r w:rsidR="00806E21">
          <w:rPr>
            <w:noProof/>
            <w:webHidden/>
          </w:rPr>
        </w:r>
        <w:r w:rsidR="00806E21">
          <w:rPr>
            <w:noProof/>
            <w:webHidden/>
          </w:rPr>
          <w:fldChar w:fldCharType="separate"/>
        </w:r>
        <w:r w:rsidR="00806E21">
          <w:rPr>
            <w:noProof/>
            <w:webHidden/>
          </w:rPr>
          <w:t>35</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7" w:history="1">
        <w:r w:rsidR="00806E21" w:rsidRPr="00E7213A">
          <w:rPr>
            <w:rStyle w:val="Hipervnculo"/>
            <w:noProof/>
          </w:rPr>
          <w:t>Tabla 9. Descomposición de las características de la primera iteración en tareas</w:t>
        </w:r>
        <w:r w:rsidR="00806E21">
          <w:rPr>
            <w:noProof/>
            <w:webHidden/>
          </w:rPr>
          <w:tab/>
        </w:r>
        <w:r w:rsidR="00806E21">
          <w:rPr>
            <w:noProof/>
            <w:webHidden/>
          </w:rPr>
          <w:fldChar w:fldCharType="begin"/>
        </w:r>
        <w:r w:rsidR="00806E21">
          <w:rPr>
            <w:noProof/>
            <w:webHidden/>
          </w:rPr>
          <w:instrText xml:space="preserve"> PAGEREF _Toc460922427 \h </w:instrText>
        </w:r>
        <w:r w:rsidR="00806E21">
          <w:rPr>
            <w:noProof/>
            <w:webHidden/>
          </w:rPr>
        </w:r>
        <w:r w:rsidR="00806E21">
          <w:rPr>
            <w:noProof/>
            <w:webHidden/>
          </w:rPr>
          <w:fldChar w:fldCharType="separate"/>
        </w:r>
        <w:r w:rsidR="00806E21">
          <w:rPr>
            <w:noProof/>
            <w:webHidden/>
          </w:rPr>
          <w:t>37</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8" w:history="1">
        <w:r w:rsidR="00806E21" w:rsidRPr="00E7213A">
          <w:rPr>
            <w:rStyle w:val="Hipervnculo"/>
            <w:noProof/>
          </w:rPr>
          <w:t xml:space="preserve">Tabla 10. </w:t>
        </w:r>
        <w:r w:rsidR="00806E21" w:rsidRPr="00E7213A">
          <w:rPr>
            <w:rStyle w:val="Hipervnculo"/>
            <w:noProof/>
            <w:kern w:val="3"/>
            <w:lang w:eastAsia="es-CO" w:bidi="hi-IN"/>
          </w:rPr>
          <w:t>Características seleccionadas para la iteración 2</w:t>
        </w:r>
        <w:r w:rsidR="00806E21">
          <w:rPr>
            <w:noProof/>
            <w:webHidden/>
          </w:rPr>
          <w:tab/>
        </w:r>
        <w:r w:rsidR="00806E21">
          <w:rPr>
            <w:noProof/>
            <w:webHidden/>
          </w:rPr>
          <w:fldChar w:fldCharType="begin"/>
        </w:r>
        <w:r w:rsidR="00806E21">
          <w:rPr>
            <w:noProof/>
            <w:webHidden/>
          </w:rPr>
          <w:instrText xml:space="preserve"> PAGEREF _Toc460922428 \h </w:instrText>
        </w:r>
        <w:r w:rsidR="00806E21">
          <w:rPr>
            <w:noProof/>
            <w:webHidden/>
          </w:rPr>
        </w:r>
        <w:r w:rsidR="00806E21">
          <w:rPr>
            <w:noProof/>
            <w:webHidden/>
          </w:rPr>
          <w:fldChar w:fldCharType="separate"/>
        </w:r>
        <w:r w:rsidR="00806E21">
          <w:rPr>
            <w:noProof/>
            <w:webHidden/>
          </w:rPr>
          <w:t>38</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29" w:history="1">
        <w:r w:rsidR="00806E21" w:rsidRPr="00E7213A">
          <w:rPr>
            <w:rStyle w:val="Hipervnculo"/>
            <w:noProof/>
          </w:rPr>
          <w:t>Tabla 11. Descomposición de las características de la segunda iteración en tareas</w:t>
        </w:r>
        <w:r w:rsidR="00806E21">
          <w:rPr>
            <w:noProof/>
            <w:webHidden/>
          </w:rPr>
          <w:tab/>
        </w:r>
        <w:r w:rsidR="00806E21">
          <w:rPr>
            <w:noProof/>
            <w:webHidden/>
          </w:rPr>
          <w:fldChar w:fldCharType="begin"/>
        </w:r>
        <w:r w:rsidR="00806E21">
          <w:rPr>
            <w:noProof/>
            <w:webHidden/>
          </w:rPr>
          <w:instrText xml:space="preserve"> PAGEREF _Toc460922429 \h </w:instrText>
        </w:r>
        <w:r w:rsidR="00806E21">
          <w:rPr>
            <w:noProof/>
            <w:webHidden/>
          </w:rPr>
        </w:r>
        <w:r w:rsidR="00806E21">
          <w:rPr>
            <w:noProof/>
            <w:webHidden/>
          </w:rPr>
          <w:fldChar w:fldCharType="separate"/>
        </w:r>
        <w:r w:rsidR="00806E21">
          <w:rPr>
            <w:noProof/>
            <w:webHidden/>
          </w:rPr>
          <w:t>39</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0" w:history="1">
        <w:r w:rsidR="00806E21" w:rsidRPr="00E7213A">
          <w:rPr>
            <w:rStyle w:val="Hipervnculo"/>
            <w:noProof/>
          </w:rPr>
          <w:t xml:space="preserve">Tabla 12. </w:t>
        </w:r>
        <w:r w:rsidR="00806E21" w:rsidRPr="00E7213A">
          <w:rPr>
            <w:rStyle w:val="Hipervnculo"/>
            <w:noProof/>
            <w:kern w:val="3"/>
            <w:lang w:eastAsia="es-CO" w:bidi="hi-IN"/>
          </w:rPr>
          <w:t>Características seleccionadas para la iteración 3</w:t>
        </w:r>
        <w:r w:rsidR="00806E21">
          <w:rPr>
            <w:noProof/>
            <w:webHidden/>
          </w:rPr>
          <w:tab/>
        </w:r>
        <w:r w:rsidR="00806E21">
          <w:rPr>
            <w:noProof/>
            <w:webHidden/>
          </w:rPr>
          <w:fldChar w:fldCharType="begin"/>
        </w:r>
        <w:r w:rsidR="00806E21">
          <w:rPr>
            <w:noProof/>
            <w:webHidden/>
          </w:rPr>
          <w:instrText xml:space="preserve"> PAGEREF _Toc460922430 \h </w:instrText>
        </w:r>
        <w:r w:rsidR="00806E21">
          <w:rPr>
            <w:noProof/>
            <w:webHidden/>
          </w:rPr>
        </w:r>
        <w:r w:rsidR="00806E21">
          <w:rPr>
            <w:noProof/>
            <w:webHidden/>
          </w:rPr>
          <w:fldChar w:fldCharType="separate"/>
        </w:r>
        <w:r w:rsidR="00806E21">
          <w:rPr>
            <w:noProof/>
            <w:webHidden/>
          </w:rPr>
          <w:t>40</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1" w:history="1">
        <w:r w:rsidR="00806E21" w:rsidRPr="00E7213A">
          <w:rPr>
            <w:rStyle w:val="Hipervnculo"/>
            <w:noProof/>
          </w:rPr>
          <w:t>Tabla 13. Descomposición de las características de la tercera iteración en tareas</w:t>
        </w:r>
        <w:r w:rsidR="00806E21">
          <w:rPr>
            <w:noProof/>
            <w:webHidden/>
          </w:rPr>
          <w:tab/>
        </w:r>
        <w:r w:rsidR="00806E21">
          <w:rPr>
            <w:noProof/>
            <w:webHidden/>
          </w:rPr>
          <w:fldChar w:fldCharType="begin"/>
        </w:r>
        <w:r w:rsidR="00806E21">
          <w:rPr>
            <w:noProof/>
            <w:webHidden/>
          </w:rPr>
          <w:instrText xml:space="preserve"> PAGEREF _Toc460922431 \h </w:instrText>
        </w:r>
        <w:r w:rsidR="00806E21">
          <w:rPr>
            <w:noProof/>
            <w:webHidden/>
          </w:rPr>
        </w:r>
        <w:r w:rsidR="00806E21">
          <w:rPr>
            <w:noProof/>
            <w:webHidden/>
          </w:rPr>
          <w:fldChar w:fldCharType="separate"/>
        </w:r>
        <w:r w:rsidR="00806E21">
          <w:rPr>
            <w:noProof/>
            <w:webHidden/>
          </w:rPr>
          <w:t>41</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2" w:history="1">
        <w:r w:rsidR="00806E21" w:rsidRPr="00E7213A">
          <w:rPr>
            <w:rStyle w:val="Hipervnculo"/>
            <w:noProof/>
          </w:rPr>
          <w:t xml:space="preserve">Tabla 14. </w:t>
        </w:r>
        <w:r w:rsidR="00806E21" w:rsidRPr="00E7213A">
          <w:rPr>
            <w:rStyle w:val="Hipervnculo"/>
            <w:noProof/>
            <w:kern w:val="3"/>
            <w:lang w:eastAsia="es-CO" w:bidi="hi-IN"/>
          </w:rPr>
          <w:t>Características seleccionadas para la iteración 4</w:t>
        </w:r>
        <w:r w:rsidR="00806E21">
          <w:rPr>
            <w:noProof/>
            <w:webHidden/>
          </w:rPr>
          <w:tab/>
        </w:r>
        <w:r w:rsidR="00806E21">
          <w:rPr>
            <w:noProof/>
            <w:webHidden/>
          </w:rPr>
          <w:fldChar w:fldCharType="begin"/>
        </w:r>
        <w:r w:rsidR="00806E21">
          <w:rPr>
            <w:noProof/>
            <w:webHidden/>
          </w:rPr>
          <w:instrText xml:space="preserve"> PAGEREF _Toc460922432 \h </w:instrText>
        </w:r>
        <w:r w:rsidR="00806E21">
          <w:rPr>
            <w:noProof/>
            <w:webHidden/>
          </w:rPr>
        </w:r>
        <w:r w:rsidR="00806E21">
          <w:rPr>
            <w:noProof/>
            <w:webHidden/>
          </w:rPr>
          <w:fldChar w:fldCharType="separate"/>
        </w:r>
        <w:r w:rsidR="00806E21">
          <w:rPr>
            <w:noProof/>
            <w:webHidden/>
          </w:rPr>
          <w:t>42</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3" w:history="1">
        <w:r w:rsidR="00806E21" w:rsidRPr="00E7213A">
          <w:rPr>
            <w:rStyle w:val="Hipervnculo"/>
            <w:noProof/>
          </w:rPr>
          <w:t>Tabla 15. Descomposición de las características de la cuarta iteración en tareas</w:t>
        </w:r>
        <w:r w:rsidR="00806E21">
          <w:rPr>
            <w:noProof/>
            <w:webHidden/>
          </w:rPr>
          <w:tab/>
        </w:r>
        <w:r w:rsidR="00806E21">
          <w:rPr>
            <w:noProof/>
            <w:webHidden/>
          </w:rPr>
          <w:fldChar w:fldCharType="begin"/>
        </w:r>
        <w:r w:rsidR="00806E21">
          <w:rPr>
            <w:noProof/>
            <w:webHidden/>
          </w:rPr>
          <w:instrText xml:space="preserve"> PAGEREF _Toc460922433 \h </w:instrText>
        </w:r>
        <w:r w:rsidR="00806E21">
          <w:rPr>
            <w:noProof/>
            <w:webHidden/>
          </w:rPr>
        </w:r>
        <w:r w:rsidR="00806E21">
          <w:rPr>
            <w:noProof/>
            <w:webHidden/>
          </w:rPr>
          <w:fldChar w:fldCharType="separate"/>
        </w:r>
        <w:r w:rsidR="00806E21">
          <w:rPr>
            <w:noProof/>
            <w:webHidden/>
          </w:rPr>
          <w:t>43</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4" w:history="1">
        <w:r w:rsidR="00806E21" w:rsidRPr="00E7213A">
          <w:rPr>
            <w:rStyle w:val="Hipervnculo"/>
            <w:noProof/>
          </w:rPr>
          <w:t xml:space="preserve">Tabla 16. </w:t>
        </w:r>
        <w:r w:rsidR="00806E21" w:rsidRPr="00E7213A">
          <w:rPr>
            <w:rStyle w:val="Hipervnculo"/>
            <w:noProof/>
            <w:kern w:val="3"/>
            <w:lang w:eastAsia="es-CO" w:bidi="hi-IN"/>
          </w:rPr>
          <w:t>Características seleccionadas para la iteración 5</w:t>
        </w:r>
        <w:r w:rsidR="00806E21">
          <w:rPr>
            <w:noProof/>
            <w:webHidden/>
          </w:rPr>
          <w:tab/>
        </w:r>
        <w:r w:rsidR="00806E21">
          <w:rPr>
            <w:noProof/>
            <w:webHidden/>
          </w:rPr>
          <w:fldChar w:fldCharType="begin"/>
        </w:r>
        <w:r w:rsidR="00806E21">
          <w:rPr>
            <w:noProof/>
            <w:webHidden/>
          </w:rPr>
          <w:instrText xml:space="preserve"> PAGEREF _Toc460922434 \h </w:instrText>
        </w:r>
        <w:r w:rsidR="00806E21">
          <w:rPr>
            <w:noProof/>
            <w:webHidden/>
          </w:rPr>
        </w:r>
        <w:r w:rsidR="00806E21">
          <w:rPr>
            <w:noProof/>
            <w:webHidden/>
          </w:rPr>
          <w:fldChar w:fldCharType="separate"/>
        </w:r>
        <w:r w:rsidR="00806E21">
          <w:rPr>
            <w:noProof/>
            <w:webHidden/>
          </w:rPr>
          <w:t>45</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5" w:history="1">
        <w:r w:rsidR="00806E21" w:rsidRPr="00E7213A">
          <w:rPr>
            <w:rStyle w:val="Hipervnculo"/>
            <w:noProof/>
          </w:rPr>
          <w:t>Tabla 17.  Descomposición de las características de la quinta iteración en tareas</w:t>
        </w:r>
        <w:r w:rsidR="00806E21">
          <w:rPr>
            <w:noProof/>
            <w:webHidden/>
          </w:rPr>
          <w:tab/>
        </w:r>
        <w:r w:rsidR="00806E21">
          <w:rPr>
            <w:noProof/>
            <w:webHidden/>
          </w:rPr>
          <w:fldChar w:fldCharType="begin"/>
        </w:r>
        <w:r w:rsidR="00806E21">
          <w:rPr>
            <w:noProof/>
            <w:webHidden/>
          </w:rPr>
          <w:instrText xml:space="preserve"> PAGEREF _Toc460922435 \h </w:instrText>
        </w:r>
        <w:r w:rsidR="00806E21">
          <w:rPr>
            <w:noProof/>
            <w:webHidden/>
          </w:rPr>
        </w:r>
        <w:r w:rsidR="00806E21">
          <w:rPr>
            <w:noProof/>
            <w:webHidden/>
          </w:rPr>
          <w:fldChar w:fldCharType="separate"/>
        </w:r>
        <w:r w:rsidR="00806E21">
          <w:rPr>
            <w:noProof/>
            <w:webHidden/>
          </w:rPr>
          <w:t>46</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6" w:history="1">
        <w:r w:rsidR="00806E21" w:rsidRPr="00E7213A">
          <w:rPr>
            <w:rStyle w:val="Hipervnculo"/>
            <w:noProof/>
          </w:rPr>
          <w:t xml:space="preserve">Tabla 18. </w:t>
        </w:r>
        <w:r w:rsidR="00806E21" w:rsidRPr="00E7213A">
          <w:rPr>
            <w:rStyle w:val="Hipervnculo"/>
            <w:noProof/>
            <w:kern w:val="3"/>
            <w:lang w:eastAsia="es-CO" w:bidi="hi-IN"/>
          </w:rPr>
          <w:t>Características seleccionadas para la iteración 6</w:t>
        </w:r>
        <w:r w:rsidR="00806E21">
          <w:rPr>
            <w:noProof/>
            <w:webHidden/>
          </w:rPr>
          <w:tab/>
        </w:r>
        <w:r w:rsidR="00806E21">
          <w:rPr>
            <w:noProof/>
            <w:webHidden/>
          </w:rPr>
          <w:fldChar w:fldCharType="begin"/>
        </w:r>
        <w:r w:rsidR="00806E21">
          <w:rPr>
            <w:noProof/>
            <w:webHidden/>
          </w:rPr>
          <w:instrText xml:space="preserve"> PAGEREF _Toc460922436 \h </w:instrText>
        </w:r>
        <w:r w:rsidR="00806E21">
          <w:rPr>
            <w:noProof/>
            <w:webHidden/>
          </w:rPr>
        </w:r>
        <w:r w:rsidR="00806E21">
          <w:rPr>
            <w:noProof/>
            <w:webHidden/>
          </w:rPr>
          <w:fldChar w:fldCharType="separate"/>
        </w:r>
        <w:r w:rsidR="00806E21">
          <w:rPr>
            <w:noProof/>
            <w:webHidden/>
          </w:rPr>
          <w:t>47</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7" w:history="1">
        <w:r w:rsidR="00806E21" w:rsidRPr="00E7213A">
          <w:rPr>
            <w:rStyle w:val="Hipervnculo"/>
            <w:noProof/>
          </w:rPr>
          <w:t>Tabla 19. Descomposición de las características de la quinta iteración en tareas</w:t>
        </w:r>
        <w:r w:rsidR="00806E21">
          <w:rPr>
            <w:noProof/>
            <w:webHidden/>
          </w:rPr>
          <w:tab/>
        </w:r>
        <w:r w:rsidR="00806E21">
          <w:rPr>
            <w:noProof/>
            <w:webHidden/>
          </w:rPr>
          <w:fldChar w:fldCharType="begin"/>
        </w:r>
        <w:r w:rsidR="00806E21">
          <w:rPr>
            <w:noProof/>
            <w:webHidden/>
          </w:rPr>
          <w:instrText xml:space="preserve"> PAGEREF _Toc460922437 \h </w:instrText>
        </w:r>
        <w:r w:rsidR="00806E21">
          <w:rPr>
            <w:noProof/>
            <w:webHidden/>
          </w:rPr>
        </w:r>
        <w:r w:rsidR="00806E21">
          <w:rPr>
            <w:noProof/>
            <w:webHidden/>
          </w:rPr>
          <w:fldChar w:fldCharType="separate"/>
        </w:r>
        <w:r w:rsidR="00806E21">
          <w:rPr>
            <w:noProof/>
            <w:webHidden/>
          </w:rPr>
          <w:t>48</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8" w:history="1">
        <w:r w:rsidR="00806E21" w:rsidRPr="00E7213A">
          <w:rPr>
            <w:rStyle w:val="Hipervnculo"/>
            <w:noProof/>
          </w:rPr>
          <w:t>Tabla 20. Verificadores beta de la primera iteración</w:t>
        </w:r>
        <w:r w:rsidR="00806E21">
          <w:rPr>
            <w:noProof/>
            <w:webHidden/>
          </w:rPr>
          <w:tab/>
        </w:r>
        <w:r w:rsidR="00806E21">
          <w:rPr>
            <w:noProof/>
            <w:webHidden/>
          </w:rPr>
          <w:fldChar w:fldCharType="begin"/>
        </w:r>
        <w:r w:rsidR="00806E21">
          <w:rPr>
            <w:noProof/>
            <w:webHidden/>
          </w:rPr>
          <w:instrText xml:space="preserve"> PAGEREF _Toc460922438 \h </w:instrText>
        </w:r>
        <w:r w:rsidR="00806E21">
          <w:rPr>
            <w:noProof/>
            <w:webHidden/>
          </w:rPr>
        </w:r>
        <w:r w:rsidR="00806E21">
          <w:rPr>
            <w:noProof/>
            <w:webHidden/>
          </w:rPr>
          <w:fldChar w:fldCharType="separate"/>
        </w:r>
        <w:r w:rsidR="00806E21">
          <w:rPr>
            <w:noProof/>
            <w:webHidden/>
          </w:rPr>
          <w:t>50</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39" w:history="1">
        <w:r w:rsidR="00806E21" w:rsidRPr="00E7213A">
          <w:rPr>
            <w:rStyle w:val="Hipervnculo"/>
            <w:noProof/>
          </w:rPr>
          <w:t>Tabla 21.Errores identificados y priorizados de la iteración 1 de la fase de pruebas</w:t>
        </w:r>
        <w:r w:rsidR="00806E21">
          <w:rPr>
            <w:noProof/>
            <w:webHidden/>
          </w:rPr>
          <w:tab/>
        </w:r>
        <w:r w:rsidR="00806E21">
          <w:rPr>
            <w:noProof/>
            <w:webHidden/>
          </w:rPr>
          <w:fldChar w:fldCharType="begin"/>
        </w:r>
        <w:r w:rsidR="00806E21">
          <w:rPr>
            <w:noProof/>
            <w:webHidden/>
          </w:rPr>
          <w:instrText xml:space="preserve"> PAGEREF _Toc460922439 \h </w:instrText>
        </w:r>
        <w:r w:rsidR="00806E21">
          <w:rPr>
            <w:noProof/>
            <w:webHidden/>
          </w:rPr>
        </w:r>
        <w:r w:rsidR="00806E21">
          <w:rPr>
            <w:noProof/>
            <w:webHidden/>
          </w:rPr>
          <w:fldChar w:fldCharType="separate"/>
        </w:r>
        <w:r w:rsidR="00806E21">
          <w:rPr>
            <w:noProof/>
            <w:webHidden/>
          </w:rPr>
          <w:t>51</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0" w:history="1">
        <w:r w:rsidR="00806E21" w:rsidRPr="00E7213A">
          <w:rPr>
            <w:rStyle w:val="Hipervnculo"/>
            <w:noProof/>
          </w:rPr>
          <w:t>Tabla 22.  Seguimiento a los errores identificados en la iteración 1 de la fase de pruebas</w:t>
        </w:r>
        <w:r w:rsidR="00806E21">
          <w:rPr>
            <w:noProof/>
            <w:webHidden/>
          </w:rPr>
          <w:tab/>
        </w:r>
        <w:r w:rsidR="00806E21">
          <w:rPr>
            <w:noProof/>
            <w:webHidden/>
          </w:rPr>
          <w:fldChar w:fldCharType="begin"/>
        </w:r>
        <w:r w:rsidR="00806E21">
          <w:rPr>
            <w:noProof/>
            <w:webHidden/>
          </w:rPr>
          <w:instrText xml:space="preserve"> PAGEREF _Toc460922440 \h </w:instrText>
        </w:r>
        <w:r w:rsidR="00806E21">
          <w:rPr>
            <w:noProof/>
            <w:webHidden/>
          </w:rPr>
        </w:r>
        <w:r w:rsidR="00806E21">
          <w:rPr>
            <w:noProof/>
            <w:webHidden/>
          </w:rPr>
          <w:fldChar w:fldCharType="separate"/>
        </w:r>
        <w:r w:rsidR="00806E21">
          <w:rPr>
            <w:noProof/>
            <w:webHidden/>
          </w:rPr>
          <w:t>51</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1" w:history="1">
        <w:r w:rsidR="00806E21" w:rsidRPr="00E7213A">
          <w:rPr>
            <w:rStyle w:val="Hipervnculo"/>
            <w:noProof/>
          </w:rPr>
          <w:t>Tabla 23. Errores identificados y priorizados de la iteración 2 de la fase de pruebas</w:t>
        </w:r>
        <w:r w:rsidR="00806E21">
          <w:rPr>
            <w:noProof/>
            <w:webHidden/>
          </w:rPr>
          <w:tab/>
        </w:r>
        <w:r w:rsidR="00806E21">
          <w:rPr>
            <w:noProof/>
            <w:webHidden/>
          </w:rPr>
          <w:fldChar w:fldCharType="begin"/>
        </w:r>
        <w:r w:rsidR="00806E21">
          <w:rPr>
            <w:noProof/>
            <w:webHidden/>
          </w:rPr>
          <w:instrText xml:space="preserve"> PAGEREF _Toc460922441 \h </w:instrText>
        </w:r>
        <w:r w:rsidR="00806E21">
          <w:rPr>
            <w:noProof/>
            <w:webHidden/>
          </w:rPr>
        </w:r>
        <w:r w:rsidR="00806E21">
          <w:rPr>
            <w:noProof/>
            <w:webHidden/>
          </w:rPr>
          <w:fldChar w:fldCharType="separate"/>
        </w:r>
        <w:r w:rsidR="00806E21">
          <w:rPr>
            <w:noProof/>
            <w:webHidden/>
          </w:rPr>
          <w:t>53</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2" w:history="1">
        <w:r w:rsidR="00806E21" w:rsidRPr="00E7213A">
          <w:rPr>
            <w:rStyle w:val="Hipervnculo"/>
            <w:rFonts w:eastAsia="SimSun" w:cs="Mangal"/>
            <w:noProof/>
            <w:kern w:val="3"/>
            <w:lang w:eastAsia="zh-CN" w:bidi="hi-IN"/>
          </w:rPr>
          <w:t>Tabla 24.  Seguimiento a los errores identificados en la iteración 2 de la fase de pruebas</w:t>
        </w:r>
        <w:r w:rsidR="00806E21">
          <w:rPr>
            <w:noProof/>
            <w:webHidden/>
          </w:rPr>
          <w:tab/>
        </w:r>
        <w:r w:rsidR="00806E21">
          <w:rPr>
            <w:noProof/>
            <w:webHidden/>
          </w:rPr>
          <w:fldChar w:fldCharType="begin"/>
        </w:r>
        <w:r w:rsidR="00806E21">
          <w:rPr>
            <w:noProof/>
            <w:webHidden/>
          </w:rPr>
          <w:instrText xml:space="preserve"> PAGEREF _Toc460922442 \h </w:instrText>
        </w:r>
        <w:r w:rsidR="00806E21">
          <w:rPr>
            <w:noProof/>
            <w:webHidden/>
          </w:rPr>
        </w:r>
        <w:r w:rsidR="00806E21">
          <w:rPr>
            <w:noProof/>
            <w:webHidden/>
          </w:rPr>
          <w:fldChar w:fldCharType="separate"/>
        </w:r>
        <w:r w:rsidR="00806E21">
          <w:rPr>
            <w:noProof/>
            <w:webHidden/>
          </w:rPr>
          <w:t>53</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3" w:history="1">
        <w:r w:rsidR="00806E21" w:rsidRPr="00E7213A">
          <w:rPr>
            <w:rStyle w:val="Hipervnculo"/>
            <w:noProof/>
          </w:rPr>
          <w:t>Tabla 25. Errores identificados y priorizados de la iteración 3 de la fase de pruebas</w:t>
        </w:r>
        <w:r w:rsidR="00806E21">
          <w:rPr>
            <w:noProof/>
            <w:webHidden/>
          </w:rPr>
          <w:tab/>
        </w:r>
        <w:r w:rsidR="00806E21">
          <w:rPr>
            <w:noProof/>
            <w:webHidden/>
          </w:rPr>
          <w:fldChar w:fldCharType="begin"/>
        </w:r>
        <w:r w:rsidR="00806E21">
          <w:rPr>
            <w:noProof/>
            <w:webHidden/>
          </w:rPr>
          <w:instrText xml:space="preserve"> PAGEREF _Toc460922443 \h </w:instrText>
        </w:r>
        <w:r w:rsidR="00806E21">
          <w:rPr>
            <w:noProof/>
            <w:webHidden/>
          </w:rPr>
        </w:r>
        <w:r w:rsidR="00806E21">
          <w:rPr>
            <w:noProof/>
            <w:webHidden/>
          </w:rPr>
          <w:fldChar w:fldCharType="separate"/>
        </w:r>
        <w:r w:rsidR="00806E21">
          <w:rPr>
            <w:noProof/>
            <w:webHidden/>
          </w:rPr>
          <w:t>55</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4" w:history="1">
        <w:r w:rsidR="00806E21" w:rsidRPr="00E7213A">
          <w:rPr>
            <w:rStyle w:val="Hipervnculo"/>
            <w:rFonts w:eastAsia="SimSun" w:cs="Mangal"/>
            <w:noProof/>
            <w:kern w:val="3"/>
            <w:lang w:eastAsia="zh-CN" w:bidi="hi-IN"/>
          </w:rPr>
          <w:t>Tabla 26.  Seguimiento a los errores identificados en la iteración 3 de la fase de pruebas</w:t>
        </w:r>
        <w:r w:rsidR="00806E21">
          <w:rPr>
            <w:noProof/>
            <w:webHidden/>
          </w:rPr>
          <w:tab/>
        </w:r>
        <w:r w:rsidR="00806E21">
          <w:rPr>
            <w:noProof/>
            <w:webHidden/>
          </w:rPr>
          <w:fldChar w:fldCharType="begin"/>
        </w:r>
        <w:r w:rsidR="00806E21">
          <w:rPr>
            <w:noProof/>
            <w:webHidden/>
          </w:rPr>
          <w:instrText xml:space="preserve"> PAGEREF _Toc460922444 \h </w:instrText>
        </w:r>
        <w:r w:rsidR="00806E21">
          <w:rPr>
            <w:noProof/>
            <w:webHidden/>
          </w:rPr>
        </w:r>
        <w:r w:rsidR="00806E21">
          <w:rPr>
            <w:noProof/>
            <w:webHidden/>
          </w:rPr>
          <w:fldChar w:fldCharType="separate"/>
        </w:r>
        <w:r w:rsidR="00806E21">
          <w:rPr>
            <w:noProof/>
            <w:webHidden/>
          </w:rPr>
          <w:t>55</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5" w:history="1">
        <w:r w:rsidR="00806E21" w:rsidRPr="00E7213A">
          <w:rPr>
            <w:rStyle w:val="Hipervnculo"/>
            <w:noProof/>
          </w:rPr>
          <w:t>Tabla 27. Funcionalidades implementadas del módulo audio</w:t>
        </w:r>
        <w:r w:rsidR="00806E21">
          <w:rPr>
            <w:noProof/>
            <w:webHidden/>
          </w:rPr>
          <w:tab/>
        </w:r>
        <w:r w:rsidR="00806E21">
          <w:rPr>
            <w:noProof/>
            <w:webHidden/>
          </w:rPr>
          <w:fldChar w:fldCharType="begin"/>
        </w:r>
        <w:r w:rsidR="00806E21">
          <w:rPr>
            <w:noProof/>
            <w:webHidden/>
          </w:rPr>
          <w:instrText xml:space="preserve"> PAGEREF _Toc460922445 \h </w:instrText>
        </w:r>
        <w:r w:rsidR="00806E21">
          <w:rPr>
            <w:noProof/>
            <w:webHidden/>
          </w:rPr>
        </w:r>
        <w:r w:rsidR="00806E21">
          <w:rPr>
            <w:noProof/>
            <w:webHidden/>
          </w:rPr>
          <w:fldChar w:fldCharType="separate"/>
        </w:r>
        <w:r w:rsidR="00806E21">
          <w:rPr>
            <w:noProof/>
            <w:webHidden/>
          </w:rPr>
          <w:t>56</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6" w:history="1">
        <w:r w:rsidR="00806E21" w:rsidRPr="00E7213A">
          <w:rPr>
            <w:rStyle w:val="Hipervnculo"/>
            <w:noProof/>
          </w:rPr>
          <w:t>Tabla 28. Funcionalidades implementadas del módulo util</w:t>
        </w:r>
        <w:r w:rsidR="00806E21">
          <w:rPr>
            <w:noProof/>
            <w:webHidden/>
          </w:rPr>
          <w:tab/>
        </w:r>
        <w:r w:rsidR="00806E21">
          <w:rPr>
            <w:noProof/>
            <w:webHidden/>
          </w:rPr>
          <w:fldChar w:fldCharType="begin"/>
        </w:r>
        <w:r w:rsidR="00806E21">
          <w:rPr>
            <w:noProof/>
            <w:webHidden/>
          </w:rPr>
          <w:instrText xml:space="preserve"> PAGEREF _Toc460922446 \h </w:instrText>
        </w:r>
        <w:r w:rsidR="00806E21">
          <w:rPr>
            <w:noProof/>
            <w:webHidden/>
          </w:rPr>
        </w:r>
        <w:r w:rsidR="00806E21">
          <w:rPr>
            <w:noProof/>
            <w:webHidden/>
          </w:rPr>
          <w:fldChar w:fldCharType="separate"/>
        </w:r>
        <w:r w:rsidR="00806E21">
          <w:rPr>
            <w:noProof/>
            <w:webHidden/>
          </w:rPr>
          <w:t>58</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7" w:history="1">
        <w:r w:rsidR="00806E21" w:rsidRPr="00E7213A">
          <w:rPr>
            <w:rStyle w:val="Hipervnculo"/>
            <w:noProof/>
          </w:rPr>
          <w:t>Tabla 29. Funcionalidades implementadas del módulo util</w:t>
        </w:r>
        <w:r w:rsidR="00806E21">
          <w:rPr>
            <w:noProof/>
            <w:webHidden/>
          </w:rPr>
          <w:tab/>
        </w:r>
        <w:r w:rsidR="00806E21">
          <w:rPr>
            <w:noProof/>
            <w:webHidden/>
          </w:rPr>
          <w:fldChar w:fldCharType="begin"/>
        </w:r>
        <w:r w:rsidR="00806E21">
          <w:rPr>
            <w:noProof/>
            <w:webHidden/>
          </w:rPr>
          <w:instrText xml:space="preserve"> PAGEREF _Toc460922447 \h </w:instrText>
        </w:r>
        <w:r w:rsidR="00806E21">
          <w:rPr>
            <w:noProof/>
            <w:webHidden/>
          </w:rPr>
        </w:r>
        <w:r w:rsidR="00806E21">
          <w:rPr>
            <w:noProof/>
            <w:webHidden/>
          </w:rPr>
          <w:fldChar w:fldCharType="separate"/>
        </w:r>
        <w:r w:rsidR="00806E21">
          <w:rPr>
            <w:noProof/>
            <w:webHidden/>
          </w:rPr>
          <w:t>59</w:t>
        </w:r>
        <w:r w:rsidR="00806E21">
          <w:rPr>
            <w:noProof/>
            <w:webHidden/>
          </w:rPr>
          <w:fldChar w:fldCharType="end"/>
        </w:r>
      </w:hyperlink>
    </w:p>
    <w:p w:rsidR="00806E21" w:rsidRDefault="00EB6D91">
      <w:pPr>
        <w:pStyle w:val="Tabladeilustraciones"/>
        <w:tabs>
          <w:tab w:val="right" w:leader="dot" w:pos="9394"/>
        </w:tabs>
        <w:rPr>
          <w:rFonts w:eastAsiaTheme="minorEastAsia"/>
          <w:noProof/>
          <w:lang w:eastAsia="es-CO"/>
        </w:rPr>
      </w:pPr>
      <w:hyperlink w:anchor="_Toc460922448" w:history="1">
        <w:r w:rsidR="00806E21" w:rsidRPr="00E7213A">
          <w:rPr>
            <w:rStyle w:val="Hipervnculo"/>
            <w:noProof/>
          </w:rPr>
          <w:t>Tabla 30. Funcionalidades implementadas del módulo appsSystem</w:t>
        </w:r>
        <w:r w:rsidR="00806E21">
          <w:rPr>
            <w:noProof/>
            <w:webHidden/>
          </w:rPr>
          <w:tab/>
        </w:r>
        <w:r w:rsidR="00806E21">
          <w:rPr>
            <w:noProof/>
            <w:webHidden/>
          </w:rPr>
          <w:fldChar w:fldCharType="begin"/>
        </w:r>
        <w:r w:rsidR="00806E21">
          <w:rPr>
            <w:noProof/>
            <w:webHidden/>
          </w:rPr>
          <w:instrText xml:space="preserve"> PAGEREF _Toc460922448 \h </w:instrText>
        </w:r>
        <w:r w:rsidR="00806E21">
          <w:rPr>
            <w:noProof/>
            <w:webHidden/>
          </w:rPr>
        </w:r>
        <w:r w:rsidR="00806E21">
          <w:rPr>
            <w:noProof/>
            <w:webHidden/>
          </w:rPr>
          <w:fldChar w:fldCharType="separate"/>
        </w:r>
        <w:r w:rsidR="00806E21">
          <w:rPr>
            <w:noProof/>
            <w:webHidden/>
          </w:rPr>
          <w:t>63</w:t>
        </w:r>
        <w:r w:rsidR="00806E21">
          <w:rPr>
            <w:noProof/>
            <w:webHidden/>
          </w:rPr>
          <w:fldChar w:fldCharType="end"/>
        </w:r>
      </w:hyperlink>
    </w:p>
    <w:p w:rsidR="008C5FF5" w:rsidRPr="0087235C" w:rsidRDefault="00806E21" w:rsidP="00660629">
      <w:pPr>
        <w:jc w:val="both"/>
        <w:rPr>
          <w:rFonts w:ascii="Times New Roman" w:eastAsia="Times New Roman" w:hAnsi="Times New Roman" w:cs="Times New Roman"/>
          <w:i/>
          <w:sz w:val="24"/>
          <w:szCs w:val="24"/>
          <w:lang w:eastAsia="zh-CN"/>
        </w:rPr>
      </w:pPr>
      <w:r>
        <w:rPr>
          <w:rFonts w:ascii="Times New Roman" w:eastAsia="Times New Roman" w:hAnsi="Times New Roman" w:cs="Times New Roman"/>
          <w:i/>
          <w:sz w:val="24"/>
          <w:szCs w:val="24"/>
          <w:lang w:eastAsia="zh-CN"/>
        </w:rPr>
        <w:lastRenderedPageBreak/>
        <w:fldChar w:fldCharType="end"/>
      </w: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8C5FF5" w:rsidRPr="0087235C" w:rsidRDefault="008C5FF5" w:rsidP="00660629">
      <w:pPr>
        <w:jc w:val="both"/>
        <w:rPr>
          <w:rFonts w:ascii="Times New Roman" w:eastAsia="Times New Roman" w:hAnsi="Times New Roman" w:cs="Times New Roman"/>
          <w:i/>
          <w:sz w:val="24"/>
          <w:szCs w:val="24"/>
          <w:lang w:eastAsia="zh-CN"/>
        </w:rPr>
      </w:pPr>
    </w:p>
    <w:p w:rsidR="00F72620" w:rsidRDefault="00F72620">
      <w:pPr>
        <w:rPr>
          <w:rFonts w:ascii="Times New Roman" w:eastAsia="Times New Roman" w:hAnsi="Times New Roman" w:cs="Times New Roman"/>
          <w:i/>
          <w:sz w:val="24"/>
          <w:szCs w:val="24"/>
          <w:lang w:eastAsia="zh-CN"/>
        </w:rPr>
        <w:sectPr w:rsidR="00F72620" w:rsidSect="00B3706A">
          <w:footerReference w:type="default" r:id="rId8"/>
          <w:headerReference w:type="first" r:id="rId9"/>
          <w:footerReference w:type="first" r:id="rId10"/>
          <w:pgSz w:w="12240" w:h="15840"/>
          <w:pgMar w:top="1418" w:right="1418" w:bottom="1418" w:left="1418" w:header="709" w:footer="709" w:gutter="0"/>
          <w:pgNumType w:fmt="lowerRoman" w:start="1"/>
          <w:cols w:space="708"/>
          <w:titlePg/>
          <w:docGrid w:linePitch="360"/>
        </w:sectPr>
      </w:pPr>
    </w:p>
    <w:p w:rsidR="008C5FF5" w:rsidRDefault="008C5FF5" w:rsidP="00660629">
      <w:pPr>
        <w:pStyle w:val="Ttulo1"/>
        <w:jc w:val="both"/>
        <w:rPr>
          <w:lang w:val="es-ES"/>
        </w:rPr>
      </w:pPr>
      <w:bookmarkStart w:id="0" w:name="_Toc460927321"/>
      <w:r w:rsidRPr="001936E8">
        <w:rPr>
          <w:lang w:val="es-CO"/>
        </w:rPr>
        <w:lastRenderedPageBreak/>
        <w:t>INT</w:t>
      </w:r>
      <w:r w:rsidR="001936E8" w:rsidRPr="001936E8">
        <w:rPr>
          <w:lang w:val="es-CO"/>
        </w:rPr>
        <w:t>RODUCC</w:t>
      </w:r>
      <w:r w:rsidRPr="001936E8">
        <w:rPr>
          <w:lang w:val="es-CO"/>
        </w:rPr>
        <w:t>ION</w:t>
      </w:r>
      <w:bookmarkEnd w:id="0"/>
    </w:p>
    <w:p w:rsidR="008C5FF5" w:rsidRDefault="000860B5" w:rsidP="00660629">
      <w:pPr>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Según </w:t>
      </w:r>
      <w:r>
        <w:rPr>
          <w:rFonts w:ascii="Times New Roman" w:eastAsia="Times New Roman" w:hAnsi="Times New Roman" w:cs="Times New Roman"/>
          <w:sz w:val="24"/>
          <w:szCs w:val="24"/>
          <w:lang w:eastAsia="zh-CN"/>
        </w:rPr>
        <w:fldChar w:fldCharType="begin" w:fldLock="1"/>
      </w:r>
      <w:r>
        <w:rPr>
          <w:rFonts w:ascii="Times New Roman" w:eastAsia="Times New Roman" w:hAnsi="Times New Roman" w:cs="Times New Roman"/>
          <w:sz w:val="24"/>
          <w:szCs w:val="24"/>
          <w:lang w:eastAsia="zh-CN"/>
        </w:rPr>
        <w:instrText>ADDIN CSL_CITATION { "citationItems" : [ { "id" : "ITEM-1", "itemData" : { "author" : [ { "dropping-particle" : "", "family" : "Myers", "given" : "Glenford J.", "non-dropping-particle" : "", "parse-names" : false, "suffix" : "" }, { "dropping-particle" : "", "family" : "Sandler", "given" : "Corey", "non-dropping-particle" : "", "parse-names" : false, "suffix" : "" }, { "dropping-particle" : "", "family" : "Badgett", "given" : "Tom", "non-dropping-particle" : "", "parse-names" : false, "suffix" : "" } ], "id" : "ITEM-1", "issued" : { "date-parts" : [ [ "2011" ] ] }, "title" : "The Art of Software Testing", "type" : "book" }, "uris" : [ "http://www.mendeley.com/documents/?uuid=e09c1c58-e5a5-3a9e-83b5-6707b63212c4" ] } ], "mendeley" : { "formattedCitation" : "(Myers, Sandler, &amp; Badgett, 2011)", "manualFormatting" : "Myers, Sandler, &amp; Badgett (2011)", "plainTextFormattedCitation" : "(Myers, Sandler, &amp; Badgett, 2011)", "previouslyFormattedCitation" : "(Myers, Sandler, &amp; Badgett, 2011)" }, "properties" : { "noteIndex" : 0 }, "schema" : "https://github.com/citation-style-language/schema/raw/master/csl-citation.json" }</w:instrText>
      </w:r>
      <w:r>
        <w:rPr>
          <w:rFonts w:ascii="Times New Roman" w:eastAsia="Times New Roman" w:hAnsi="Times New Roman" w:cs="Times New Roman"/>
          <w:sz w:val="24"/>
          <w:szCs w:val="24"/>
          <w:lang w:eastAsia="zh-CN"/>
        </w:rPr>
        <w:fldChar w:fldCharType="separate"/>
      </w:r>
      <w:r>
        <w:rPr>
          <w:rFonts w:ascii="Times New Roman" w:eastAsia="Times New Roman" w:hAnsi="Times New Roman" w:cs="Times New Roman"/>
          <w:noProof/>
          <w:sz w:val="24"/>
          <w:szCs w:val="24"/>
          <w:lang w:eastAsia="zh-CN"/>
        </w:rPr>
        <w:t>Myers, Sandler, &amp; Badgett</w:t>
      </w:r>
      <w:r w:rsidRPr="000860B5">
        <w:rPr>
          <w:rFonts w:ascii="Times New Roman" w:eastAsia="Times New Roman" w:hAnsi="Times New Roman" w:cs="Times New Roman"/>
          <w:noProof/>
          <w:sz w:val="24"/>
          <w:szCs w:val="24"/>
          <w:lang w:eastAsia="zh-CN"/>
        </w:rPr>
        <w:t xml:space="preserve"> </w:t>
      </w:r>
      <w:r>
        <w:rPr>
          <w:rFonts w:ascii="Times New Roman" w:eastAsia="Times New Roman" w:hAnsi="Times New Roman" w:cs="Times New Roman"/>
          <w:noProof/>
          <w:sz w:val="24"/>
          <w:szCs w:val="24"/>
          <w:lang w:eastAsia="zh-CN"/>
        </w:rPr>
        <w:t>(</w:t>
      </w:r>
      <w:r w:rsidRPr="000860B5">
        <w:rPr>
          <w:rFonts w:ascii="Times New Roman" w:eastAsia="Times New Roman" w:hAnsi="Times New Roman" w:cs="Times New Roman"/>
          <w:noProof/>
          <w:sz w:val="24"/>
          <w:szCs w:val="24"/>
          <w:lang w:eastAsia="zh-CN"/>
        </w:rPr>
        <w:t>2011)</w:t>
      </w:r>
      <w:r>
        <w:rPr>
          <w:rFonts w:ascii="Times New Roman" w:eastAsia="Times New Roman" w:hAnsi="Times New Roman" w:cs="Times New Roman"/>
          <w:sz w:val="24"/>
          <w:szCs w:val="24"/>
          <w:lang w:eastAsia="zh-CN"/>
        </w:rPr>
        <w:fldChar w:fldCharType="end"/>
      </w:r>
      <w:r>
        <w:rPr>
          <w:rFonts w:ascii="Times New Roman" w:eastAsia="Times New Roman" w:hAnsi="Times New Roman" w:cs="Times New Roman"/>
          <w:sz w:val="24"/>
          <w:szCs w:val="24"/>
          <w:lang w:eastAsia="zh-CN"/>
        </w:rPr>
        <w:t xml:space="preserve">, </w:t>
      </w:r>
      <w:r w:rsidR="005B1816">
        <w:rPr>
          <w:rFonts w:ascii="Times New Roman" w:eastAsia="Times New Roman" w:hAnsi="Times New Roman" w:cs="Times New Roman"/>
          <w:sz w:val="24"/>
          <w:szCs w:val="24"/>
          <w:lang w:eastAsia="zh-CN"/>
        </w:rPr>
        <w:t>en un mundo ideal, se buscaría probar cada permutación posible de un programa, pero en la mayoría de los casos esto no es posible, y de serlo tomaría mucho tiempo y consumiría muchos recursos. Además el encargado de las pruebas necesita una actitud apropiada para lograr probar una aplicación con éxito, es por esto que hacen énfasis en que las pruebas de software son una tarea técnica, pero que además envuelve importantes consideraciones económicas y de psicología humana.</w:t>
      </w:r>
    </w:p>
    <w:p w:rsidR="005B1816" w:rsidRDefault="00EC02B9" w:rsidP="00660629">
      <w:pPr>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fldChar w:fldCharType="begin" w:fldLock="1"/>
      </w:r>
      <w:r>
        <w:rPr>
          <w:rFonts w:ascii="Times New Roman" w:eastAsia="Times New Roman" w:hAnsi="Times New Roman" w:cs="Times New Roman"/>
          <w:sz w:val="24"/>
          <w:szCs w:val="24"/>
          <w:lang w:eastAsia="zh-CN"/>
        </w:rPr>
        <w:instrText>ADDIN CSL_CITATION { "citationItems" : [ { "id" : "ITEM-1", "itemData" : { "abstract" : "En sentido estricto, deben realizarse pruebas de todos los artefactos generados durante la construcci\u00f3n de un producto, lo que incluye especificaciones de re- quisitos, casos de uso, diagramas de diversos tipos y, por supuesto, el c\u00f3digo fuente y el resto de productos que forman parte de la aplicaci\u00f3n (p.ej., la base de datos). Obviamente, se aplican diferentes t\u00e9cnicas de prueba a cada tipo de producto software.", "author" : [ { "dropping-particle" : "", "family" : "Polo Usaola", "given" : "Macario", "non-dropping-particle" : "", "parse-names" : false, "suffix" : "" } ], "id" : "ITEM-1", "issued" : { "date-parts" : [ [ "2006" ] ] }, "page" : "45", "title" : "Pruebas del Software", "type" : "article-journal", "volume" : "1" }, "uris" : [ "http://www.mendeley.com/documents/?uuid=79250850-9b98-4020-a318-f0709b57cae3" ] } ], "mendeley" : { "formattedCitation" : "(Polo Usaola, 2006)", "manualFormatting" : "Polo Usaola (2006)", "plainTextFormattedCitation" : "(Polo Usaola, 2006)", "previouslyFormattedCitation" : "(Polo Usaola, 2006)" }, "properties" : { "noteIndex" : 0 }, "schema" : "https://github.com/citation-style-language/schema/raw/master/csl-citation.json" }</w:instrText>
      </w:r>
      <w:r>
        <w:rPr>
          <w:rFonts w:ascii="Times New Roman" w:eastAsia="Times New Roman" w:hAnsi="Times New Roman" w:cs="Times New Roman"/>
          <w:sz w:val="24"/>
          <w:szCs w:val="24"/>
          <w:lang w:eastAsia="zh-CN"/>
        </w:rPr>
        <w:fldChar w:fldCharType="separate"/>
      </w:r>
      <w:r>
        <w:rPr>
          <w:rFonts w:ascii="Times New Roman" w:eastAsia="Times New Roman" w:hAnsi="Times New Roman" w:cs="Times New Roman"/>
          <w:noProof/>
          <w:sz w:val="24"/>
          <w:szCs w:val="24"/>
          <w:lang w:eastAsia="zh-CN"/>
        </w:rPr>
        <w:t>Polo Usaola</w:t>
      </w:r>
      <w:r w:rsidRPr="00EC02B9">
        <w:rPr>
          <w:rFonts w:ascii="Times New Roman" w:eastAsia="Times New Roman" w:hAnsi="Times New Roman" w:cs="Times New Roman"/>
          <w:noProof/>
          <w:sz w:val="24"/>
          <w:szCs w:val="24"/>
          <w:lang w:eastAsia="zh-CN"/>
        </w:rPr>
        <w:t xml:space="preserve"> </w:t>
      </w:r>
      <w:r>
        <w:rPr>
          <w:rFonts w:ascii="Times New Roman" w:eastAsia="Times New Roman" w:hAnsi="Times New Roman" w:cs="Times New Roman"/>
          <w:noProof/>
          <w:sz w:val="24"/>
          <w:szCs w:val="24"/>
          <w:lang w:eastAsia="zh-CN"/>
        </w:rPr>
        <w:t>(</w:t>
      </w:r>
      <w:r w:rsidRPr="00EC02B9">
        <w:rPr>
          <w:rFonts w:ascii="Times New Roman" w:eastAsia="Times New Roman" w:hAnsi="Times New Roman" w:cs="Times New Roman"/>
          <w:noProof/>
          <w:sz w:val="24"/>
          <w:szCs w:val="24"/>
          <w:lang w:eastAsia="zh-CN"/>
        </w:rPr>
        <w:t>2006)</w:t>
      </w:r>
      <w:r>
        <w:rPr>
          <w:rFonts w:ascii="Times New Roman" w:eastAsia="Times New Roman" w:hAnsi="Times New Roman" w:cs="Times New Roman"/>
          <w:sz w:val="24"/>
          <w:szCs w:val="24"/>
          <w:lang w:eastAsia="zh-CN"/>
        </w:rPr>
        <w:fldChar w:fldCharType="end"/>
      </w:r>
      <w:r w:rsidR="009241A9">
        <w:rPr>
          <w:rFonts w:ascii="Times New Roman" w:eastAsia="Times New Roman" w:hAnsi="Times New Roman" w:cs="Times New Roman"/>
          <w:sz w:val="24"/>
          <w:szCs w:val="24"/>
          <w:lang w:eastAsia="zh-CN"/>
        </w:rPr>
        <w:t xml:space="preserve"> define que e</w:t>
      </w:r>
      <w:r>
        <w:rPr>
          <w:rFonts w:ascii="Times New Roman" w:eastAsia="Times New Roman" w:hAnsi="Times New Roman" w:cs="Times New Roman"/>
          <w:sz w:val="24"/>
          <w:szCs w:val="24"/>
          <w:lang w:eastAsia="zh-CN"/>
        </w:rPr>
        <w:t>l estándar ISO/IEC 12207 (ISO/IEC 1995) identifica tres grupos de procesos en el ciclo de vida del software, los cuales son:</w:t>
      </w:r>
    </w:p>
    <w:p w:rsidR="00EC02B9" w:rsidRDefault="00EC02B9" w:rsidP="00660629">
      <w:pPr>
        <w:pStyle w:val="Prrafodelista"/>
        <w:numPr>
          <w:ilvl w:val="0"/>
          <w:numId w:val="1"/>
        </w:numPr>
        <w:jc w:val="both"/>
        <w:rPr>
          <w:rFonts w:ascii="Times New Roman" w:eastAsia="Times New Roman" w:hAnsi="Times New Roman" w:cs="Times New Roman"/>
          <w:sz w:val="24"/>
          <w:szCs w:val="24"/>
          <w:lang w:eastAsia="zh-CN"/>
        </w:rPr>
      </w:pPr>
      <w:r w:rsidRPr="00EC02B9">
        <w:rPr>
          <w:rFonts w:ascii="Times New Roman" w:eastAsia="Times New Roman" w:hAnsi="Times New Roman" w:cs="Times New Roman"/>
          <w:sz w:val="24"/>
          <w:szCs w:val="24"/>
          <w:lang w:eastAsia="zh-CN"/>
        </w:rPr>
        <w:t>Procesos principales, grupo en el que incluye los procesos de Adquisición, Suministro, Desarrollo, Operación y Mantenimiento.</w:t>
      </w:r>
    </w:p>
    <w:p w:rsidR="00EC02B9" w:rsidRPr="00EC02B9" w:rsidRDefault="00EC02B9" w:rsidP="00660629">
      <w:pPr>
        <w:pStyle w:val="Prrafodelista"/>
        <w:numPr>
          <w:ilvl w:val="0"/>
          <w:numId w:val="1"/>
        </w:numPr>
        <w:jc w:val="both"/>
        <w:rPr>
          <w:rFonts w:ascii="Times New Roman" w:eastAsia="Times New Roman" w:hAnsi="Times New Roman" w:cs="Times New Roman"/>
          <w:sz w:val="24"/>
          <w:szCs w:val="24"/>
          <w:lang w:eastAsia="zh-CN"/>
        </w:rPr>
      </w:pPr>
      <w:r w:rsidRPr="00EC02B9">
        <w:rPr>
          <w:rFonts w:ascii="Times New Roman" w:eastAsia="Times New Roman" w:hAnsi="Times New Roman" w:cs="Times New Roman"/>
          <w:sz w:val="24"/>
          <w:szCs w:val="24"/>
          <w:lang w:eastAsia="zh-CN"/>
        </w:rPr>
        <w:t>Procesos de la organización, en donde se encuentran los procesos de Gestión, Mejora, Infraestructura y Formación.</w:t>
      </w:r>
    </w:p>
    <w:p w:rsidR="00EC02B9" w:rsidRDefault="00EC02B9" w:rsidP="00660629">
      <w:pPr>
        <w:pStyle w:val="Prrafodelista"/>
        <w:numPr>
          <w:ilvl w:val="0"/>
          <w:numId w:val="1"/>
        </w:numPr>
        <w:jc w:val="both"/>
        <w:rPr>
          <w:rFonts w:ascii="Times New Roman" w:eastAsia="Times New Roman" w:hAnsi="Times New Roman" w:cs="Times New Roman"/>
          <w:sz w:val="24"/>
          <w:szCs w:val="24"/>
          <w:lang w:eastAsia="zh-CN"/>
        </w:rPr>
      </w:pPr>
      <w:r w:rsidRPr="00EC02B9">
        <w:rPr>
          <w:rFonts w:ascii="Times New Roman" w:eastAsia="Times New Roman" w:hAnsi="Times New Roman" w:cs="Times New Roman"/>
          <w:sz w:val="24"/>
          <w:szCs w:val="24"/>
          <w:lang w:eastAsia="zh-CN"/>
        </w:rPr>
        <w:t>Procesos de soporte o auxiliares, en donde están los procesos de Documentación, Gestión de la Configuración, Auditoría, Resolución de Problemas, Revisión Conjunta, Aseguramiento de la Calidad, Verificación, Validación.</w:t>
      </w:r>
    </w:p>
    <w:p w:rsidR="00EC02B9" w:rsidRDefault="009241A9" w:rsidP="00660629">
      <w:pPr>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Pero no define un proceso de pruebas como tal, sino que aconseja, </w:t>
      </w:r>
      <w:r w:rsidRPr="009241A9">
        <w:rPr>
          <w:rFonts w:ascii="Times New Roman" w:eastAsia="Times New Roman" w:hAnsi="Times New Roman" w:cs="Times New Roman"/>
          <w:sz w:val="24"/>
          <w:szCs w:val="24"/>
          <w:lang w:eastAsia="zh-CN"/>
        </w:rPr>
        <w:t>durante la ejecución de los procesos principales o de la organización, utilizar los procesos de soporte. Entre éstos se encuentran los procesos de Validación y de Verificación:</w:t>
      </w:r>
    </w:p>
    <w:p w:rsidR="009241A9" w:rsidRPr="009241A9" w:rsidRDefault="009241A9" w:rsidP="00660629">
      <w:pPr>
        <w:pStyle w:val="Prrafodelista"/>
        <w:numPr>
          <w:ilvl w:val="0"/>
          <w:numId w:val="1"/>
        </w:numPr>
        <w:jc w:val="both"/>
        <w:rPr>
          <w:rFonts w:ascii="Times New Roman" w:eastAsia="Times New Roman" w:hAnsi="Times New Roman" w:cs="Times New Roman"/>
          <w:sz w:val="24"/>
          <w:szCs w:val="24"/>
          <w:lang w:eastAsia="zh-CN"/>
        </w:rPr>
      </w:pPr>
      <w:r w:rsidRPr="009241A9">
        <w:rPr>
          <w:rFonts w:ascii="Times New Roman" w:eastAsia="Times New Roman" w:hAnsi="Times New Roman" w:cs="Times New Roman"/>
          <w:sz w:val="24"/>
          <w:szCs w:val="24"/>
          <w:lang w:eastAsia="zh-CN"/>
        </w:rPr>
        <w:t>El proceso de Validación tiene como objetivo determinar si los requisitos y el sistema final cumplen los objetivos para los que se construyó el producto, respondiendo así a la pregunta ¿el producto es correcto?</w:t>
      </w:r>
    </w:p>
    <w:p w:rsidR="009241A9" w:rsidRDefault="009241A9" w:rsidP="00660629">
      <w:pPr>
        <w:pStyle w:val="Prrafodelista"/>
        <w:numPr>
          <w:ilvl w:val="0"/>
          <w:numId w:val="1"/>
        </w:numPr>
        <w:jc w:val="both"/>
        <w:rPr>
          <w:rFonts w:ascii="Times New Roman" w:eastAsia="Times New Roman" w:hAnsi="Times New Roman" w:cs="Times New Roman"/>
          <w:sz w:val="24"/>
          <w:szCs w:val="24"/>
          <w:lang w:eastAsia="zh-CN"/>
        </w:rPr>
      </w:pPr>
      <w:r w:rsidRPr="009241A9">
        <w:rPr>
          <w:rFonts w:ascii="Times New Roman" w:eastAsia="Times New Roman" w:hAnsi="Times New Roman" w:cs="Times New Roman"/>
          <w:sz w:val="24"/>
          <w:szCs w:val="24"/>
          <w:lang w:eastAsia="zh-CN"/>
        </w:rPr>
        <w:t>El proceso de Verificación intenta determinar si los productos software de una actividad se ajustan a los requisitos o a las condiciones impuestas en actividades anteriores. De este modo, la pregunta a la que responde este proceso es ¿se está construyendo el producto correctamente?</w:t>
      </w:r>
    </w:p>
    <w:p w:rsidR="009241A9" w:rsidRDefault="007A271E" w:rsidP="00660629">
      <w:pPr>
        <w:jc w:val="both"/>
        <w:rPr>
          <w:rFonts w:ascii="Times New Roman" w:hAnsi="Times New Roman"/>
          <w:sz w:val="24"/>
          <w:szCs w:val="24"/>
          <w:lang w:val="es-MX"/>
        </w:rPr>
      </w:pPr>
      <w:r>
        <w:rPr>
          <w:rFonts w:ascii="Times New Roman" w:eastAsia="Times New Roman" w:hAnsi="Times New Roman" w:cs="Times New Roman"/>
          <w:sz w:val="24"/>
          <w:szCs w:val="24"/>
          <w:lang w:eastAsia="zh-CN"/>
        </w:rPr>
        <w:t xml:space="preserve">En el presente documento se muestra la realización de una validación </w:t>
      </w:r>
      <w:r w:rsidR="00AD160B">
        <w:rPr>
          <w:rFonts w:ascii="Times New Roman" w:eastAsia="Times New Roman" w:hAnsi="Times New Roman" w:cs="Times New Roman"/>
          <w:sz w:val="24"/>
          <w:szCs w:val="24"/>
          <w:lang w:eastAsia="zh-CN"/>
        </w:rPr>
        <w:t xml:space="preserve">a los componentes útil, </w:t>
      </w:r>
      <w:r w:rsidR="005B2150">
        <w:rPr>
          <w:rFonts w:ascii="Times New Roman" w:eastAsia="Times New Roman" w:hAnsi="Times New Roman" w:cs="Times New Roman"/>
          <w:sz w:val="24"/>
          <w:szCs w:val="24"/>
          <w:lang w:eastAsia="zh-CN"/>
        </w:rPr>
        <w:t>components</w:t>
      </w:r>
      <w:r w:rsidR="00AD160B">
        <w:rPr>
          <w:rFonts w:ascii="Times New Roman" w:eastAsia="Times New Roman" w:hAnsi="Times New Roman" w:cs="Times New Roman"/>
          <w:sz w:val="24"/>
          <w:szCs w:val="24"/>
          <w:lang w:eastAsia="zh-CN"/>
        </w:rPr>
        <w:t>, audio y analytics</w:t>
      </w:r>
      <w:r w:rsidR="007542DD">
        <w:rPr>
          <w:rFonts w:ascii="Times New Roman" w:eastAsia="Times New Roman" w:hAnsi="Times New Roman" w:cs="Times New Roman"/>
          <w:sz w:val="24"/>
          <w:szCs w:val="24"/>
          <w:lang w:eastAsia="zh-CN"/>
        </w:rPr>
        <w:t xml:space="preserve"> del</w:t>
      </w:r>
      <w:r w:rsidRPr="007A271E">
        <w:rPr>
          <w:rFonts w:ascii="Times New Roman" w:eastAsia="Times New Roman" w:hAnsi="Times New Roman" w:cs="Times New Roman"/>
          <w:sz w:val="24"/>
          <w:szCs w:val="24"/>
          <w:lang w:eastAsia="zh-CN"/>
        </w:rPr>
        <w:t xml:space="preserve"> proyecto</w:t>
      </w:r>
      <w:r>
        <w:rPr>
          <w:rFonts w:ascii="Times New Roman" w:eastAsia="Times New Roman" w:hAnsi="Times New Roman" w:cs="Times New Roman"/>
          <w:sz w:val="24"/>
          <w:szCs w:val="24"/>
          <w:lang w:eastAsia="zh-CN"/>
        </w:rPr>
        <w:t xml:space="preserve"> de investigación</w:t>
      </w:r>
      <w:r w:rsidRPr="007A271E">
        <w:rPr>
          <w:rFonts w:ascii="Times New Roman" w:eastAsia="Times New Roman" w:hAnsi="Times New Roman" w:cs="Times New Roman"/>
          <w:sz w:val="24"/>
          <w:szCs w:val="24"/>
          <w:lang w:eastAsia="zh-CN"/>
        </w:rPr>
        <w:t xml:space="preserve"> “</w:t>
      </w:r>
      <w:r w:rsidRPr="007A271E">
        <w:rPr>
          <w:rFonts w:ascii="Times New Roman" w:hAnsi="Times New Roman"/>
          <w:sz w:val="24"/>
          <w:szCs w:val="24"/>
          <w:lang w:val="es-MX"/>
        </w:rPr>
        <w:t xml:space="preserve">Framework de desarrollo de aplicaciones y juegos para sistemas IOS y Android en Unity con sistema de analíticas de uso y marketing”, cuyo nombre clave es “Unity ETH UQ”, mediante la realización de un videojuego de tipo </w:t>
      </w:r>
      <w:r w:rsidRPr="007A271E">
        <w:rPr>
          <w:rFonts w:ascii="Times New Roman" w:hAnsi="Times New Roman"/>
          <w:i/>
          <w:sz w:val="24"/>
          <w:szCs w:val="24"/>
          <w:lang w:val="es-MX"/>
        </w:rPr>
        <w:t>side-scroller</w:t>
      </w:r>
      <w:r w:rsidRPr="007A271E">
        <w:rPr>
          <w:rFonts w:ascii="Times New Roman" w:hAnsi="Times New Roman"/>
          <w:sz w:val="24"/>
          <w:szCs w:val="24"/>
          <w:lang w:val="es-MX"/>
        </w:rPr>
        <w:t xml:space="preserve"> en dos dimensiones (2D) para el sistema operativo Android</w:t>
      </w:r>
      <w:r w:rsidR="007542DD">
        <w:rPr>
          <w:rFonts w:ascii="Times New Roman" w:hAnsi="Times New Roman"/>
          <w:sz w:val="24"/>
          <w:szCs w:val="24"/>
          <w:lang w:val="es-MX"/>
        </w:rPr>
        <w:t>. A continuación se da una descripción de los capítulos que componen este documento.</w:t>
      </w:r>
    </w:p>
    <w:p w:rsidR="007542DD" w:rsidRDefault="007542DD" w:rsidP="00660629">
      <w:pPr>
        <w:jc w:val="both"/>
        <w:rPr>
          <w:rFonts w:ascii="Times New Roman" w:eastAsia="Times New Roman" w:hAnsi="Times New Roman" w:cs="Times New Roman"/>
          <w:sz w:val="24"/>
          <w:szCs w:val="24"/>
          <w:lang w:eastAsia="zh-CN"/>
        </w:rPr>
      </w:pPr>
    </w:p>
    <w:p w:rsidR="008C61D3" w:rsidRDefault="008C61D3" w:rsidP="00660629">
      <w:pPr>
        <w:jc w:val="both"/>
        <w:rPr>
          <w:rFonts w:ascii="Times New Roman" w:eastAsia="Times New Roman" w:hAnsi="Times New Roman" w:cs="Times New Roman"/>
          <w:sz w:val="24"/>
          <w:szCs w:val="24"/>
          <w:lang w:eastAsia="zh-CN"/>
        </w:rPr>
      </w:pPr>
    </w:p>
    <w:p w:rsidR="008C61D3" w:rsidRDefault="008C61D3" w:rsidP="00660629">
      <w:pPr>
        <w:jc w:val="both"/>
        <w:rPr>
          <w:rFonts w:ascii="Times New Roman" w:eastAsia="Times New Roman" w:hAnsi="Times New Roman" w:cs="Times New Roman"/>
          <w:sz w:val="24"/>
          <w:szCs w:val="24"/>
          <w:lang w:eastAsia="zh-CN"/>
        </w:rPr>
      </w:pPr>
    </w:p>
    <w:p w:rsidR="008C61D3" w:rsidRDefault="008C61D3" w:rsidP="00660629">
      <w:pPr>
        <w:jc w:val="both"/>
        <w:rPr>
          <w:rFonts w:ascii="Times New Roman" w:eastAsia="Times New Roman" w:hAnsi="Times New Roman" w:cs="Times New Roman"/>
          <w:sz w:val="24"/>
          <w:szCs w:val="24"/>
          <w:lang w:eastAsia="zh-CN"/>
        </w:rPr>
      </w:pPr>
    </w:p>
    <w:p w:rsidR="008C61D3" w:rsidRDefault="008C61D3" w:rsidP="00660629">
      <w:pPr>
        <w:jc w:val="both"/>
        <w:rPr>
          <w:rFonts w:ascii="Times New Roman" w:eastAsia="Times New Roman" w:hAnsi="Times New Roman" w:cs="Times New Roman"/>
          <w:sz w:val="24"/>
          <w:szCs w:val="24"/>
          <w:lang w:eastAsia="zh-CN"/>
        </w:rPr>
      </w:pPr>
    </w:p>
    <w:p w:rsidR="008C61D3" w:rsidRDefault="008C61D3" w:rsidP="00660629">
      <w:pPr>
        <w:pStyle w:val="Ttulo1"/>
        <w:jc w:val="both"/>
      </w:pPr>
      <w:bookmarkStart w:id="1" w:name="_Toc460927322"/>
      <w:r>
        <w:rPr>
          <w:lang w:val="es-ES"/>
        </w:rPr>
        <w:lastRenderedPageBreak/>
        <w:t>CONTEXTO</w:t>
      </w:r>
      <w:bookmarkEnd w:id="1"/>
    </w:p>
    <w:p w:rsidR="008C61D3" w:rsidRDefault="008C61D3" w:rsidP="00660629">
      <w:pPr>
        <w:pStyle w:val="Ttulo2"/>
        <w:jc w:val="both"/>
      </w:pPr>
      <w:bookmarkStart w:id="2" w:name="__RefHeading___Toc449875281"/>
      <w:bookmarkStart w:id="3" w:name="_Toc460927323"/>
      <w:r>
        <w:t>Planteamiento del problema</w:t>
      </w:r>
      <w:bookmarkEnd w:id="2"/>
      <w:bookmarkEnd w:id="3"/>
    </w:p>
    <w:p w:rsidR="008C61D3" w:rsidRDefault="008C61D3" w:rsidP="00660629">
      <w:pPr>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El Grupo de Investigación en Redes, Información y Distribución – GRID, de la universidad del Quindío, </w:t>
      </w:r>
      <w:r w:rsidR="00752B2F">
        <w:rPr>
          <w:rFonts w:ascii="Times New Roman" w:eastAsia="Times New Roman" w:hAnsi="Times New Roman" w:cs="Times New Roman"/>
          <w:sz w:val="24"/>
          <w:szCs w:val="24"/>
          <w:lang w:eastAsia="zh-CN"/>
        </w:rPr>
        <w:t>r</w:t>
      </w:r>
      <w:r w:rsidR="00723315">
        <w:rPr>
          <w:rFonts w:ascii="Times New Roman" w:eastAsia="Times New Roman" w:hAnsi="Times New Roman" w:cs="Times New Roman"/>
          <w:sz w:val="24"/>
          <w:szCs w:val="24"/>
          <w:lang w:eastAsia="zh-CN"/>
        </w:rPr>
        <w:t>ealizó en conjunto con la empresa de desarrollo de videojuegos Ethereal GF un proyecto de investigación avalado por Colciencias llamado “</w:t>
      </w:r>
      <w:r w:rsidR="00723315" w:rsidRPr="00723315">
        <w:rPr>
          <w:rFonts w:ascii="Times New Roman" w:hAnsi="Times New Roman"/>
          <w:i/>
        </w:rPr>
        <w:t>Framework de desarrollo de aplicaciones y juegos para sistemas IOS y Android en Unity con sistema de analíticas de uso y marketing</w:t>
      </w:r>
      <w:r w:rsidR="00723315">
        <w:rPr>
          <w:rFonts w:ascii="Times New Roman" w:eastAsia="Times New Roman" w:hAnsi="Times New Roman" w:cs="Times New Roman"/>
          <w:sz w:val="24"/>
          <w:szCs w:val="24"/>
          <w:lang w:eastAsia="zh-CN"/>
        </w:rPr>
        <w:t>” cuyo nombre clave es “Unity ETH UQ”</w:t>
      </w:r>
      <w:r w:rsidR="00752B2F">
        <w:rPr>
          <w:rFonts w:ascii="Times New Roman" w:eastAsia="Times New Roman" w:hAnsi="Times New Roman" w:cs="Times New Roman"/>
          <w:sz w:val="24"/>
          <w:szCs w:val="24"/>
          <w:lang w:eastAsia="zh-CN"/>
        </w:rPr>
        <w:t xml:space="preserve">. </w:t>
      </w:r>
      <w:r w:rsidR="0021233C">
        <w:rPr>
          <w:rFonts w:ascii="Times New Roman" w:eastAsia="Times New Roman" w:hAnsi="Times New Roman" w:cs="Times New Roman"/>
          <w:sz w:val="24"/>
          <w:szCs w:val="24"/>
          <w:lang w:eastAsia="zh-CN"/>
        </w:rPr>
        <w:t>Este framework ha sido incluido en todos los proyectos que ha realizado Ethereal GF, durante los cuales ha estado sometido a cambios y mejoras que lo han llevado a convertirse en una solución adaptada para la empresa, es por esto que surge la necesidad de realizar una validación externa para analizar el estado actual del framework.</w:t>
      </w:r>
    </w:p>
    <w:p w:rsidR="0063573F" w:rsidRDefault="0063573F" w:rsidP="00660629">
      <w:pPr>
        <w:pStyle w:val="Ttulo2"/>
        <w:jc w:val="both"/>
      </w:pPr>
      <w:bookmarkStart w:id="4" w:name="__RefHeading___Toc449875282"/>
      <w:bookmarkStart w:id="5" w:name="_Toc460927324"/>
      <w:r>
        <w:t>Objetivos</w:t>
      </w:r>
      <w:bookmarkEnd w:id="4"/>
      <w:bookmarkEnd w:id="5"/>
    </w:p>
    <w:p w:rsidR="0063573F" w:rsidRDefault="0063573F" w:rsidP="00660629">
      <w:pPr>
        <w:pStyle w:val="Ttulo3"/>
        <w:jc w:val="both"/>
      </w:pPr>
      <w:bookmarkStart w:id="6" w:name="_Toc460927325"/>
      <w:r>
        <w:t>General</w:t>
      </w:r>
      <w:bookmarkEnd w:id="6"/>
    </w:p>
    <w:p w:rsidR="0063573F" w:rsidRPr="005F4F79" w:rsidRDefault="0063573F" w:rsidP="00660629">
      <w:pPr>
        <w:spacing w:after="0" w:line="240" w:lineRule="auto"/>
        <w:jc w:val="both"/>
        <w:rPr>
          <w:rFonts w:ascii="Times New Roman" w:hAnsi="Times New Roman"/>
          <w:b/>
          <w:sz w:val="24"/>
          <w:szCs w:val="24"/>
          <w:lang w:val="es-MX"/>
        </w:rPr>
      </w:pPr>
      <w:r w:rsidRPr="005F4F79">
        <w:rPr>
          <w:rFonts w:ascii="Times New Roman" w:hAnsi="Times New Roman"/>
          <w:sz w:val="24"/>
          <w:szCs w:val="24"/>
          <w:lang w:val="es-MX"/>
        </w:rPr>
        <w:t>Desarrollar un videojuego haciendo uso del framework “Unity ETH UQ” elaborado por ETHEREAL GF con el fin de evaluar sus principales funcionalidades.</w:t>
      </w:r>
    </w:p>
    <w:p w:rsidR="0063573F" w:rsidRDefault="0063573F" w:rsidP="00660629">
      <w:pPr>
        <w:pStyle w:val="Ttulo3"/>
        <w:jc w:val="both"/>
      </w:pPr>
      <w:bookmarkStart w:id="7" w:name="__RefHeading___Toc449875284"/>
      <w:bookmarkStart w:id="8" w:name="_Toc460927326"/>
      <w:r>
        <w:t>ESPECÍFICOS</w:t>
      </w:r>
      <w:bookmarkEnd w:id="7"/>
      <w:bookmarkEnd w:id="8"/>
    </w:p>
    <w:p w:rsidR="0063573F" w:rsidRPr="005F4F79" w:rsidRDefault="0063573F" w:rsidP="00660629">
      <w:pPr>
        <w:pStyle w:val="Prrafodelista"/>
        <w:numPr>
          <w:ilvl w:val="0"/>
          <w:numId w:val="5"/>
        </w:numPr>
        <w:spacing w:after="0" w:line="240" w:lineRule="auto"/>
        <w:ind w:left="709"/>
        <w:contextualSpacing w:val="0"/>
        <w:jc w:val="both"/>
        <w:rPr>
          <w:rFonts w:ascii="Times New Roman" w:eastAsia="Batang" w:hAnsi="Times New Roman"/>
          <w:b/>
          <w:bCs/>
          <w:sz w:val="24"/>
          <w:szCs w:val="24"/>
          <w:lang w:val="es-MX" w:eastAsia="es-ES"/>
        </w:rPr>
      </w:pPr>
      <w:r w:rsidRPr="005F4F79">
        <w:rPr>
          <w:rFonts w:ascii="Times New Roman" w:eastAsia="Batang" w:hAnsi="Times New Roman"/>
          <w:bCs/>
          <w:sz w:val="24"/>
          <w:szCs w:val="24"/>
          <w:lang w:val="es-MX" w:eastAsia="es-ES"/>
        </w:rPr>
        <w:t xml:space="preserve">Identificar características y requerimientos del framework </w:t>
      </w:r>
      <w:r w:rsidRPr="005F4F79">
        <w:rPr>
          <w:rFonts w:ascii="Times New Roman" w:hAnsi="Times New Roman"/>
          <w:sz w:val="24"/>
          <w:szCs w:val="24"/>
          <w:lang w:val="es-MX"/>
        </w:rPr>
        <w:t>“Unity ETH UQ”</w:t>
      </w:r>
      <w:r w:rsidRPr="005F4F79">
        <w:rPr>
          <w:rFonts w:ascii="Times New Roman" w:eastAsia="Batang" w:hAnsi="Times New Roman"/>
          <w:bCs/>
          <w:sz w:val="24"/>
          <w:szCs w:val="24"/>
          <w:lang w:val="es-MX" w:eastAsia="es-ES"/>
        </w:rPr>
        <w:t>.</w:t>
      </w:r>
    </w:p>
    <w:p w:rsidR="0063573F" w:rsidRPr="005F4F79" w:rsidRDefault="0063573F" w:rsidP="00660629">
      <w:pPr>
        <w:pStyle w:val="Prrafodelista"/>
        <w:numPr>
          <w:ilvl w:val="0"/>
          <w:numId w:val="5"/>
        </w:numPr>
        <w:spacing w:after="0" w:line="240" w:lineRule="auto"/>
        <w:ind w:left="709"/>
        <w:contextualSpacing w:val="0"/>
        <w:jc w:val="both"/>
        <w:rPr>
          <w:rFonts w:ascii="Times New Roman" w:eastAsia="Batang" w:hAnsi="Times New Roman"/>
          <w:b/>
          <w:bCs/>
          <w:sz w:val="24"/>
          <w:szCs w:val="24"/>
          <w:lang w:val="es-MX" w:eastAsia="es-ES"/>
        </w:rPr>
      </w:pPr>
      <w:r w:rsidRPr="005F4F79">
        <w:rPr>
          <w:rFonts w:ascii="Times New Roman" w:eastAsia="Batang" w:hAnsi="Times New Roman"/>
          <w:bCs/>
          <w:sz w:val="24"/>
          <w:szCs w:val="24"/>
          <w:lang w:val="es-MX" w:eastAsia="es-ES"/>
        </w:rPr>
        <w:t xml:space="preserve">Realizar el diseño de un videojuego utilizando características del framework </w:t>
      </w:r>
      <w:r w:rsidRPr="005F4F79">
        <w:rPr>
          <w:rFonts w:ascii="Times New Roman" w:hAnsi="Times New Roman"/>
          <w:sz w:val="24"/>
          <w:szCs w:val="24"/>
          <w:lang w:val="es-MX"/>
        </w:rPr>
        <w:t>“Unity ETH UQ”</w:t>
      </w:r>
      <w:r w:rsidRPr="005F4F79">
        <w:rPr>
          <w:rFonts w:ascii="Times New Roman" w:eastAsia="Batang" w:hAnsi="Times New Roman"/>
          <w:bCs/>
          <w:sz w:val="24"/>
          <w:szCs w:val="24"/>
          <w:lang w:val="es-MX" w:eastAsia="es-ES"/>
        </w:rPr>
        <w:t>.</w:t>
      </w:r>
    </w:p>
    <w:p w:rsidR="0063573F" w:rsidRPr="005F4F79" w:rsidRDefault="0063573F" w:rsidP="00660629">
      <w:pPr>
        <w:pStyle w:val="Prrafodelista"/>
        <w:numPr>
          <w:ilvl w:val="0"/>
          <w:numId w:val="5"/>
        </w:numPr>
        <w:spacing w:after="0" w:line="240" w:lineRule="auto"/>
        <w:ind w:left="709"/>
        <w:contextualSpacing w:val="0"/>
        <w:jc w:val="both"/>
        <w:rPr>
          <w:rFonts w:ascii="Times New Roman" w:eastAsia="Batang" w:hAnsi="Times New Roman"/>
          <w:b/>
          <w:bCs/>
          <w:sz w:val="24"/>
          <w:szCs w:val="24"/>
          <w:lang w:val="es-MX" w:eastAsia="es-ES"/>
        </w:rPr>
      </w:pPr>
      <w:r w:rsidRPr="005F4F79">
        <w:rPr>
          <w:rFonts w:ascii="Times New Roman" w:eastAsia="Batang" w:hAnsi="Times New Roman"/>
          <w:bCs/>
          <w:sz w:val="24"/>
          <w:szCs w:val="24"/>
          <w:lang w:val="es-MX" w:eastAsia="es-ES"/>
        </w:rPr>
        <w:t>Desarrollar el videojuego utilizando el diseño realizado</w:t>
      </w:r>
      <w:r w:rsidRPr="005F4F79">
        <w:rPr>
          <w:rFonts w:ascii="Times New Roman" w:hAnsi="Times New Roman"/>
          <w:sz w:val="24"/>
          <w:szCs w:val="24"/>
          <w:lang w:val="es-MX"/>
        </w:rPr>
        <w:t>.</w:t>
      </w:r>
    </w:p>
    <w:p w:rsidR="0063573F" w:rsidRPr="005F4F79" w:rsidRDefault="0063573F" w:rsidP="00660629">
      <w:pPr>
        <w:pStyle w:val="Prrafodelista"/>
        <w:numPr>
          <w:ilvl w:val="0"/>
          <w:numId w:val="5"/>
        </w:numPr>
        <w:spacing w:after="0" w:line="240" w:lineRule="auto"/>
        <w:ind w:left="709"/>
        <w:contextualSpacing w:val="0"/>
        <w:jc w:val="both"/>
        <w:rPr>
          <w:rFonts w:ascii="Times New Roman" w:eastAsia="Batang" w:hAnsi="Times New Roman"/>
          <w:b/>
          <w:bCs/>
          <w:sz w:val="24"/>
          <w:szCs w:val="24"/>
          <w:lang w:val="es-MX" w:eastAsia="es-ES"/>
        </w:rPr>
      </w:pPr>
      <w:r w:rsidRPr="005F4F79">
        <w:rPr>
          <w:rFonts w:ascii="Times New Roman" w:hAnsi="Times New Roman"/>
          <w:sz w:val="24"/>
          <w:szCs w:val="24"/>
          <w:lang w:val="es-MX"/>
        </w:rPr>
        <w:t>Evaluar la funcionalidad de los componentes del framework mediante el juego desarrollado.</w:t>
      </w:r>
    </w:p>
    <w:p w:rsidR="0063573F" w:rsidRDefault="0063573F" w:rsidP="00660629">
      <w:pPr>
        <w:pStyle w:val="Ttulo2"/>
        <w:jc w:val="both"/>
      </w:pPr>
      <w:bookmarkStart w:id="9" w:name="__RefHeading___Toc449875285"/>
      <w:bookmarkStart w:id="10" w:name="_Toc460927327"/>
      <w:r>
        <w:t>Alcance y delimitación</w:t>
      </w:r>
      <w:bookmarkEnd w:id="9"/>
      <w:bookmarkEnd w:id="10"/>
    </w:p>
    <w:p w:rsidR="0063573F" w:rsidRPr="005F4F79" w:rsidRDefault="0063573F" w:rsidP="00660629">
      <w:pPr>
        <w:jc w:val="both"/>
        <w:rPr>
          <w:rFonts w:ascii="Times New Roman" w:hAnsi="Times New Roman"/>
          <w:sz w:val="24"/>
          <w:szCs w:val="24"/>
          <w:lang w:val="es-MX"/>
        </w:rPr>
      </w:pPr>
      <w:r w:rsidRPr="005F4F79">
        <w:rPr>
          <w:rFonts w:ascii="Times New Roman" w:hAnsi="Times New Roman"/>
          <w:sz w:val="24"/>
          <w:szCs w:val="24"/>
          <w:lang w:val="es-MX"/>
        </w:rPr>
        <w:t>El alcance de este proyecto está delimitado por la elaboración de un videojuego para la plataforma Android, que permita evaluar los componente</w:t>
      </w:r>
      <w:r w:rsidR="00F41205">
        <w:rPr>
          <w:rFonts w:ascii="Times New Roman" w:hAnsi="Times New Roman"/>
          <w:sz w:val="24"/>
          <w:szCs w:val="24"/>
          <w:lang w:val="es-MX"/>
        </w:rPr>
        <w:t>s útil, display, audio y analyt</w:t>
      </w:r>
      <w:r w:rsidRPr="005F4F79">
        <w:rPr>
          <w:rFonts w:ascii="Times New Roman" w:hAnsi="Times New Roman"/>
          <w:sz w:val="24"/>
          <w:szCs w:val="24"/>
          <w:lang w:val="es-MX"/>
        </w:rPr>
        <w:t>ics del proyecto “Framework de desarrollo de aplicaciones y juegos para sistemas IOS y Android en Unity con sistema de analíticas de uso y marketing” desarrollado por la empresa ETHEREAL GF y cuyo nombre clave es “Unity ETH UQ”.</w:t>
      </w:r>
    </w:p>
    <w:p w:rsidR="0063573F" w:rsidRPr="005F4F79" w:rsidRDefault="0063573F" w:rsidP="00660629">
      <w:pPr>
        <w:ind w:left="360" w:hanging="360"/>
        <w:jc w:val="both"/>
        <w:rPr>
          <w:rFonts w:ascii="Times New Roman" w:hAnsi="Times New Roman"/>
          <w:sz w:val="24"/>
          <w:szCs w:val="24"/>
          <w:lang w:val="es-MX"/>
        </w:rPr>
      </w:pPr>
      <w:r w:rsidRPr="005F4F79">
        <w:rPr>
          <w:rFonts w:ascii="Times New Roman" w:hAnsi="Times New Roman"/>
          <w:sz w:val="24"/>
          <w:szCs w:val="24"/>
          <w:lang w:val="es-MX"/>
        </w:rPr>
        <w:t>Durante el desa</w:t>
      </w:r>
      <w:r w:rsidR="00B924F9" w:rsidRPr="005F4F79">
        <w:rPr>
          <w:rFonts w:ascii="Times New Roman" w:hAnsi="Times New Roman"/>
          <w:sz w:val="24"/>
          <w:szCs w:val="24"/>
          <w:lang w:val="es-MX"/>
        </w:rPr>
        <w:t>rrollo del proyecto se elaboraro</w:t>
      </w:r>
      <w:r w:rsidRPr="005F4F79">
        <w:rPr>
          <w:rFonts w:ascii="Times New Roman" w:hAnsi="Times New Roman"/>
          <w:sz w:val="24"/>
          <w:szCs w:val="24"/>
          <w:lang w:val="es-MX"/>
        </w:rPr>
        <w:t>n los siguientes entregables:</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de anteproyecto.</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WBS</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detallando los requerimientos, funcionalidades, ventajas y desventajas que posee el framework.</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de selección de metodología de desarrollo (</w:t>
      </w:r>
      <w:r w:rsidR="00F41205" w:rsidRPr="005F4F79">
        <w:rPr>
          <w:rFonts w:ascii="Times New Roman" w:hAnsi="Times New Roman"/>
          <w:sz w:val="24"/>
          <w:szCs w:val="24"/>
          <w:lang w:val="es-MX"/>
        </w:rPr>
        <w:t>Análisis</w:t>
      </w:r>
      <w:r w:rsidRPr="005F4F79">
        <w:rPr>
          <w:rFonts w:ascii="Times New Roman" w:hAnsi="Times New Roman"/>
          <w:sz w:val="24"/>
          <w:szCs w:val="24"/>
          <w:lang w:val="es-MX"/>
        </w:rPr>
        <w:t xml:space="preserve"> DAR).</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GDD.</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de especificación de herramientas.</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Bocetos, diseños y modelado de niveles, objetos y personajes.</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de planificación de iteraciones durante el desarrollo del juego.</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lastRenderedPageBreak/>
        <w:t>Documento de selección de la metodología de pruebas.</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de planificación de pruebas.</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de reporte de incidencias en la fase de pruebas.</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Documento de cierre del desarrollo del videojuego.</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Informe de la validación de los componentes del framework.</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Informe final del trabajo de grado.</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Informes mensuales durante la ejecución del proyecto.</w:t>
      </w:r>
    </w:p>
    <w:p w:rsidR="0063573F" w:rsidRPr="005F4F79" w:rsidRDefault="0063573F" w:rsidP="00660629">
      <w:pPr>
        <w:pStyle w:val="Prrafodelista"/>
        <w:numPr>
          <w:ilvl w:val="0"/>
          <w:numId w:val="5"/>
        </w:numPr>
        <w:spacing w:after="0" w:line="240" w:lineRule="auto"/>
        <w:ind w:left="567"/>
        <w:contextualSpacing w:val="0"/>
        <w:jc w:val="both"/>
        <w:rPr>
          <w:rFonts w:ascii="Times New Roman" w:hAnsi="Times New Roman"/>
          <w:sz w:val="24"/>
          <w:szCs w:val="24"/>
          <w:lang w:val="es-MX"/>
        </w:rPr>
      </w:pPr>
      <w:r w:rsidRPr="005F4F79">
        <w:rPr>
          <w:rFonts w:ascii="Times New Roman" w:hAnsi="Times New Roman"/>
          <w:sz w:val="24"/>
          <w:szCs w:val="24"/>
          <w:lang w:val="es-MX"/>
        </w:rPr>
        <w:t>Aplicativo del videojuego.</w:t>
      </w:r>
    </w:p>
    <w:p w:rsidR="00B924F9" w:rsidRPr="005F4F79" w:rsidRDefault="00B924F9" w:rsidP="00660629">
      <w:pPr>
        <w:spacing w:after="0" w:line="240" w:lineRule="auto"/>
        <w:ind w:left="207"/>
        <w:jc w:val="both"/>
        <w:rPr>
          <w:rFonts w:ascii="Times New Roman" w:hAnsi="Times New Roman"/>
          <w:sz w:val="24"/>
          <w:szCs w:val="24"/>
          <w:lang w:val="es-MX"/>
        </w:rPr>
      </w:pPr>
    </w:p>
    <w:p w:rsidR="0063573F" w:rsidRPr="005F4F79" w:rsidRDefault="0063573F" w:rsidP="00660629">
      <w:pPr>
        <w:jc w:val="both"/>
        <w:rPr>
          <w:rFonts w:ascii="Times New Roman" w:hAnsi="Times New Roman"/>
          <w:sz w:val="24"/>
          <w:szCs w:val="24"/>
          <w:lang w:val="es-MX"/>
        </w:rPr>
      </w:pPr>
      <w:r w:rsidRPr="005F4F79">
        <w:rPr>
          <w:rFonts w:ascii="Times New Roman" w:hAnsi="Times New Roman"/>
          <w:sz w:val="24"/>
          <w:szCs w:val="24"/>
          <w:lang w:val="es-MX"/>
        </w:rPr>
        <w:t>En lo referente a la temática de juego, aunque es una especificación secundaria para el contexto del presente documento, la cual estará detallada en el GDD, cabe destacar que será un juego de entretenimiento, mas no de un juego serio (</w:t>
      </w:r>
      <w:r w:rsidRPr="005F4F79">
        <w:rPr>
          <w:rFonts w:ascii="Times New Roman" w:hAnsi="Times New Roman"/>
          <w:i/>
          <w:sz w:val="24"/>
          <w:szCs w:val="24"/>
          <w:lang w:val="es-MX"/>
        </w:rPr>
        <w:t>serious game</w:t>
      </w:r>
      <w:r w:rsidRPr="005F4F79">
        <w:rPr>
          <w:rFonts w:ascii="Times New Roman" w:hAnsi="Times New Roman"/>
          <w:sz w:val="24"/>
          <w:szCs w:val="24"/>
          <w:lang w:val="es-MX"/>
        </w:rPr>
        <w:t xml:space="preserve">), de tipo </w:t>
      </w:r>
      <w:r w:rsidRPr="005F4F79">
        <w:rPr>
          <w:rFonts w:ascii="Times New Roman" w:hAnsi="Times New Roman"/>
          <w:i/>
          <w:sz w:val="24"/>
          <w:szCs w:val="24"/>
          <w:lang w:val="es-MX"/>
        </w:rPr>
        <w:t>side scroller</w:t>
      </w:r>
      <w:r w:rsidRPr="005F4F79">
        <w:rPr>
          <w:rFonts w:ascii="Times New Roman" w:hAnsi="Times New Roman"/>
          <w:sz w:val="24"/>
          <w:szCs w:val="24"/>
          <w:lang w:val="es-MX"/>
        </w:rPr>
        <w:t xml:space="preserve"> del género acción-aventura </w:t>
      </w:r>
      <w:r w:rsidRPr="005F4F79">
        <w:rPr>
          <w:rFonts w:ascii="Times New Roman" w:hAnsi="Times New Roman"/>
          <w:i/>
          <w:sz w:val="24"/>
          <w:szCs w:val="24"/>
          <w:lang w:val="es-MX"/>
        </w:rPr>
        <w:t>survival</w:t>
      </w:r>
      <w:r w:rsidRPr="005F4F79">
        <w:rPr>
          <w:rFonts w:ascii="Times New Roman" w:hAnsi="Times New Roman"/>
          <w:sz w:val="24"/>
          <w:szCs w:val="24"/>
          <w:lang w:val="es-MX"/>
        </w:rPr>
        <w:t>, el cual contará con un mínimo de 3 niveles, entre ellos un nivel introductorio para que el usuario se familiarice con los controles, el estilo de juego y los personajes, los cuales serán, un personaje principal, con el cuál se deberán superar diferentes obstáculos, y al menos tres tipos de rivales que deberán ser derrotados.</w:t>
      </w:r>
    </w:p>
    <w:p w:rsidR="005754B2" w:rsidRDefault="005754B2" w:rsidP="00660629">
      <w:pPr>
        <w:pStyle w:val="Ttulo2"/>
        <w:jc w:val="both"/>
        <w:rPr>
          <w:sz w:val="22"/>
          <w:szCs w:val="22"/>
        </w:rPr>
      </w:pPr>
      <w:bookmarkStart w:id="11" w:name="__RefHeading___Toc449875286"/>
      <w:bookmarkStart w:id="12" w:name="_Toc460927328"/>
      <w:r>
        <w:t>Presupuesto</w:t>
      </w:r>
      <w:bookmarkEnd w:id="11"/>
      <w:bookmarkEnd w:id="1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0"/>
        <w:gridCol w:w="1131"/>
        <w:gridCol w:w="1448"/>
        <w:gridCol w:w="1186"/>
        <w:gridCol w:w="1453"/>
        <w:gridCol w:w="1416"/>
      </w:tblGrid>
      <w:tr w:rsidR="005754B2" w:rsidRPr="005F4F79" w:rsidTr="00421702">
        <w:trPr>
          <w:jc w:val="center"/>
        </w:trPr>
        <w:tc>
          <w:tcPr>
            <w:tcW w:w="2924" w:type="dxa"/>
          </w:tcPr>
          <w:p w:rsidR="005754B2" w:rsidRPr="005F4F79" w:rsidRDefault="005754B2" w:rsidP="00660629">
            <w:pPr>
              <w:jc w:val="both"/>
              <w:rPr>
                <w:rFonts w:ascii="Times New Roman" w:hAnsi="Times New Roman"/>
                <w:b/>
                <w:sz w:val="24"/>
                <w:szCs w:val="24"/>
              </w:rPr>
            </w:pPr>
            <w:r w:rsidRPr="005F4F79">
              <w:rPr>
                <w:rFonts w:ascii="Times New Roman" w:hAnsi="Times New Roman"/>
                <w:b/>
                <w:sz w:val="24"/>
                <w:szCs w:val="24"/>
              </w:rPr>
              <w:t>Rubros</w:t>
            </w:r>
          </w:p>
        </w:tc>
        <w:tc>
          <w:tcPr>
            <w:tcW w:w="2592" w:type="dxa"/>
            <w:gridSpan w:val="2"/>
          </w:tcPr>
          <w:p w:rsidR="005754B2" w:rsidRPr="005F4F79" w:rsidRDefault="005754B2" w:rsidP="00660629">
            <w:pPr>
              <w:jc w:val="both"/>
              <w:rPr>
                <w:rFonts w:ascii="Times New Roman" w:hAnsi="Times New Roman"/>
                <w:b/>
                <w:sz w:val="24"/>
                <w:szCs w:val="24"/>
              </w:rPr>
            </w:pPr>
            <w:r w:rsidRPr="005F4F79">
              <w:rPr>
                <w:rFonts w:ascii="Times New Roman" w:hAnsi="Times New Roman"/>
                <w:b/>
                <w:sz w:val="24"/>
                <w:szCs w:val="24"/>
              </w:rPr>
              <w:t>Estudiantes</w:t>
            </w:r>
          </w:p>
        </w:tc>
        <w:tc>
          <w:tcPr>
            <w:tcW w:w="2665" w:type="dxa"/>
            <w:gridSpan w:val="2"/>
          </w:tcPr>
          <w:p w:rsidR="005754B2" w:rsidRPr="005F4F79" w:rsidRDefault="005754B2" w:rsidP="00660629">
            <w:pPr>
              <w:jc w:val="both"/>
              <w:rPr>
                <w:rFonts w:ascii="Times New Roman" w:hAnsi="Times New Roman"/>
                <w:b/>
                <w:sz w:val="24"/>
                <w:szCs w:val="24"/>
              </w:rPr>
            </w:pPr>
            <w:r w:rsidRPr="005F4F79">
              <w:rPr>
                <w:rFonts w:ascii="Times New Roman" w:hAnsi="Times New Roman"/>
                <w:b/>
                <w:sz w:val="24"/>
                <w:szCs w:val="24"/>
              </w:rPr>
              <w:t>Universidad del Quindío</w:t>
            </w:r>
          </w:p>
        </w:tc>
        <w:tc>
          <w:tcPr>
            <w:tcW w:w="1216" w:type="dxa"/>
          </w:tcPr>
          <w:p w:rsidR="005754B2" w:rsidRPr="005F4F79" w:rsidRDefault="005754B2" w:rsidP="00660629">
            <w:pPr>
              <w:jc w:val="both"/>
              <w:rPr>
                <w:rFonts w:ascii="Times New Roman" w:hAnsi="Times New Roman"/>
                <w:b/>
                <w:sz w:val="24"/>
                <w:szCs w:val="24"/>
              </w:rPr>
            </w:pPr>
            <w:r w:rsidRPr="005F4F79">
              <w:rPr>
                <w:rFonts w:ascii="Times New Roman" w:hAnsi="Times New Roman"/>
                <w:b/>
                <w:sz w:val="24"/>
                <w:szCs w:val="24"/>
              </w:rPr>
              <w:t>Total</w:t>
            </w:r>
          </w:p>
        </w:tc>
      </w:tr>
      <w:tr w:rsidR="005754B2" w:rsidRPr="005F4F79" w:rsidTr="00421702">
        <w:trPr>
          <w:jc w:val="center"/>
        </w:trPr>
        <w:tc>
          <w:tcPr>
            <w:tcW w:w="2924" w:type="dxa"/>
            <w:tcBorders>
              <w:bottom w:val="single" w:sz="4" w:space="0" w:color="auto"/>
            </w:tcBorders>
          </w:tcPr>
          <w:p w:rsidR="005754B2" w:rsidRPr="005F4F79" w:rsidRDefault="005754B2" w:rsidP="00660629">
            <w:pPr>
              <w:jc w:val="both"/>
              <w:rPr>
                <w:rFonts w:ascii="Times New Roman" w:hAnsi="Times New Roman"/>
                <w:b/>
                <w:sz w:val="24"/>
                <w:szCs w:val="24"/>
              </w:rPr>
            </w:pPr>
          </w:p>
        </w:tc>
        <w:tc>
          <w:tcPr>
            <w:tcW w:w="1133" w:type="dxa"/>
            <w:tcBorders>
              <w:bottom w:val="single" w:sz="4" w:space="0" w:color="auto"/>
            </w:tcBorders>
          </w:tcPr>
          <w:p w:rsidR="005754B2" w:rsidRPr="005F4F79" w:rsidRDefault="005754B2" w:rsidP="00660629">
            <w:pPr>
              <w:jc w:val="both"/>
              <w:rPr>
                <w:rFonts w:ascii="Times New Roman" w:hAnsi="Times New Roman"/>
                <w:b/>
                <w:sz w:val="24"/>
                <w:szCs w:val="24"/>
              </w:rPr>
            </w:pPr>
            <w:r w:rsidRPr="005F4F79">
              <w:rPr>
                <w:rFonts w:ascii="Times New Roman" w:hAnsi="Times New Roman"/>
                <w:b/>
                <w:sz w:val="24"/>
                <w:szCs w:val="24"/>
              </w:rPr>
              <w:t>Efectivo</w:t>
            </w:r>
          </w:p>
        </w:tc>
        <w:tc>
          <w:tcPr>
            <w:tcW w:w="1459" w:type="dxa"/>
            <w:tcBorders>
              <w:bottom w:val="single" w:sz="4" w:space="0" w:color="auto"/>
            </w:tcBorders>
          </w:tcPr>
          <w:p w:rsidR="005754B2" w:rsidRPr="005F4F79" w:rsidRDefault="005754B2" w:rsidP="00660629">
            <w:pPr>
              <w:jc w:val="both"/>
              <w:rPr>
                <w:rFonts w:ascii="Times New Roman" w:hAnsi="Times New Roman"/>
                <w:b/>
                <w:sz w:val="24"/>
                <w:szCs w:val="24"/>
              </w:rPr>
            </w:pPr>
            <w:r w:rsidRPr="005F4F79">
              <w:rPr>
                <w:rFonts w:ascii="Times New Roman" w:hAnsi="Times New Roman"/>
                <w:b/>
                <w:sz w:val="24"/>
                <w:szCs w:val="24"/>
              </w:rPr>
              <w:t>Recurrente</w:t>
            </w:r>
          </w:p>
        </w:tc>
        <w:tc>
          <w:tcPr>
            <w:tcW w:w="1206" w:type="dxa"/>
            <w:tcBorders>
              <w:bottom w:val="single" w:sz="4" w:space="0" w:color="auto"/>
            </w:tcBorders>
          </w:tcPr>
          <w:p w:rsidR="005754B2" w:rsidRPr="005F4F79" w:rsidRDefault="005754B2" w:rsidP="00660629">
            <w:pPr>
              <w:jc w:val="both"/>
              <w:rPr>
                <w:rFonts w:ascii="Times New Roman" w:hAnsi="Times New Roman"/>
                <w:b/>
                <w:sz w:val="24"/>
                <w:szCs w:val="24"/>
              </w:rPr>
            </w:pPr>
            <w:r w:rsidRPr="005F4F79">
              <w:rPr>
                <w:rFonts w:ascii="Times New Roman" w:hAnsi="Times New Roman"/>
                <w:b/>
                <w:sz w:val="24"/>
                <w:szCs w:val="24"/>
              </w:rPr>
              <w:t>Efectivo</w:t>
            </w:r>
          </w:p>
        </w:tc>
        <w:tc>
          <w:tcPr>
            <w:tcW w:w="1459" w:type="dxa"/>
            <w:tcBorders>
              <w:bottom w:val="single" w:sz="4" w:space="0" w:color="auto"/>
            </w:tcBorders>
          </w:tcPr>
          <w:p w:rsidR="005754B2" w:rsidRPr="005F4F79" w:rsidRDefault="005754B2" w:rsidP="00660629">
            <w:pPr>
              <w:jc w:val="both"/>
              <w:rPr>
                <w:rFonts w:ascii="Times New Roman" w:hAnsi="Times New Roman"/>
                <w:b/>
                <w:sz w:val="24"/>
                <w:szCs w:val="24"/>
              </w:rPr>
            </w:pPr>
            <w:r w:rsidRPr="005F4F79">
              <w:rPr>
                <w:rFonts w:ascii="Times New Roman" w:hAnsi="Times New Roman"/>
                <w:b/>
                <w:sz w:val="24"/>
                <w:szCs w:val="24"/>
              </w:rPr>
              <w:t>Recurrente</w:t>
            </w:r>
          </w:p>
        </w:tc>
        <w:tc>
          <w:tcPr>
            <w:tcW w:w="1216" w:type="dxa"/>
            <w:tcBorders>
              <w:bottom w:val="single" w:sz="4" w:space="0" w:color="auto"/>
            </w:tcBorders>
          </w:tcPr>
          <w:p w:rsidR="005754B2" w:rsidRPr="005F4F79" w:rsidRDefault="005754B2" w:rsidP="00660629">
            <w:pPr>
              <w:jc w:val="both"/>
              <w:rPr>
                <w:rFonts w:ascii="Times New Roman" w:hAnsi="Times New Roman"/>
                <w:b/>
                <w:sz w:val="24"/>
                <w:szCs w:val="24"/>
              </w:rPr>
            </w:pPr>
          </w:p>
        </w:tc>
      </w:tr>
      <w:tr w:rsidR="005754B2" w:rsidRPr="005F4F79" w:rsidTr="00421702">
        <w:trPr>
          <w:jc w:val="center"/>
        </w:trPr>
        <w:tc>
          <w:tcPr>
            <w:tcW w:w="2924" w:type="dxa"/>
            <w:tcBorders>
              <w:top w:val="single" w:sz="4" w:space="0" w:color="auto"/>
              <w:left w:val="single" w:sz="4" w:space="0" w:color="auto"/>
            </w:tcBorders>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Personal</w:t>
            </w:r>
          </w:p>
        </w:tc>
        <w:tc>
          <w:tcPr>
            <w:tcW w:w="1133"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c>
          <w:tcPr>
            <w:tcW w:w="1459"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c>
          <w:tcPr>
            <w:tcW w:w="1206"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c>
          <w:tcPr>
            <w:tcW w:w="1459"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c>
          <w:tcPr>
            <w:tcW w:w="1216" w:type="dxa"/>
            <w:tcBorders>
              <w:top w:val="single" w:sz="4" w:space="0" w:color="auto"/>
              <w:right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Borders>
              <w:left w:val="single" w:sz="4" w:space="0" w:color="auto"/>
            </w:tcBorders>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 xml:space="preserve">Trabajo director:  </w:t>
            </w:r>
            <w:r w:rsidRPr="005F4F79">
              <w:rPr>
                <w:sz w:val="24"/>
                <w:szCs w:val="24"/>
              </w:rPr>
              <w:t>$49523 la hora, dedicación 4 horas semana, durante 6 meses</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r w:rsidRPr="005F4F79">
              <w:rPr>
                <w:sz w:val="24"/>
                <w:szCs w:val="24"/>
              </w:rPr>
              <w:t>$7.131.312</w:t>
            </w:r>
          </w:p>
        </w:tc>
        <w:tc>
          <w:tcPr>
            <w:tcW w:w="1216" w:type="dxa"/>
            <w:tcBorders>
              <w:right w:val="single" w:sz="4" w:space="0" w:color="auto"/>
            </w:tcBorders>
          </w:tcPr>
          <w:p w:rsidR="005754B2" w:rsidRPr="005F4F79" w:rsidRDefault="005754B2" w:rsidP="00660629">
            <w:pPr>
              <w:jc w:val="both"/>
              <w:rPr>
                <w:rFonts w:ascii="Times New Roman" w:hAnsi="Times New Roman"/>
                <w:sz w:val="24"/>
                <w:szCs w:val="24"/>
              </w:rPr>
            </w:pPr>
            <w:r w:rsidRPr="005F4F79">
              <w:rPr>
                <w:sz w:val="24"/>
                <w:szCs w:val="24"/>
              </w:rPr>
              <w:t>$7.131.312</w:t>
            </w:r>
          </w:p>
        </w:tc>
      </w:tr>
      <w:tr w:rsidR="005754B2" w:rsidRPr="005F4F79" w:rsidTr="00421702">
        <w:trPr>
          <w:jc w:val="center"/>
        </w:trPr>
        <w:tc>
          <w:tcPr>
            <w:tcW w:w="2924" w:type="dxa"/>
            <w:tcBorders>
              <w:left w:val="single" w:sz="4" w:space="0" w:color="auto"/>
            </w:tcBorders>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 xml:space="preserve">Trabajo Asesor 1: </w:t>
            </w:r>
            <w:r w:rsidRPr="005F4F79">
              <w:rPr>
                <w:sz w:val="24"/>
                <w:szCs w:val="24"/>
              </w:rPr>
              <w:t>$49523 la hora, dedicación 4 horas semana, durante 6 meses</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r w:rsidRPr="005F4F79">
              <w:rPr>
                <w:sz w:val="24"/>
                <w:szCs w:val="24"/>
              </w:rPr>
              <w:t>$7.131.312</w:t>
            </w:r>
          </w:p>
        </w:tc>
        <w:tc>
          <w:tcPr>
            <w:tcW w:w="1216" w:type="dxa"/>
            <w:tcBorders>
              <w:right w:val="single" w:sz="4" w:space="0" w:color="auto"/>
            </w:tcBorders>
          </w:tcPr>
          <w:p w:rsidR="005754B2" w:rsidRPr="005F4F79" w:rsidRDefault="005754B2" w:rsidP="00660629">
            <w:pPr>
              <w:jc w:val="both"/>
              <w:rPr>
                <w:rFonts w:ascii="Times New Roman" w:hAnsi="Times New Roman"/>
                <w:sz w:val="24"/>
                <w:szCs w:val="24"/>
              </w:rPr>
            </w:pPr>
            <w:r w:rsidRPr="005F4F79">
              <w:rPr>
                <w:sz w:val="24"/>
                <w:szCs w:val="24"/>
              </w:rPr>
              <w:t>$7.131.312</w:t>
            </w:r>
          </w:p>
        </w:tc>
      </w:tr>
      <w:tr w:rsidR="005754B2" w:rsidRPr="005F4F79" w:rsidTr="00421702">
        <w:trPr>
          <w:jc w:val="center"/>
        </w:trPr>
        <w:tc>
          <w:tcPr>
            <w:tcW w:w="2924" w:type="dxa"/>
            <w:tcBorders>
              <w:left w:val="single" w:sz="4" w:space="0" w:color="auto"/>
            </w:tcBorders>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 xml:space="preserve">Trabajo Asesor 2: </w:t>
            </w:r>
            <w:r w:rsidRPr="005F4F79">
              <w:rPr>
                <w:sz w:val="24"/>
                <w:szCs w:val="24"/>
              </w:rPr>
              <w:t>$49523 la hora, dedicación 4 horas semana, durante 6 meses</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r w:rsidRPr="005F4F79">
              <w:rPr>
                <w:sz w:val="24"/>
                <w:szCs w:val="24"/>
              </w:rPr>
              <w:t>$7.131.312</w:t>
            </w:r>
          </w:p>
        </w:tc>
        <w:tc>
          <w:tcPr>
            <w:tcW w:w="1216" w:type="dxa"/>
            <w:tcBorders>
              <w:right w:val="single" w:sz="4" w:space="0" w:color="auto"/>
            </w:tcBorders>
          </w:tcPr>
          <w:p w:rsidR="005754B2" w:rsidRPr="005F4F79" w:rsidRDefault="005754B2" w:rsidP="00660629">
            <w:pPr>
              <w:jc w:val="both"/>
              <w:rPr>
                <w:rFonts w:ascii="Times New Roman" w:hAnsi="Times New Roman"/>
                <w:sz w:val="24"/>
                <w:szCs w:val="24"/>
              </w:rPr>
            </w:pPr>
            <w:r w:rsidRPr="005F4F79">
              <w:rPr>
                <w:sz w:val="24"/>
                <w:szCs w:val="24"/>
              </w:rPr>
              <w:t>$7.131.312</w:t>
            </w:r>
          </w:p>
        </w:tc>
      </w:tr>
      <w:tr w:rsidR="005754B2" w:rsidRPr="005F4F79" w:rsidTr="00421702">
        <w:trPr>
          <w:jc w:val="center"/>
        </w:trPr>
        <w:tc>
          <w:tcPr>
            <w:tcW w:w="2924" w:type="dxa"/>
            <w:tcBorders>
              <w:left w:val="single" w:sz="4" w:space="0" w:color="auto"/>
            </w:tcBorders>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 xml:space="preserve">Trabajo Estudiante 1: $5300 la hora, </w:t>
            </w:r>
            <w:r w:rsidRPr="005F4F79">
              <w:rPr>
                <w:rFonts w:ascii="Times New Roman" w:hAnsi="Times New Roman"/>
                <w:sz w:val="24"/>
                <w:szCs w:val="24"/>
              </w:rPr>
              <w:lastRenderedPageBreak/>
              <w:t>dedicación 20 horas semana, durante 6</w:t>
            </w:r>
            <w:r w:rsidRPr="005F4F79">
              <w:rPr>
                <w:rFonts w:ascii="Times New Roman" w:hAnsi="Times New Roman"/>
                <w:sz w:val="24"/>
                <w:szCs w:val="24"/>
                <w:u w:val="single"/>
              </w:rPr>
              <w:t xml:space="preserve"> </w:t>
            </w:r>
            <w:r w:rsidRPr="005F4F79">
              <w:rPr>
                <w:rFonts w:ascii="Times New Roman" w:hAnsi="Times New Roman"/>
                <w:sz w:val="24"/>
                <w:szCs w:val="24"/>
              </w:rPr>
              <w:t>meses.</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$2.544.000</w:t>
            </w: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Borders>
              <w:right w:val="single" w:sz="4" w:space="0" w:color="auto"/>
            </w:tcBorders>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$2.544.000</w:t>
            </w:r>
          </w:p>
        </w:tc>
      </w:tr>
      <w:tr w:rsidR="005754B2" w:rsidRPr="005F4F79" w:rsidTr="00421702">
        <w:trPr>
          <w:jc w:val="center"/>
        </w:trPr>
        <w:tc>
          <w:tcPr>
            <w:tcW w:w="2924" w:type="dxa"/>
            <w:tcBorders>
              <w:left w:val="single" w:sz="4" w:space="0" w:color="auto"/>
              <w:bottom w:val="single" w:sz="4" w:space="0" w:color="auto"/>
            </w:tcBorders>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Trabajo Estudiante 2: $5300 la hora, dedicación 20 horas semana, durante 6</w:t>
            </w:r>
            <w:r w:rsidRPr="005F4F79">
              <w:rPr>
                <w:rFonts w:ascii="Times New Roman" w:hAnsi="Times New Roman"/>
                <w:sz w:val="24"/>
                <w:szCs w:val="24"/>
                <w:u w:val="single"/>
              </w:rPr>
              <w:t xml:space="preserve"> </w:t>
            </w:r>
            <w:r w:rsidRPr="005F4F79">
              <w:rPr>
                <w:rFonts w:ascii="Times New Roman" w:hAnsi="Times New Roman"/>
                <w:sz w:val="24"/>
                <w:szCs w:val="24"/>
              </w:rPr>
              <w:t>meses</w:t>
            </w:r>
          </w:p>
        </w:tc>
        <w:tc>
          <w:tcPr>
            <w:tcW w:w="1133" w:type="dxa"/>
            <w:tcBorders>
              <w:bottom w:val="single" w:sz="4" w:space="0" w:color="auto"/>
            </w:tcBorders>
          </w:tcPr>
          <w:p w:rsidR="005754B2" w:rsidRPr="005F4F79" w:rsidRDefault="005754B2" w:rsidP="00660629">
            <w:pPr>
              <w:jc w:val="both"/>
              <w:rPr>
                <w:rFonts w:ascii="Times New Roman" w:hAnsi="Times New Roman"/>
                <w:sz w:val="24"/>
                <w:szCs w:val="24"/>
              </w:rPr>
            </w:pPr>
          </w:p>
        </w:tc>
        <w:tc>
          <w:tcPr>
            <w:tcW w:w="1459" w:type="dxa"/>
            <w:tcBorders>
              <w:bottom w:val="single" w:sz="4" w:space="0" w:color="auto"/>
            </w:tcBorders>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$2.544.000</w:t>
            </w:r>
          </w:p>
        </w:tc>
        <w:tc>
          <w:tcPr>
            <w:tcW w:w="1206" w:type="dxa"/>
            <w:tcBorders>
              <w:bottom w:val="single" w:sz="4" w:space="0" w:color="auto"/>
            </w:tcBorders>
          </w:tcPr>
          <w:p w:rsidR="005754B2" w:rsidRPr="005F4F79" w:rsidRDefault="005754B2" w:rsidP="00660629">
            <w:pPr>
              <w:jc w:val="both"/>
              <w:rPr>
                <w:rFonts w:ascii="Times New Roman" w:hAnsi="Times New Roman"/>
                <w:sz w:val="24"/>
                <w:szCs w:val="24"/>
              </w:rPr>
            </w:pPr>
          </w:p>
        </w:tc>
        <w:tc>
          <w:tcPr>
            <w:tcW w:w="1459" w:type="dxa"/>
            <w:tcBorders>
              <w:bottom w:val="single" w:sz="4" w:space="0" w:color="auto"/>
            </w:tcBorders>
          </w:tcPr>
          <w:p w:rsidR="005754B2" w:rsidRPr="005F4F79" w:rsidRDefault="005754B2" w:rsidP="00660629">
            <w:pPr>
              <w:jc w:val="both"/>
              <w:rPr>
                <w:rFonts w:ascii="Times New Roman" w:hAnsi="Times New Roman"/>
                <w:sz w:val="24"/>
                <w:szCs w:val="24"/>
              </w:rPr>
            </w:pPr>
          </w:p>
        </w:tc>
        <w:tc>
          <w:tcPr>
            <w:tcW w:w="1216" w:type="dxa"/>
            <w:tcBorders>
              <w:bottom w:val="single" w:sz="4" w:space="0" w:color="auto"/>
              <w:right w:val="single" w:sz="4" w:space="0" w:color="auto"/>
            </w:tcBorders>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$2.544.000</w:t>
            </w:r>
          </w:p>
        </w:tc>
      </w:tr>
      <w:tr w:rsidR="005754B2" w:rsidRPr="005F4F79" w:rsidTr="00421702">
        <w:trPr>
          <w:jc w:val="center"/>
        </w:trPr>
        <w:tc>
          <w:tcPr>
            <w:tcW w:w="2924" w:type="dxa"/>
            <w:tcBorders>
              <w:top w:val="single" w:sz="4" w:space="0" w:color="auto"/>
            </w:tcBorders>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Viajes</w:t>
            </w:r>
          </w:p>
        </w:tc>
        <w:tc>
          <w:tcPr>
            <w:tcW w:w="1133"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c>
          <w:tcPr>
            <w:tcW w:w="1459"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c>
          <w:tcPr>
            <w:tcW w:w="1206"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c>
          <w:tcPr>
            <w:tcW w:w="1459"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c>
          <w:tcPr>
            <w:tcW w:w="1216" w:type="dxa"/>
            <w:tcBorders>
              <w:top w:val="single" w:sz="4" w:space="0" w:color="auto"/>
            </w:tcBorders>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sz w:val="24"/>
                <w:szCs w:val="24"/>
              </w:rPr>
              <w:t>Transporte reuniones del equipo: $10.000 por viaje, 3 viajes por semana, durante 6 meses</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$720.000</w:t>
            </w: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$720.000</w:t>
            </w:r>
          </w:p>
        </w:tc>
      </w:tr>
      <w:tr w:rsidR="005754B2" w:rsidRPr="005F4F79" w:rsidTr="00421702">
        <w:trPr>
          <w:jc w:val="center"/>
        </w:trPr>
        <w:tc>
          <w:tcPr>
            <w:tcW w:w="2924" w:type="dxa"/>
          </w:tcPr>
          <w:p w:rsidR="005754B2" w:rsidRPr="005F4F79" w:rsidRDefault="005754B2" w:rsidP="00660629">
            <w:pPr>
              <w:ind w:left="284"/>
              <w:jc w:val="both"/>
              <w:rPr>
                <w:sz w:val="24"/>
                <w:szCs w:val="24"/>
              </w:rPr>
            </w:pPr>
            <w:r w:rsidRPr="005F4F79">
              <w:rPr>
                <w:sz w:val="24"/>
                <w:szCs w:val="24"/>
              </w:rPr>
              <w:t>Transporte a las asesorías y revisiones: $10.000 por viaje, 1 viaje por semana, durante 6 meses</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$240.000</w:t>
            </w: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$240.000</w:t>
            </w:r>
          </w:p>
        </w:tc>
      </w:tr>
      <w:tr w:rsidR="005754B2" w:rsidRPr="005F4F79" w:rsidTr="00421702">
        <w:trPr>
          <w:jc w:val="center"/>
        </w:trPr>
        <w:tc>
          <w:tcPr>
            <w:tcW w:w="2924" w:type="dxa"/>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Bibliografía</w:t>
            </w:r>
          </w:p>
        </w:tc>
        <w:tc>
          <w:tcPr>
            <w:tcW w:w="1133"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06"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16" w:type="dxa"/>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No aplica</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 xml:space="preserve">Servicios Técnicos </w:t>
            </w:r>
          </w:p>
          <w:p w:rsidR="005754B2" w:rsidRPr="005F4F79" w:rsidRDefault="005754B2" w:rsidP="00660629">
            <w:pPr>
              <w:jc w:val="both"/>
              <w:rPr>
                <w:rFonts w:ascii="Times New Roman" w:hAnsi="Times New Roman"/>
                <w:b/>
                <w:sz w:val="24"/>
                <w:szCs w:val="24"/>
              </w:rPr>
            </w:pPr>
          </w:p>
        </w:tc>
        <w:tc>
          <w:tcPr>
            <w:tcW w:w="1133"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06"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16" w:type="dxa"/>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No aplica</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 xml:space="preserve">Equipos </w:t>
            </w:r>
          </w:p>
        </w:tc>
        <w:tc>
          <w:tcPr>
            <w:tcW w:w="1133"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06"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16" w:type="dxa"/>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Equipo 1: Samsung ultrabook 530U4B Serie 5</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$1’400.000</w:t>
            </w: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$1’400.000</w:t>
            </w:r>
          </w:p>
        </w:tc>
      </w:tr>
      <w:tr w:rsidR="005754B2" w:rsidRPr="005F4F79" w:rsidTr="00421702">
        <w:trPr>
          <w:jc w:val="center"/>
        </w:trPr>
        <w:tc>
          <w:tcPr>
            <w:tcW w:w="2924"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 xml:space="preserve">     Equipo 2: Asus X450C</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$1’960.000</w:t>
            </w: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$1’960.000</w:t>
            </w:r>
          </w:p>
        </w:tc>
      </w:tr>
      <w:tr w:rsidR="005754B2" w:rsidRPr="005F4F79" w:rsidTr="00421702">
        <w:trPr>
          <w:jc w:val="center"/>
        </w:trPr>
        <w:tc>
          <w:tcPr>
            <w:tcW w:w="2924" w:type="dxa"/>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Difusión</w:t>
            </w:r>
          </w:p>
        </w:tc>
        <w:tc>
          <w:tcPr>
            <w:tcW w:w="1133"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06"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16" w:type="dxa"/>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No aplica</w:t>
            </w:r>
          </w:p>
          <w:p w:rsidR="005754B2" w:rsidRPr="005F4F79" w:rsidRDefault="005754B2" w:rsidP="00660629">
            <w:pPr>
              <w:ind w:left="284"/>
              <w:jc w:val="both"/>
              <w:rPr>
                <w:rFonts w:ascii="Times New Roman" w:hAnsi="Times New Roman"/>
                <w:sz w:val="24"/>
                <w:szCs w:val="24"/>
              </w:rPr>
            </w:pP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 xml:space="preserve">Propiedad Intelectual </w:t>
            </w:r>
          </w:p>
        </w:tc>
        <w:tc>
          <w:tcPr>
            <w:tcW w:w="1133"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06"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16" w:type="dxa"/>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lastRenderedPageBreak/>
              <w:t>No aplica</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 xml:space="preserve">Software </w:t>
            </w:r>
          </w:p>
        </w:tc>
        <w:tc>
          <w:tcPr>
            <w:tcW w:w="1133"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06"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16" w:type="dxa"/>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No aplica</w:t>
            </w: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shd w:val="clear" w:color="auto" w:fill="D9D9D9"/>
          </w:tcPr>
          <w:p w:rsidR="005754B2" w:rsidRPr="005F4F79" w:rsidRDefault="005754B2" w:rsidP="00660629">
            <w:pPr>
              <w:numPr>
                <w:ilvl w:val="0"/>
                <w:numId w:val="6"/>
              </w:numPr>
              <w:autoSpaceDE w:val="0"/>
              <w:autoSpaceDN w:val="0"/>
              <w:spacing w:after="0" w:line="240" w:lineRule="auto"/>
              <w:ind w:left="284" w:hanging="284"/>
              <w:jc w:val="both"/>
              <w:rPr>
                <w:rFonts w:ascii="Times New Roman" w:hAnsi="Times New Roman"/>
                <w:b/>
                <w:sz w:val="24"/>
                <w:szCs w:val="24"/>
              </w:rPr>
            </w:pPr>
            <w:r w:rsidRPr="005F4F79">
              <w:rPr>
                <w:rFonts w:ascii="Times New Roman" w:hAnsi="Times New Roman"/>
                <w:b/>
                <w:sz w:val="24"/>
                <w:szCs w:val="24"/>
              </w:rPr>
              <w:t>Materiales e insumos</w:t>
            </w:r>
          </w:p>
          <w:p w:rsidR="005754B2" w:rsidRPr="005F4F79" w:rsidRDefault="005754B2" w:rsidP="00660629">
            <w:pPr>
              <w:ind w:left="284"/>
              <w:jc w:val="both"/>
              <w:rPr>
                <w:rFonts w:ascii="Times New Roman" w:hAnsi="Times New Roman"/>
                <w:sz w:val="24"/>
                <w:szCs w:val="24"/>
              </w:rPr>
            </w:pPr>
          </w:p>
        </w:tc>
        <w:tc>
          <w:tcPr>
            <w:tcW w:w="1133"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06" w:type="dxa"/>
            <w:shd w:val="clear" w:color="auto" w:fill="D9D9D9"/>
          </w:tcPr>
          <w:p w:rsidR="005754B2" w:rsidRPr="005F4F79" w:rsidRDefault="005754B2" w:rsidP="00660629">
            <w:pPr>
              <w:jc w:val="both"/>
              <w:rPr>
                <w:rFonts w:ascii="Times New Roman" w:hAnsi="Times New Roman"/>
                <w:sz w:val="24"/>
                <w:szCs w:val="24"/>
              </w:rPr>
            </w:pPr>
          </w:p>
        </w:tc>
        <w:tc>
          <w:tcPr>
            <w:tcW w:w="1459" w:type="dxa"/>
            <w:shd w:val="clear" w:color="auto" w:fill="D9D9D9"/>
          </w:tcPr>
          <w:p w:rsidR="005754B2" w:rsidRPr="005F4F79" w:rsidRDefault="005754B2" w:rsidP="00660629">
            <w:pPr>
              <w:jc w:val="both"/>
              <w:rPr>
                <w:rFonts w:ascii="Times New Roman" w:hAnsi="Times New Roman"/>
                <w:sz w:val="24"/>
                <w:szCs w:val="24"/>
              </w:rPr>
            </w:pPr>
          </w:p>
        </w:tc>
        <w:tc>
          <w:tcPr>
            <w:tcW w:w="1216" w:type="dxa"/>
            <w:shd w:val="clear" w:color="auto" w:fill="D9D9D9"/>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Fotocopias</w:t>
            </w:r>
          </w:p>
        </w:tc>
        <w:tc>
          <w:tcPr>
            <w:tcW w:w="1133"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$50.000</w:t>
            </w: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$50.000</w:t>
            </w: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r w:rsidRPr="005F4F79">
              <w:rPr>
                <w:rFonts w:ascii="Times New Roman" w:hAnsi="Times New Roman"/>
                <w:sz w:val="24"/>
                <w:szCs w:val="24"/>
              </w:rPr>
              <w:t>Impresiones</w:t>
            </w:r>
          </w:p>
        </w:tc>
        <w:tc>
          <w:tcPr>
            <w:tcW w:w="1133"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$50.000</w:t>
            </w: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$50.000</w:t>
            </w:r>
          </w:p>
        </w:tc>
      </w:tr>
      <w:tr w:rsidR="005754B2" w:rsidRPr="005F4F79" w:rsidTr="00421702">
        <w:trPr>
          <w:jc w:val="center"/>
        </w:trPr>
        <w:tc>
          <w:tcPr>
            <w:tcW w:w="2924" w:type="dxa"/>
          </w:tcPr>
          <w:p w:rsidR="005754B2" w:rsidRPr="005F4F79" w:rsidRDefault="005754B2" w:rsidP="00660629">
            <w:pPr>
              <w:ind w:left="284"/>
              <w:jc w:val="both"/>
              <w:rPr>
                <w:rFonts w:ascii="Times New Roman" w:hAnsi="Times New Roman"/>
                <w:sz w:val="24"/>
                <w:szCs w:val="24"/>
              </w:rPr>
            </w:pPr>
          </w:p>
        </w:tc>
        <w:tc>
          <w:tcPr>
            <w:tcW w:w="1133"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06" w:type="dxa"/>
          </w:tcPr>
          <w:p w:rsidR="005754B2" w:rsidRPr="005F4F79" w:rsidRDefault="005754B2" w:rsidP="00660629">
            <w:pPr>
              <w:jc w:val="both"/>
              <w:rPr>
                <w:rFonts w:ascii="Times New Roman" w:hAnsi="Times New Roman"/>
                <w:sz w:val="24"/>
                <w:szCs w:val="24"/>
              </w:rPr>
            </w:pPr>
          </w:p>
        </w:tc>
        <w:tc>
          <w:tcPr>
            <w:tcW w:w="1459" w:type="dxa"/>
          </w:tcPr>
          <w:p w:rsidR="005754B2" w:rsidRPr="005F4F79" w:rsidRDefault="005754B2" w:rsidP="00660629">
            <w:pPr>
              <w:jc w:val="both"/>
              <w:rPr>
                <w:rFonts w:ascii="Times New Roman" w:hAnsi="Times New Roman"/>
                <w:sz w:val="24"/>
                <w:szCs w:val="24"/>
              </w:rPr>
            </w:pPr>
          </w:p>
        </w:tc>
        <w:tc>
          <w:tcPr>
            <w:tcW w:w="1216" w:type="dxa"/>
          </w:tcPr>
          <w:p w:rsidR="005754B2" w:rsidRPr="005F4F79" w:rsidRDefault="005754B2" w:rsidP="00660629">
            <w:pPr>
              <w:jc w:val="both"/>
              <w:rPr>
                <w:rFonts w:ascii="Times New Roman" w:hAnsi="Times New Roman"/>
                <w:sz w:val="24"/>
                <w:szCs w:val="24"/>
              </w:rPr>
            </w:pPr>
          </w:p>
        </w:tc>
      </w:tr>
      <w:tr w:rsidR="005754B2" w:rsidRPr="005F4F79" w:rsidTr="00421702">
        <w:trPr>
          <w:jc w:val="center"/>
        </w:trPr>
        <w:tc>
          <w:tcPr>
            <w:tcW w:w="2924" w:type="dxa"/>
            <w:shd w:val="clear" w:color="auto" w:fill="D9D9D9"/>
          </w:tcPr>
          <w:p w:rsidR="005754B2" w:rsidRPr="005F4F79" w:rsidRDefault="005754B2" w:rsidP="00660629">
            <w:pPr>
              <w:ind w:left="284"/>
              <w:jc w:val="both"/>
              <w:rPr>
                <w:rFonts w:ascii="Times New Roman" w:hAnsi="Times New Roman"/>
                <w:b/>
                <w:sz w:val="24"/>
                <w:szCs w:val="24"/>
              </w:rPr>
            </w:pPr>
            <w:r w:rsidRPr="005F4F79">
              <w:rPr>
                <w:rFonts w:ascii="Times New Roman" w:hAnsi="Times New Roman"/>
                <w:b/>
                <w:sz w:val="24"/>
                <w:szCs w:val="24"/>
              </w:rPr>
              <w:t>TOTALES</w:t>
            </w:r>
          </w:p>
          <w:p w:rsidR="005754B2" w:rsidRPr="005F4F79" w:rsidRDefault="005754B2" w:rsidP="00660629">
            <w:pPr>
              <w:ind w:left="284"/>
              <w:jc w:val="both"/>
              <w:rPr>
                <w:rFonts w:ascii="Times New Roman" w:hAnsi="Times New Roman"/>
                <w:b/>
                <w:sz w:val="24"/>
                <w:szCs w:val="24"/>
              </w:rPr>
            </w:pPr>
          </w:p>
        </w:tc>
        <w:tc>
          <w:tcPr>
            <w:tcW w:w="1133" w:type="dxa"/>
            <w:shd w:val="clear" w:color="auto" w:fill="D9D9D9"/>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$100.000</w:t>
            </w:r>
          </w:p>
        </w:tc>
        <w:tc>
          <w:tcPr>
            <w:tcW w:w="1459" w:type="dxa"/>
            <w:shd w:val="clear" w:color="auto" w:fill="D9D9D9"/>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$9.408.000</w:t>
            </w:r>
          </w:p>
        </w:tc>
        <w:tc>
          <w:tcPr>
            <w:tcW w:w="1206" w:type="dxa"/>
            <w:shd w:val="clear" w:color="auto" w:fill="D9D9D9"/>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$0</w:t>
            </w:r>
          </w:p>
        </w:tc>
        <w:tc>
          <w:tcPr>
            <w:tcW w:w="1459" w:type="dxa"/>
            <w:shd w:val="clear" w:color="auto" w:fill="D9D9D9"/>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$21.393.936</w:t>
            </w:r>
          </w:p>
        </w:tc>
        <w:tc>
          <w:tcPr>
            <w:tcW w:w="1216" w:type="dxa"/>
            <w:shd w:val="clear" w:color="auto" w:fill="D9D9D9"/>
          </w:tcPr>
          <w:p w:rsidR="005754B2" w:rsidRPr="005F4F79" w:rsidRDefault="005754B2" w:rsidP="00660629">
            <w:pPr>
              <w:jc w:val="both"/>
              <w:rPr>
                <w:rFonts w:ascii="Times New Roman" w:hAnsi="Times New Roman"/>
                <w:sz w:val="24"/>
                <w:szCs w:val="24"/>
              </w:rPr>
            </w:pPr>
            <w:r w:rsidRPr="005F4F79">
              <w:rPr>
                <w:rFonts w:ascii="Times New Roman" w:hAnsi="Times New Roman"/>
                <w:sz w:val="24"/>
                <w:szCs w:val="24"/>
              </w:rPr>
              <w:t>$30.901.936</w:t>
            </w:r>
          </w:p>
        </w:tc>
      </w:tr>
    </w:tbl>
    <w:p w:rsidR="0021233C" w:rsidRDefault="0021233C" w:rsidP="00660629">
      <w:pPr>
        <w:jc w:val="both"/>
        <w:rPr>
          <w:rFonts w:ascii="Times New Roman" w:eastAsia="Times New Roman" w:hAnsi="Times New Roman" w:cs="Times New Roman"/>
          <w:sz w:val="24"/>
          <w:szCs w:val="24"/>
          <w:lang w:val="es-MX" w:eastAsia="zh-CN"/>
        </w:rPr>
      </w:pPr>
    </w:p>
    <w:p w:rsidR="005754B2" w:rsidRDefault="005754B2" w:rsidP="00660629">
      <w:pPr>
        <w:pStyle w:val="Ttulo2"/>
        <w:jc w:val="both"/>
      </w:pPr>
      <w:bookmarkStart w:id="13" w:name="__RefHeading___Toc449875287"/>
      <w:bookmarkStart w:id="14" w:name="_Toc460927329"/>
      <w:r>
        <w:t>Marco teórico</w:t>
      </w:r>
      <w:bookmarkEnd w:id="13"/>
      <w:bookmarkEnd w:id="14"/>
    </w:p>
    <w:p w:rsidR="003520B8" w:rsidRDefault="003520B8" w:rsidP="00660629">
      <w:pPr>
        <w:pStyle w:val="Ttulo3"/>
        <w:jc w:val="both"/>
      </w:pPr>
      <w:bookmarkStart w:id="15" w:name="_Toc460927330"/>
      <w:r>
        <w:t>Videojuegos</w:t>
      </w:r>
      <w:bookmarkEnd w:id="15"/>
    </w:p>
    <w:p w:rsidR="003520B8" w:rsidRDefault="003520B8" w:rsidP="00660629">
      <w:pPr>
        <w:suppressAutoHyphens/>
        <w:spacing w:after="0" w:line="240" w:lineRule="auto"/>
        <w:jc w:val="both"/>
        <w:rPr>
          <w:rFonts w:ascii="Times New Roman" w:eastAsia="Times New Roman" w:hAnsi="Times New Roman" w:cs="Times New Roman"/>
          <w:sz w:val="24"/>
          <w:szCs w:val="24"/>
          <w:lang w:val="es-ES" w:eastAsia="zh-CN"/>
        </w:rPr>
      </w:pPr>
      <w:r w:rsidRPr="003520B8">
        <w:rPr>
          <w:rFonts w:ascii="Times New Roman" w:eastAsia="Times New Roman" w:hAnsi="Times New Roman" w:cs="Times New Roman"/>
          <w:sz w:val="24"/>
          <w:szCs w:val="24"/>
          <w:lang w:val="es-ES" w:eastAsia="zh-CN"/>
        </w:rPr>
        <w:t xml:space="preserve">“Un videojuego es concebido como un medio de entretenimiento, en donde se incluye a uno o varios usuarios, llamados Players o simplemente Jugadores, los cuales mantienen una interacción constante con varias interfaces, como pueden ser los joysticks o controles, teclado, mouse, entre otros, y un dispositivo de video” </w:t>
      </w:r>
      <w:r w:rsidRPr="003520B8">
        <w:rPr>
          <w:rFonts w:ascii="Times New Roman" w:eastAsia="Times New Roman" w:hAnsi="Times New Roman" w:cs="Times New Roman"/>
          <w:sz w:val="24"/>
          <w:szCs w:val="24"/>
          <w:lang w:val="es-ES" w:eastAsia="zh-CN"/>
        </w:rPr>
        <w:fldChar w:fldCharType="begin" w:fldLock="1"/>
      </w:r>
      <w:r w:rsidRPr="003520B8">
        <w:rPr>
          <w:rFonts w:ascii="Times New Roman" w:eastAsia="Times New Roman" w:hAnsi="Times New Roman" w:cs="Times New Roman"/>
          <w:sz w:val="24"/>
          <w:szCs w:val="24"/>
          <w:lang w:val="es-ES" w:eastAsia="zh-CN"/>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3520B8">
        <w:rPr>
          <w:rFonts w:ascii="Times New Roman" w:eastAsia="Times New Roman" w:hAnsi="Times New Roman" w:cs="Times New Roman"/>
          <w:sz w:val="24"/>
          <w:szCs w:val="24"/>
          <w:lang w:val="es-ES" w:eastAsia="zh-CN"/>
        </w:rPr>
        <w:fldChar w:fldCharType="separate"/>
      </w:r>
      <w:r w:rsidRPr="003520B8">
        <w:rPr>
          <w:rFonts w:ascii="Times New Roman" w:eastAsia="Times New Roman" w:hAnsi="Times New Roman" w:cs="Times New Roman"/>
          <w:noProof/>
          <w:sz w:val="24"/>
          <w:szCs w:val="24"/>
          <w:lang w:val="es-ES" w:eastAsia="zh-CN"/>
        </w:rPr>
        <w:t>(Arce, 2011)</w:t>
      </w:r>
      <w:r w:rsidRPr="003520B8">
        <w:rPr>
          <w:rFonts w:ascii="Times New Roman" w:eastAsia="Times New Roman" w:hAnsi="Times New Roman" w:cs="Times New Roman"/>
          <w:sz w:val="24"/>
          <w:szCs w:val="24"/>
          <w:lang w:val="es-ES" w:eastAsia="zh-CN"/>
        </w:rPr>
        <w:fldChar w:fldCharType="end"/>
      </w:r>
      <w:r w:rsidRPr="003520B8">
        <w:rPr>
          <w:rFonts w:ascii="Times New Roman" w:eastAsia="Times New Roman" w:hAnsi="Times New Roman" w:cs="Times New Roman"/>
          <w:sz w:val="24"/>
          <w:szCs w:val="24"/>
          <w:lang w:val="es-ES" w:eastAsia="zh-CN"/>
        </w:rPr>
        <w:t xml:space="preserve">. Dicho medio de entretenimiento suele tener una trama, la cual puede ser de diferentes tipos (fantasía, acción, lógica, deporte, miedo, etc.), que acompañada de diversos efectos multimedia atrae al jugador recibiendo su tiempo y dedicación para resolver problemas, eliminar obstáculos y superar metas con el objetivo de llegar al final del juego y obtener algún tipo de recompensa </w:t>
      </w:r>
      <w:r w:rsidRPr="003520B8">
        <w:rPr>
          <w:rFonts w:ascii="Times New Roman" w:eastAsia="Times New Roman" w:hAnsi="Times New Roman" w:cs="Times New Roman"/>
          <w:sz w:val="24"/>
          <w:szCs w:val="24"/>
          <w:lang w:val="es-ES" w:eastAsia="zh-CN"/>
        </w:rPr>
        <w:fldChar w:fldCharType="begin" w:fldLock="1"/>
      </w:r>
      <w:r w:rsidRPr="003520B8">
        <w:rPr>
          <w:rFonts w:ascii="Times New Roman" w:eastAsia="Times New Roman" w:hAnsi="Times New Roman" w:cs="Times New Roman"/>
          <w:sz w:val="24"/>
          <w:szCs w:val="24"/>
          <w:lang w:val="es-ES" w:eastAsia="zh-CN"/>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3520B8">
        <w:rPr>
          <w:rFonts w:ascii="Times New Roman" w:eastAsia="Times New Roman" w:hAnsi="Times New Roman" w:cs="Times New Roman"/>
          <w:sz w:val="24"/>
          <w:szCs w:val="24"/>
          <w:lang w:val="es-ES" w:eastAsia="zh-CN"/>
        </w:rPr>
        <w:fldChar w:fldCharType="separate"/>
      </w:r>
      <w:r w:rsidRPr="003520B8">
        <w:rPr>
          <w:rFonts w:ascii="Times New Roman" w:eastAsia="Times New Roman" w:hAnsi="Times New Roman" w:cs="Times New Roman"/>
          <w:noProof/>
          <w:sz w:val="24"/>
          <w:szCs w:val="24"/>
          <w:lang w:val="es-ES" w:eastAsia="zh-CN"/>
        </w:rPr>
        <w:t>(Arce, 2011)</w:t>
      </w:r>
      <w:r w:rsidRPr="003520B8">
        <w:rPr>
          <w:rFonts w:ascii="Times New Roman" w:eastAsia="Times New Roman" w:hAnsi="Times New Roman" w:cs="Times New Roman"/>
          <w:sz w:val="24"/>
          <w:szCs w:val="24"/>
          <w:lang w:val="es-ES" w:eastAsia="zh-CN"/>
        </w:rPr>
        <w:fldChar w:fldCharType="end"/>
      </w:r>
      <w:r w:rsidRPr="003520B8">
        <w:rPr>
          <w:rFonts w:ascii="Times New Roman" w:eastAsia="Times New Roman" w:hAnsi="Times New Roman" w:cs="Times New Roman"/>
          <w:sz w:val="24"/>
          <w:szCs w:val="24"/>
          <w:lang w:val="es-ES" w:eastAsia="zh-CN"/>
        </w:rPr>
        <w:t>.</w:t>
      </w:r>
    </w:p>
    <w:p w:rsidR="003520B8" w:rsidRPr="003520B8" w:rsidRDefault="003520B8" w:rsidP="00660629">
      <w:pPr>
        <w:suppressAutoHyphens/>
        <w:spacing w:after="0" w:line="240" w:lineRule="auto"/>
        <w:jc w:val="both"/>
        <w:rPr>
          <w:rFonts w:ascii="Times New Roman" w:eastAsia="Times New Roman" w:hAnsi="Times New Roman" w:cs="Times New Roman"/>
          <w:sz w:val="24"/>
          <w:szCs w:val="24"/>
          <w:lang w:val="es-ES" w:eastAsia="zh-CN"/>
        </w:rPr>
      </w:pPr>
    </w:p>
    <w:p w:rsidR="003520B8" w:rsidRDefault="003520B8" w:rsidP="00660629">
      <w:pPr>
        <w:suppressAutoHyphens/>
        <w:spacing w:after="0" w:line="240" w:lineRule="auto"/>
        <w:jc w:val="both"/>
        <w:rPr>
          <w:rFonts w:ascii="Times New Roman" w:eastAsia="Times New Roman" w:hAnsi="Times New Roman" w:cs="Times New Roman"/>
          <w:sz w:val="24"/>
          <w:szCs w:val="24"/>
          <w:lang w:val="es-ES" w:eastAsia="zh-CN"/>
        </w:rPr>
      </w:pPr>
      <w:r w:rsidRPr="003520B8">
        <w:rPr>
          <w:rFonts w:ascii="Times New Roman" w:eastAsia="Times New Roman" w:hAnsi="Times New Roman" w:cs="Times New Roman"/>
          <w:sz w:val="24"/>
          <w:szCs w:val="24"/>
          <w:lang w:val="es-ES" w:eastAsia="zh-CN"/>
        </w:rPr>
        <w:t xml:space="preserve">Según </w:t>
      </w:r>
      <w:r w:rsidRPr="003520B8">
        <w:rPr>
          <w:rFonts w:ascii="Times New Roman" w:eastAsia="Times New Roman" w:hAnsi="Times New Roman" w:cs="Times New Roman"/>
          <w:sz w:val="24"/>
          <w:szCs w:val="24"/>
          <w:lang w:val="es-ES" w:eastAsia="zh-CN"/>
        </w:rPr>
        <w:fldChar w:fldCharType="begin" w:fldLock="1"/>
      </w:r>
      <w:r w:rsidRPr="003520B8">
        <w:rPr>
          <w:rFonts w:ascii="Times New Roman" w:eastAsia="Times New Roman" w:hAnsi="Times New Roman" w:cs="Times New Roman"/>
          <w:sz w:val="24"/>
          <w:szCs w:val="24"/>
          <w:lang w:val="es-ES" w:eastAsia="zh-CN"/>
        </w:rPr>
        <w:instrText>ADDIN CSL_CITATION { "citationItems" : [ { "id" : "ITEM-1", "itemData" : { "ISBN" : "1697-8293", "ISSN" : "1697-8293", "abstract" : "El mercado de los videojuegos es unos de los sectores emergentes de la industria de la comunicaci&amp;oacute;n&amp;nbsp; y del entretenimiento. Su facturaci&amp;oacute;n supera ya a la del cine en algunos pa&amp;iacute;ses. Interesa conocer su&amp;nbsp; desarrollo a nivel mundial y nacional, as&amp;iacute; como sus especificidades respecto a soportes y producci&amp;oacute;n.&amp;nbsp; Especial atenci&amp;oacute;n merece tambi&amp;eacute;n c&amp;oacute;mo le afecta el problema de la pirater&amp;iacute;a", "author" : [ { "dropping-particle" : "", "family" : "Benito Garc\u00eda", "given" : "Jos\u00e9 Mar\u00eda", "non-dropping-particle" : "", "parse-names" : false, "suffix" : "" } ], "container-title" : "Revista ICONO14. Revista cient\u00edfica de Comunicaci\u00f3n y Tecnolog\u00edas emergentes", "id" : "ITEM-1", "issue" : "1", "issued" : { "date-parts" : [ [ "2006" ] ] }, "page" : "36-47", "title" : "El mercado del videojuego: Unas cifras", "type" : "article-journal", "volume" : "4" }, "uris" : [ "http://www.mendeley.com/documents/?uuid=70b52bec-1342-4c3c-96ff-ef66847120d8" ] } ], "mendeley" : { "formattedCitation" : "(Benito Garc\u00eda, 2006)", "manualFormatting" : "Benito Garc\u00eda (2006)", "plainTextFormattedCitation" : "(Benito Garc\u00eda, 2006)", "previouslyFormattedCitation" : "(Benito Garc\u00eda, 2006)" }, "properties" : { "noteIndex" : 0 }, "schema" : "https://github.com/citation-style-language/schema/raw/master/csl-citation.json" }</w:instrText>
      </w:r>
      <w:r w:rsidRPr="003520B8">
        <w:rPr>
          <w:rFonts w:ascii="Times New Roman" w:eastAsia="Times New Roman" w:hAnsi="Times New Roman" w:cs="Times New Roman"/>
          <w:sz w:val="24"/>
          <w:szCs w:val="24"/>
          <w:lang w:val="es-ES" w:eastAsia="zh-CN"/>
        </w:rPr>
        <w:fldChar w:fldCharType="separate"/>
      </w:r>
      <w:r w:rsidRPr="003520B8">
        <w:rPr>
          <w:rFonts w:ascii="Times New Roman" w:eastAsia="Times New Roman" w:hAnsi="Times New Roman" w:cs="Times New Roman"/>
          <w:noProof/>
          <w:sz w:val="24"/>
          <w:szCs w:val="24"/>
          <w:lang w:val="es-ES" w:eastAsia="zh-CN"/>
        </w:rPr>
        <w:t>Benito García (2006)</w:t>
      </w:r>
      <w:r w:rsidRPr="003520B8">
        <w:rPr>
          <w:rFonts w:ascii="Times New Roman" w:eastAsia="Times New Roman" w:hAnsi="Times New Roman" w:cs="Times New Roman"/>
          <w:sz w:val="24"/>
          <w:szCs w:val="24"/>
          <w:lang w:val="es-ES" w:eastAsia="zh-CN"/>
        </w:rPr>
        <w:fldChar w:fldCharType="end"/>
      </w:r>
      <w:r w:rsidRPr="003520B8">
        <w:rPr>
          <w:rFonts w:ascii="Times New Roman" w:eastAsia="Times New Roman" w:hAnsi="Times New Roman" w:cs="Times New Roman"/>
          <w:sz w:val="24"/>
          <w:szCs w:val="24"/>
          <w:lang w:val="es-ES" w:eastAsia="zh-CN"/>
        </w:rPr>
        <w:t xml:space="preserve"> , el mercado de los videojuegos es uno de los sectores de la industria de la comunicación y entretenimiento que más factura, inclusive superando al cine en varios países. Lo cual se debe a su evolución, que ha llegado a combinar elementos de narración, música, animación y deporte donde el código es como una partitura musical la cual es tocada por una computadora y los juegos se vuelven a veces tan competitivos que se juegan como deporte </w:t>
      </w:r>
      <w:r w:rsidRPr="003520B8">
        <w:rPr>
          <w:rFonts w:ascii="Times New Roman" w:eastAsia="Times New Roman" w:hAnsi="Times New Roman" w:cs="Times New Roman"/>
          <w:sz w:val="24"/>
          <w:szCs w:val="24"/>
          <w:lang w:val="es-ES" w:eastAsia="zh-CN"/>
        </w:rPr>
        <w:fldChar w:fldCharType="begin" w:fldLock="1"/>
      </w:r>
      <w:r w:rsidRPr="003520B8">
        <w:rPr>
          <w:rFonts w:ascii="Times New Roman" w:eastAsia="Times New Roman" w:hAnsi="Times New Roman" w:cs="Times New Roman"/>
          <w:sz w:val="24"/>
          <w:szCs w:val="24"/>
          <w:lang w:val="es-ES" w:eastAsia="zh-CN"/>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Nava L\u00f3pez, Fern\u00e1ndez Mart\u00ednez, &amp; Rey Corral, 2010)", "plainTextFormattedCitation" : "(Morales Urrutia, Nava L\u00f3pez, Fern\u00e1ndez Mart\u00ednez, &amp; Rey Corral, 2010)", "previouslyFormattedCitation" : "(Morales Urrutia, Nava L\u00f3pez, Fern\u00e1ndez Mart\u00ednez, &amp; Rey Corral, 2010)" }, "properties" : { "noteIndex" : 0 }, "schema" : "https://github.com/citation-style-language/schema/raw/master/csl-citation.json" }</w:instrText>
      </w:r>
      <w:r w:rsidRPr="003520B8">
        <w:rPr>
          <w:rFonts w:ascii="Times New Roman" w:eastAsia="Times New Roman" w:hAnsi="Times New Roman" w:cs="Times New Roman"/>
          <w:sz w:val="24"/>
          <w:szCs w:val="24"/>
          <w:lang w:val="es-ES" w:eastAsia="zh-CN"/>
        </w:rPr>
        <w:fldChar w:fldCharType="separate"/>
      </w:r>
      <w:r w:rsidRPr="003520B8">
        <w:rPr>
          <w:rFonts w:ascii="Times New Roman" w:eastAsia="Times New Roman" w:hAnsi="Times New Roman" w:cs="Times New Roman"/>
          <w:noProof/>
          <w:sz w:val="24"/>
          <w:szCs w:val="24"/>
          <w:lang w:val="es-ES" w:eastAsia="zh-CN"/>
        </w:rPr>
        <w:t>(Morales Urrutia, Nava López, Fernández Martínez, &amp; Rey Corral, 2010)</w:t>
      </w:r>
      <w:r w:rsidRPr="003520B8">
        <w:rPr>
          <w:rFonts w:ascii="Times New Roman" w:eastAsia="Times New Roman" w:hAnsi="Times New Roman" w:cs="Times New Roman"/>
          <w:sz w:val="24"/>
          <w:szCs w:val="24"/>
          <w:lang w:val="es-ES" w:eastAsia="zh-CN"/>
        </w:rPr>
        <w:fldChar w:fldCharType="end"/>
      </w:r>
      <w:r w:rsidRPr="003520B8">
        <w:rPr>
          <w:rFonts w:ascii="Times New Roman" w:eastAsia="Times New Roman" w:hAnsi="Times New Roman" w:cs="Times New Roman"/>
          <w:sz w:val="24"/>
          <w:szCs w:val="24"/>
          <w:lang w:val="es-ES" w:eastAsia="zh-CN"/>
        </w:rPr>
        <w:t xml:space="preserve">. </w:t>
      </w:r>
    </w:p>
    <w:p w:rsidR="003520B8" w:rsidRPr="003520B8" w:rsidRDefault="003520B8" w:rsidP="00660629">
      <w:pPr>
        <w:suppressAutoHyphens/>
        <w:spacing w:after="0" w:line="240" w:lineRule="auto"/>
        <w:jc w:val="both"/>
        <w:rPr>
          <w:rFonts w:ascii="Times New Roman" w:eastAsia="Times New Roman" w:hAnsi="Times New Roman" w:cs="Times New Roman"/>
          <w:sz w:val="24"/>
          <w:szCs w:val="24"/>
          <w:lang w:val="es-ES" w:eastAsia="zh-CN"/>
        </w:rPr>
      </w:pPr>
    </w:p>
    <w:p w:rsidR="005754B2" w:rsidRDefault="003520B8" w:rsidP="00660629">
      <w:pPr>
        <w:suppressAutoHyphens/>
        <w:spacing w:after="0" w:line="240" w:lineRule="auto"/>
        <w:jc w:val="both"/>
        <w:rPr>
          <w:rFonts w:ascii="Times New Roman" w:eastAsia="Times New Roman" w:hAnsi="Times New Roman" w:cs="Times New Roman"/>
          <w:sz w:val="24"/>
          <w:szCs w:val="24"/>
          <w:lang w:val="es-ES" w:eastAsia="zh-CN"/>
        </w:rPr>
      </w:pPr>
      <w:r w:rsidRPr="003520B8">
        <w:rPr>
          <w:rFonts w:ascii="Times New Roman" w:eastAsia="Times New Roman" w:hAnsi="Times New Roman" w:cs="Times New Roman"/>
          <w:sz w:val="24"/>
          <w:szCs w:val="24"/>
          <w:lang w:val="es-ES" w:eastAsia="zh-CN"/>
        </w:rPr>
        <w:t xml:space="preserve">La competencia en las eras subsecuentes, la postura de la sociedad y el lugar en el que se encuentra la industria actualmente, implica equipos de desarrollo de 25 o más miembros para lograr publicar un solo videojuego comercial y los proyectos pueden durar más de 3 años y un presupuesto de millones de dólares. Un videojuego no sólo es un producto artístico, debe de pasar por varias fases desde que es concebido hasta que es olvidado, es decir, que como todo software, tiene un ciclo de vida </w:t>
      </w:r>
      <w:r w:rsidRPr="003520B8">
        <w:rPr>
          <w:rFonts w:ascii="Times New Roman" w:eastAsia="Times New Roman" w:hAnsi="Times New Roman" w:cs="Times New Roman"/>
          <w:sz w:val="24"/>
          <w:szCs w:val="24"/>
          <w:lang w:val="es-ES" w:eastAsia="zh-CN"/>
        </w:rPr>
        <w:fldChar w:fldCharType="begin" w:fldLock="1"/>
      </w:r>
      <w:r w:rsidRPr="003520B8">
        <w:rPr>
          <w:rFonts w:ascii="Times New Roman" w:eastAsia="Times New Roman" w:hAnsi="Times New Roman" w:cs="Times New Roman"/>
          <w:sz w:val="24"/>
          <w:szCs w:val="24"/>
          <w:lang w:val="es-ES" w:eastAsia="zh-CN"/>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"plainTextFormattedCitation" : "(Morales Urrutia et al., 2010)", "previouslyFormattedCitation" : "(Morales Urrutia et al., 2010)" }, "properties" : { "noteIndex" : 0 }, "schema" : "https://github.com/citation-style-language/schema/raw/master/csl-citation.json" }</w:instrText>
      </w:r>
      <w:r w:rsidRPr="003520B8">
        <w:rPr>
          <w:rFonts w:ascii="Times New Roman" w:eastAsia="Times New Roman" w:hAnsi="Times New Roman" w:cs="Times New Roman"/>
          <w:sz w:val="24"/>
          <w:szCs w:val="24"/>
          <w:lang w:val="es-ES" w:eastAsia="zh-CN"/>
        </w:rPr>
        <w:fldChar w:fldCharType="separate"/>
      </w:r>
      <w:r w:rsidRPr="003520B8">
        <w:rPr>
          <w:rFonts w:ascii="Times New Roman" w:eastAsia="Times New Roman" w:hAnsi="Times New Roman" w:cs="Times New Roman"/>
          <w:noProof/>
          <w:sz w:val="24"/>
          <w:szCs w:val="24"/>
          <w:lang w:val="es-ES" w:eastAsia="zh-CN"/>
        </w:rPr>
        <w:t>(Morales Urrutia et al., 2010)</w:t>
      </w:r>
      <w:r w:rsidRPr="003520B8">
        <w:rPr>
          <w:rFonts w:ascii="Times New Roman" w:eastAsia="Times New Roman" w:hAnsi="Times New Roman" w:cs="Times New Roman"/>
          <w:sz w:val="24"/>
          <w:szCs w:val="24"/>
          <w:lang w:val="es-ES" w:eastAsia="zh-CN"/>
        </w:rPr>
        <w:fldChar w:fldCharType="end"/>
      </w:r>
      <w:r w:rsidRPr="003520B8">
        <w:rPr>
          <w:rFonts w:ascii="Times New Roman" w:eastAsia="Times New Roman" w:hAnsi="Times New Roman" w:cs="Times New Roman"/>
          <w:sz w:val="24"/>
          <w:szCs w:val="24"/>
          <w:lang w:val="es-ES" w:eastAsia="zh-CN"/>
        </w:rPr>
        <w:t xml:space="preserve">, el cual debe ser una secuencia de pasos organizados para llegar finalmente a un producto. Para garantizar que dicho producto esté construido de la mejor manera y que el proceso de su creación, independientemente de aspectos como el presupuesto o el tamaño del equipo de desarrollo, sea optimo han surgido metodologías de desarrollo y motores de </w:t>
      </w:r>
      <w:r w:rsidRPr="003520B8">
        <w:rPr>
          <w:rFonts w:ascii="Times New Roman" w:eastAsia="Times New Roman" w:hAnsi="Times New Roman" w:cs="Times New Roman"/>
          <w:sz w:val="24"/>
          <w:szCs w:val="24"/>
          <w:lang w:val="es-ES" w:eastAsia="zh-CN"/>
        </w:rPr>
        <w:lastRenderedPageBreak/>
        <w:t>videojuegos (frameworks), cuyo principal objetivo es democratizar tanto los procesos de desarrollo como el código.</w:t>
      </w:r>
    </w:p>
    <w:p w:rsidR="003520B8" w:rsidRDefault="003520B8" w:rsidP="00660629">
      <w:pPr>
        <w:suppressAutoHyphens/>
        <w:spacing w:after="0" w:line="240" w:lineRule="auto"/>
        <w:jc w:val="both"/>
        <w:rPr>
          <w:rFonts w:ascii="Times New Roman" w:eastAsia="Times New Roman" w:hAnsi="Times New Roman" w:cs="Times New Roman"/>
          <w:sz w:val="24"/>
          <w:szCs w:val="24"/>
          <w:lang w:val="es-ES" w:eastAsia="zh-CN"/>
        </w:rPr>
      </w:pPr>
    </w:p>
    <w:p w:rsidR="008F6FE4" w:rsidRPr="008F6FE4" w:rsidRDefault="008F6FE4" w:rsidP="00660629">
      <w:pPr>
        <w:pStyle w:val="Ttulo4"/>
        <w:jc w:val="both"/>
        <w:rPr>
          <w:lang w:val="es-CO"/>
        </w:rPr>
      </w:pPr>
      <w:bookmarkStart w:id="16" w:name="_Toc460927331"/>
      <w:r w:rsidRPr="008F6FE4">
        <w:rPr>
          <w:lang w:val="es-CO"/>
        </w:rPr>
        <w:t>Desarrollo de videojuegos</w:t>
      </w:r>
      <w:bookmarkEnd w:id="16"/>
    </w:p>
    <w:p w:rsidR="008F6FE4" w:rsidRPr="008F6FE4" w:rsidRDefault="008F6FE4" w:rsidP="00660629">
      <w:pPr>
        <w:suppressAutoHyphens/>
        <w:spacing w:after="0" w:line="240" w:lineRule="auto"/>
        <w:jc w:val="both"/>
        <w:rPr>
          <w:rFonts w:ascii="Times New Roman" w:eastAsia="Times New Roman" w:hAnsi="Times New Roman" w:cs="Times New Roman"/>
          <w:sz w:val="24"/>
          <w:szCs w:val="24"/>
          <w:lang w:val="es-ES" w:eastAsia="zh-CN"/>
        </w:rPr>
      </w:pPr>
      <w:r w:rsidRPr="008F6FE4">
        <w:rPr>
          <w:rFonts w:ascii="Times New Roman" w:hAnsi="Times New Roman"/>
          <w:sz w:val="24"/>
          <w:szCs w:val="24"/>
        </w:rPr>
        <w:t xml:space="preserve">Genéricamente la ingeniería de software establece las siguientes fases, las cuales son independientes del área de aplicación y </w:t>
      </w:r>
      <w:r w:rsidRPr="008F6FE4">
        <w:rPr>
          <w:rFonts w:ascii="Times New Roman" w:eastAsia="Times New Roman" w:hAnsi="Times New Roman" w:cs="Times New Roman"/>
          <w:sz w:val="24"/>
          <w:szCs w:val="24"/>
          <w:lang w:val="es-ES" w:eastAsia="zh-CN"/>
        </w:rPr>
        <w:t>tamaño o complejidad del proyecto:</w:t>
      </w:r>
    </w:p>
    <w:p w:rsidR="008F6FE4" w:rsidRPr="008F6FE4" w:rsidRDefault="008F6FE4" w:rsidP="00660629">
      <w:pPr>
        <w:suppressAutoHyphens/>
        <w:spacing w:after="0" w:line="240" w:lineRule="auto"/>
        <w:jc w:val="both"/>
        <w:rPr>
          <w:rFonts w:ascii="Times New Roman" w:eastAsia="Times New Roman" w:hAnsi="Times New Roman" w:cs="Times New Roman"/>
          <w:sz w:val="24"/>
          <w:szCs w:val="24"/>
          <w:lang w:val="es-ES" w:eastAsia="zh-CN"/>
        </w:rPr>
      </w:pPr>
    </w:p>
    <w:p w:rsidR="008F6FE4" w:rsidRPr="008F6FE4" w:rsidRDefault="008F6FE4" w:rsidP="00660629">
      <w:pPr>
        <w:pStyle w:val="Prrafodelista"/>
        <w:numPr>
          <w:ilvl w:val="0"/>
          <w:numId w:val="7"/>
        </w:numPr>
        <w:suppressAutoHyphens/>
        <w:spacing w:after="0" w:line="240" w:lineRule="auto"/>
        <w:ind w:left="426"/>
        <w:jc w:val="both"/>
        <w:rPr>
          <w:rFonts w:ascii="Times New Roman" w:hAnsi="Times New Roman"/>
          <w:sz w:val="24"/>
          <w:szCs w:val="24"/>
        </w:rPr>
      </w:pPr>
      <w:r w:rsidRPr="008F6FE4">
        <w:rPr>
          <w:rFonts w:ascii="Times New Roman" w:eastAsia="Times New Roman" w:hAnsi="Times New Roman" w:cs="Times New Roman"/>
          <w:sz w:val="24"/>
          <w:szCs w:val="24"/>
          <w:lang w:val="es-ES" w:eastAsia="zh-CN"/>
        </w:rPr>
        <w:t>La fase de definición se centra sobre el qué. Es decir, durante la definición, el que desarrolla el software intenta identificar qué información</w:t>
      </w:r>
      <w:r w:rsidRPr="008F6FE4">
        <w:rPr>
          <w:rFonts w:ascii="Times New Roman" w:hAnsi="Times New Roman"/>
          <w:sz w:val="24"/>
          <w:szCs w:val="24"/>
        </w:rPr>
        <w:t xml:space="preserve"> ha de ser procesada, qué función y rendimiento se desea, qué comportamiento del sistema, qué interfaces van a ser establecidas, qué restricciones de diseño existen, y qué criterios de validación se necesitan para definir un sistema correcto. Por tanto, han de identificarse los requisitos clave del sistema y del software. Aunque los métodos aplicados durante la fase de definición variarán dependiendo del paradigma de ingeniería del software (o combinación de paradigmas) que se aplique, de alguna manera tendrán lugar tres tareas principales: ingeniería de sistemas o de información, planificación del proyecto del software y análisis de los requisitos </w:t>
      </w:r>
      <w:r w:rsidRPr="008F6FE4">
        <w:rPr>
          <w:rFonts w:ascii="Times New Roman" w:hAnsi="Times New Roman"/>
          <w:sz w:val="24"/>
          <w:szCs w:val="24"/>
        </w:rPr>
        <w:fldChar w:fldCharType="begin" w:fldLock="1"/>
      </w:r>
      <w:r w:rsidRPr="008F6FE4">
        <w:rPr>
          <w:rFonts w:ascii="Times New Roman" w:hAnsi="Times New Roman"/>
          <w:sz w:val="24"/>
          <w:szCs w:val="24"/>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8F6FE4">
        <w:rPr>
          <w:rFonts w:ascii="Times New Roman" w:hAnsi="Times New Roman"/>
          <w:sz w:val="24"/>
          <w:szCs w:val="24"/>
        </w:rPr>
        <w:fldChar w:fldCharType="separate"/>
      </w:r>
      <w:r w:rsidRPr="008F6FE4">
        <w:rPr>
          <w:rFonts w:ascii="Times New Roman" w:hAnsi="Times New Roman"/>
          <w:noProof/>
          <w:sz w:val="24"/>
          <w:szCs w:val="24"/>
        </w:rPr>
        <w:t>(Arce, 2011)</w:t>
      </w:r>
      <w:r w:rsidRPr="008F6FE4">
        <w:rPr>
          <w:rFonts w:ascii="Times New Roman" w:hAnsi="Times New Roman"/>
          <w:sz w:val="24"/>
          <w:szCs w:val="24"/>
        </w:rPr>
        <w:fldChar w:fldCharType="end"/>
      </w:r>
      <w:r w:rsidRPr="008F6FE4">
        <w:rPr>
          <w:rFonts w:ascii="Times New Roman" w:hAnsi="Times New Roman"/>
          <w:sz w:val="24"/>
          <w:szCs w:val="24"/>
        </w:rPr>
        <w:t>.</w:t>
      </w:r>
    </w:p>
    <w:p w:rsidR="008F6FE4" w:rsidRPr="008F6FE4" w:rsidRDefault="008F6FE4" w:rsidP="00660629">
      <w:pPr>
        <w:pStyle w:val="Prrafodelista"/>
        <w:jc w:val="both"/>
        <w:rPr>
          <w:rFonts w:ascii="Times New Roman" w:hAnsi="Times New Roman"/>
          <w:sz w:val="24"/>
          <w:szCs w:val="24"/>
        </w:rPr>
      </w:pPr>
    </w:p>
    <w:p w:rsidR="008F6FE4" w:rsidRPr="008F6FE4" w:rsidRDefault="008F6FE4" w:rsidP="00660629">
      <w:pPr>
        <w:pStyle w:val="Prrafodelista"/>
        <w:numPr>
          <w:ilvl w:val="0"/>
          <w:numId w:val="7"/>
        </w:numPr>
        <w:ind w:left="426"/>
        <w:jc w:val="both"/>
        <w:rPr>
          <w:rFonts w:ascii="Times New Roman" w:hAnsi="Times New Roman"/>
          <w:sz w:val="24"/>
          <w:szCs w:val="24"/>
        </w:rPr>
      </w:pPr>
      <w:r w:rsidRPr="008F6FE4">
        <w:rPr>
          <w:rFonts w:ascii="Times New Roman" w:hAnsi="Times New Roman"/>
          <w:sz w:val="24"/>
          <w:szCs w:val="24"/>
        </w:rPr>
        <w:t xml:space="preserve">La fase de </w:t>
      </w:r>
      <w:r w:rsidRPr="008F6FE4">
        <w:rPr>
          <w:rFonts w:ascii="Times New Roman" w:hAnsi="Times New Roman"/>
          <w:b/>
          <w:bCs/>
          <w:sz w:val="24"/>
          <w:szCs w:val="24"/>
        </w:rPr>
        <w:t xml:space="preserve">desarrollo </w:t>
      </w:r>
      <w:r w:rsidRPr="008F6FE4">
        <w:rPr>
          <w:rFonts w:ascii="Times New Roman" w:hAnsi="Times New Roman"/>
          <w:sz w:val="24"/>
          <w:szCs w:val="24"/>
        </w:rPr>
        <w:t xml:space="preserve">se centra en el </w:t>
      </w:r>
      <w:r w:rsidRPr="008F6FE4">
        <w:rPr>
          <w:rFonts w:ascii="Times New Roman" w:hAnsi="Times New Roman"/>
          <w:b/>
          <w:bCs/>
          <w:i/>
          <w:iCs/>
          <w:sz w:val="24"/>
          <w:szCs w:val="24"/>
        </w:rPr>
        <w:t>cómo</w:t>
      </w:r>
      <w:r w:rsidRPr="008F6FE4">
        <w:rPr>
          <w:rFonts w:ascii="Times New Roman" w:hAnsi="Times New Roman"/>
          <w:sz w:val="24"/>
          <w:szCs w:val="24"/>
        </w:rPr>
        <w:t xml:space="preserve">. Es decir, durante el desarrollo un ingeniero del software intenta definir cómo han de diseñarse las estructuras de datos, cómo ha de implementarse la función dentro de una arquitectura de software, cómo han de implementarse los detalles procedimentales, cómo han de caracterizarse interfaces, cómo ha de traducirse el diseño en un lenguaje de programación (o lenguaje no procedimental) y cómo ha de realizarse la prueba. Los métodos aplicados durante la fase de desarrollo variarán, aunque las tres tareas específicas técnicas deberían ocurrir siempre: diseño del software, generación de código y prueba del software </w:t>
      </w:r>
      <w:r w:rsidRPr="008F6FE4">
        <w:rPr>
          <w:rFonts w:ascii="Times New Roman" w:hAnsi="Times New Roman"/>
          <w:sz w:val="24"/>
          <w:szCs w:val="24"/>
        </w:rPr>
        <w:fldChar w:fldCharType="begin" w:fldLock="1"/>
      </w:r>
      <w:r w:rsidRPr="008F6FE4">
        <w:rPr>
          <w:rFonts w:ascii="Times New Roman" w:hAnsi="Times New Roman"/>
          <w:sz w:val="24"/>
          <w:szCs w:val="24"/>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8F6FE4">
        <w:rPr>
          <w:rFonts w:ascii="Times New Roman" w:hAnsi="Times New Roman"/>
          <w:sz w:val="24"/>
          <w:szCs w:val="24"/>
        </w:rPr>
        <w:fldChar w:fldCharType="separate"/>
      </w:r>
      <w:r w:rsidRPr="008F6FE4">
        <w:rPr>
          <w:rFonts w:ascii="Times New Roman" w:hAnsi="Times New Roman"/>
          <w:noProof/>
          <w:sz w:val="24"/>
          <w:szCs w:val="24"/>
        </w:rPr>
        <w:t>(Arce, 2011)</w:t>
      </w:r>
      <w:r w:rsidRPr="008F6FE4">
        <w:rPr>
          <w:rFonts w:ascii="Times New Roman" w:hAnsi="Times New Roman"/>
          <w:sz w:val="24"/>
          <w:szCs w:val="24"/>
        </w:rPr>
        <w:fldChar w:fldCharType="end"/>
      </w:r>
      <w:r w:rsidRPr="008F6FE4">
        <w:rPr>
          <w:rFonts w:ascii="Times New Roman" w:hAnsi="Times New Roman"/>
          <w:sz w:val="24"/>
          <w:szCs w:val="24"/>
        </w:rPr>
        <w:t>.</w:t>
      </w:r>
    </w:p>
    <w:p w:rsidR="008F6FE4" w:rsidRPr="008F6FE4" w:rsidRDefault="008F6FE4" w:rsidP="00660629">
      <w:pPr>
        <w:pStyle w:val="Prrafodelista"/>
        <w:jc w:val="both"/>
        <w:rPr>
          <w:rFonts w:ascii="Times New Roman" w:hAnsi="Times New Roman"/>
          <w:sz w:val="24"/>
          <w:szCs w:val="24"/>
        </w:rPr>
      </w:pPr>
    </w:p>
    <w:p w:rsidR="008F6FE4" w:rsidRPr="008F6FE4" w:rsidRDefault="008F6FE4" w:rsidP="00660629">
      <w:pPr>
        <w:pStyle w:val="Prrafodelista"/>
        <w:numPr>
          <w:ilvl w:val="0"/>
          <w:numId w:val="7"/>
        </w:numPr>
        <w:suppressAutoHyphens/>
        <w:spacing w:after="0" w:line="240" w:lineRule="auto"/>
        <w:ind w:left="426"/>
        <w:jc w:val="both"/>
        <w:rPr>
          <w:rFonts w:ascii="Times New Roman" w:eastAsia="Times New Roman" w:hAnsi="Times New Roman" w:cs="Times New Roman"/>
          <w:sz w:val="24"/>
          <w:szCs w:val="24"/>
          <w:lang w:val="es-ES" w:eastAsia="zh-CN"/>
        </w:rPr>
      </w:pPr>
      <w:r w:rsidRPr="008F6FE4">
        <w:rPr>
          <w:rFonts w:ascii="Times New Roman" w:hAnsi="Times New Roman"/>
          <w:sz w:val="24"/>
          <w:szCs w:val="24"/>
        </w:rPr>
        <w:t xml:space="preserve">La fase de </w:t>
      </w:r>
      <w:r w:rsidRPr="008F6FE4">
        <w:rPr>
          <w:rFonts w:ascii="Times New Roman" w:hAnsi="Times New Roman"/>
          <w:b/>
          <w:bCs/>
          <w:sz w:val="24"/>
          <w:szCs w:val="24"/>
        </w:rPr>
        <w:t xml:space="preserve">mantenimiento </w:t>
      </w:r>
      <w:r w:rsidRPr="008F6FE4">
        <w:rPr>
          <w:rFonts w:ascii="Times New Roman" w:hAnsi="Times New Roman"/>
          <w:sz w:val="24"/>
          <w:szCs w:val="24"/>
        </w:rPr>
        <w:t xml:space="preserve">se centra en el cambio que va asociado a la corrección de errores, a las adaptaciones requeridas a medida que evoluciona el entorno del software y a cambios debidos a las mejoras producidas por los requisitos cambiantes del </w:t>
      </w:r>
      <w:r w:rsidRPr="008F6FE4">
        <w:rPr>
          <w:rFonts w:ascii="Times New Roman" w:eastAsia="Times New Roman" w:hAnsi="Times New Roman" w:cs="Times New Roman"/>
          <w:sz w:val="24"/>
          <w:szCs w:val="24"/>
          <w:lang w:val="es-ES" w:eastAsia="zh-CN"/>
        </w:rPr>
        <w:t xml:space="preserve">cliente </w:t>
      </w:r>
      <w:r w:rsidRPr="008F6FE4">
        <w:rPr>
          <w:rFonts w:ascii="Times New Roman" w:eastAsia="Times New Roman" w:hAnsi="Times New Roman" w:cs="Times New Roman"/>
          <w:sz w:val="24"/>
          <w:szCs w:val="24"/>
          <w:lang w:val="es-ES" w:eastAsia="zh-CN"/>
        </w:rPr>
        <w:fldChar w:fldCharType="begin" w:fldLock="1"/>
      </w:r>
      <w:r w:rsidRPr="008F6FE4">
        <w:rPr>
          <w:rFonts w:ascii="Times New Roman" w:eastAsia="Times New Roman" w:hAnsi="Times New Roman" w:cs="Times New Roman"/>
          <w:sz w:val="24"/>
          <w:szCs w:val="24"/>
          <w:lang w:val="es-ES" w:eastAsia="zh-CN"/>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8F6FE4">
        <w:rPr>
          <w:rFonts w:ascii="Times New Roman" w:eastAsia="Times New Roman" w:hAnsi="Times New Roman" w:cs="Times New Roman"/>
          <w:sz w:val="24"/>
          <w:szCs w:val="24"/>
          <w:lang w:val="es-ES" w:eastAsia="zh-CN"/>
        </w:rPr>
        <w:fldChar w:fldCharType="separate"/>
      </w:r>
      <w:r w:rsidRPr="008F6FE4">
        <w:rPr>
          <w:rFonts w:ascii="Times New Roman" w:eastAsia="Times New Roman" w:hAnsi="Times New Roman" w:cs="Times New Roman"/>
          <w:noProof/>
          <w:sz w:val="24"/>
          <w:szCs w:val="24"/>
          <w:lang w:val="es-ES" w:eastAsia="zh-CN"/>
        </w:rPr>
        <w:t>(Arce, 2011)</w:t>
      </w:r>
      <w:r w:rsidRPr="008F6FE4">
        <w:rPr>
          <w:rFonts w:ascii="Times New Roman" w:eastAsia="Times New Roman" w:hAnsi="Times New Roman" w:cs="Times New Roman"/>
          <w:sz w:val="24"/>
          <w:szCs w:val="24"/>
          <w:lang w:val="es-ES" w:eastAsia="zh-CN"/>
        </w:rPr>
        <w:fldChar w:fldCharType="end"/>
      </w:r>
      <w:r w:rsidRPr="008F6FE4">
        <w:rPr>
          <w:rFonts w:ascii="Times New Roman" w:eastAsia="Times New Roman" w:hAnsi="Times New Roman" w:cs="Times New Roman"/>
          <w:sz w:val="24"/>
          <w:szCs w:val="24"/>
          <w:lang w:val="es-ES" w:eastAsia="zh-CN"/>
        </w:rPr>
        <w:t>.</w:t>
      </w:r>
    </w:p>
    <w:p w:rsidR="008F6FE4" w:rsidRPr="008F6FE4" w:rsidRDefault="008F6FE4" w:rsidP="00660629">
      <w:pPr>
        <w:suppressAutoHyphens/>
        <w:spacing w:after="0" w:line="240" w:lineRule="auto"/>
        <w:jc w:val="both"/>
        <w:rPr>
          <w:rFonts w:ascii="Times New Roman" w:eastAsia="Times New Roman" w:hAnsi="Times New Roman" w:cs="Times New Roman"/>
          <w:sz w:val="24"/>
          <w:szCs w:val="24"/>
          <w:lang w:val="es-ES" w:eastAsia="zh-CN"/>
        </w:rPr>
      </w:pPr>
    </w:p>
    <w:p w:rsidR="008F6FE4" w:rsidRPr="008F6FE4" w:rsidRDefault="008F6FE4" w:rsidP="00660629">
      <w:pPr>
        <w:suppressAutoHyphens/>
        <w:spacing w:after="0" w:line="240" w:lineRule="auto"/>
        <w:jc w:val="both"/>
        <w:rPr>
          <w:rFonts w:ascii="Times New Roman" w:hAnsi="Times New Roman"/>
          <w:sz w:val="24"/>
          <w:szCs w:val="24"/>
        </w:rPr>
      </w:pPr>
      <w:r w:rsidRPr="008F6FE4">
        <w:rPr>
          <w:rFonts w:ascii="Times New Roman" w:eastAsia="Times New Roman" w:hAnsi="Times New Roman" w:cs="Times New Roman"/>
          <w:sz w:val="24"/>
          <w:szCs w:val="24"/>
          <w:lang w:val="es-ES" w:eastAsia="zh-CN"/>
        </w:rPr>
        <w:t>El proceso de desarrollo que se adopte depende del software que se</w:t>
      </w:r>
      <w:r w:rsidRPr="008F6FE4">
        <w:rPr>
          <w:rFonts w:ascii="Times New Roman" w:hAnsi="Times New Roman"/>
          <w:sz w:val="24"/>
          <w:szCs w:val="24"/>
        </w:rPr>
        <w:t xml:space="preserve"> esté construyendo, un proceso puede ser apropiado para crear software de un sistema de aviación, mientras que un proceso diferente por completo puede ser adecuado para la creación de un sitio </w:t>
      </w:r>
      <w:r w:rsidRPr="008F6FE4">
        <w:rPr>
          <w:rFonts w:ascii="Times New Roman" w:hAnsi="Times New Roman"/>
          <w:i/>
          <w:sz w:val="24"/>
          <w:szCs w:val="24"/>
        </w:rPr>
        <w:t>web</w:t>
      </w:r>
      <w:r w:rsidRPr="008F6FE4">
        <w:rPr>
          <w:rFonts w:ascii="Times New Roman" w:hAnsi="Times New Roman"/>
          <w:sz w:val="24"/>
          <w:szCs w:val="24"/>
        </w:rPr>
        <w:t xml:space="preserve">. El proceso define un marco de trabajo para un conjunto de áreas clave de proceso que se deben establecer para la entrega efectiva de la tecnología de la ingeniería del software. Las áreas claves del proceso forman la base del control de gestión de proyectos del software y establecen el contexto en el que se aplican los métodos técnicos, se obtienen productos del trabajo (modelos, documentos, datos, informes, formularios, etc.), se establecen hitos, se asegura la calidad y el cambio se gestiona adecuadamente </w:t>
      </w:r>
      <w:r w:rsidRPr="008F6FE4">
        <w:rPr>
          <w:rFonts w:ascii="Times New Roman" w:hAnsi="Times New Roman"/>
          <w:sz w:val="24"/>
          <w:szCs w:val="24"/>
        </w:rPr>
        <w:fldChar w:fldCharType="begin" w:fldLock="1"/>
      </w:r>
      <w:r w:rsidRPr="008F6FE4">
        <w:rPr>
          <w:rFonts w:ascii="Times New Roman" w:hAnsi="Times New Roman"/>
          <w:sz w:val="24"/>
          <w:szCs w:val="24"/>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8F6FE4">
        <w:rPr>
          <w:rFonts w:ascii="Times New Roman" w:hAnsi="Times New Roman"/>
          <w:sz w:val="24"/>
          <w:szCs w:val="24"/>
        </w:rPr>
        <w:fldChar w:fldCharType="separate"/>
      </w:r>
      <w:r w:rsidRPr="008F6FE4">
        <w:rPr>
          <w:rFonts w:ascii="Times New Roman" w:hAnsi="Times New Roman"/>
          <w:noProof/>
          <w:sz w:val="24"/>
          <w:szCs w:val="24"/>
        </w:rPr>
        <w:t>(Arce, 2011)</w:t>
      </w:r>
      <w:r w:rsidRPr="008F6FE4">
        <w:rPr>
          <w:rFonts w:ascii="Times New Roman" w:hAnsi="Times New Roman"/>
          <w:sz w:val="24"/>
          <w:szCs w:val="24"/>
        </w:rPr>
        <w:fldChar w:fldCharType="end"/>
      </w:r>
      <w:r w:rsidRPr="008F6FE4">
        <w:rPr>
          <w:rFonts w:ascii="Times New Roman" w:hAnsi="Times New Roman"/>
          <w:sz w:val="24"/>
          <w:szCs w:val="24"/>
        </w:rPr>
        <w:t xml:space="preserve">. Debido a las fases genéricas y a las condiciones propias de cada proyecto han surgido metodologías de desarrollo, las cuales actualmente se dividen en dos grandes grupos, las robustas como </w:t>
      </w:r>
      <w:r w:rsidRPr="008F6FE4">
        <w:rPr>
          <w:rFonts w:ascii="Times New Roman" w:hAnsi="Times New Roman"/>
          <w:i/>
          <w:sz w:val="24"/>
          <w:szCs w:val="24"/>
        </w:rPr>
        <w:t xml:space="preserve">Rational Unified Process </w:t>
      </w:r>
      <w:r w:rsidRPr="008F6FE4">
        <w:rPr>
          <w:rFonts w:ascii="Times New Roman" w:hAnsi="Times New Roman"/>
          <w:sz w:val="24"/>
          <w:szCs w:val="24"/>
        </w:rPr>
        <w:t xml:space="preserve">(RUP), </w:t>
      </w:r>
      <w:r w:rsidRPr="008F6FE4">
        <w:rPr>
          <w:rFonts w:ascii="Times New Roman" w:hAnsi="Times New Roman"/>
          <w:i/>
          <w:sz w:val="24"/>
          <w:szCs w:val="24"/>
        </w:rPr>
        <w:t xml:space="preserve">Microsoft Solutions Framework </w:t>
      </w:r>
      <w:r w:rsidRPr="008F6FE4">
        <w:rPr>
          <w:rFonts w:ascii="Times New Roman" w:hAnsi="Times New Roman"/>
          <w:sz w:val="24"/>
          <w:szCs w:val="24"/>
        </w:rPr>
        <w:t xml:space="preserve">(MSF) o Métrica 3 y las ágiles como </w:t>
      </w:r>
      <w:r w:rsidRPr="008F6FE4">
        <w:rPr>
          <w:rFonts w:ascii="Times New Roman" w:hAnsi="Times New Roman"/>
          <w:i/>
          <w:sz w:val="24"/>
          <w:szCs w:val="24"/>
        </w:rPr>
        <w:t xml:space="preserve">Extreme Programming </w:t>
      </w:r>
      <w:r w:rsidRPr="008F6FE4">
        <w:rPr>
          <w:rFonts w:ascii="Times New Roman" w:hAnsi="Times New Roman"/>
          <w:sz w:val="24"/>
          <w:szCs w:val="24"/>
        </w:rPr>
        <w:t xml:space="preserve">(XP), </w:t>
      </w:r>
      <w:r w:rsidRPr="008F6FE4">
        <w:rPr>
          <w:rFonts w:ascii="Times New Roman" w:hAnsi="Times New Roman"/>
          <w:i/>
          <w:sz w:val="24"/>
          <w:szCs w:val="24"/>
        </w:rPr>
        <w:t xml:space="preserve">SCRUM </w:t>
      </w:r>
      <w:r w:rsidRPr="008F6FE4">
        <w:rPr>
          <w:rFonts w:ascii="Times New Roman" w:hAnsi="Times New Roman"/>
          <w:sz w:val="24"/>
          <w:szCs w:val="24"/>
        </w:rPr>
        <w:t xml:space="preserve">o </w:t>
      </w:r>
      <w:r w:rsidRPr="008F6FE4">
        <w:rPr>
          <w:rFonts w:ascii="Times New Roman" w:hAnsi="Times New Roman"/>
          <w:i/>
          <w:sz w:val="24"/>
          <w:szCs w:val="24"/>
        </w:rPr>
        <w:t xml:space="preserve">Lean Development </w:t>
      </w:r>
      <w:r w:rsidRPr="008F6FE4">
        <w:rPr>
          <w:rFonts w:ascii="Times New Roman" w:hAnsi="Times New Roman"/>
          <w:sz w:val="24"/>
          <w:szCs w:val="24"/>
        </w:rPr>
        <w:t>(LP).</w:t>
      </w:r>
    </w:p>
    <w:p w:rsidR="008F6FE4" w:rsidRPr="008F6FE4" w:rsidRDefault="008F6FE4" w:rsidP="00660629">
      <w:pPr>
        <w:suppressAutoHyphens/>
        <w:spacing w:after="0" w:line="240" w:lineRule="auto"/>
        <w:jc w:val="both"/>
        <w:rPr>
          <w:rFonts w:ascii="Times New Roman" w:hAnsi="Times New Roman"/>
          <w:sz w:val="24"/>
          <w:szCs w:val="24"/>
        </w:rPr>
      </w:pPr>
    </w:p>
    <w:p w:rsidR="008F6FE4" w:rsidRPr="008F6FE4" w:rsidRDefault="008F6FE4" w:rsidP="00660629">
      <w:pPr>
        <w:suppressAutoHyphens/>
        <w:spacing w:after="0" w:line="240" w:lineRule="auto"/>
        <w:jc w:val="both"/>
        <w:rPr>
          <w:rFonts w:ascii="Times New Roman" w:hAnsi="Times New Roman"/>
          <w:sz w:val="24"/>
          <w:szCs w:val="24"/>
        </w:rPr>
      </w:pPr>
      <w:r w:rsidRPr="008F6FE4">
        <w:rPr>
          <w:rFonts w:ascii="Times New Roman" w:hAnsi="Times New Roman"/>
          <w:sz w:val="24"/>
          <w:szCs w:val="24"/>
        </w:rPr>
        <w:lastRenderedPageBreak/>
        <w:t xml:space="preserve">Desarrollar un videojuego implica conocer de varias disciplinas y poseer varias habilidades, pasando por la creatividad y recorriendo varias ciencias formales y sociales, cuyo proceso va mucho más allá de un típico desarrollo de software. Así es como los videojuegos unifican el arte, la ciencia y la tecnología </w:t>
      </w:r>
      <w:r w:rsidRPr="008F6FE4">
        <w:rPr>
          <w:rFonts w:ascii="Times New Roman" w:hAnsi="Times New Roman"/>
          <w:sz w:val="24"/>
          <w:szCs w:val="24"/>
        </w:rPr>
        <w:fldChar w:fldCharType="begin" w:fldLock="1"/>
      </w:r>
      <w:r w:rsidRPr="008F6FE4">
        <w:rPr>
          <w:rFonts w:ascii="Times New Roman" w:hAnsi="Times New Roman"/>
          <w:sz w:val="24"/>
          <w:szCs w:val="24"/>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8F6FE4">
        <w:rPr>
          <w:rFonts w:ascii="Times New Roman" w:hAnsi="Times New Roman"/>
          <w:sz w:val="24"/>
          <w:szCs w:val="24"/>
        </w:rPr>
        <w:fldChar w:fldCharType="separate"/>
      </w:r>
      <w:r w:rsidRPr="008F6FE4">
        <w:rPr>
          <w:rFonts w:ascii="Times New Roman" w:hAnsi="Times New Roman"/>
          <w:noProof/>
          <w:sz w:val="24"/>
          <w:szCs w:val="24"/>
        </w:rPr>
        <w:t>(Arce, 2011)</w:t>
      </w:r>
      <w:r w:rsidRPr="008F6FE4">
        <w:rPr>
          <w:rFonts w:ascii="Times New Roman" w:hAnsi="Times New Roman"/>
          <w:sz w:val="24"/>
          <w:szCs w:val="24"/>
        </w:rPr>
        <w:fldChar w:fldCharType="end"/>
      </w:r>
      <w:r w:rsidRPr="008F6FE4">
        <w:rPr>
          <w:rFonts w:ascii="Times New Roman" w:hAnsi="Times New Roman"/>
          <w:sz w:val="24"/>
          <w:szCs w:val="24"/>
        </w:rPr>
        <w:t xml:space="preserve">. Es por esto que las metodologías de desarrollo deben ser adaptadas específicamente al desarrollo de videojuegos, pero según </w:t>
      </w:r>
      <w:r w:rsidRPr="008F6FE4">
        <w:rPr>
          <w:rFonts w:ascii="Times New Roman" w:hAnsi="Times New Roman"/>
          <w:sz w:val="24"/>
          <w:szCs w:val="24"/>
        </w:rPr>
        <w:fldChar w:fldCharType="begin" w:fldLock="1"/>
      </w:r>
      <w:r w:rsidRPr="008F6FE4">
        <w:rPr>
          <w:rFonts w:ascii="Times New Roman" w:hAnsi="Times New Roman"/>
          <w:sz w:val="24"/>
          <w:szCs w:val="24"/>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"manualFormatting" : "Morales Urrutia et al.", "plainTextFormattedCitation" : "(Morales Urrutia et al., 2010)", "previouslyFormattedCitation" : "(Morales Urrutia et al., 2010)" }, "properties" : { "noteIndex" : 0 }, "schema" : "https://github.com/citation-style-language/schema/raw/master/csl-citation.json" }</w:instrText>
      </w:r>
      <w:r w:rsidRPr="008F6FE4">
        <w:rPr>
          <w:rFonts w:ascii="Times New Roman" w:hAnsi="Times New Roman"/>
          <w:sz w:val="24"/>
          <w:szCs w:val="24"/>
        </w:rPr>
        <w:fldChar w:fldCharType="separate"/>
      </w:r>
      <w:r w:rsidRPr="008F6FE4">
        <w:rPr>
          <w:rFonts w:ascii="Times New Roman" w:hAnsi="Times New Roman"/>
          <w:noProof/>
          <w:sz w:val="24"/>
          <w:szCs w:val="24"/>
        </w:rPr>
        <w:t>Morales Urrutia et al.</w:t>
      </w:r>
      <w:r w:rsidRPr="008F6FE4">
        <w:rPr>
          <w:rFonts w:ascii="Times New Roman" w:hAnsi="Times New Roman"/>
          <w:sz w:val="24"/>
          <w:szCs w:val="24"/>
        </w:rPr>
        <w:fldChar w:fldCharType="end"/>
      </w:r>
      <w:r w:rsidRPr="008F6FE4">
        <w:rPr>
          <w:rFonts w:ascii="Times New Roman" w:hAnsi="Times New Roman"/>
          <w:sz w:val="24"/>
          <w:szCs w:val="24"/>
        </w:rPr>
        <w:t xml:space="preserve"> no existen procesos específicos para el desarrollo de videojuegos que sean públicos; posiblemente existan algunos procesos cerrados en el sentido de que su información, modelos, plantillas y herramientas no están disponibles al público en general y por lo tanto puede considerarse que existe la necesidad de modelos de procesos que puedan ser utilizados por la industria en general y que en su momento contribuyan al desarrollo de este tipo de aplicaciones.</w:t>
      </w:r>
    </w:p>
    <w:p w:rsidR="008F6FE4" w:rsidRPr="008F6FE4" w:rsidRDefault="008F6FE4" w:rsidP="00660629">
      <w:pPr>
        <w:suppressAutoHyphens/>
        <w:spacing w:after="0" w:line="240" w:lineRule="auto"/>
        <w:jc w:val="both"/>
        <w:rPr>
          <w:rFonts w:ascii="Times New Roman" w:hAnsi="Times New Roman"/>
          <w:sz w:val="24"/>
          <w:szCs w:val="24"/>
        </w:rPr>
      </w:pPr>
    </w:p>
    <w:p w:rsidR="008F6FE4" w:rsidRPr="00F27086" w:rsidRDefault="008F6FE4" w:rsidP="00F27086">
      <w:pPr>
        <w:suppressAutoHyphens/>
        <w:spacing w:after="0" w:line="240" w:lineRule="auto"/>
        <w:jc w:val="both"/>
        <w:rPr>
          <w:rFonts w:ascii="Times New Roman" w:hAnsi="Times New Roman"/>
          <w:sz w:val="24"/>
          <w:szCs w:val="24"/>
        </w:rPr>
      </w:pPr>
      <w:r w:rsidRPr="008F6FE4">
        <w:rPr>
          <w:rFonts w:ascii="Times New Roman" w:hAnsi="Times New Roman"/>
          <w:sz w:val="24"/>
          <w:szCs w:val="24"/>
        </w:rPr>
        <w:fldChar w:fldCharType="begin" w:fldLock="1"/>
      </w:r>
      <w:r w:rsidRPr="008F6FE4">
        <w:rPr>
          <w:rFonts w:ascii="Times New Roman" w:hAnsi="Times New Roman"/>
          <w:sz w:val="24"/>
          <w:szCs w:val="24"/>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"manualFormatting" : "Morales Urrutia et al.", "plainTextFormattedCitation" : "(Morales Urrutia et al., 2010)", "previouslyFormattedCitation" : "(Morales Urrutia et al., 2010)" }, "properties" : { "noteIndex" : 0 }, "schema" : "https://github.com/citation-style-language/schema/raw/master/csl-citation.json" }</w:instrText>
      </w:r>
      <w:r w:rsidRPr="008F6FE4">
        <w:rPr>
          <w:rFonts w:ascii="Times New Roman" w:hAnsi="Times New Roman"/>
          <w:sz w:val="24"/>
          <w:szCs w:val="24"/>
        </w:rPr>
        <w:fldChar w:fldCharType="separate"/>
      </w:r>
      <w:r w:rsidRPr="008F6FE4">
        <w:rPr>
          <w:rFonts w:ascii="Times New Roman" w:hAnsi="Times New Roman"/>
          <w:noProof/>
          <w:sz w:val="24"/>
          <w:szCs w:val="24"/>
        </w:rPr>
        <w:t>Morales Urrutia et al.</w:t>
      </w:r>
      <w:r w:rsidRPr="008F6FE4">
        <w:rPr>
          <w:rFonts w:ascii="Times New Roman" w:hAnsi="Times New Roman"/>
          <w:sz w:val="24"/>
          <w:szCs w:val="24"/>
        </w:rPr>
        <w:fldChar w:fldCharType="end"/>
      </w:r>
      <w:r w:rsidRPr="008F6FE4">
        <w:rPr>
          <w:rFonts w:ascii="Times New Roman" w:hAnsi="Times New Roman"/>
          <w:sz w:val="24"/>
          <w:szCs w:val="24"/>
        </w:rPr>
        <w:t xml:space="preserve"> sostienen que la industria de los videojuegos se aferró muchos años a utilizar la metodología cascada y aún muchas compañías siguen creando productos de esta manera. Por lo cual proponen una metodología, la cual llamaron </w:t>
      </w:r>
      <w:r w:rsidRPr="008F6FE4">
        <w:rPr>
          <w:rFonts w:ascii="Times New Roman" w:hAnsi="Times New Roman"/>
          <w:i/>
          <w:sz w:val="24"/>
          <w:szCs w:val="24"/>
        </w:rPr>
        <w:t xml:space="preserve">Huddle </w:t>
      </w:r>
      <w:r w:rsidRPr="008F6FE4">
        <w:rPr>
          <w:rFonts w:ascii="Times New Roman" w:hAnsi="Times New Roman"/>
          <w:sz w:val="24"/>
          <w:szCs w:val="24"/>
        </w:rPr>
        <w:t>y cuyas fases se definen en la ilustración 1,</w:t>
      </w:r>
      <w:r w:rsidRPr="008F6FE4">
        <w:rPr>
          <w:rFonts w:ascii="Times New Roman" w:hAnsi="Times New Roman"/>
          <w:i/>
          <w:sz w:val="24"/>
          <w:szCs w:val="24"/>
        </w:rPr>
        <w:t xml:space="preserve"> </w:t>
      </w:r>
      <w:r w:rsidRPr="008F6FE4">
        <w:rPr>
          <w:rFonts w:ascii="Times New Roman" w:hAnsi="Times New Roman"/>
          <w:sz w:val="24"/>
          <w:szCs w:val="24"/>
        </w:rPr>
        <w:t xml:space="preserve">que es una adaptación de las metodologías cascada y SCRUM, además la compañía de videojuegos uruguaya </w:t>
      </w:r>
      <w:r w:rsidRPr="008F6FE4">
        <w:rPr>
          <w:rFonts w:ascii="Times New Roman" w:hAnsi="Times New Roman"/>
          <w:i/>
          <w:sz w:val="24"/>
          <w:szCs w:val="24"/>
        </w:rPr>
        <w:t xml:space="preserve">Gemserk </w:t>
      </w:r>
      <w:r w:rsidRPr="008F6FE4">
        <w:rPr>
          <w:rFonts w:ascii="Times New Roman" w:hAnsi="Times New Roman"/>
          <w:sz w:val="24"/>
          <w:szCs w:val="24"/>
        </w:rPr>
        <w:t>liberó una adaptación de SCRUM la cual denominaron SUM. Por lo tanto se puede concluir que las metodologías de desarrollo para videojuegos son escasas, pero las pocas adaptaciones existentes brindan una guía muy sólida para equipos desarrolladores que quieran incursionar en la industria.</w:t>
      </w:r>
    </w:p>
    <w:p w:rsidR="00F27086" w:rsidRPr="00F27086" w:rsidRDefault="008F6FE4" w:rsidP="00F27086">
      <w:pPr>
        <w:pStyle w:val="Ttulo4"/>
        <w:jc w:val="both"/>
        <w:rPr>
          <w:lang w:val="es-CO"/>
        </w:rPr>
      </w:pPr>
      <w:bookmarkStart w:id="17" w:name="_Toc460927332"/>
      <w:r>
        <w:rPr>
          <w:lang w:val="es-CO"/>
        </w:rPr>
        <w:t>Motor</w:t>
      </w:r>
      <w:r w:rsidRPr="008F6FE4">
        <w:rPr>
          <w:lang w:val="es-CO"/>
        </w:rPr>
        <w:t xml:space="preserve"> de videojuegos</w:t>
      </w:r>
      <w:bookmarkEnd w:id="17"/>
    </w:p>
    <w:p w:rsidR="009433A2" w:rsidRDefault="009433A2" w:rsidP="00660629">
      <w:pPr>
        <w:suppressAutoHyphens/>
        <w:spacing w:after="0" w:line="240" w:lineRule="auto"/>
        <w:jc w:val="both"/>
        <w:rPr>
          <w:rFonts w:ascii="Times New Roman" w:hAnsi="Times New Roman"/>
          <w:sz w:val="24"/>
          <w:szCs w:val="24"/>
        </w:rPr>
      </w:pPr>
      <w:r w:rsidRPr="009433A2">
        <w:rPr>
          <w:rFonts w:ascii="Times New Roman" w:hAnsi="Times New Roman"/>
          <w:sz w:val="24"/>
          <w:szCs w:val="24"/>
        </w:rPr>
        <w:t xml:space="preserve">Un Motor de Videojuegos (en inglés Game Engine) es una aplicación de software que ofrece todas las herramientas necesarias para el diseño y desarrollo completo de un videojuego, disponiendo de un motor de renderizado para gráficos 2D y 3D, detector de colisiones, sonidos, scripting, animación, inteligencia artificial, redes, streaming, administración de memoria y mucho más </w:t>
      </w:r>
      <w:r w:rsidRPr="009433A2">
        <w:rPr>
          <w:rFonts w:ascii="Times New Roman" w:hAnsi="Times New Roman"/>
          <w:sz w:val="24"/>
          <w:szCs w:val="24"/>
        </w:rPr>
        <w:fldChar w:fldCharType="begin" w:fldLock="1"/>
      </w:r>
      <w:r w:rsidRPr="009433A2">
        <w:rPr>
          <w:rFonts w:ascii="Times New Roman" w:hAnsi="Times New Roman"/>
          <w:sz w:val="24"/>
          <w:szCs w:val="24"/>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9433A2">
        <w:rPr>
          <w:rFonts w:ascii="Times New Roman" w:hAnsi="Times New Roman"/>
          <w:sz w:val="24"/>
          <w:szCs w:val="24"/>
        </w:rPr>
        <w:fldChar w:fldCharType="separate"/>
      </w:r>
      <w:r w:rsidRPr="009433A2">
        <w:rPr>
          <w:rFonts w:ascii="Times New Roman" w:hAnsi="Times New Roman"/>
          <w:noProof/>
          <w:sz w:val="24"/>
          <w:szCs w:val="24"/>
        </w:rPr>
        <w:t>(Arce, 2011)</w:t>
      </w:r>
      <w:r w:rsidRPr="009433A2">
        <w:rPr>
          <w:rFonts w:ascii="Times New Roman" w:hAnsi="Times New Roman"/>
          <w:sz w:val="24"/>
          <w:szCs w:val="24"/>
        </w:rPr>
        <w:fldChar w:fldCharType="end"/>
      </w:r>
      <w:r w:rsidRPr="009433A2">
        <w:rPr>
          <w:rFonts w:ascii="Times New Roman" w:hAnsi="Times New Roman"/>
          <w:sz w:val="24"/>
          <w:szCs w:val="24"/>
        </w:rPr>
        <w:t xml:space="preserve">. Existe actualmente una amplia gama de motores de videojuegos, con diferentes tipos de licencias y orientados a cumplir distintos tipos de propósitos. Se puede encontrar motores comerciales y gratuitos, con metodologías 2D o 3D, inclusive que brindan soluciones de juegos a variadas plataformas (Windows, Linux, android, etc.) </w:t>
      </w:r>
      <w:r w:rsidRPr="009433A2">
        <w:rPr>
          <w:rFonts w:ascii="Times New Roman" w:hAnsi="Times New Roman"/>
          <w:sz w:val="24"/>
          <w:szCs w:val="24"/>
        </w:rPr>
        <w:fldChar w:fldCharType="begin" w:fldLock="1"/>
      </w:r>
      <w:r w:rsidRPr="009433A2">
        <w:rPr>
          <w:rFonts w:ascii="Times New Roman" w:hAnsi="Times New Roman"/>
          <w:sz w:val="24"/>
          <w:szCs w:val="24"/>
        </w:rPr>
        <w:instrText>ADDIN CSL_CITATION { "citationItems" : [ { "id" : "ITEM-1", "itemData" : { "abstract" : "En el presente trabajo se pretende realizar un acercamiento a la comprensi\u00f3n del S\u00edndrome de Burnout y a las devastadoras consecuencias que \u00e9ste desencadena tanto para el sujeto que lo padece como para la organizaci\u00f3n de la cual \u00e9ste forma parte e investigar su incidencia una empresa mendocina. El dise\u00f1o de esta investigaci\u00f3n es no experimental, transversal, el tipo de estudio es de car\u00e1cter descriptivo, y la muestra utilizada es no probabil\u00edstica de car\u00e1cter intencional, la misma est\u00e1 compuesta por 48 sujetos, 23 del sexo femenino y 25 de sexo masculino. El instrumento a utilizar es el Cuestionario MBI \u201cMaslach Burnout Inventory\u201d, considerado como una situaci\u00f3n est\u00edmulo de tensi\u00f3n que puede reactivar la sintomatolog\u00eda del Burnout en los sujetos evaluados. Finalmente, se analizan e interpretan los datos que permiten definir los par\u00e1metros concluyentes de esta investigaci\u00f3n.", "author" : [ { "dropping-particle" : "", "family" : "Arce", "given" : "Luis Jes\u00fas", "non-dropping-particle" : "", "parse-names" : false, "suffix" : "" } ], "id" : "ITEM-1", "issued" : { "date-parts" : [ [ "2011" ] ] }, "page" : "1 - 164", "title" : "Desarrollo de videojuegos", "type" : "article-journal" }, "uris" : [ "http://www.mendeley.com/documents/?uuid=17c247be-d059-4f91-8269-603cf7824c0a" ] } ], "mendeley" : { "formattedCitation" : "(Arce, 2011)", "plainTextFormattedCitation" : "(Arce, 2011)", "previouslyFormattedCitation" : "(Arce, 2011)" }, "properties" : { "noteIndex" : 0 }, "schema" : "https://github.com/citation-style-language/schema/raw/master/csl-citation.json" }</w:instrText>
      </w:r>
      <w:r w:rsidRPr="009433A2">
        <w:rPr>
          <w:rFonts w:ascii="Times New Roman" w:hAnsi="Times New Roman"/>
          <w:sz w:val="24"/>
          <w:szCs w:val="24"/>
        </w:rPr>
        <w:fldChar w:fldCharType="separate"/>
      </w:r>
      <w:r w:rsidRPr="009433A2">
        <w:rPr>
          <w:rFonts w:ascii="Times New Roman" w:hAnsi="Times New Roman"/>
          <w:noProof/>
          <w:sz w:val="24"/>
          <w:szCs w:val="24"/>
        </w:rPr>
        <w:t>(Arce, 2011)</w:t>
      </w:r>
      <w:r w:rsidRPr="009433A2">
        <w:rPr>
          <w:rFonts w:ascii="Times New Roman" w:hAnsi="Times New Roman"/>
          <w:sz w:val="24"/>
          <w:szCs w:val="24"/>
        </w:rPr>
        <w:fldChar w:fldCharType="end"/>
      </w:r>
      <w:r w:rsidRPr="009433A2">
        <w:rPr>
          <w:rFonts w:ascii="Times New Roman" w:hAnsi="Times New Roman"/>
          <w:sz w:val="24"/>
          <w:szCs w:val="24"/>
        </w:rPr>
        <w:t>.</w:t>
      </w:r>
    </w:p>
    <w:p w:rsidR="009433A2" w:rsidRPr="009433A2" w:rsidRDefault="009433A2" w:rsidP="00660629">
      <w:pPr>
        <w:suppressAutoHyphens/>
        <w:spacing w:after="0" w:line="240" w:lineRule="auto"/>
        <w:jc w:val="both"/>
        <w:rPr>
          <w:rFonts w:ascii="Times New Roman" w:hAnsi="Times New Roman"/>
          <w:sz w:val="24"/>
          <w:szCs w:val="24"/>
        </w:rPr>
      </w:pPr>
    </w:p>
    <w:p w:rsidR="009433A2" w:rsidRPr="009433A2" w:rsidRDefault="009433A2" w:rsidP="00660629">
      <w:pPr>
        <w:suppressAutoHyphens/>
        <w:spacing w:after="0" w:line="240" w:lineRule="auto"/>
        <w:jc w:val="both"/>
        <w:rPr>
          <w:rFonts w:ascii="Times New Roman" w:hAnsi="Times New Roman"/>
          <w:sz w:val="24"/>
          <w:szCs w:val="24"/>
        </w:rPr>
      </w:pPr>
      <w:r w:rsidRPr="009433A2">
        <w:rPr>
          <w:rFonts w:ascii="Times New Roman" w:hAnsi="Times New Roman"/>
          <w:sz w:val="24"/>
          <w:szCs w:val="24"/>
        </w:rPr>
        <w:t xml:space="preserve">Según </w:t>
      </w:r>
      <w:r w:rsidRPr="009433A2">
        <w:rPr>
          <w:rFonts w:ascii="Times New Roman" w:hAnsi="Times New Roman"/>
          <w:sz w:val="24"/>
          <w:szCs w:val="24"/>
        </w:rPr>
        <w:fldChar w:fldCharType="begin" w:fldLock="1"/>
      </w:r>
      <w:r w:rsidRPr="009433A2">
        <w:rPr>
          <w:rFonts w:ascii="Times New Roman" w:hAnsi="Times New Roman"/>
          <w:sz w:val="24"/>
          <w:szCs w:val="24"/>
        </w:rPr>
        <w:instrText>ADDIN CSL_CITATION { "citationItems" : [ { "id" : "ITEM-1", "itemData" : { "URL" : "https://www.yeeply.com/blog/desarrollo-de-juegos-con-unity-3d/", "accessed" : { "date-parts" : [ [ "2016", "5", "17" ] ] }, "author" : [ { "dropping-particle" : "", "family" : "Mochol\u00ed", "given" : "Ana", "non-dropping-particle" : "", "parse-names" : false, "suffix" : "" } ], "id" : "ITEM-1", "issued" : { "date-parts" : [ [ "2014" ] ] }, "title" : "Desarrollo de juegos con Unity 3D", "type" : "webpage" }, "uris" : [ "http://www.mendeley.com/documents/?uuid=f8197e0c-3ea8-4e92-9525-41289aebabe9" ] } ], "mendeley" : { "formattedCitation" : "(Mochol\u00ed, 2014)", "manualFormatting" : "Mochol\u00ed (2014)", "plainTextFormattedCitation" : "(Mochol\u00ed, 2014)", "previouslyFormattedCitation" : "(Mochol\u00ed, 2014)" }, "properties" : { "noteIndex" : 0 }, "schema" : "https://github.com/citation-style-language/schema/raw/master/csl-citation.json" }</w:instrText>
      </w:r>
      <w:r w:rsidRPr="009433A2">
        <w:rPr>
          <w:rFonts w:ascii="Times New Roman" w:hAnsi="Times New Roman"/>
          <w:sz w:val="24"/>
          <w:szCs w:val="24"/>
        </w:rPr>
        <w:fldChar w:fldCharType="separate"/>
      </w:r>
      <w:r w:rsidRPr="009433A2">
        <w:rPr>
          <w:rFonts w:ascii="Times New Roman" w:hAnsi="Times New Roman"/>
          <w:noProof/>
          <w:sz w:val="24"/>
          <w:szCs w:val="24"/>
        </w:rPr>
        <w:t>Mocholí (2014)</w:t>
      </w:r>
      <w:r w:rsidRPr="009433A2">
        <w:rPr>
          <w:rFonts w:ascii="Times New Roman" w:hAnsi="Times New Roman"/>
          <w:sz w:val="24"/>
          <w:szCs w:val="24"/>
        </w:rPr>
        <w:fldChar w:fldCharType="end"/>
      </w:r>
      <w:r w:rsidRPr="009433A2">
        <w:rPr>
          <w:rFonts w:ascii="Times New Roman" w:hAnsi="Times New Roman"/>
          <w:sz w:val="24"/>
          <w:szCs w:val="24"/>
        </w:rPr>
        <w:t>, Unity 3D es una de las plataformas para desarrollar videojuegos más completas que existen debido a que permite la creación de juegos para múltiples plataformas a partir de un único desarrollo, incluyendo </w:t>
      </w:r>
      <w:hyperlink r:id="rId11" w:tgtFrame="_blank" w:history="1">
        <w:r w:rsidRPr="009433A2">
          <w:rPr>
            <w:rFonts w:ascii="Times New Roman" w:hAnsi="Times New Roman"/>
            <w:sz w:val="24"/>
            <w:szCs w:val="24"/>
          </w:rPr>
          <w:t>el desarrollo de juegos</w:t>
        </w:r>
      </w:hyperlink>
      <w:r w:rsidRPr="009433A2">
        <w:rPr>
          <w:rFonts w:ascii="Times New Roman" w:hAnsi="Times New Roman"/>
          <w:sz w:val="24"/>
          <w:szCs w:val="24"/>
        </w:rPr>
        <w:t> para consola (PlayStation, Xbox y Wii), escritorio (Linux, PC y Mac), navegador, móviles y tabletas (iOS, Android, Windows Phone y BlackBerry). Lo cual es una de las razones que llevó a Ethereal GF a utilizar este engine para el desarrollo de sus videojuegos y además a construir un framework que facilitara el desarrollo de ciertos componentes. Dicho framework consiste en un grupo de librerías, cada una con funciones específicas (componentes, audio, video, analíticas, entre otras), que se incluyen en el proyecto. Su utilización no solo tiene como fin la optimización del tiempo de desarrollo, sino garantizar la utilización de código de calidad.</w:t>
      </w:r>
    </w:p>
    <w:p w:rsidR="008F6FE4" w:rsidRDefault="008F6FE4" w:rsidP="00660629">
      <w:pPr>
        <w:jc w:val="both"/>
        <w:rPr>
          <w:lang w:eastAsia="zh-CN"/>
        </w:rPr>
      </w:pPr>
    </w:p>
    <w:p w:rsidR="009433A2" w:rsidRPr="008F6FE4" w:rsidRDefault="009433A2" w:rsidP="00660629">
      <w:pPr>
        <w:pStyle w:val="Ttulo4"/>
        <w:jc w:val="both"/>
        <w:rPr>
          <w:lang w:val="es-CO"/>
        </w:rPr>
      </w:pPr>
      <w:bookmarkStart w:id="18" w:name="_Toc460927333"/>
      <w:r>
        <w:rPr>
          <w:lang w:val="es-CO"/>
        </w:rPr>
        <w:t>Validación</w:t>
      </w:r>
      <w:bookmarkEnd w:id="18"/>
    </w:p>
    <w:p w:rsidR="009433A2" w:rsidRDefault="009433A2" w:rsidP="00660629">
      <w:pPr>
        <w:suppressAutoHyphens/>
        <w:spacing w:after="0" w:line="240" w:lineRule="auto"/>
        <w:jc w:val="both"/>
        <w:rPr>
          <w:rFonts w:ascii="Times New Roman" w:hAnsi="Times New Roman"/>
          <w:sz w:val="24"/>
          <w:szCs w:val="24"/>
        </w:rPr>
      </w:pPr>
      <w:r w:rsidRPr="009433A2">
        <w:rPr>
          <w:rFonts w:ascii="Times New Roman" w:hAnsi="Times New Roman"/>
          <w:sz w:val="24"/>
          <w:szCs w:val="24"/>
        </w:rPr>
        <w:t xml:space="preserve">La validación de cualquier proyecto es crucial para asegurar la calidad del producto y brindar la mejor experiencia posible al cliente o público objetivo. Como anteriormente se mencionó, la metodología cascada fue ampliamente utilizada en el desarrollo de videojuegos, y aún se usa en </w:t>
      </w:r>
      <w:r w:rsidRPr="009433A2">
        <w:rPr>
          <w:rFonts w:ascii="Times New Roman" w:hAnsi="Times New Roman"/>
          <w:sz w:val="24"/>
          <w:szCs w:val="24"/>
        </w:rPr>
        <w:lastRenderedPageBreak/>
        <w:t>algunos proyectos, en dicha metodología la validación es un proceso que inicia junto con el desarrollo, pero la concentración de esfuerzos en esta es mínima y solo al final del desarrollo la validación toma un rol principal, lo cual en ocasiones conlleva a encontrar errores cuya magnitud fue creciendo a lo largo del desarrollo. Es por esto que las metodologías agiles, al ser iterativas incrementales en su mayoría, involucran la validación en cada iteración, encontrando así errores tempranamente y evitando que su magnitud aumente a lo largo del desarrollo. Quedando así la decisión de como efectuar la validación del proyecto en manos de sus planeadores.</w:t>
      </w:r>
    </w:p>
    <w:p w:rsidR="009433A2" w:rsidRDefault="009433A2" w:rsidP="00660629">
      <w:pPr>
        <w:suppressAutoHyphens/>
        <w:spacing w:after="0" w:line="240" w:lineRule="auto"/>
        <w:jc w:val="both"/>
        <w:rPr>
          <w:rFonts w:ascii="Times New Roman" w:hAnsi="Times New Roman"/>
          <w:sz w:val="24"/>
          <w:szCs w:val="24"/>
        </w:rPr>
      </w:pPr>
    </w:p>
    <w:p w:rsidR="009433A2" w:rsidRDefault="003709BE" w:rsidP="00660629">
      <w:pPr>
        <w:suppressAutoHyphens/>
        <w:spacing w:after="0" w:line="240" w:lineRule="auto"/>
        <w:jc w:val="both"/>
        <w:rPr>
          <w:rFonts w:ascii="Times New Roman" w:eastAsia="Times New Roman" w:hAnsi="Times New Roman" w:cs="Times New Roman"/>
          <w:sz w:val="24"/>
          <w:szCs w:val="24"/>
          <w:lang w:val="es-ES" w:eastAsia="zh-CN"/>
        </w:rPr>
      </w:pPr>
      <w:r>
        <w:rPr>
          <w:rFonts w:ascii="Times New Roman" w:eastAsia="Times New Roman" w:hAnsi="Times New Roman" w:cs="Times New Roman"/>
          <w:sz w:val="24"/>
          <w:szCs w:val="24"/>
          <w:lang w:val="es-ES" w:eastAsia="zh-CN"/>
        </w:rPr>
        <w:t xml:space="preserve">Para </w:t>
      </w:r>
      <w:r>
        <w:rPr>
          <w:rFonts w:ascii="Times New Roman" w:eastAsia="Times New Roman" w:hAnsi="Times New Roman" w:cs="Times New Roman"/>
          <w:sz w:val="24"/>
          <w:szCs w:val="24"/>
          <w:lang w:val="es-ES" w:eastAsia="zh-CN"/>
        </w:rPr>
        <w:fldChar w:fldCharType="begin" w:fldLock="1"/>
      </w:r>
      <w:r>
        <w:rPr>
          <w:rFonts w:ascii="Times New Roman" w:eastAsia="Times New Roman" w:hAnsi="Times New Roman" w:cs="Times New Roman"/>
          <w:sz w:val="24"/>
          <w:szCs w:val="24"/>
          <w:lang w:val="es-ES" w:eastAsia="zh-CN"/>
        </w:rPr>
        <w:instrText>ADDIN CSL_CITATION { "citationItems" : [ { "id" : "ITEM-1", "itemData" : { "abstract" : "En sentido estricto, deben realizarse pruebas de todos los artefactos generados durante la construcci\u00f3n de un producto, lo que incluye especificaciones de re- quisitos, casos de uso, diagramas de diversos tipos y, por supuesto, el c\u00f3digo fuente y el resto de productos que forman parte de la aplicaci\u00f3n (p.ej., la base de datos). Obviamente, se aplican diferentes t\u00e9cnicas de prueba a cada tipo de producto software.", "author" : [ { "dropping-particle" : "", "family" : "Polo Usaola", "given" : "Macario", "non-dropping-particle" : "", "parse-names" : false, "suffix" : "" } ], "id" : "ITEM-1", "issued" : { "date-parts" : [ [ "2006" ] ] }, "page" : "45", "title" : "Pruebas del Software", "type" : "article-journal", "volume" : "1" }, "uris" : [ "http://www.mendeley.com/documents/?uuid=79250850-9b98-4020-a318-f0709b57cae3" ] } ], "mendeley" : { "formattedCitation" : "(Polo Usaola, 2006)", "manualFormatting" : "Polo Usaola (2006)", "plainTextFormattedCitation" : "(Polo Usaola, 2006)", "previouslyFormattedCitation" : "(Polo Usaola, 2006)" }, "properties" : { "noteIndex" : 0 }, "schema" : "https://github.com/citation-style-language/schema/raw/master/csl-citation.json" }</w:instrText>
      </w:r>
      <w:r>
        <w:rPr>
          <w:rFonts w:ascii="Times New Roman" w:eastAsia="Times New Roman" w:hAnsi="Times New Roman" w:cs="Times New Roman"/>
          <w:sz w:val="24"/>
          <w:szCs w:val="24"/>
          <w:lang w:val="es-ES" w:eastAsia="zh-CN"/>
        </w:rPr>
        <w:fldChar w:fldCharType="separate"/>
      </w:r>
      <w:r>
        <w:rPr>
          <w:rFonts w:ascii="Times New Roman" w:eastAsia="Times New Roman" w:hAnsi="Times New Roman" w:cs="Times New Roman"/>
          <w:noProof/>
          <w:sz w:val="24"/>
          <w:szCs w:val="24"/>
          <w:lang w:val="es-ES" w:eastAsia="zh-CN"/>
        </w:rPr>
        <w:t>Polo Usaola (</w:t>
      </w:r>
      <w:r w:rsidRPr="003709BE">
        <w:rPr>
          <w:rFonts w:ascii="Times New Roman" w:eastAsia="Times New Roman" w:hAnsi="Times New Roman" w:cs="Times New Roman"/>
          <w:noProof/>
          <w:sz w:val="24"/>
          <w:szCs w:val="24"/>
          <w:lang w:val="es-ES" w:eastAsia="zh-CN"/>
        </w:rPr>
        <w:t>2006)</w:t>
      </w:r>
      <w:r>
        <w:rPr>
          <w:rFonts w:ascii="Times New Roman" w:eastAsia="Times New Roman" w:hAnsi="Times New Roman" w:cs="Times New Roman"/>
          <w:sz w:val="24"/>
          <w:szCs w:val="24"/>
          <w:lang w:val="es-ES" w:eastAsia="zh-CN"/>
        </w:rPr>
        <w:fldChar w:fldCharType="end"/>
      </w:r>
      <w:r>
        <w:rPr>
          <w:rFonts w:ascii="Times New Roman" w:eastAsia="Times New Roman" w:hAnsi="Times New Roman" w:cs="Times New Roman"/>
          <w:sz w:val="24"/>
          <w:szCs w:val="24"/>
          <w:lang w:val="es-ES" w:eastAsia="zh-CN"/>
        </w:rPr>
        <w:t xml:space="preserve"> la fase de pruebas es una de las más costosas del ciclo de vida software, deben realizarse pruebas en sentido estricto a todos los artefactos generados durante la construcción de un producto, pero, obviamente se aplican diferentes técnicas de prueba a cada tipo de producto software. Y s</w:t>
      </w:r>
      <w:r w:rsidR="007057D9">
        <w:rPr>
          <w:rFonts w:ascii="Times New Roman" w:eastAsia="Times New Roman" w:hAnsi="Times New Roman" w:cs="Times New Roman"/>
          <w:sz w:val="24"/>
          <w:szCs w:val="24"/>
          <w:lang w:val="es-ES" w:eastAsia="zh-CN"/>
        </w:rPr>
        <w:t xml:space="preserve">egún </w:t>
      </w:r>
      <w:r w:rsidR="007057D9">
        <w:rPr>
          <w:rFonts w:ascii="Times New Roman" w:eastAsia="Times New Roman" w:hAnsi="Times New Roman" w:cs="Times New Roman"/>
          <w:sz w:val="24"/>
          <w:szCs w:val="24"/>
          <w:lang w:val="es-ES" w:eastAsia="zh-CN"/>
        </w:rPr>
        <w:fldChar w:fldCharType="begin" w:fldLock="1"/>
      </w:r>
      <w:r w:rsidR="007057D9">
        <w:rPr>
          <w:rFonts w:ascii="Times New Roman" w:eastAsia="Times New Roman" w:hAnsi="Times New Roman" w:cs="Times New Roman"/>
          <w:sz w:val="24"/>
          <w:szCs w:val="24"/>
          <w:lang w:val="es-ES" w:eastAsia="zh-CN"/>
        </w:rPr>
        <w:instrText>ADDIN CSL_CITATION { "citationItems" : [ { "id" : "ITEM-1", "itemData" : { "URL" : "http://187.216.127.158:8383/greenstone3/sites/localsite/collect/ciencia1/index/assoc/HASH015f/ceb375c1.dir/33040073.pdf", "accessed" : { "date-parts" : [ [ "2016", "5", "20" ] ] }, "author" : [ { "dropping-particle" : "", "family" : "Pressman", "given" : "Roger S.", "non-dropping-particle" : "", "parse-names" : false, "suffix" : "" } ], "id" : "ITEM-1", "issued" : { "date-parts" : [ [ "2010" ] ] }, "title" : "Ingenier\u00eda de software un enfoque pr\u00e1ctico", "type" : "webpage" }, "uris" : [ "http://www.mendeley.com/documents/?uuid=b36629f2-ada3-44f4-bd38-291b13f26a63" ] } ], "mendeley" : { "formattedCitation" : "(Pressman, 2010)", "manualFormatting" : "Pressman (2010)", "plainTextFormattedCitation" : "(Pressman, 2010)", "previouslyFormattedCitation" : "(Pressman, 2010)" }, "properties" : { "noteIndex" : 0 }, "schema" : "https://github.com/citation-style-language/schema/raw/master/csl-citation.json" }</w:instrText>
      </w:r>
      <w:r w:rsidR="007057D9">
        <w:rPr>
          <w:rFonts w:ascii="Times New Roman" w:eastAsia="Times New Roman" w:hAnsi="Times New Roman" w:cs="Times New Roman"/>
          <w:sz w:val="24"/>
          <w:szCs w:val="24"/>
          <w:lang w:val="es-ES" w:eastAsia="zh-CN"/>
        </w:rPr>
        <w:fldChar w:fldCharType="separate"/>
      </w:r>
      <w:r w:rsidR="007057D9">
        <w:rPr>
          <w:rFonts w:ascii="Times New Roman" w:eastAsia="Times New Roman" w:hAnsi="Times New Roman" w:cs="Times New Roman"/>
          <w:noProof/>
          <w:sz w:val="24"/>
          <w:szCs w:val="24"/>
          <w:lang w:val="es-ES" w:eastAsia="zh-CN"/>
        </w:rPr>
        <w:t>Pressman</w:t>
      </w:r>
      <w:r w:rsidR="007057D9" w:rsidRPr="00911EA9">
        <w:rPr>
          <w:rFonts w:ascii="Times New Roman" w:eastAsia="Times New Roman" w:hAnsi="Times New Roman" w:cs="Times New Roman"/>
          <w:noProof/>
          <w:sz w:val="24"/>
          <w:szCs w:val="24"/>
          <w:lang w:val="es-ES" w:eastAsia="zh-CN"/>
        </w:rPr>
        <w:t xml:space="preserve"> </w:t>
      </w:r>
      <w:r w:rsidR="007057D9">
        <w:rPr>
          <w:rFonts w:ascii="Times New Roman" w:eastAsia="Times New Roman" w:hAnsi="Times New Roman" w:cs="Times New Roman"/>
          <w:noProof/>
          <w:sz w:val="24"/>
          <w:szCs w:val="24"/>
          <w:lang w:val="es-ES" w:eastAsia="zh-CN"/>
        </w:rPr>
        <w:t>(</w:t>
      </w:r>
      <w:r w:rsidR="007057D9" w:rsidRPr="00911EA9">
        <w:rPr>
          <w:rFonts w:ascii="Times New Roman" w:eastAsia="Times New Roman" w:hAnsi="Times New Roman" w:cs="Times New Roman"/>
          <w:noProof/>
          <w:sz w:val="24"/>
          <w:szCs w:val="24"/>
          <w:lang w:val="es-ES" w:eastAsia="zh-CN"/>
        </w:rPr>
        <w:t>2010)</w:t>
      </w:r>
      <w:r w:rsidR="007057D9">
        <w:rPr>
          <w:rFonts w:ascii="Times New Roman" w:eastAsia="Times New Roman" w:hAnsi="Times New Roman" w:cs="Times New Roman"/>
          <w:sz w:val="24"/>
          <w:szCs w:val="24"/>
          <w:lang w:val="es-ES" w:eastAsia="zh-CN"/>
        </w:rPr>
        <w:fldChar w:fldCharType="end"/>
      </w:r>
      <w:r w:rsidR="007057D9">
        <w:rPr>
          <w:rFonts w:ascii="Times New Roman" w:eastAsia="Times New Roman" w:hAnsi="Times New Roman" w:cs="Times New Roman"/>
          <w:sz w:val="24"/>
          <w:szCs w:val="24"/>
          <w:lang w:val="es-ES" w:eastAsia="zh-CN"/>
        </w:rPr>
        <w:t xml:space="preserve"> el software se prueba para descubrir errores que se cometieron de manera inadvertida conforme se diseñó y construyó, además </w:t>
      </w:r>
      <w:r w:rsidR="007057D9">
        <w:rPr>
          <w:rFonts w:ascii="Times New Roman" w:eastAsia="Times New Roman" w:hAnsi="Times New Roman" w:cs="Times New Roman"/>
          <w:sz w:val="24"/>
          <w:szCs w:val="24"/>
          <w:lang w:val="es-ES" w:eastAsia="zh-CN"/>
        </w:rPr>
        <w:fldChar w:fldCharType="begin" w:fldLock="1"/>
      </w:r>
      <w:r>
        <w:rPr>
          <w:rFonts w:ascii="Times New Roman" w:eastAsia="Times New Roman" w:hAnsi="Times New Roman" w:cs="Times New Roman"/>
          <w:sz w:val="24"/>
          <w:szCs w:val="24"/>
          <w:lang w:val="es-ES" w:eastAsia="zh-CN"/>
        </w:rPr>
        <w:instrText>ADDIN CSL_CITATION { "citationItems" : [ { "id" : "ITEM-1", "itemData" : { "author" : [ { "dropping-particle" : "", "family" : "J\u00fastiz Nu\u00f1ez", "given" : "Dalila", "non-dropping-particle" : "", "parse-names" : false, "suffix" : "" }, { "dropping-particle" : "", "family" : "G\u00f3mez Su\u00e1rez", "given" : "Darlene", "non-dropping-particle" : "", "parse-names" : false, "suffix" : "" }, { "dropping-particle" : "", "family" : "Delgado Dapena", "given" : "Marta", "non-dropping-particle" : "", "parse-names" : false, "suffix" : "" } ], "id" : "ITEM-1", "issued" : { "date-parts" : [ [ "2014" ] ] }, "title" : "Proceso de pruebas para productos de software en un laboratorio de calidad Testing process for software products at a quality", "type" : "article-journal" }, "uris" : [ "http://www.mendeley.com/documents/?uuid=42ff0149-580d-4d10-a67b-027d4259bc09" ] } ], "mendeley" : { "formattedCitation" : "(J\u00fastiz Nu\u00f1ez et al., 2014)", "manualFormatting" : "J\u00fastiz Nu\u00f1ez et al. (2014)", "plainTextFormattedCitation" : "(J\u00fastiz Nu\u00f1ez et al., 2014)", "previouslyFormattedCitation" : "(J\u00fastiz Nu\u00f1ez et al., 2014)" }, "properties" : { "noteIndex" : 0 }, "schema" : "https://github.com/citation-style-language/schema/raw/master/csl-citation.json" }</w:instrText>
      </w:r>
      <w:r w:rsidR="007057D9">
        <w:rPr>
          <w:rFonts w:ascii="Times New Roman" w:eastAsia="Times New Roman" w:hAnsi="Times New Roman" w:cs="Times New Roman"/>
          <w:sz w:val="24"/>
          <w:szCs w:val="24"/>
          <w:lang w:val="es-ES" w:eastAsia="zh-CN"/>
        </w:rPr>
        <w:fldChar w:fldCharType="separate"/>
      </w:r>
      <w:r w:rsidR="007057D9">
        <w:rPr>
          <w:rFonts w:ascii="Times New Roman" w:eastAsia="Times New Roman" w:hAnsi="Times New Roman" w:cs="Times New Roman"/>
          <w:noProof/>
          <w:sz w:val="24"/>
          <w:szCs w:val="24"/>
          <w:lang w:val="es-ES" w:eastAsia="zh-CN"/>
        </w:rPr>
        <w:t>Jústiz Nuñez et al. (</w:t>
      </w:r>
      <w:r w:rsidR="007057D9" w:rsidRPr="00FB0394">
        <w:rPr>
          <w:rFonts w:ascii="Times New Roman" w:eastAsia="Times New Roman" w:hAnsi="Times New Roman" w:cs="Times New Roman"/>
          <w:noProof/>
          <w:sz w:val="24"/>
          <w:szCs w:val="24"/>
          <w:lang w:val="es-ES" w:eastAsia="zh-CN"/>
        </w:rPr>
        <w:t>2014)</w:t>
      </w:r>
      <w:r w:rsidR="007057D9">
        <w:rPr>
          <w:rFonts w:ascii="Times New Roman" w:eastAsia="Times New Roman" w:hAnsi="Times New Roman" w:cs="Times New Roman"/>
          <w:sz w:val="24"/>
          <w:szCs w:val="24"/>
          <w:lang w:val="es-ES" w:eastAsia="zh-CN"/>
        </w:rPr>
        <w:fldChar w:fldCharType="end"/>
      </w:r>
      <w:r w:rsidR="007057D9">
        <w:rPr>
          <w:rFonts w:ascii="Times New Roman" w:eastAsia="Times New Roman" w:hAnsi="Times New Roman" w:cs="Times New Roman"/>
          <w:sz w:val="24"/>
          <w:szCs w:val="24"/>
          <w:lang w:val="es-ES" w:eastAsia="zh-CN"/>
        </w:rPr>
        <w:t xml:space="preserve"> concluyen que cuando el equipo de pruebas está integrado en su mayoría por especialistas externos al equipo de desarrollo se logra una mayor objetividad en la comprobación de los productos ya que se disminuye la posibilidad de omitir la prueba de alguna funcionalidad.</w:t>
      </w:r>
    </w:p>
    <w:p w:rsidR="00B609AA" w:rsidRDefault="00B609AA" w:rsidP="00660629">
      <w:pPr>
        <w:suppressAutoHyphens/>
        <w:spacing w:after="0" w:line="240" w:lineRule="auto"/>
        <w:jc w:val="both"/>
        <w:rPr>
          <w:rFonts w:ascii="Times New Roman" w:hAnsi="Times New Roman"/>
          <w:sz w:val="24"/>
          <w:szCs w:val="24"/>
        </w:rPr>
      </w:pPr>
    </w:p>
    <w:p w:rsidR="00B609AA" w:rsidRDefault="00B609AA"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pPr>
    </w:p>
    <w:p w:rsidR="00421702" w:rsidRDefault="00421702" w:rsidP="00660629">
      <w:pPr>
        <w:suppressAutoHyphens/>
        <w:spacing w:after="0" w:line="240" w:lineRule="auto"/>
        <w:jc w:val="both"/>
        <w:rPr>
          <w:rFonts w:ascii="Times New Roman" w:hAnsi="Times New Roman"/>
          <w:sz w:val="24"/>
          <w:szCs w:val="24"/>
        </w:rPr>
        <w:sectPr w:rsidR="00421702" w:rsidSect="00F72620">
          <w:headerReference w:type="first" r:id="rId12"/>
          <w:pgSz w:w="12240" w:h="15840"/>
          <w:pgMar w:top="1418" w:right="1418" w:bottom="1418" w:left="1418" w:header="709" w:footer="709" w:gutter="0"/>
          <w:pgNumType w:start="1"/>
          <w:cols w:space="708"/>
          <w:titlePg/>
          <w:docGrid w:linePitch="360"/>
        </w:sectPr>
      </w:pPr>
    </w:p>
    <w:p w:rsidR="00421702" w:rsidRDefault="00421702" w:rsidP="00660629">
      <w:pPr>
        <w:pStyle w:val="Ttulo2"/>
        <w:jc w:val="both"/>
        <w:rPr>
          <w:sz w:val="22"/>
          <w:szCs w:val="22"/>
        </w:rPr>
      </w:pPr>
      <w:bookmarkStart w:id="19" w:name="_Toc460927334"/>
      <w:r>
        <w:lastRenderedPageBreak/>
        <w:t>Cronograma</w:t>
      </w:r>
      <w:bookmarkEnd w:id="19"/>
    </w:p>
    <w:tbl>
      <w:tblPr>
        <w:tblW w:w="12328"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712"/>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1256"/>
      </w:tblGrid>
      <w:tr w:rsidR="00421702" w:rsidRPr="005F4F79" w:rsidTr="00421702">
        <w:trPr>
          <w:trHeight w:val="263"/>
          <w:jc w:val="center"/>
        </w:trPr>
        <w:tc>
          <w:tcPr>
            <w:tcW w:w="2625" w:type="dxa"/>
            <w:vMerge w:val="restart"/>
            <w:tcBorders>
              <w:right w:val="single" w:sz="12" w:space="0" w:color="auto"/>
            </w:tcBorders>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ACTIVIDAD</w:t>
            </w:r>
          </w:p>
        </w:tc>
        <w:tc>
          <w:tcPr>
            <w:tcW w:w="8447" w:type="dxa"/>
            <w:gridSpan w:val="24"/>
            <w:tcBorders>
              <w:left w:val="single" w:sz="12" w:space="0" w:color="auto"/>
            </w:tcBorders>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2016</w:t>
            </w: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r>
      <w:tr w:rsidR="00421702" w:rsidRPr="005F4F79" w:rsidTr="00421702">
        <w:trPr>
          <w:trHeight w:val="263"/>
          <w:jc w:val="center"/>
        </w:trPr>
        <w:tc>
          <w:tcPr>
            <w:tcW w:w="2625" w:type="dxa"/>
            <w:vMerge/>
            <w:tcBorders>
              <w:right w:val="single" w:sz="12" w:space="0" w:color="auto"/>
            </w:tcBorders>
            <w:vAlign w:val="center"/>
          </w:tcPr>
          <w:p w:rsidR="00421702" w:rsidRPr="005F4F79" w:rsidRDefault="00421702" w:rsidP="00660629">
            <w:pPr>
              <w:jc w:val="both"/>
              <w:rPr>
                <w:rFonts w:ascii="Times New Roman" w:eastAsia="Batang" w:hAnsi="Times New Roman"/>
                <w:sz w:val="24"/>
                <w:szCs w:val="24"/>
                <w:lang w:val="es-MX"/>
              </w:rPr>
            </w:pPr>
          </w:p>
        </w:tc>
        <w:tc>
          <w:tcPr>
            <w:tcW w:w="1399" w:type="dxa"/>
            <w:gridSpan w:val="4"/>
            <w:tcBorders>
              <w:left w:val="single" w:sz="12" w:space="0" w:color="auto"/>
              <w:right w:val="single" w:sz="12" w:space="0" w:color="auto"/>
            </w:tcBorders>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Mes 1</w:t>
            </w:r>
          </w:p>
        </w:tc>
        <w:tc>
          <w:tcPr>
            <w:tcW w:w="1403" w:type="dxa"/>
            <w:gridSpan w:val="4"/>
            <w:tcBorders>
              <w:left w:val="single" w:sz="12"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Mes 2</w:t>
            </w:r>
          </w:p>
        </w:tc>
        <w:tc>
          <w:tcPr>
            <w:tcW w:w="1404" w:type="dxa"/>
            <w:gridSpan w:val="4"/>
            <w:tcBorders>
              <w:left w:val="single" w:sz="12"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Mes 3</w:t>
            </w:r>
          </w:p>
        </w:tc>
        <w:tc>
          <w:tcPr>
            <w:tcW w:w="1403" w:type="dxa"/>
            <w:gridSpan w:val="4"/>
            <w:tcBorders>
              <w:left w:val="single" w:sz="12"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Mes 4</w:t>
            </w:r>
          </w:p>
        </w:tc>
        <w:tc>
          <w:tcPr>
            <w:tcW w:w="1404" w:type="dxa"/>
            <w:gridSpan w:val="4"/>
            <w:tcBorders>
              <w:left w:val="single" w:sz="12"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 xml:space="preserve">Mes 5 </w:t>
            </w:r>
          </w:p>
        </w:tc>
        <w:tc>
          <w:tcPr>
            <w:tcW w:w="1434" w:type="dxa"/>
            <w:gridSpan w:val="4"/>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Mes 6</w:t>
            </w:r>
          </w:p>
        </w:tc>
        <w:tc>
          <w:tcPr>
            <w:tcW w:w="1256" w:type="dxa"/>
            <w:vMerge w:val="restart"/>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Ocupación en Horas</w:t>
            </w:r>
          </w:p>
        </w:tc>
      </w:tr>
      <w:tr w:rsidR="00421702" w:rsidRPr="005F4F79" w:rsidTr="00421702">
        <w:trPr>
          <w:trHeight w:val="262"/>
          <w:jc w:val="center"/>
        </w:trPr>
        <w:tc>
          <w:tcPr>
            <w:tcW w:w="2625" w:type="dxa"/>
            <w:vMerge/>
            <w:tcBorders>
              <w:right w:val="single" w:sz="12" w:space="0" w:color="auto"/>
            </w:tcBorders>
            <w:vAlign w:val="center"/>
          </w:tcPr>
          <w:p w:rsidR="00421702" w:rsidRPr="005F4F79" w:rsidRDefault="00421702" w:rsidP="00660629">
            <w:pPr>
              <w:jc w:val="both"/>
              <w:rPr>
                <w:rFonts w:ascii="Times New Roman" w:eastAsia="Batang" w:hAnsi="Times New Roman"/>
                <w:sz w:val="24"/>
                <w:szCs w:val="24"/>
                <w:lang w:val="es-MX"/>
              </w:rPr>
            </w:pPr>
          </w:p>
        </w:tc>
        <w:tc>
          <w:tcPr>
            <w:tcW w:w="349"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1</w:t>
            </w:r>
          </w:p>
        </w:tc>
        <w:tc>
          <w:tcPr>
            <w:tcW w:w="350"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2</w:t>
            </w:r>
          </w:p>
        </w:tc>
        <w:tc>
          <w:tcPr>
            <w:tcW w:w="350"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3</w:t>
            </w:r>
          </w:p>
        </w:tc>
        <w:tc>
          <w:tcPr>
            <w:tcW w:w="350" w:type="dxa"/>
            <w:tcBorders>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4</w:t>
            </w:r>
          </w:p>
        </w:tc>
        <w:tc>
          <w:tcPr>
            <w:tcW w:w="350"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1</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2</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3</w:t>
            </w:r>
          </w:p>
        </w:tc>
        <w:tc>
          <w:tcPr>
            <w:tcW w:w="351" w:type="dxa"/>
            <w:tcBorders>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4</w:t>
            </w:r>
          </w:p>
        </w:tc>
        <w:tc>
          <w:tcPr>
            <w:tcW w:w="351"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1</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2</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3</w:t>
            </w:r>
          </w:p>
        </w:tc>
        <w:tc>
          <w:tcPr>
            <w:tcW w:w="351" w:type="dxa"/>
            <w:tcBorders>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4</w:t>
            </w:r>
          </w:p>
        </w:tc>
        <w:tc>
          <w:tcPr>
            <w:tcW w:w="350"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1</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2</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3</w:t>
            </w:r>
          </w:p>
        </w:tc>
        <w:tc>
          <w:tcPr>
            <w:tcW w:w="351" w:type="dxa"/>
            <w:tcBorders>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4</w:t>
            </w:r>
          </w:p>
        </w:tc>
        <w:tc>
          <w:tcPr>
            <w:tcW w:w="351"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1</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2</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3</w:t>
            </w:r>
          </w:p>
        </w:tc>
        <w:tc>
          <w:tcPr>
            <w:tcW w:w="351" w:type="dxa"/>
            <w:tcBorders>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4</w:t>
            </w:r>
          </w:p>
        </w:tc>
        <w:tc>
          <w:tcPr>
            <w:tcW w:w="351"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1</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2</w:t>
            </w:r>
          </w:p>
        </w:tc>
        <w:tc>
          <w:tcPr>
            <w:tcW w:w="351" w:type="dxa"/>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3</w:t>
            </w:r>
          </w:p>
        </w:tc>
        <w:tc>
          <w:tcPr>
            <w:tcW w:w="381" w:type="dxa"/>
            <w:tcBorders>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4</w:t>
            </w:r>
          </w:p>
        </w:tc>
        <w:tc>
          <w:tcPr>
            <w:tcW w:w="1256" w:type="dxa"/>
            <w:vMerge/>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Entrevistas con miembros de Ethereal GF</w:t>
            </w:r>
          </w:p>
        </w:tc>
        <w:tc>
          <w:tcPr>
            <w:tcW w:w="349" w:type="dxa"/>
            <w:tcBorders>
              <w:left w:val="single" w:sz="12"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lef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left w:val="single" w:sz="12"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12"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left w:val="single" w:sz="12"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12"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12"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bottom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left w:val="single" w:sz="4" w:space="0" w:color="auto"/>
              <w:bottom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left w:val="single" w:sz="12" w:space="0" w:color="auto"/>
              <w:bottom w:val="single" w:sz="4"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15,5</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 xml:space="preserve">Identificación de características del </w:t>
            </w:r>
            <w:r w:rsidRPr="005F4F79">
              <w:rPr>
                <w:rFonts w:ascii="Times New Roman" w:eastAsia="Batang" w:hAnsi="Times New Roman"/>
                <w:i/>
                <w:sz w:val="24"/>
                <w:szCs w:val="24"/>
                <w:lang w:val="es-MX"/>
              </w:rPr>
              <w:t>framework</w:t>
            </w:r>
          </w:p>
        </w:tc>
        <w:tc>
          <w:tcPr>
            <w:tcW w:w="349" w:type="dxa"/>
            <w:tcBorders>
              <w:left w:val="single" w:sz="12"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lef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left w:val="single" w:sz="12"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12"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left w:val="single" w:sz="12"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12"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12"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left w:val="single" w:sz="4" w:space="0" w:color="auto"/>
              <w:righ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left w:val="single" w:sz="4"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left w:val="single" w:sz="12"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62</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Selección de metodología de desarrollo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20</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Elaboración de GDD (</w:t>
            </w:r>
            <w:r w:rsidRPr="005F4F79">
              <w:rPr>
                <w:rFonts w:ascii="Times New Roman" w:eastAsia="Batang" w:hAnsi="Times New Roman"/>
                <w:i/>
                <w:sz w:val="24"/>
                <w:szCs w:val="24"/>
                <w:lang w:val="es-MX"/>
              </w:rPr>
              <w:t>Game Document Design</w:t>
            </w:r>
            <w:r w:rsidRPr="005F4F79">
              <w:rPr>
                <w:rFonts w:ascii="Times New Roman" w:eastAsia="Batang" w:hAnsi="Times New Roman"/>
                <w:sz w:val="24"/>
                <w:szCs w:val="24"/>
                <w:lang w:val="es-MX"/>
              </w:rPr>
              <w:t>)</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47,5</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Elaboración del documento de definición del equipo de trabajo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3</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 xml:space="preserve">Elaboración del documento </w:t>
            </w:r>
            <w:r w:rsidRPr="005F4F79">
              <w:rPr>
                <w:rFonts w:ascii="Times New Roman" w:eastAsia="Batang" w:hAnsi="Times New Roman"/>
                <w:sz w:val="24"/>
                <w:szCs w:val="24"/>
                <w:lang w:val="es-MX"/>
              </w:rPr>
              <w:lastRenderedPageBreak/>
              <w:t>de selección de herramientas técnicas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5</w:t>
            </w:r>
          </w:p>
        </w:tc>
      </w:tr>
      <w:tr w:rsidR="00421702" w:rsidRPr="005F4F79" w:rsidTr="00F41205">
        <w:trPr>
          <w:trHeight w:val="1167"/>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Elaboración bocetos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7A1BBD" w:rsidRPr="005F4F79" w:rsidRDefault="007A1BBD" w:rsidP="00660629">
            <w:pPr>
              <w:jc w:val="both"/>
              <w:rPr>
                <w:rFonts w:ascii="Times New Roman" w:eastAsia="Batang" w:hAnsi="Times New Roman"/>
                <w:b/>
                <w:sz w:val="24"/>
                <w:szCs w:val="24"/>
                <w:lang w:val="es-MX"/>
              </w:rPr>
            </w:pPr>
          </w:p>
          <w:p w:rsidR="007A1BBD" w:rsidRPr="005F4F79" w:rsidRDefault="007A1BBD" w:rsidP="00660629">
            <w:pPr>
              <w:jc w:val="both"/>
              <w:rPr>
                <w:rFonts w:ascii="Times New Roman" w:eastAsia="Batang" w:hAnsi="Times New Roman"/>
                <w:sz w:val="24"/>
                <w:szCs w:val="24"/>
                <w:lang w:val="es-MX"/>
              </w:rPr>
            </w:pPr>
          </w:p>
          <w:p w:rsidR="007A1BBD" w:rsidRPr="005F4F79" w:rsidRDefault="007A1BBD" w:rsidP="00660629">
            <w:pPr>
              <w:jc w:val="both"/>
              <w:rPr>
                <w:rFonts w:ascii="Times New Roman" w:eastAsia="Batang" w:hAnsi="Times New Roman"/>
                <w:sz w:val="24"/>
                <w:szCs w:val="24"/>
                <w:lang w:val="es-MX"/>
              </w:rPr>
            </w:pPr>
          </w:p>
          <w:p w:rsidR="007A1BBD" w:rsidRPr="005F4F79" w:rsidRDefault="007A1BBD" w:rsidP="00660629">
            <w:pPr>
              <w:jc w:val="both"/>
              <w:rPr>
                <w:rFonts w:ascii="Times New Roman" w:eastAsia="Batang" w:hAnsi="Times New Roman"/>
                <w:sz w:val="24"/>
                <w:szCs w:val="24"/>
                <w:lang w:val="es-MX"/>
              </w:rPr>
            </w:pPr>
          </w:p>
          <w:p w:rsidR="007A1BBD" w:rsidRPr="005F4F79" w:rsidRDefault="007A1BBD" w:rsidP="00660629">
            <w:pPr>
              <w:jc w:val="both"/>
              <w:rPr>
                <w:rFonts w:ascii="Times New Roman" w:eastAsia="Batang" w:hAnsi="Times New Roman"/>
                <w:sz w:val="24"/>
                <w:szCs w:val="24"/>
                <w:lang w:val="es-MX"/>
              </w:rPr>
            </w:pPr>
          </w:p>
          <w:p w:rsidR="007A1BBD" w:rsidRPr="005F4F79" w:rsidRDefault="007A1BBD" w:rsidP="00660629">
            <w:pPr>
              <w:jc w:val="both"/>
              <w:rPr>
                <w:rFonts w:ascii="Times New Roman" w:eastAsia="Batang" w:hAnsi="Times New Roman"/>
                <w:sz w:val="24"/>
                <w:szCs w:val="24"/>
                <w:lang w:val="es-MX"/>
              </w:rPr>
            </w:pPr>
          </w:p>
          <w:p w:rsidR="00421702" w:rsidRPr="005F4F79" w:rsidRDefault="00421702" w:rsidP="00660629">
            <w:pPr>
              <w:jc w:val="both"/>
              <w:rPr>
                <w:rFonts w:ascii="Times New Roman" w:eastAsia="Batang" w:hAnsi="Times New Roman"/>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20</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Elaboración diseños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85</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Elaboración de modelado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83</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Realización de animaciones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34</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Planificación de iteraciones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3,5</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Iteración 1 de desarrollo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52,5</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Iteración 2 de desarrollo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52,5</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lastRenderedPageBreak/>
              <w:t>Iteración 3 de desarrollo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1256" w:type="dxa"/>
            <w:tcBorders>
              <w:top w:val="single" w:sz="8" w:space="0" w:color="auto"/>
              <w:left w:val="single" w:sz="12" w:space="0" w:color="auto"/>
              <w:bottom w:val="single" w:sz="8" w:space="0" w:color="auto"/>
            </w:tcBorders>
            <w:shd w:val="clear" w:color="auto" w:fill="FFFFFF"/>
            <w:vAlign w:val="bottom"/>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52,5</w:t>
            </w:r>
          </w:p>
        </w:tc>
      </w:tr>
      <w:tr w:rsidR="00421702" w:rsidRPr="005F4F79" w:rsidTr="00421702">
        <w:trPr>
          <w:jc w:val="center"/>
        </w:trPr>
        <w:tc>
          <w:tcPr>
            <w:tcW w:w="2625" w:type="dxa"/>
            <w:tcBorders>
              <w:right w:val="single" w:sz="12" w:space="0" w:color="auto"/>
            </w:tcBorders>
            <w:shd w:val="clear" w:color="auto" w:fill="FFFFFF"/>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Iteración 4 de desarrollo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FFFFFF"/>
            <w:vAlign w:val="center"/>
          </w:tcPr>
          <w:p w:rsidR="00421702" w:rsidRPr="005F4F79" w:rsidRDefault="00421702" w:rsidP="00660629">
            <w:pPr>
              <w:jc w:val="both"/>
              <w:rPr>
                <w:rFonts w:ascii="Times New Roman" w:eastAsia="Batang" w:hAnsi="Times New Roman"/>
                <w:sz w:val="24"/>
                <w:szCs w:val="24"/>
                <w:lang w:eastAsia="es-ES"/>
              </w:rPr>
            </w:pPr>
            <w:r w:rsidRPr="005F4F79">
              <w:rPr>
                <w:rFonts w:ascii="Times New Roman" w:eastAsia="Batang" w:hAnsi="Times New Roman"/>
                <w:sz w:val="24"/>
                <w:szCs w:val="24"/>
              </w:rPr>
              <w:t>52,5</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Iteración 5 de desarrollo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eastAsia="es-ES"/>
              </w:rPr>
            </w:pPr>
            <w:r w:rsidRPr="005F4F79">
              <w:rPr>
                <w:rFonts w:ascii="Times New Roman" w:eastAsia="Batang" w:hAnsi="Times New Roman"/>
                <w:sz w:val="24"/>
                <w:szCs w:val="24"/>
              </w:rPr>
              <w:t>52,5</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Iteración 6 de desarrollo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eastAsia="es-ES"/>
              </w:rPr>
            </w:pPr>
            <w:r w:rsidRPr="005F4F79">
              <w:rPr>
                <w:rFonts w:ascii="Times New Roman" w:eastAsia="Batang" w:hAnsi="Times New Roman"/>
                <w:sz w:val="24"/>
                <w:szCs w:val="24"/>
              </w:rPr>
              <w:t>52,5</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Elaboración de documento de cierre de desarrollo</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10</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Planificación de pruebas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4</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Iteración 1 de pruebas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46</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Iteración 2 de pruebas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46</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Iteración 3 de pruebas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46</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Cierre fase de pruebas</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6</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 xml:space="preserve">Elaboración informe de </w:t>
            </w:r>
            <w:r w:rsidRPr="005F4F79">
              <w:rPr>
                <w:rFonts w:ascii="Times New Roman" w:eastAsia="Batang" w:hAnsi="Times New Roman"/>
                <w:sz w:val="24"/>
                <w:szCs w:val="24"/>
                <w:lang w:val="es-MX"/>
              </w:rPr>
              <w:lastRenderedPageBreak/>
              <w:t xml:space="preserve">validación del </w:t>
            </w:r>
            <w:r w:rsidRPr="005F4F79">
              <w:rPr>
                <w:rFonts w:ascii="Times New Roman" w:eastAsia="Batang" w:hAnsi="Times New Roman"/>
                <w:i/>
                <w:sz w:val="24"/>
                <w:szCs w:val="24"/>
                <w:lang w:val="es-MX"/>
              </w:rPr>
              <w:t>framework</w:t>
            </w:r>
          </w:p>
        </w:tc>
        <w:tc>
          <w:tcPr>
            <w:tcW w:w="349"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0"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bottom w:val="single" w:sz="8"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p>
        </w:tc>
        <w:tc>
          <w:tcPr>
            <w:tcW w:w="351" w:type="dxa"/>
            <w:tcBorders>
              <w:top w:val="single" w:sz="8" w:space="0" w:color="auto"/>
              <w:left w:val="single" w:sz="12"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8"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81" w:type="dxa"/>
            <w:tcBorders>
              <w:top w:val="single" w:sz="8" w:space="0" w:color="auto"/>
              <w:bottom w:val="single" w:sz="8"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50</w:t>
            </w:r>
          </w:p>
        </w:tc>
      </w:tr>
      <w:tr w:rsidR="00421702" w:rsidRPr="005F4F79" w:rsidTr="00421702">
        <w:trPr>
          <w:jc w:val="center"/>
        </w:trPr>
        <w:tc>
          <w:tcPr>
            <w:tcW w:w="2625" w:type="dxa"/>
            <w:tcBorders>
              <w:right w:val="single" w:sz="12" w:space="0" w:color="auto"/>
            </w:tcBorders>
            <w:vAlign w:val="center"/>
          </w:tcPr>
          <w:p w:rsidR="00421702" w:rsidRPr="005F4F79" w:rsidRDefault="00421702" w:rsidP="00660629">
            <w:pPr>
              <w:ind w:left="19"/>
              <w:jc w:val="both"/>
              <w:rPr>
                <w:rFonts w:ascii="Times New Roman" w:eastAsia="Batang" w:hAnsi="Times New Roman"/>
                <w:sz w:val="24"/>
                <w:szCs w:val="24"/>
                <w:lang w:val="es-MX"/>
              </w:rPr>
            </w:pPr>
            <w:r w:rsidRPr="005F4F79">
              <w:rPr>
                <w:rFonts w:ascii="Times New Roman" w:eastAsia="Batang" w:hAnsi="Times New Roman"/>
                <w:sz w:val="24"/>
                <w:szCs w:val="24"/>
                <w:lang w:val="es-MX"/>
              </w:rPr>
              <w:t>Informe final del trabajo de grado</w:t>
            </w:r>
          </w:p>
        </w:tc>
        <w:tc>
          <w:tcPr>
            <w:tcW w:w="349" w:type="dxa"/>
            <w:tcBorders>
              <w:top w:val="single" w:sz="8" w:space="0" w:color="auto"/>
              <w:left w:val="single" w:sz="12"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bottom w:val="single" w:sz="12"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left w:val="single" w:sz="12"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left w:val="single" w:sz="12"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0" w:type="dxa"/>
            <w:tcBorders>
              <w:top w:val="single" w:sz="8" w:space="0" w:color="auto"/>
              <w:left w:val="single" w:sz="12"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left w:val="single" w:sz="12"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right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left w:val="single" w:sz="12"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51" w:type="dxa"/>
            <w:tcBorders>
              <w:top w:val="single" w:sz="8" w:space="0" w:color="auto"/>
              <w:bottom w:val="single" w:sz="12" w:space="0" w:color="auto"/>
            </w:tcBorders>
            <w:shd w:val="clear" w:color="auto" w:fill="FFFFFF"/>
            <w:vAlign w:val="center"/>
          </w:tcPr>
          <w:p w:rsidR="00421702" w:rsidRPr="005F4F79" w:rsidRDefault="00421702" w:rsidP="00660629">
            <w:pPr>
              <w:jc w:val="both"/>
              <w:rPr>
                <w:rFonts w:ascii="Times New Roman" w:eastAsia="Batang" w:hAnsi="Times New Roman"/>
                <w:b/>
                <w:sz w:val="24"/>
                <w:szCs w:val="24"/>
                <w:lang w:val="es-MX"/>
              </w:rPr>
            </w:pPr>
            <w:r w:rsidRPr="005F4F79">
              <w:rPr>
                <w:rFonts w:ascii="Times New Roman" w:eastAsia="Batang" w:hAnsi="Times New Roman"/>
                <w:b/>
                <w:sz w:val="24"/>
                <w:szCs w:val="24"/>
                <w:lang w:val="es-MX"/>
              </w:rPr>
              <w:t>X</w:t>
            </w:r>
          </w:p>
        </w:tc>
        <w:tc>
          <w:tcPr>
            <w:tcW w:w="381" w:type="dxa"/>
            <w:tcBorders>
              <w:top w:val="single" w:sz="8" w:space="0" w:color="auto"/>
              <w:bottom w:val="single" w:sz="12" w:space="0" w:color="auto"/>
              <w:righ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lang w:val="es-MX"/>
              </w:rPr>
            </w:pPr>
            <w:r w:rsidRPr="005F4F79">
              <w:rPr>
                <w:rFonts w:ascii="Times New Roman" w:eastAsia="Batang" w:hAnsi="Times New Roman"/>
                <w:sz w:val="24"/>
                <w:szCs w:val="24"/>
                <w:lang w:val="es-MX"/>
              </w:rPr>
              <w:t>X</w:t>
            </w:r>
          </w:p>
        </w:tc>
        <w:tc>
          <w:tcPr>
            <w:tcW w:w="1256" w:type="dxa"/>
            <w:tcBorders>
              <w:left w:val="single" w:sz="12" w:space="0" w:color="auto"/>
            </w:tcBorders>
            <w:shd w:val="clear" w:color="auto" w:fill="auto"/>
            <w:vAlign w:val="center"/>
          </w:tcPr>
          <w:p w:rsidR="00421702" w:rsidRPr="005F4F79" w:rsidRDefault="00421702" w:rsidP="00660629">
            <w:pPr>
              <w:jc w:val="both"/>
              <w:rPr>
                <w:rFonts w:ascii="Times New Roman" w:eastAsia="Batang" w:hAnsi="Times New Roman"/>
                <w:sz w:val="24"/>
                <w:szCs w:val="24"/>
              </w:rPr>
            </w:pPr>
            <w:r w:rsidRPr="005F4F79">
              <w:rPr>
                <w:rFonts w:ascii="Times New Roman" w:eastAsia="Batang" w:hAnsi="Times New Roman"/>
                <w:sz w:val="24"/>
                <w:szCs w:val="24"/>
              </w:rPr>
              <w:t>40</w:t>
            </w:r>
          </w:p>
        </w:tc>
      </w:tr>
    </w:tbl>
    <w:p w:rsidR="007E1ED3" w:rsidRDefault="007E1ED3" w:rsidP="00660629">
      <w:pPr>
        <w:suppressAutoHyphens/>
        <w:spacing w:after="0" w:line="240" w:lineRule="auto"/>
        <w:jc w:val="both"/>
        <w:rPr>
          <w:rFonts w:ascii="Times New Roman" w:hAnsi="Times New Roman"/>
          <w:sz w:val="24"/>
          <w:szCs w:val="24"/>
        </w:rPr>
        <w:sectPr w:rsidR="007E1ED3" w:rsidSect="005978C1">
          <w:headerReference w:type="first" r:id="rId13"/>
          <w:pgSz w:w="15840" w:h="12240" w:orient="landscape"/>
          <w:pgMar w:top="1418" w:right="1418" w:bottom="1418" w:left="1418" w:header="709" w:footer="709" w:gutter="0"/>
          <w:cols w:space="708"/>
          <w:titlePg/>
          <w:docGrid w:linePitch="360"/>
        </w:sectPr>
      </w:pPr>
    </w:p>
    <w:p w:rsidR="007E2591" w:rsidRDefault="007E2591" w:rsidP="00660629">
      <w:pPr>
        <w:pStyle w:val="Ttulo1"/>
        <w:jc w:val="both"/>
        <w:rPr>
          <w:lang w:val="es-ES"/>
        </w:rPr>
      </w:pPr>
      <w:bookmarkStart w:id="20" w:name="_Toc460927335"/>
      <w:r>
        <w:lastRenderedPageBreak/>
        <w:t>DESARROLLO</w:t>
      </w:r>
      <w:bookmarkEnd w:id="20"/>
    </w:p>
    <w:p w:rsidR="00421702" w:rsidRDefault="00EC38A8" w:rsidP="00660629">
      <w:pPr>
        <w:suppressAutoHyphens/>
        <w:spacing w:after="0" w:line="240" w:lineRule="auto"/>
        <w:jc w:val="both"/>
        <w:rPr>
          <w:rFonts w:ascii="Times New Roman" w:hAnsi="Times New Roman"/>
          <w:sz w:val="24"/>
          <w:szCs w:val="24"/>
        </w:rPr>
      </w:pPr>
      <w:r>
        <w:rPr>
          <w:rFonts w:ascii="Times New Roman" w:hAnsi="Times New Roman"/>
          <w:sz w:val="24"/>
          <w:szCs w:val="24"/>
        </w:rPr>
        <w:t>El presente documento es el informe final de todo el proceso de</w:t>
      </w:r>
      <w:r w:rsidR="007E2591">
        <w:rPr>
          <w:rFonts w:ascii="Times New Roman" w:hAnsi="Times New Roman"/>
          <w:sz w:val="24"/>
          <w:szCs w:val="24"/>
        </w:rPr>
        <w:t xml:space="preserve"> validación del framework “Unity ETH UQ” mediante la realización de un videojuego llamado </w:t>
      </w:r>
      <w:r w:rsidR="007E2591">
        <w:rPr>
          <w:rFonts w:ascii="Times New Roman" w:hAnsi="Times New Roman"/>
          <w:i/>
          <w:sz w:val="24"/>
          <w:szCs w:val="24"/>
        </w:rPr>
        <w:t>Risky jungle</w:t>
      </w:r>
      <w:r>
        <w:rPr>
          <w:rFonts w:ascii="Times New Roman" w:hAnsi="Times New Roman"/>
          <w:i/>
          <w:sz w:val="24"/>
          <w:szCs w:val="24"/>
        </w:rPr>
        <w:t>,</w:t>
      </w:r>
      <w:r w:rsidR="007E2591">
        <w:rPr>
          <w:rFonts w:ascii="Times New Roman" w:hAnsi="Times New Roman"/>
          <w:i/>
          <w:sz w:val="24"/>
          <w:szCs w:val="24"/>
        </w:rPr>
        <w:t xml:space="preserve"> </w:t>
      </w:r>
      <w:r w:rsidR="007E2591">
        <w:rPr>
          <w:rFonts w:ascii="Times New Roman" w:hAnsi="Times New Roman"/>
          <w:sz w:val="24"/>
          <w:szCs w:val="24"/>
        </w:rPr>
        <w:t xml:space="preserve">se divide en </w:t>
      </w:r>
      <w:r w:rsidR="00AC0843">
        <w:rPr>
          <w:rFonts w:ascii="Times New Roman" w:hAnsi="Times New Roman"/>
          <w:sz w:val="24"/>
          <w:szCs w:val="24"/>
        </w:rPr>
        <w:t>cuatro</w:t>
      </w:r>
      <w:r w:rsidR="007E2591">
        <w:rPr>
          <w:rFonts w:ascii="Times New Roman" w:hAnsi="Times New Roman"/>
          <w:sz w:val="24"/>
          <w:szCs w:val="24"/>
        </w:rPr>
        <w:t xml:space="preserve"> fases que son detalladas a continuación: </w:t>
      </w:r>
      <w:r w:rsidR="00AC0843">
        <w:rPr>
          <w:rFonts w:ascii="Times New Roman" w:hAnsi="Times New Roman"/>
          <w:sz w:val="24"/>
          <w:szCs w:val="24"/>
        </w:rPr>
        <w:t xml:space="preserve">En la fase 1, fase de análisis, se identificaron los requerimientos del framework y las características de los módulos a evaluar, para lo cual se realizaron una serie de entrevistas con algunos miembros de Ethereal GF y se definieron las funcionalidades a ser implementadas en el proyecto para cumplir el objetivo de validación. </w:t>
      </w:r>
      <w:r w:rsidR="000B3827">
        <w:rPr>
          <w:rFonts w:ascii="Times New Roman" w:hAnsi="Times New Roman"/>
          <w:sz w:val="24"/>
          <w:szCs w:val="24"/>
        </w:rPr>
        <w:t>En l</w:t>
      </w:r>
      <w:r w:rsidR="00AC0843">
        <w:rPr>
          <w:rFonts w:ascii="Times New Roman" w:hAnsi="Times New Roman"/>
          <w:sz w:val="24"/>
          <w:szCs w:val="24"/>
        </w:rPr>
        <w:t>a fase 2, diseño y construcción, fueron definidos y documentados aspectos claves del juego como el gameplay</w:t>
      </w:r>
      <w:r w:rsidR="004162A6">
        <w:rPr>
          <w:rFonts w:ascii="Times New Roman" w:hAnsi="Times New Roman"/>
          <w:sz w:val="24"/>
          <w:szCs w:val="24"/>
        </w:rPr>
        <w:t xml:space="preserve">, historia, </w:t>
      </w:r>
      <w:r w:rsidR="000B3827">
        <w:rPr>
          <w:rFonts w:ascii="Times New Roman" w:hAnsi="Times New Roman"/>
          <w:sz w:val="24"/>
          <w:szCs w:val="24"/>
        </w:rPr>
        <w:t>género</w:t>
      </w:r>
      <w:r w:rsidR="004162A6">
        <w:rPr>
          <w:rFonts w:ascii="Times New Roman" w:hAnsi="Times New Roman"/>
          <w:sz w:val="24"/>
          <w:szCs w:val="24"/>
        </w:rPr>
        <w:t>, entre otros, posteriormente se realizaron los diseños necesarios para finalmente realizar la construcción del videojuego incluyendo el framework en su código fuente</w:t>
      </w:r>
      <w:r w:rsidR="000B3827">
        <w:rPr>
          <w:rFonts w:ascii="Times New Roman" w:hAnsi="Times New Roman"/>
          <w:sz w:val="24"/>
          <w:szCs w:val="24"/>
        </w:rPr>
        <w:t xml:space="preserve"> mediante una metodología de desarrollo que fue seleccionada teniendo en cuenta las necesidades del equipo de trabajo</w:t>
      </w:r>
      <w:r w:rsidR="004162A6">
        <w:rPr>
          <w:rFonts w:ascii="Times New Roman" w:hAnsi="Times New Roman"/>
          <w:sz w:val="24"/>
          <w:szCs w:val="24"/>
        </w:rPr>
        <w:t xml:space="preserve">. En la fase 3, pruebas, se sometió el aplicativo a pruebas </w:t>
      </w:r>
      <w:r w:rsidR="005A075D">
        <w:rPr>
          <w:rFonts w:ascii="Times New Roman" w:hAnsi="Times New Roman"/>
          <w:sz w:val="24"/>
          <w:szCs w:val="24"/>
        </w:rPr>
        <w:t>mediante un proceso iterativo, iniciando como testers los desarrolladores, posteriormente miembros del grupo de investigación en redes información y distribución – GRID de la universidad del Quindío y finalmente un grupo de usuarios totalmente ajenos al proyecto. Finalmente</w:t>
      </w:r>
      <w:r w:rsidR="000A139F">
        <w:rPr>
          <w:rFonts w:ascii="Times New Roman" w:hAnsi="Times New Roman"/>
          <w:sz w:val="24"/>
          <w:szCs w:val="24"/>
        </w:rPr>
        <w:t xml:space="preserve"> l</w:t>
      </w:r>
      <w:r w:rsidR="004162A6">
        <w:rPr>
          <w:rFonts w:ascii="Times New Roman" w:hAnsi="Times New Roman"/>
          <w:sz w:val="24"/>
          <w:szCs w:val="24"/>
        </w:rPr>
        <w:t xml:space="preserve">a </w:t>
      </w:r>
      <w:r w:rsidR="005A075D">
        <w:rPr>
          <w:rFonts w:ascii="Times New Roman" w:hAnsi="Times New Roman"/>
          <w:sz w:val="24"/>
          <w:szCs w:val="24"/>
        </w:rPr>
        <w:t>fase 4</w:t>
      </w:r>
      <w:r w:rsidR="004162A6">
        <w:rPr>
          <w:rFonts w:ascii="Times New Roman" w:hAnsi="Times New Roman"/>
          <w:sz w:val="24"/>
          <w:szCs w:val="24"/>
        </w:rPr>
        <w:t>, validación, se realizó paralelamente a la</w:t>
      </w:r>
      <w:r w:rsidR="005A075D">
        <w:rPr>
          <w:rFonts w:ascii="Times New Roman" w:hAnsi="Times New Roman"/>
          <w:sz w:val="24"/>
          <w:szCs w:val="24"/>
        </w:rPr>
        <w:t>s</w:t>
      </w:r>
      <w:r w:rsidR="004162A6">
        <w:rPr>
          <w:rFonts w:ascii="Times New Roman" w:hAnsi="Times New Roman"/>
          <w:sz w:val="24"/>
          <w:szCs w:val="24"/>
        </w:rPr>
        <w:t xml:space="preserve"> fase 2</w:t>
      </w:r>
      <w:r w:rsidR="005A075D">
        <w:rPr>
          <w:rFonts w:ascii="Times New Roman" w:hAnsi="Times New Roman"/>
          <w:sz w:val="24"/>
          <w:szCs w:val="24"/>
        </w:rPr>
        <w:t xml:space="preserve"> y 3, la cual</w:t>
      </w:r>
      <w:r w:rsidR="004162A6">
        <w:rPr>
          <w:rFonts w:ascii="Times New Roman" w:hAnsi="Times New Roman"/>
          <w:sz w:val="24"/>
          <w:szCs w:val="24"/>
        </w:rPr>
        <w:t xml:space="preserve"> consistió en implementar las funcionalidades del framework identificadas en la fase 1 para probar su funcionamiento en el aplicativo, esta fase culminó con la realización de un informe detallando los hallazg</w:t>
      </w:r>
      <w:r w:rsidR="005A075D">
        <w:rPr>
          <w:rFonts w:ascii="Times New Roman" w:hAnsi="Times New Roman"/>
          <w:sz w:val="24"/>
          <w:szCs w:val="24"/>
        </w:rPr>
        <w:t>os.</w:t>
      </w:r>
    </w:p>
    <w:p w:rsidR="001C2794" w:rsidRDefault="001C2794" w:rsidP="00660629">
      <w:pPr>
        <w:suppressAutoHyphens/>
        <w:spacing w:after="0" w:line="240" w:lineRule="auto"/>
        <w:jc w:val="both"/>
        <w:rPr>
          <w:rFonts w:ascii="Times New Roman" w:hAnsi="Times New Roman"/>
          <w:sz w:val="24"/>
          <w:szCs w:val="24"/>
        </w:rPr>
      </w:pPr>
    </w:p>
    <w:p w:rsidR="003340D2" w:rsidRPr="008C3A09" w:rsidRDefault="001C2794" w:rsidP="00660629">
      <w:pPr>
        <w:pStyle w:val="Ttulo2"/>
        <w:jc w:val="both"/>
        <w:rPr>
          <w:color w:val="000000"/>
        </w:rPr>
      </w:pPr>
      <w:bookmarkStart w:id="21" w:name="__RefHeading___Toc449875297"/>
      <w:bookmarkStart w:id="22" w:name="_Toc460927336"/>
      <w:r>
        <w:t xml:space="preserve">Fase 1: </w:t>
      </w:r>
      <w:bookmarkEnd w:id="21"/>
      <w:r>
        <w:t>Análisis de las características, requerimientos y funcionalidades del framework</w:t>
      </w:r>
      <w:bookmarkEnd w:id="22"/>
      <w:r>
        <w:t xml:space="preserve"> </w:t>
      </w:r>
    </w:p>
    <w:p w:rsidR="003340D2" w:rsidRDefault="008C0708"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 xml:space="preserve">Esta </w:t>
      </w:r>
      <w:r w:rsidR="008A20ED">
        <w:rPr>
          <w:rFonts w:ascii="Times New Roman" w:hAnsi="Times New Roman"/>
          <w:sz w:val="24"/>
          <w:szCs w:val="24"/>
          <w:lang w:val="es-ES"/>
        </w:rPr>
        <w:t>fase</w:t>
      </w:r>
      <w:r>
        <w:rPr>
          <w:rFonts w:ascii="Times New Roman" w:hAnsi="Times New Roman"/>
          <w:sz w:val="24"/>
          <w:szCs w:val="24"/>
          <w:lang w:val="es-ES"/>
        </w:rPr>
        <w:t xml:space="preserve"> es el hincapié para las demás debido a que en esta es cuando se conoció el funcionamiento del framework “Unity ETH UQ” y se definieron explícitamente las funcionalidades a ser probadas, además permitió la primera interacción del equipo de desarrollo con el código fuente, lo cual </w:t>
      </w:r>
      <w:r w:rsidR="00326BE1">
        <w:rPr>
          <w:rFonts w:ascii="Times New Roman" w:hAnsi="Times New Roman"/>
          <w:sz w:val="24"/>
          <w:szCs w:val="24"/>
          <w:lang w:val="es-ES"/>
        </w:rPr>
        <w:t>posibilitó</w:t>
      </w:r>
      <w:r>
        <w:rPr>
          <w:rFonts w:ascii="Times New Roman" w:hAnsi="Times New Roman"/>
          <w:sz w:val="24"/>
          <w:szCs w:val="24"/>
          <w:lang w:val="es-ES"/>
        </w:rPr>
        <w:t xml:space="preserve"> estructurar el videojuego de forma que se </w:t>
      </w:r>
      <w:r w:rsidR="00326BE1">
        <w:rPr>
          <w:rFonts w:ascii="Times New Roman" w:hAnsi="Times New Roman"/>
          <w:sz w:val="24"/>
          <w:szCs w:val="24"/>
          <w:lang w:val="es-ES"/>
        </w:rPr>
        <w:t>pudieran</w:t>
      </w:r>
      <w:r>
        <w:rPr>
          <w:rFonts w:ascii="Times New Roman" w:hAnsi="Times New Roman"/>
          <w:sz w:val="24"/>
          <w:szCs w:val="24"/>
          <w:lang w:val="es-ES"/>
        </w:rPr>
        <w:t xml:space="preserve"> abarcar dichas funcionalidades en el desarrollo.</w:t>
      </w:r>
    </w:p>
    <w:p w:rsidR="00326BE1" w:rsidRDefault="00326BE1" w:rsidP="00660629">
      <w:pPr>
        <w:suppressAutoHyphens/>
        <w:spacing w:after="0" w:line="240" w:lineRule="auto"/>
        <w:jc w:val="both"/>
        <w:rPr>
          <w:rFonts w:ascii="Times New Roman" w:hAnsi="Times New Roman"/>
          <w:sz w:val="24"/>
          <w:szCs w:val="24"/>
          <w:lang w:val="es-ES"/>
        </w:rPr>
      </w:pPr>
    </w:p>
    <w:p w:rsidR="00D3339D" w:rsidRDefault="00D3339D"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 xml:space="preserve">Para el desarrollo de esta fase se realizaron entrevistas a algunos de los miembros de Ethereal GF con el </w:t>
      </w:r>
      <w:r w:rsidR="00431D1A">
        <w:rPr>
          <w:rFonts w:ascii="Times New Roman" w:hAnsi="Times New Roman"/>
          <w:sz w:val="24"/>
          <w:szCs w:val="24"/>
          <w:lang w:val="es-ES"/>
        </w:rPr>
        <w:t>fin</w:t>
      </w:r>
      <w:r>
        <w:rPr>
          <w:rFonts w:ascii="Times New Roman" w:hAnsi="Times New Roman"/>
          <w:sz w:val="24"/>
          <w:szCs w:val="24"/>
          <w:lang w:val="es-ES"/>
        </w:rPr>
        <w:t xml:space="preserve"> de conocer el objetivo, requisitos y características del framework, </w:t>
      </w:r>
      <w:r w:rsidR="00F41205">
        <w:rPr>
          <w:rFonts w:ascii="Times New Roman" w:hAnsi="Times New Roman"/>
          <w:sz w:val="24"/>
          <w:szCs w:val="24"/>
          <w:lang w:val="es-ES"/>
        </w:rPr>
        <w:t>además</w:t>
      </w:r>
      <w:r>
        <w:rPr>
          <w:rFonts w:ascii="Times New Roman" w:hAnsi="Times New Roman"/>
          <w:sz w:val="24"/>
          <w:szCs w:val="24"/>
          <w:lang w:val="es-ES"/>
        </w:rPr>
        <w:t xml:space="preserve"> se analizó el código de cada una de las clases de los módulos </w:t>
      </w:r>
      <w:r w:rsidR="00626973">
        <w:rPr>
          <w:rFonts w:ascii="Times New Roman" w:hAnsi="Times New Roman"/>
          <w:i/>
          <w:sz w:val="24"/>
          <w:szCs w:val="24"/>
          <w:lang w:val="es-ES"/>
        </w:rPr>
        <w:t>util, display, audio, analytics,</w:t>
      </w:r>
      <w:r>
        <w:rPr>
          <w:rFonts w:ascii="Times New Roman" w:hAnsi="Times New Roman"/>
          <w:i/>
          <w:sz w:val="24"/>
          <w:szCs w:val="24"/>
          <w:lang w:val="es-ES"/>
        </w:rPr>
        <w:t xml:space="preserve"> components</w:t>
      </w:r>
      <w:r w:rsidR="00626973">
        <w:rPr>
          <w:rFonts w:ascii="Times New Roman" w:hAnsi="Times New Roman"/>
          <w:i/>
          <w:sz w:val="24"/>
          <w:szCs w:val="24"/>
          <w:lang w:val="es-ES"/>
        </w:rPr>
        <w:t xml:space="preserve"> </w:t>
      </w:r>
      <w:r w:rsidR="00626973">
        <w:rPr>
          <w:rFonts w:ascii="Times New Roman" w:hAnsi="Times New Roman"/>
          <w:sz w:val="24"/>
          <w:szCs w:val="24"/>
          <w:lang w:val="es-ES"/>
        </w:rPr>
        <w:t xml:space="preserve">y </w:t>
      </w:r>
      <w:r w:rsidR="00626973">
        <w:rPr>
          <w:rFonts w:ascii="Times New Roman" w:hAnsi="Times New Roman"/>
          <w:i/>
          <w:sz w:val="24"/>
          <w:szCs w:val="24"/>
          <w:lang w:val="es-ES"/>
        </w:rPr>
        <w:t>appsystem</w:t>
      </w:r>
      <w:r>
        <w:rPr>
          <w:rFonts w:ascii="Times New Roman" w:hAnsi="Times New Roman"/>
          <w:sz w:val="24"/>
          <w:szCs w:val="24"/>
          <w:lang w:val="es-ES"/>
        </w:rPr>
        <w:t xml:space="preserve"> para analizar como interactuaban entre ellas y definir sus funcionalidades.</w:t>
      </w:r>
      <w:r w:rsidR="00C56921">
        <w:rPr>
          <w:rFonts w:ascii="Times New Roman" w:hAnsi="Times New Roman"/>
          <w:sz w:val="24"/>
          <w:szCs w:val="24"/>
          <w:lang w:val="es-ES"/>
        </w:rPr>
        <w:t xml:space="preserve"> Lo cual quedó plasmado en un documento, </w:t>
      </w:r>
      <w:r w:rsidR="00431D1A">
        <w:rPr>
          <w:rFonts w:ascii="Times New Roman" w:hAnsi="Times New Roman"/>
          <w:sz w:val="24"/>
          <w:szCs w:val="24"/>
          <w:lang w:val="es-ES"/>
        </w:rPr>
        <w:t>que</w:t>
      </w:r>
      <w:r w:rsidR="00C56921">
        <w:rPr>
          <w:rFonts w:ascii="Times New Roman" w:hAnsi="Times New Roman"/>
          <w:sz w:val="24"/>
          <w:szCs w:val="24"/>
          <w:lang w:val="es-ES"/>
        </w:rPr>
        <w:t xml:space="preserve"> se encuentra adjunto con el presente informe (</w:t>
      </w:r>
      <w:hyperlink r:id="rId14" w:history="1">
        <w:r w:rsidR="001A44D1" w:rsidRPr="001A44D1">
          <w:rPr>
            <w:rStyle w:val="Hipervnculo"/>
            <w:rFonts w:ascii="Times New Roman" w:hAnsi="Times New Roman"/>
            <w:sz w:val="24"/>
            <w:szCs w:val="24"/>
            <w:lang w:val="es-ES"/>
          </w:rPr>
          <w:t>Ver Identificación de características, requerimientos y funcionalidades del framework “Unity ETH UQ”</w:t>
        </w:r>
      </w:hyperlink>
      <w:r w:rsidR="00C56921">
        <w:rPr>
          <w:rFonts w:ascii="Times New Roman" w:hAnsi="Times New Roman"/>
          <w:sz w:val="24"/>
          <w:szCs w:val="24"/>
          <w:lang w:val="es-ES"/>
        </w:rPr>
        <w:t>), del cual a continuación se detalla su estructura.</w:t>
      </w:r>
    </w:p>
    <w:p w:rsidR="00C56921" w:rsidRDefault="00C56921" w:rsidP="00660629">
      <w:pPr>
        <w:suppressAutoHyphens/>
        <w:spacing w:after="0" w:line="240" w:lineRule="auto"/>
        <w:jc w:val="both"/>
        <w:rPr>
          <w:rFonts w:ascii="Times New Roman" w:hAnsi="Times New Roman"/>
          <w:sz w:val="24"/>
          <w:szCs w:val="24"/>
          <w:lang w:val="es-ES"/>
        </w:rPr>
      </w:pPr>
    </w:p>
    <w:p w:rsidR="007A1BBD" w:rsidRDefault="007A1BBD" w:rsidP="00660629">
      <w:pPr>
        <w:pStyle w:val="Ttulo3"/>
        <w:jc w:val="both"/>
      </w:pPr>
      <w:bookmarkStart w:id="23" w:name="_Toc460927337"/>
      <w:r>
        <w:t>Entrevistas</w:t>
      </w:r>
      <w:bookmarkEnd w:id="23"/>
    </w:p>
    <w:p w:rsidR="007A1BBD" w:rsidRDefault="007A1BBD"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 xml:space="preserve">La sección de entrevistas recopila los aspectos más relevantes de las reuniones con algunos de los miembros de Ethereal GF </w:t>
      </w:r>
      <w:r w:rsidR="00AB7CF9">
        <w:rPr>
          <w:rFonts w:ascii="Times New Roman" w:hAnsi="Times New Roman"/>
          <w:sz w:val="24"/>
          <w:szCs w:val="24"/>
          <w:lang w:val="es-ES"/>
        </w:rPr>
        <w:t>y lo que cada uno resalta como los aspectos más importantes</w:t>
      </w:r>
      <w:r w:rsidR="00225B04">
        <w:rPr>
          <w:rFonts w:ascii="Times New Roman" w:hAnsi="Times New Roman"/>
          <w:sz w:val="24"/>
          <w:szCs w:val="24"/>
          <w:lang w:val="es-ES"/>
        </w:rPr>
        <w:t>, los cuales son presentados a continuación</w:t>
      </w:r>
      <w:r w:rsidR="00AB7CF9">
        <w:rPr>
          <w:rFonts w:ascii="Times New Roman" w:hAnsi="Times New Roman"/>
          <w:sz w:val="24"/>
          <w:szCs w:val="24"/>
          <w:lang w:val="es-ES"/>
        </w:rPr>
        <w:t>.</w:t>
      </w:r>
    </w:p>
    <w:p w:rsidR="00AB7CF9" w:rsidRDefault="00AB7CF9" w:rsidP="00660629">
      <w:pPr>
        <w:suppressAutoHyphens/>
        <w:spacing w:after="0" w:line="240" w:lineRule="auto"/>
        <w:jc w:val="both"/>
        <w:rPr>
          <w:rFonts w:ascii="Times New Roman" w:hAnsi="Times New Roman"/>
          <w:sz w:val="24"/>
          <w:szCs w:val="24"/>
          <w:lang w:val="es-ES"/>
        </w:rPr>
      </w:pPr>
    </w:p>
    <w:p w:rsidR="00AB7CF9" w:rsidRDefault="005E698D" w:rsidP="00660629">
      <w:pPr>
        <w:pStyle w:val="Ttulo4"/>
        <w:jc w:val="both"/>
        <w:rPr>
          <w:lang w:val="es-ES"/>
        </w:rPr>
      </w:pPr>
      <w:bookmarkStart w:id="24" w:name="_Toc460927338"/>
      <w:r>
        <w:rPr>
          <w:lang w:val="es-ES"/>
        </w:rPr>
        <w:lastRenderedPageBreak/>
        <w:t>Einer Zapata</w:t>
      </w:r>
      <w:bookmarkEnd w:id="24"/>
    </w:p>
    <w:p w:rsidR="003D6B66" w:rsidRDefault="00225B04" w:rsidP="00660629">
      <w:pPr>
        <w:jc w:val="both"/>
        <w:rPr>
          <w:rFonts w:ascii="Times New Roman" w:hAnsi="Times New Roman"/>
          <w:sz w:val="24"/>
          <w:szCs w:val="24"/>
          <w:lang w:val="es-ES"/>
        </w:rPr>
      </w:pPr>
      <w:r>
        <w:rPr>
          <w:rFonts w:ascii="Times New Roman" w:hAnsi="Times New Roman"/>
          <w:sz w:val="24"/>
          <w:szCs w:val="24"/>
          <w:lang w:val="es-ES"/>
        </w:rPr>
        <w:t xml:space="preserve">El desarrollador de Ethereal GF resalta que el framework tiene como principales </w:t>
      </w:r>
      <w:r w:rsidR="003D6B66">
        <w:rPr>
          <w:rFonts w:ascii="Times New Roman" w:hAnsi="Times New Roman"/>
          <w:sz w:val="24"/>
          <w:szCs w:val="24"/>
          <w:lang w:val="es-ES"/>
        </w:rPr>
        <w:t>aspectos:</w:t>
      </w:r>
    </w:p>
    <w:p w:rsidR="003D6B66" w:rsidRPr="00F54DCA" w:rsidRDefault="003D6B66"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Agilizar el desarrollo de funcionalidades y componentes complicados.</w:t>
      </w:r>
    </w:p>
    <w:p w:rsidR="003D6B66" w:rsidRPr="00F54DCA" w:rsidRDefault="003D6B66"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Garantizar la utilización de código de calidad.</w:t>
      </w:r>
    </w:p>
    <w:p w:rsidR="003D6B66" w:rsidRPr="00F54DCA" w:rsidRDefault="003D6B66"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Permitir el uso de analíticas de uso y marketing.</w:t>
      </w:r>
    </w:p>
    <w:p w:rsidR="00F54DCA" w:rsidRPr="00F54DCA" w:rsidRDefault="003D6B66"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Sobrecargar métodos propios de Unity 3D para optimizar su función.</w:t>
      </w:r>
    </w:p>
    <w:p w:rsidR="00F54DCA" w:rsidRDefault="00F54DCA" w:rsidP="00660629">
      <w:pPr>
        <w:pStyle w:val="Ttulo4"/>
        <w:jc w:val="both"/>
        <w:rPr>
          <w:lang w:val="es-ES"/>
        </w:rPr>
      </w:pPr>
      <w:bookmarkStart w:id="25" w:name="_Toc460927339"/>
      <w:r>
        <w:rPr>
          <w:lang w:val="es-ES"/>
        </w:rPr>
        <w:t>Andrés Herrera</w:t>
      </w:r>
      <w:bookmarkEnd w:id="25"/>
    </w:p>
    <w:p w:rsidR="00F54DCA" w:rsidRDefault="00F54DCA" w:rsidP="00660629">
      <w:pPr>
        <w:jc w:val="both"/>
        <w:rPr>
          <w:rFonts w:ascii="Times New Roman" w:hAnsi="Times New Roman"/>
          <w:sz w:val="24"/>
          <w:szCs w:val="24"/>
          <w:lang w:val="es-ES"/>
        </w:rPr>
      </w:pPr>
      <w:r>
        <w:rPr>
          <w:rFonts w:ascii="Times New Roman" w:hAnsi="Times New Roman"/>
          <w:sz w:val="24"/>
          <w:szCs w:val="24"/>
          <w:lang w:val="es-ES"/>
        </w:rPr>
        <w:t>El desarrollador de Ethereal GF resalta que el framework tiene como principales aspectos:</w:t>
      </w:r>
    </w:p>
    <w:p w:rsidR="00F54DCA" w:rsidRPr="00F54DCA" w:rsidRDefault="00F54DCA"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Agilizar el proceso de aprendizaje de Unity 3D.</w:t>
      </w:r>
    </w:p>
    <w:p w:rsidR="00F54DCA" w:rsidRPr="00F54DCA" w:rsidRDefault="00F54DCA"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Mejoramiento del tiempo en el cual se cumplen las tareas.</w:t>
      </w:r>
    </w:p>
    <w:p w:rsidR="00F54DCA" w:rsidRDefault="00F54DCA"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Las funciones del framework facilitan el desarrollo.</w:t>
      </w:r>
    </w:p>
    <w:p w:rsidR="00886E7B" w:rsidRPr="00886E7B" w:rsidRDefault="00886E7B" w:rsidP="00886E7B">
      <w:pPr>
        <w:jc w:val="both"/>
        <w:rPr>
          <w:rFonts w:ascii="Times New Roman" w:hAnsi="Times New Roman"/>
          <w:sz w:val="24"/>
          <w:szCs w:val="24"/>
          <w:lang w:val="es-ES"/>
        </w:rPr>
      </w:pPr>
      <w:r w:rsidRPr="00886E7B">
        <w:rPr>
          <w:rFonts w:ascii="Times New Roman" w:hAnsi="Times New Roman"/>
          <w:sz w:val="24"/>
          <w:szCs w:val="24"/>
          <w:lang w:val="es-ES"/>
        </w:rPr>
        <w:t>Posterior</w:t>
      </w:r>
      <w:r>
        <w:rPr>
          <w:rFonts w:ascii="Times New Roman" w:hAnsi="Times New Roman"/>
          <w:sz w:val="24"/>
          <w:szCs w:val="24"/>
          <w:lang w:val="es-ES"/>
        </w:rPr>
        <w:t>mente</w:t>
      </w:r>
      <w:r w:rsidRPr="00886E7B">
        <w:rPr>
          <w:rFonts w:ascii="Times New Roman" w:hAnsi="Times New Roman"/>
          <w:sz w:val="24"/>
          <w:szCs w:val="24"/>
          <w:lang w:val="es-ES"/>
        </w:rPr>
        <w:t xml:space="preserve"> a la entrevista Andrés Herrera informó al equipo de trabajo que Ethereal GF desarrolló la segunda versión del módulo de analíticas, con lo cual el componente </w:t>
      </w:r>
      <w:r w:rsidRPr="00886E7B">
        <w:rPr>
          <w:rFonts w:ascii="Times New Roman" w:hAnsi="Times New Roman"/>
          <w:i/>
          <w:sz w:val="24"/>
          <w:szCs w:val="24"/>
          <w:lang w:val="es-ES"/>
        </w:rPr>
        <w:t>analytics</w:t>
      </w:r>
      <w:r w:rsidRPr="00886E7B">
        <w:rPr>
          <w:rFonts w:ascii="Times New Roman" w:hAnsi="Times New Roman"/>
          <w:sz w:val="24"/>
          <w:szCs w:val="24"/>
          <w:lang w:val="es-ES"/>
        </w:rPr>
        <w:t xml:space="preserve"> quedaba obsoleto y le daba lugar al nuevo componente </w:t>
      </w:r>
      <w:r w:rsidRPr="00886E7B">
        <w:rPr>
          <w:rFonts w:ascii="Times New Roman" w:hAnsi="Times New Roman"/>
          <w:i/>
          <w:sz w:val="24"/>
          <w:szCs w:val="24"/>
          <w:lang w:val="es-ES"/>
        </w:rPr>
        <w:t>appsystem</w:t>
      </w:r>
      <w:r w:rsidRPr="00886E7B">
        <w:rPr>
          <w:rFonts w:ascii="Times New Roman" w:hAnsi="Times New Roman"/>
          <w:sz w:val="24"/>
          <w:szCs w:val="24"/>
          <w:lang w:val="es-ES"/>
        </w:rPr>
        <w:t>.</w:t>
      </w:r>
    </w:p>
    <w:p w:rsidR="00F54DCA" w:rsidRDefault="00F54DCA" w:rsidP="00660629">
      <w:pPr>
        <w:pStyle w:val="Ttulo4"/>
        <w:jc w:val="both"/>
        <w:rPr>
          <w:lang w:val="es-ES"/>
        </w:rPr>
      </w:pPr>
      <w:bookmarkStart w:id="26" w:name="_Toc460927340"/>
      <w:r>
        <w:rPr>
          <w:lang w:val="es-ES"/>
        </w:rPr>
        <w:t>Andrés Carvajal</w:t>
      </w:r>
      <w:bookmarkEnd w:id="26"/>
    </w:p>
    <w:p w:rsidR="00F54DCA" w:rsidRDefault="00F54DCA" w:rsidP="00660629">
      <w:pPr>
        <w:jc w:val="both"/>
        <w:rPr>
          <w:rFonts w:ascii="Times New Roman" w:hAnsi="Times New Roman"/>
          <w:sz w:val="24"/>
          <w:szCs w:val="24"/>
          <w:lang w:val="es-ES"/>
        </w:rPr>
      </w:pPr>
      <w:r>
        <w:rPr>
          <w:rFonts w:ascii="Times New Roman" w:hAnsi="Times New Roman"/>
          <w:sz w:val="24"/>
          <w:szCs w:val="24"/>
          <w:lang w:val="es-ES"/>
        </w:rPr>
        <w:t>El administrador de proyectos de Ethereal GF resalta que el framework tiene como principales aspectos:</w:t>
      </w:r>
    </w:p>
    <w:p w:rsidR="00F54DCA" w:rsidRPr="00F54DCA" w:rsidRDefault="00F54DCA"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Realizar funcionalidades de manera más rápida.</w:t>
      </w:r>
    </w:p>
    <w:p w:rsidR="00F54DCA" w:rsidRPr="00F54DCA" w:rsidRDefault="00F54DCA"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Fácil integración de componentes que pueden enriquecer el juego.</w:t>
      </w:r>
    </w:p>
    <w:p w:rsidR="00F54DCA" w:rsidRPr="00F54DCA" w:rsidRDefault="00F54DCA"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Fácil solución de errores.</w:t>
      </w:r>
    </w:p>
    <w:p w:rsidR="00F54DCA" w:rsidRDefault="00F54DCA" w:rsidP="00660629">
      <w:pPr>
        <w:pStyle w:val="Prrafodelista"/>
        <w:numPr>
          <w:ilvl w:val="0"/>
          <w:numId w:val="8"/>
        </w:numPr>
        <w:jc w:val="both"/>
        <w:rPr>
          <w:rFonts w:ascii="Times New Roman" w:hAnsi="Times New Roman"/>
          <w:sz w:val="24"/>
          <w:szCs w:val="24"/>
          <w:lang w:val="es-ES"/>
        </w:rPr>
      </w:pPr>
      <w:r w:rsidRPr="00F54DCA">
        <w:rPr>
          <w:rFonts w:ascii="Times New Roman" w:hAnsi="Times New Roman"/>
          <w:sz w:val="24"/>
          <w:szCs w:val="24"/>
          <w:lang w:val="es-ES"/>
        </w:rPr>
        <w:t>Buena curva de aprendizaje.</w:t>
      </w:r>
    </w:p>
    <w:p w:rsidR="00501597" w:rsidRPr="00501597" w:rsidRDefault="00501597" w:rsidP="00501597">
      <w:pPr>
        <w:jc w:val="both"/>
        <w:rPr>
          <w:rFonts w:ascii="Times New Roman" w:hAnsi="Times New Roman"/>
          <w:sz w:val="24"/>
          <w:szCs w:val="24"/>
          <w:lang w:val="es-ES"/>
        </w:rPr>
      </w:pPr>
      <w:r>
        <w:rPr>
          <w:rFonts w:ascii="Times New Roman" w:hAnsi="Times New Roman"/>
          <w:sz w:val="24"/>
          <w:szCs w:val="24"/>
          <w:lang w:val="es-ES"/>
        </w:rPr>
        <w:t xml:space="preserve">Posteriormente a la entrevista, Andrés Carvajal informó al equipo de trabajo que debido a que Unity 3D a partir de su versión 5.0 incluyo soporte a elemento UI Ethereal GF reemplazo el módulo </w:t>
      </w:r>
      <w:r>
        <w:rPr>
          <w:rFonts w:ascii="Times New Roman" w:hAnsi="Times New Roman"/>
          <w:i/>
          <w:sz w:val="24"/>
          <w:szCs w:val="24"/>
          <w:lang w:val="es-ES"/>
        </w:rPr>
        <w:t>display</w:t>
      </w:r>
      <w:r>
        <w:rPr>
          <w:rFonts w:ascii="Times New Roman" w:hAnsi="Times New Roman"/>
          <w:sz w:val="24"/>
          <w:szCs w:val="24"/>
          <w:lang w:val="es-ES"/>
        </w:rPr>
        <w:t xml:space="preserve"> por el módulo </w:t>
      </w:r>
      <w:r>
        <w:rPr>
          <w:rFonts w:ascii="Times New Roman" w:hAnsi="Times New Roman"/>
          <w:i/>
          <w:sz w:val="24"/>
          <w:szCs w:val="24"/>
          <w:lang w:val="es-ES"/>
        </w:rPr>
        <w:t>components</w:t>
      </w:r>
      <w:r>
        <w:rPr>
          <w:rFonts w:ascii="Times New Roman" w:hAnsi="Times New Roman"/>
          <w:sz w:val="24"/>
          <w:szCs w:val="24"/>
          <w:lang w:val="es-ES"/>
        </w:rPr>
        <w:t>.</w:t>
      </w:r>
    </w:p>
    <w:p w:rsidR="0090724B" w:rsidRDefault="0090724B" w:rsidP="00660629">
      <w:pPr>
        <w:pStyle w:val="Ttulo3"/>
        <w:jc w:val="both"/>
      </w:pPr>
      <w:bookmarkStart w:id="27" w:name="_Toc460927341"/>
      <w:r>
        <w:t>Análisis de los módulos</w:t>
      </w:r>
      <w:bookmarkEnd w:id="27"/>
    </w:p>
    <w:p w:rsidR="00F54DCA" w:rsidRPr="008E089F" w:rsidRDefault="00361D94"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 xml:space="preserve">En esta sección se analizó el código de cada una de las clases que componen los módulos con el objetivo de entender cómo interactúan entre ellas y poder identificar fácilmente las funcionalidades de cada módulo. Dicho análisis se llevó a cabo utilizando una tabla para cada clase la cual contiene las columnas </w:t>
      </w:r>
      <w:r w:rsidRPr="00AA1D9F">
        <w:rPr>
          <w:rFonts w:ascii="Times New Roman" w:hAnsi="Times New Roman"/>
          <w:sz w:val="24"/>
          <w:szCs w:val="24"/>
          <w:lang w:val="es-ES"/>
        </w:rPr>
        <w:t xml:space="preserve">método, funcionalidad, métodos llamados </w:t>
      </w:r>
      <w:r>
        <w:rPr>
          <w:rFonts w:ascii="Times New Roman" w:hAnsi="Times New Roman"/>
          <w:sz w:val="24"/>
          <w:szCs w:val="24"/>
          <w:lang w:val="es-ES"/>
        </w:rPr>
        <w:t xml:space="preserve">y </w:t>
      </w:r>
      <w:r w:rsidRPr="00AA1D9F">
        <w:rPr>
          <w:rFonts w:ascii="Times New Roman" w:hAnsi="Times New Roman"/>
          <w:sz w:val="24"/>
          <w:szCs w:val="24"/>
          <w:lang w:val="es-ES"/>
        </w:rPr>
        <w:t>retorno</w:t>
      </w:r>
      <w:r>
        <w:rPr>
          <w:rFonts w:ascii="Times New Roman" w:hAnsi="Times New Roman"/>
          <w:sz w:val="24"/>
          <w:szCs w:val="24"/>
          <w:lang w:val="es-ES"/>
        </w:rPr>
        <w:t>, donde se plasmaban el nombre del método, lo que este hace, que otros métodos utiliza y su tipo de retorno en caso de tenerlo</w:t>
      </w:r>
      <w:r w:rsidR="008E089F">
        <w:rPr>
          <w:rFonts w:ascii="Times New Roman" w:hAnsi="Times New Roman"/>
          <w:sz w:val="24"/>
          <w:szCs w:val="24"/>
          <w:lang w:val="es-ES"/>
        </w:rPr>
        <w:t>,</w:t>
      </w:r>
      <w:r>
        <w:rPr>
          <w:rFonts w:ascii="Times New Roman" w:hAnsi="Times New Roman"/>
          <w:sz w:val="24"/>
          <w:szCs w:val="24"/>
          <w:lang w:val="es-ES"/>
        </w:rPr>
        <w:t xml:space="preserve"> respectivamente.</w:t>
      </w:r>
      <w:r w:rsidR="008E089F">
        <w:rPr>
          <w:rFonts w:ascii="Times New Roman" w:hAnsi="Times New Roman"/>
          <w:sz w:val="24"/>
          <w:szCs w:val="24"/>
          <w:lang w:val="es-ES"/>
        </w:rPr>
        <w:t xml:space="preserve"> Para conocer a detalle el contenido</w:t>
      </w:r>
      <w:r w:rsidR="0030254E">
        <w:rPr>
          <w:rFonts w:ascii="Times New Roman" w:hAnsi="Times New Roman"/>
          <w:sz w:val="24"/>
          <w:szCs w:val="24"/>
          <w:lang w:val="es-ES"/>
        </w:rPr>
        <w:t xml:space="preserve"> mencionado</w:t>
      </w:r>
      <w:r w:rsidR="008E089F">
        <w:rPr>
          <w:rFonts w:ascii="Times New Roman" w:hAnsi="Times New Roman"/>
          <w:sz w:val="24"/>
          <w:szCs w:val="24"/>
          <w:lang w:val="es-ES"/>
        </w:rPr>
        <w:t xml:space="preserve"> se debe observar la sección “</w:t>
      </w:r>
      <w:r w:rsidR="008E089F" w:rsidRPr="00AA1D9F">
        <w:rPr>
          <w:rFonts w:ascii="Times New Roman" w:hAnsi="Times New Roman"/>
          <w:sz w:val="24"/>
          <w:szCs w:val="24"/>
          <w:lang w:val="es-ES"/>
        </w:rPr>
        <w:t>Framework</w:t>
      </w:r>
      <w:r w:rsidR="008E089F">
        <w:rPr>
          <w:rFonts w:ascii="Times New Roman" w:hAnsi="Times New Roman"/>
          <w:sz w:val="24"/>
          <w:szCs w:val="24"/>
          <w:lang w:val="es-ES"/>
        </w:rPr>
        <w:t>” del documento</w:t>
      </w:r>
      <w:r w:rsidR="001A44D1" w:rsidRPr="001A44D1">
        <w:t xml:space="preserve"> </w:t>
      </w:r>
      <w:r w:rsidR="001A44D1" w:rsidRPr="001A44D1">
        <w:rPr>
          <w:rFonts w:ascii="Times New Roman" w:hAnsi="Times New Roman"/>
          <w:sz w:val="24"/>
          <w:szCs w:val="24"/>
          <w:lang w:val="es-ES"/>
        </w:rPr>
        <w:t>Identificación de características, requerimientos y funcionalidades del framework “Unity ETH UQ”</w:t>
      </w:r>
      <w:r w:rsidR="001A44D1">
        <w:rPr>
          <w:rFonts w:ascii="Times New Roman" w:hAnsi="Times New Roman"/>
          <w:sz w:val="24"/>
          <w:szCs w:val="24"/>
          <w:lang w:val="es-ES"/>
        </w:rPr>
        <w:t xml:space="preserve"> (</w:t>
      </w:r>
      <w:hyperlink r:id="rId15" w:history="1">
        <w:r w:rsidR="001A44D1" w:rsidRPr="001A44D1">
          <w:rPr>
            <w:rStyle w:val="Hipervnculo"/>
            <w:rFonts w:ascii="Times New Roman" w:hAnsi="Times New Roman"/>
            <w:sz w:val="24"/>
            <w:szCs w:val="24"/>
            <w:lang w:val="es-ES"/>
          </w:rPr>
          <w:t>Ver Identificación de características, requerimientos y funcionalidades del framework “Unity ETH UQ”</w:t>
        </w:r>
      </w:hyperlink>
      <w:r w:rsidR="001A44D1">
        <w:rPr>
          <w:rFonts w:ascii="Times New Roman" w:hAnsi="Times New Roman"/>
          <w:sz w:val="24"/>
          <w:szCs w:val="24"/>
          <w:lang w:val="es-ES"/>
        </w:rPr>
        <w:t>),</w:t>
      </w:r>
      <w:r w:rsidR="008E089F" w:rsidRPr="00AA1D9F">
        <w:rPr>
          <w:rFonts w:ascii="Times New Roman" w:hAnsi="Times New Roman"/>
          <w:sz w:val="24"/>
          <w:szCs w:val="24"/>
          <w:lang w:val="es-ES"/>
        </w:rPr>
        <w:t>.</w:t>
      </w:r>
    </w:p>
    <w:p w:rsidR="00361D94" w:rsidRDefault="00361D94" w:rsidP="00660629">
      <w:pPr>
        <w:pStyle w:val="Ttulo3"/>
        <w:jc w:val="both"/>
      </w:pPr>
      <w:bookmarkStart w:id="28" w:name="_Toc460927342"/>
      <w:r>
        <w:lastRenderedPageBreak/>
        <w:t>Identificación de las funcionalidades</w:t>
      </w:r>
      <w:bookmarkEnd w:id="28"/>
    </w:p>
    <w:p w:rsidR="0087235C" w:rsidRPr="0087235C" w:rsidRDefault="004008B7" w:rsidP="0087235C">
      <w:pPr>
        <w:jc w:val="both"/>
        <w:rPr>
          <w:rFonts w:ascii="Times New Roman" w:hAnsi="Times New Roman"/>
          <w:sz w:val="24"/>
          <w:szCs w:val="24"/>
          <w:lang w:val="es-ES"/>
        </w:rPr>
      </w:pPr>
      <w:r>
        <w:rPr>
          <w:rFonts w:ascii="Times New Roman" w:hAnsi="Times New Roman"/>
          <w:sz w:val="24"/>
          <w:szCs w:val="24"/>
          <w:lang w:val="es-ES"/>
        </w:rPr>
        <w:t>En e</w:t>
      </w:r>
      <w:r w:rsidR="006F2E1E">
        <w:rPr>
          <w:rFonts w:ascii="Times New Roman" w:hAnsi="Times New Roman"/>
          <w:sz w:val="24"/>
          <w:szCs w:val="24"/>
          <w:lang w:val="es-ES"/>
        </w:rPr>
        <w:t>sta sección</w:t>
      </w:r>
      <w:r>
        <w:rPr>
          <w:rFonts w:ascii="Times New Roman" w:hAnsi="Times New Roman"/>
          <w:sz w:val="24"/>
          <w:szCs w:val="24"/>
          <w:lang w:val="es-ES"/>
        </w:rPr>
        <w:t xml:space="preserve"> se indican explícitamente cada una de las funcionalidades del framework, discriminadas por cada módulo. Para su realización se tomó como base </w:t>
      </w:r>
      <w:r w:rsidR="006F2E1E">
        <w:rPr>
          <w:rFonts w:ascii="Times New Roman" w:hAnsi="Times New Roman"/>
          <w:sz w:val="24"/>
          <w:szCs w:val="24"/>
          <w:lang w:val="es-ES"/>
        </w:rPr>
        <w:t xml:space="preserve">el análisis de la sección anterior y se definieron las </w:t>
      </w:r>
      <w:r w:rsidR="003A5B2A">
        <w:rPr>
          <w:rFonts w:ascii="Times New Roman" w:hAnsi="Times New Roman"/>
          <w:sz w:val="24"/>
          <w:szCs w:val="24"/>
          <w:lang w:val="es-ES"/>
        </w:rPr>
        <w:t>funcionalidades de la Tabla 1.</w:t>
      </w:r>
    </w:p>
    <w:tbl>
      <w:tblPr>
        <w:tblStyle w:val="Tablaconcuadrcula"/>
        <w:tblW w:w="0" w:type="auto"/>
        <w:jc w:val="center"/>
        <w:tblLook w:val="04A0" w:firstRow="1" w:lastRow="0" w:firstColumn="1" w:lastColumn="0" w:noHBand="0" w:noVBand="1"/>
      </w:tblPr>
      <w:tblGrid>
        <w:gridCol w:w="1696"/>
        <w:gridCol w:w="7698"/>
      </w:tblGrid>
      <w:tr w:rsidR="006F2E1E" w:rsidRPr="00E7072A" w:rsidTr="0066298E">
        <w:trPr>
          <w:jc w:val="center"/>
        </w:trPr>
        <w:tc>
          <w:tcPr>
            <w:tcW w:w="1696" w:type="dxa"/>
          </w:tcPr>
          <w:p w:rsidR="006F2E1E" w:rsidRPr="00E7072A" w:rsidRDefault="006F2E1E" w:rsidP="00660629">
            <w:pPr>
              <w:jc w:val="both"/>
              <w:rPr>
                <w:rFonts w:ascii="Times New Roman" w:hAnsi="Times New Roman" w:cs="Times New Roman"/>
                <w:b/>
                <w:sz w:val="24"/>
                <w:szCs w:val="24"/>
                <w:lang w:val="es-ES"/>
              </w:rPr>
            </w:pPr>
            <w:r w:rsidRPr="00E7072A">
              <w:rPr>
                <w:rFonts w:ascii="Times New Roman" w:hAnsi="Times New Roman" w:cs="Times New Roman"/>
                <w:b/>
                <w:sz w:val="24"/>
                <w:szCs w:val="24"/>
                <w:lang w:val="es-ES"/>
              </w:rPr>
              <w:t>Módulo</w:t>
            </w:r>
          </w:p>
        </w:tc>
        <w:tc>
          <w:tcPr>
            <w:tcW w:w="7698" w:type="dxa"/>
          </w:tcPr>
          <w:p w:rsidR="006F2E1E" w:rsidRPr="00E7072A" w:rsidRDefault="006F2E1E" w:rsidP="00660629">
            <w:pPr>
              <w:jc w:val="both"/>
              <w:rPr>
                <w:rFonts w:ascii="Times New Roman" w:hAnsi="Times New Roman" w:cs="Times New Roman"/>
                <w:b/>
                <w:sz w:val="24"/>
                <w:szCs w:val="24"/>
                <w:lang w:val="es-ES"/>
              </w:rPr>
            </w:pPr>
            <w:r w:rsidRPr="00E7072A">
              <w:rPr>
                <w:rFonts w:ascii="Times New Roman" w:hAnsi="Times New Roman" w:cs="Times New Roman"/>
                <w:b/>
                <w:sz w:val="24"/>
                <w:szCs w:val="24"/>
                <w:lang w:val="es-ES"/>
              </w:rPr>
              <w:t>Funcionalidad</w:t>
            </w:r>
          </w:p>
        </w:tc>
      </w:tr>
      <w:tr w:rsidR="006F2E1E" w:rsidRPr="00E7072A" w:rsidTr="0066298E">
        <w:trPr>
          <w:jc w:val="center"/>
        </w:trPr>
        <w:tc>
          <w:tcPr>
            <w:tcW w:w="1696" w:type="dxa"/>
            <w:vMerge w:val="restart"/>
            <w:vAlign w:val="center"/>
          </w:tcPr>
          <w:p w:rsidR="006F2E1E" w:rsidRPr="00E7072A" w:rsidRDefault="006F2E1E"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Audio</w:t>
            </w:r>
          </w:p>
        </w:tc>
        <w:tc>
          <w:tcPr>
            <w:tcW w:w="7698" w:type="dxa"/>
          </w:tcPr>
          <w:p w:rsidR="006F2E1E" w:rsidRPr="00E7072A" w:rsidRDefault="006F2E1E"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audio</w:t>
            </w:r>
          </w:p>
        </w:tc>
      </w:tr>
      <w:tr w:rsidR="006F2E1E" w:rsidRPr="00E7072A" w:rsidTr="0066298E">
        <w:trPr>
          <w:jc w:val="center"/>
        </w:trPr>
        <w:tc>
          <w:tcPr>
            <w:tcW w:w="1696" w:type="dxa"/>
            <w:vMerge/>
          </w:tcPr>
          <w:p w:rsidR="006F2E1E" w:rsidRPr="00E7072A" w:rsidRDefault="006F2E1E" w:rsidP="00660629">
            <w:pPr>
              <w:jc w:val="both"/>
              <w:rPr>
                <w:rFonts w:ascii="Times New Roman" w:hAnsi="Times New Roman" w:cs="Times New Roman"/>
                <w:sz w:val="24"/>
                <w:szCs w:val="24"/>
                <w:lang w:val="es-ES"/>
              </w:rPr>
            </w:pPr>
          </w:p>
        </w:tc>
        <w:tc>
          <w:tcPr>
            <w:tcW w:w="7698" w:type="dxa"/>
          </w:tcPr>
          <w:p w:rsidR="006F2E1E" w:rsidRPr="00E7072A" w:rsidRDefault="006F2E1E"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efecto</w:t>
            </w:r>
          </w:p>
        </w:tc>
      </w:tr>
      <w:tr w:rsidR="006F2E1E" w:rsidRPr="00E7072A" w:rsidTr="0066298E">
        <w:trPr>
          <w:jc w:val="center"/>
        </w:trPr>
        <w:tc>
          <w:tcPr>
            <w:tcW w:w="1696" w:type="dxa"/>
            <w:vMerge/>
          </w:tcPr>
          <w:p w:rsidR="006F2E1E" w:rsidRPr="00E7072A" w:rsidRDefault="006F2E1E" w:rsidP="00660629">
            <w:pPr>
              <w:jc w:val="both"/>
              <w:rPr>
                <w:rFonts w:ascii="Times New Roman" w:hAnsi="Times New Roman" w:cs="Times New Roman"/>
                <w:sz w:val="24"/>
                <w:szCs w:val="24"/>
                <w:lang w:val="es-ES"/>
              </w:rPr>
            </w:pPr>
          </w:p>
        </w:tc>
        <w:tc>
          <w:tcPr>
            <w:tcW w:w="7698" w:type="dxa"/>
          </w:tcPr>
          <w:p w:rsidR="006F2E1E" w:rsidRPr="00E7072A" w:rsidRDefault="006F2E1E"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efecto de forma cíclica</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volumen de la música</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volumen de los efectos</w:t>
            </w:r>
          </w:p>
        </w:tc>
      </w:tr>
      <w:tr w:rsidR="00E04502" w:rsidRPr="00E7072A" w:rsidTr="0066298E">
        <w:trPr>
          <w:jc w:val="center"/>
        </w:trPr>
        <w:tc>
          <w:tcPr>
            <w:tcW w:w="1696" w:type="dxa"/>
            <w:vMerge w:val="restart"/>
            <w:vAlign w:val="center"/>
          </w:tcPr>
          <w:p w:rsidR="00E04502" w:rsidRPr="00E7072A" w:rsidRDefault="00E04502"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Util</w:t>
            </w:r>
          </w:p>
          <w:p w:rsidR="00E04502" w:rsidRPr="00E7072A" w:rsidRDefault="00E04502" w:rsidP="00660629">
            <w:pPr>
              <w:tabs>
                <w:tab w:val="left" w:pos="1200"/>
              </w:tabs>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ab/>
            </w:r>
          </w:p>
        </w:tc>
        <w:tc>
          <w:tcPr>
            <w:tcW w:w="7698" w:type="dxa"/>
          </w:tcPr>
          <w:p w:rsidR="00E04502" w:rsidRPr="00E7072A" w:rsidRDefault="00E04502"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Verificar la existencia de un archivo</w:t>
            </w:r>
          </w:p>
        </w:tc>
      </w:tr>
      <w:tr w:rsidR="00E04502" w:rsidRPr="00E7072A" w:rsidTr="0066298E">
        <w:trPr>
          <w:jc w:val="center"/>
        </w:trPr>
        <w:tc>
          <w:tcPr>
            <w:tcW w:w="1696" w:type="dxa"/>
            <w:vMerge/>
          </w:tcPr>
          <w:p w:rsidR="00E04502" w:rsidRPr="00E7072A" w:rsidRDefault="00E04502" w:rsidP="00660629">
            <w:pPr>
              <w:jc w:val="both"/>
              <w:rPr>
                <w:rFonts w:ascii="Times New Roman" w:hAnsi="Times New Roman" w:cs="Times New Roman"/>
                <w:sz w:val="24"/>
                <w:szCs w:val="24"/>
                <w:lang w:val="es-ES"/>
              </w:rPr>
            </w:pPr>
          </w:p>
        </w:tc>
        <w:tc>
          <w:tcPr>
            <w:tcW w:w="7698" w:type="dxa"/>
          </w:tcPr>
          <w:p w:rsidR="00E04502" w:rsidRPr="00E7072A" w:rsidRDefault="00E04502"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Manejo de Timer</w:t>
            </w:r>
          </w:p>
        </w:tc>
      </w:tr>
      <w:tr w:rsidR="00E04502" w:rsidRPr="00E7072A" w:rsidTr="0066298E">
        <w:trPr>
          <w:jc w:val="center"/>
        </w:trPr>
        <w:tc>
          <w:tcPr>
            <w:tcW w:w="1696" w:type="dxa"/>
            <w:vMerge/>
          </w:tcPr>
          <w:p w:rsidR="00E04502" w:rsidRPr="00E7072A" w:rsidRDefault="00E04502" w:rsidP="00660629">
            <w:pPr>
              <w:jc w:val="both"/>
              <w:rPr>
                <w:rFonts w:ascii="Times New Roman" w:hAnsi="Times New Roman" w:cs="Times New Roman"/>
                <w:sz w:val="24"/>
                <w:szCs w:val="24"/>
                <w:lang w:val="es-ES"/>
              </w:rPr>
            </w:pPr>
          </w:p>
        </w:tc>
        <w:tc>
          <w:tcPr>
            <w:tcW w:w="7698" w:type="dxa"/>
          </w:tcPr>
          <w:p w:rsidR="00E04502" w:rsidRPr="00E7072A" w:rsidRDefault="00E04502"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Definir si la plataforma en que se ejecuta la aplicación es móvil</w:t>
            </w:r>
          </w:p>
        </w:tc>
      </w:tr>
      <w:tr w:rsidR="00E04502" w:rsidRPr="00E7072A" w:rsidTr="0066298E">
        <w:trPr>
          <w:jc w:val="center"/>
        </w:trPr>
        <w:tc>
          <w:tcPr>
            <w:tcW w:w="1696" w:type="dxa"/>
            <w:vMerge/>
          </w:tcPr>
          <w:p w:rsidR="00E04502" w:rsidRPr="00E7072A" w:rsidRDefault="00E04502" w:rsidP="00660629">
            <w:pPr>
              <w:jc w:val="both"/>
              <w:rPr>
                <w:rFonts w:ascii="Times New Roman" w:hAnsi="Times New Roman" w:cs="Times New Roman"/>
                <w:sz w:val="24"/>
                <w:szCs w:val="24"/>
                <w:lang w:val="es-ES"/>
              </w:rPr>
            </w:pPr>
          </w:p>
        </w:tc>
        <w:tc>
          <w:tcPr>
            <w:tcW w:w="7698" w:type="dxa"/>
          </w:tcPr>
          <w:p w:rsidR="00E04502" w:rsidRPr="00E7072A" w:rsidRDefault="00E04502"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la visibilidad de un game object</w:t>
            </w:r>
          </w:p>
        </w:tc>
      </w:tr>
      <w:tr w:rsidR="00E04502" w:rsidRPr="00E7072A" w:rsidTr="0066298E">
        <w:trPr>
          <w:jc w:val="center"/>
        </w:trPr>
        <w:tc>
          <w:tcPr>
            <w:tcW w:w="1696" w:type="dxa"/>
            <w:vMerge/>
          </w:tcPr>
          <w:p w:rsidR="00E04502" w:rsidRPr="00E7072A" w:rsidRDefault="00E04502" w:rsidP="00660629">
            <w:pPr>
              <w:jc w:val="both"/>
              <w:rPr>
                <w:rFonts w:ascii="Times New Roman" w:hAnsi="Times New Roman" w:cs="Times New Roman"/>
                <w:sz w:val="24"/>
                <w:szCs w:val="24"/>
                <w:lang w:val="es-ES"/>
              </w:rPr>
            </w:pPr>
          </w:p>
        </w:tc>
        <w:tc>
          <w:tcPr>
            <w:tcW w:w="7698" w:type="dxa"/>
          </w:tcPr>
          <w:p w:rsidR="00E04502" w:rsidRPr="00E7072A" w:rsidRDefault="00E04502"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Obtener un game object por su nombre</w:t>
            </w:r>
          </w:p>
        </w:tc>
      </w:tr>
      <w:tr w:rsidR="00E04502" w:rsidRPr="00E7072A" w:rsidTr="0066298E">
        <w:trPr>
          <w:jc w:val="center"/>
        </w:trPr>
        <w:tc>
          <w:tcPr>
            <w:tcW w:w="1696" w:type="dxa"/>
            <w:vMerge/>
          </w:tcPr>
          <w:p w:rsidR="00E04502" w:rsidRPr="00E7072A" w:rsidRDefault="00E04502" w:rsidP="00660629">
            <w:pPr>
              <w:jc w:val="both"/>
              <w:rPr>
                <w:rFonts w:ascii="Times New Roman" w:hAnsi="Times New Roman" w:cs="Times New Roman"/>
                <w:sz w:val="24"/>
                <w:szCs w:val="24"/>
                <w:lang w:val="es-ES"/>
              </w:rPr>
            </w:pPr>
          </w:p>
        </w:tc>
        <w:tc>
          <w:tcPr>
            <w:tcW w:w="7698" w:type="dxa"/>
          </w:tcPr>
          <w:p w:rsidR="00E04502" w:rsidRPr="00E7072A" w:rsidRDefault="00E04502"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Obtener un game object hijo a partir de su nombre y su padre</w:t>
            </w:r>
          </w:p>
        </w:tc>
      </w:tr>
      <w:tr w:rsidR="0023235D" w:rsidRPr="00E7072A" w:rsidTr="0066298E">
        <w:trPr>
          <w:jc w:val="center"/>
        </w:trPr>
        <w:tc>
          <w:tcPr>
            <w:tcW w:w="1696" w:type="dxa"/>
            <w:vMerge w:val="restart"/>
            <w:vAlign w:val="center"/>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Components</w:t>
            </w: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Soporte de idiomas a imagen</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Soporte de idiomas a texto</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Reproducción de audio a un toggle</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Soporte de idiomas a botón</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Reproducción de audio a un botón</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valor de progreso a una barra de progreso</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Animar la barra de progreso cuando se modifica su valor</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Cargar una escena</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Al cargar una escena crear un panel sobre el canvas y mostrar un cargador</w:t>
            </w:r>
          </w:p>
        </w:tc>
      </w:tr>
      <w:tr w:rsidR="0023235D" w:rsidRPr="00E7072A" w:rsidTr="0066298E">
        <w:trPr>
          <w:jc w:val="center"/>
        </w:trPr>
        <w:tc>
          <w:tcPr>
            <w:tcW w:w="1696" w:type="dxa"/>
            <w:vMerge/>
          </w:tcPr>
          <w:p w:rsidR="0023235D" w:rsidRPr="00E7072A" w:rsidRDefault="0023235D" w:rsidP="00660629">
            <w:pPr>
              <w:jc w:val="both"/>
              <w:rPr>
                <w:rFonts w:ascii="Times New Roman" w:hAnsi="Times New Roman" w:cs="Times New Roman"/>
                <w:sz w:val="24"/>
                <w:szCs w:val="24"/>
                <w:lang w:val="es-ES"/>
              </w:rPr>
            </w:pPr>
          </w:p>
        </w:tc>
        <w:tc>
          <w:tcPr>
            <w:tcW w:w="7698" w:type="dxa"/>
          </w:tcPr>
          <w:p w:rsidR="0023235D" w:rsidRPr="00E7072A" w:rsidRDefault="0023235D" w:rsidP="00660629">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Obtener el lenguaje del sistema</w:t>
            </w:r>
          </w:p>
        </w:tc>
      </w:tr>
      <w:tr w:rsidR="00D4577A" w:rsidRPr="00E7072A" w:rsidTr="00D4577A">
        <w:trPr>
          <w:jc w:val="center"/>
        </w:trPr>
        <w:tc>
          <w:tcPr>
            <w:tcW w:w="1696" w:type="dxa"/>
            <w:vMerge w:val="restart"/>
            <w:vAlign w:val="center"/>
          </w:tcPr>
          <w:p w:rsidR="00D4577A" w:rsidRPr="00E7072A" w:rsidRDefault="00D4577A" w:rsidP="00660629">
            <w:pPr>
              <w:jc w:val="both"/>
              <w:rPr>
                <w:rFonts w:ascii="Times New Roman" w:hAnsi="Times New Roman" w:cs="Times New Roman"/>
                <w:sz w:val="24"/>
                <w:szCs w:val="24"/>
                <w:lang w:val="es-ES"/>
              </w:rPr>
            </w:pPr>
            <w:r>
              <w:rPr>
                <w:rFonts w:ascii="Times New Roman" w:hAnsi="Times New Roman" w:cs="Times New Roman"/>
                <w:sz w:val="24"/>
                <w:szCs w:val="24"/>
                <w:lang w:val="es-ES"/>
              </w:rPr>
              <w:t>AppSystem</w:t>
            </w:r>
          </w:p>
        </w:tc>
        <w:tc>
          <w:tcPr>
            <w:tcW w:w="7698" w:type="dxa"/>
          </w:tcPr>
          <w:p w:rsidR="00D4577A" w:rsidRPr="00E7072A" w:rsidRDefault="00D4577A" w:rsidP="00660629">
            <w:pPr>
              <w:jc w:val="both"/>
              <w:rPr>
                <w:rFonts w:ascii="Times New Roman" w:hAnsi="Times New Roman" w:cs="Times New Roman"/>
                <w:sz w:val="24"/>
                <w:szCs w:val="24"/>
                <w:lang w:val="es-ES"/>
              </w:rPr>
            </w:pPr>
            <w:r>
              <w:rPr>
                <w:rFonts w:ascii="Times New Roman" w:hAnsi="Times New Roman" w:cs="Times New Roman"/>
                <w:sz w:val="24"/>
                <w:szCs w:val="24"/>
                <w:lang w:val="es-ES"/>
              </w:rPr>
              <w:t>Inicializar el sistema de analíticas</w:t>
            </w:r>
          </w:p>
        </w:tc>
      </w:tr>
      <w:tr w:rsidR="00D4577A" w:rsidRPr="00E7072A" w:rsidTr="0066298E">
        <w:trPr>
          <w:jc w:val="center"/>
        </w:trPr>
        <w:tc>
          <w:tcPr>
            <w:tcW w:w="1696" w:type="dxa"/>
            <w:vMerge/>
          </w:tcPr>
          <w:p w:rsidR="00D4577A" w:rsidRDefault="00D4577A" w:rsidP="00660629">
            <w:pPr>
              <w:jc w:val="both"/>
              <w:rPr>
                <w:rFonts w:ascii="Times New Roman" w:hAnsi="Times New Roman" w:cs="Times New Roman"/>
                <w:sz w:val="24"/>
                <w:szCs w:val="24"/>
                <w:lang w:val="es-ES"/>
              </w:rPr>
            </w:pPr>
          </w:p>
        </w:tc>
        <w:tc>
          <w:tcPr>
            <w:tcW w:w="7698" w:type="dxa"/>
          </w:tcPr>
          <w:p w:rsidR="00D4577A" w:rsidRPr="00E7072A" w:rsidRDefault="00D4577A" w:rsidP="00660629">
            <w:pPr>
              <w:jc w:val="both"/>
              <w:rPr>
                <w:rFonts w:ascii="Times New Roman" w:hAnsi="Times New Roman" w:cs="Times New Roman"/>
                <w:sz w:val="24"/>
                <w:szCs w:val="24"/>
                <w:lang w:val="es-ES"/>
              </w:rPr>
            </w:pPr>
            <w:r>
              <w:rPr>
                <w:rFonts w:ascii="Times New Roman" w:hAnsi="Times New Roman" w:cs="Times New Roman"/>
                <w:sz w:val="24"/>
                <w:szCs w:val="24"/>
                <w:lang w:val="es-ES"/>
              </w:rPr>
              <w:t>Registrar un evento en el sistema de analíticas</w:t>
            </w:r>
          </w:p>
        </w:tc>
      </w:tr>
      <w:tr w:rsidR="00D4577A" w:rsidRPr="00E7072A" w:rsidTr="0066298E">
        <w:trPr>
          <w:jc w:val="center"/>
        </w:trPr>
        <w:tc>
          <w:tcPr>
            <w:tcW w:w="1696" w:type="dxa"/>
            <w:vMerge/>
          </w:tcPr>
          <w:p w:rsidR="00D4577A" w:rsidRDefault="00D4577A" w:rsidP="00660629">
            <w:pPr>
              <w:jc w:val="both"/>
              <w:rPr>
                <w:rFonts w:ascii="Times New Roman" w:hAnsi="Times New Roman" w:cs="Times New Roman"/>
                <w:sz w:val="24"/>
                <w:szCs w:val="24"/>
                <w:lang w:val="es-ES"/>
              </w:rPr>
            </w:pPr>
          </w:p>
        </w:tc>
        <w:tc>
          <w:tcPr>
            <w:tcW w:w="7698" w:type="dxa"/>
          </w:tcPr>
          <w:p w:rsidR="00D4577A" w:rsidRPr="00E7072A" w:rsidRDefault="00D4577A" w:rsidP="00660629">
            <w:pPr>
              <w:jc w:val="both"/>
              <w:rPr>
                <w:rFonts w:ascii="Times New Roman" w:hAnsi="Times New Roman" w:cs="Times New Roman"/>
                <w:sz w:val="24"/>
                <w:szCs w:val="24"/>
                <w:lang w:val="es-ES"/>
              </w:rPr>
            </w:pPr>
            <w:r>
              <w:rPr>
                <w:rFonts w:ascii="Times New Roman" w:hAnsi="Times New Roman" w:cs="Times New Roman"/>
                <w:sz w:val="24"/>
                <w:szCs w:val="24"/>
                <w:lang w:val="es-ES"/>
              </w:rPr>
              <w:t>Registrar una pantalla en el sistema de analíticas</w:t>
            </w:r>
          </w:p>
        </w:tc>
      </w:tr>
      <w:tr w:rsidR="00D4577A" w:rsidRPr="00E7072A" w:rsidTr="0066298E">
        <w:trPr>
          <w:jc w:val="center"/>
        </w:trPr>
        <w:tc>
          <w:tcPr>
            <w:tcW w:w="1696" w:type="dxa"/>
            <w:vMerge/>
          </w:tcPr>
          <w:p w:rsidR="00D4577A" w:rsidRDefault="00D4577A" w:rsidP="00660629">
            <w:pPr>
              <w:jc w:val="both"/>
              <w:rPr>
                <w:rFonts w:ascii="Times New Roman" w:hAnsi="Times New Roman" w:cs="Times New Roman"/>
                <w:sz w:val="24"/>
                <w:szCs w:val="24"/>
                <w:lang w:val="es-ES"/>
              </w:rPr>
            </w:pPr>
          </w:p>
        </w:tc>
        <w:tc>
          <w:tcPr>
            <w:tcW w:w="7698" w:type="dxa"/>
          </w:tcPr>
          <w:p w:rsidR="00D4577A" w:rsidRPr="00E7072A" w:rsidRDefault="00DB6075" w:rsidP="005978C1">
            <w:pPr>
              <w:keepNext/>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Obtener </w:t>
            </w:r>
            <w:r w:rsidR="00D4577A">
              <w:rPr>
                <w:rFonts w:ascii="Times New Roman" w:hAnsi="Times New Roman" w:cs="Times New Roman"/>
                <w:sz w:val="24"/>
                <w:szCs w:val="24"/>
                <w:lang w:val="es-ES"/>
              </w:rPr>
              <w:t>variables registradas en el sistema de analíticas</w:t>
            </w:r>
          </w:p>
        </w:tc>
      </w:tr>
    </w:tbl>
    <w:p w:rsidR="006F2E1E" w:rsidRPr="005978C1" w:rsidRDefault="005978C1" w:rsidP="005978C1">
      <w:pPr>
        <w:pStyle w:val="Descripcin"/>
        <w:jc w:val="center"/>
        <w:rPr>
          <w:rFonts w:eastAsiaTheme="minorHAnsi" w:cstheme="minorBidi"/>
          <w:iCs w:val="0"/>
          <w:color w:val="auto"/>
          <w:sz w:val="24"/>
          <w:szCs w:val="24"/>
          <w:lang w:eastAsia="en-US"/>
        </w:rPr>
      </w:pPr>
      <w:bookmarkStart w:id="29" w:name="_Ref460901951"/>
      <w:bookmarkStart w:id="30" w:name="_Toc460912541"/>
      <w:bookmarkStart w:id="31" w:name="_Toc460913367"/>
      <w:bookmarkStart w:id="32" w:name="_Toc460913481"/>
      <w:bookmarkStart w:id="33" w:name="_Toc460922419"/>
      <w:r w:rsidRPr="005978C1">
        <w:rPr>
          <w:rFonts w:eastAsiaTheme="minorHAnsi" w:cstheme="minorBidi"/>
          <w:iCs w:val="0"/>
          <w:color w:val="auto"/>
          <w:sz w:val="24"/>
          <w:szCs w:val="24"/>
          <w:lang w:eastAsia="en-US"/>
        </w:rPr>
        <w:t xml:space="preserve">Tabla </w:t>
      </w:r>
      <w:r w:rsidRPr="005978C1">
        <w:rPr>
          <w:rFonts w:eastAsiaTheme="minorHAnsi" w:cstheme="minorBidi"/>
          <w:iCs w:val="0"/>
          <w:color w:val="auto"/>
          <w:sz w:val="24"/>
          <w:szCs w:val="24"/>
          <w:lang w:eastAsia="en-US"/>
        </w:rPr>
        <w:fldChar w:fldCharType="begin"/>
      </w:r>
      <w:r w:rsidRPr="005978C1">
        <w:rPr>
          <w:rFonts w:eastAsiaTheme="minorHAnsi" w:cstheme="minorBidi"/>
          <w:iCs w:val="0"/>
          <w:color w:val="auto"/>
          <w:sz w:val="24"/>
          <w:szCs w:val="24"/>
          <w:lang w:eastAsia="en-US"/>
        </w:rPr>
        <w:instrText xml:space="preserve"> SEQ Tabla \* ARABIC </w:instrText>
      </w:r>
      <w:r w:rsidRPr="005978C1">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w:t>
      </w:r>
      <w:r w:rsidRPr="005978C1">
        <w:rPr>
          <w:rFonts w:eastAsiaTheme="minorHAnsi" w:cstheme="minorBidi"/>
          <w:iCs w:val="0"/>
          <w:color w:val="auto"/>
          <w:sz w:val="24"/>
          <w:szCs w:val="24"/>
          <w:lang w:eastAsia="en-US"/>
        </w:rPr>
        <w:fldChar w:fldCharType="end"/>
      </w:r>
      <w:r w:rsidRPr="005978C1">
        <w:rPr>
          <w:rFonts w:eastAsiaTheme="minorHAnsi" w:cstheme="minorBidi"/>
          <w:iCs w:val="0"/>
          <w:color w:val="auto"/>
          <w:sz w:val="24"/>
          <w:szCs w:val="24"/>
          <w:lang w:eastAsia="en-US"/>
        </w:rPr>
        <w:t>.</w:t>
      </w:r>
      <w:r>
        <w:rPr>
          <w:rFonts w:eastAsiaTheme="minorHAnsi" w:cstheme="minorBidi"/>
          <w:iCs w:val="0"/>
          <w:color w:val="auto"/>
          <w:sz w:val="24"/>
          <w:szCs w:val="24"/>
          <w:lang w:eastAsia="en-US"/>
        </w:rPr>
        <w:t xml:space="preserve"> </w:t>
      </w:r>
      <w:r w:rsidR="003A5B2A" w:rsidRPr="005978C1">
        <w:rPr>
          <w:rFonts w:eastAsiaTheme="minorHAnsi" w:cstheme="minorBidi"/>
          <w:iCs w:val="0"/>
          <w:color w:val="auto"/>
          <w:sz w:val="24"/>
          <w:szCs w:val="24"/>
          <w:lang w:eastAsia="en-US"/>
        </w:rPr>
        <w:t>Funcionalidades del framework</w:t>
      </w:r>
      <w:bookmarkEnd w:id="29"/>
      <w:bookmarkEnd w:id="30"/>
      <w:bookmarkEnd w:id="31"/>
      <w:bookmarkEnd w:id="32"/>
      <w:bookmarkEnd w:id="33"/>
    </w:p>
    <w:p w:rsidR="004008B7" w:rsidRDefault="004008B7" w:rsidP="00660629">
      <w:pPr>
        <w:pStyle w:val="Ttulo3"/>
        <w:jc w:val="both"/>
      </w:pPr>
      <w:bookmarkStart w:id="34" w:name="_Toc460927343"/>
      <w:r>
        <w:t>Requerimientos</w:t>
      </w:r>
      <w:bookmarkEnd w:id="34"/>
    </w:p>
    <w:p w:rsidR="004008B7" w:rsidRDefault="004008B7"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 xml:space="preserve">Esta sección </w:t>
      </w:r>
      <w:r w:rsidR="00AA1D9F">
        <w:rPr>
          <w:rFonts w:ascii="Times New Roman" w:hAnsi="Times New Roman"/>
          <w:sz w:val="24"/>
          <w:szCs w:val="24"/>
          <w:lang w:val="es-ES"/>
        </w:rPr>
        <w:t>reúne los requerimientos técnicos necesarios para el correcto funcionamiento del framework, los cuales fueron identificados mediante el análisis del código fuente y  la información brindada por el administrador de proyectos de Ethereal GF.</w:t>
      </w:r>
    </w:p>
    <w:p w:rsidR="00AA1D9F" w:rsidRDefault="00AA1D9F" w:rsidP="00660629">
      <w:pPr>
        <w:suppressAutoHyphens/>
        <w:spacing w:after="0" w:line="240" w:lineRule="auto"/>
        <w:jc w:val="both"/>
        <w:rPr>
          <w:rFonts w:ascii="Times New Roman" w:hAnsi="Times New Roman"/>
          <w:sz w:val="24"/>
          <w:szCs w:val="24"/>
          <w:lang w:val="es-ES"/>
        </w:rPr>
      </w:pPr>
    </w:p>
    <w:p w:rsidR="00AA1D9F" w:rsidRDefault="00AA1D9F" w:rsidP="00660629">
      <w:pPr>
        <w:suppressAutoHyphens/>
        <w:spacing w:after="0" w:line="240" w:lineRule="auto"/>
        <w:jc w:val="both"/>
        <w:rPr>
          <w:rFonts w:ascii="Times New Roman" w:hAnsi="Times New Roman"/>
          <w:sz w:val="24"/>
          <w:szCs w:val="24"/>
          <w:lang w:val="es-ES"/>
        </w:rPr>
      </w:pPr>
      <w:r w:rsidRPr="00AA1D9F">
        <w:rPr>
          <w:rFonts w:ascii="Times New Roman" w:hAnsi="Times New Roman"/>
          <w:sz w:val="24"/>
          <w:szCs w:val="24"/>
          <w:lang w:val="es-ES"/>
        </w:rPr>
        <w:t>Ya que la versión del framework que Ethereal GF brindó fue construida sobre la versión 5.1.1f1 de Unity 3D, para evitar posibles problemas de compatibilidad de algunas funciones al importar el framework, se recomendó que el desarrollo del videojuego fuera sobre la misma versión. Los demás aspectos técnicos para la realización del videojuego dependieron de la compatibilidad de Unity 3D y la disposición del equipo de trabajo.</w:t>
      </w:r>
    </w:p>
    <w:p w:rsidR="00626311" w:rsidRDefault="00626311" w:rsidP="00660629">
      <w:pPr>
        <w:suppressAutoHyphens/>
        <w:spacing w:after="0" w:line="240" w:lineRule="auto"/>
        <w:jc w:val="both"/>
        <w:rPr>
          <w:rFonts w:ascii="Times New Roman" w:hAnsi="Times New Roman"/>
          <w:sz w:val="24"/>
          <w:szCs w:val="24"/>
          <w:lang w:val="es-ES"/>
        </w:rPr>
      </w:pPr>
    </w:p>
    <w:p w:rsidR="00007F7F" w:rsidRPr="008C3A09" w:rsidRDefault="00007F7F" w:rsidP="00660629">
      <w:pPr>
        <w:pStyle w:val="Ttulo2"/>
        <w:jc w:val="both"/>
        <w:rPr>
          <w:color w:val="000000"/>
        </w:rPr>
      </w:pPr>
      <w:bookmarkStart w:id="35" w:name="_Toc460927344"/>
      <w:r>
        <w:lastRenderedPageBreak/>
        <w:t>Fase 2: Diseño y construcción</w:t>
      </w:r>
      <w:bookmarkEnd w:id="35"/>
    </w:p>
    <w:p w:rsidR="004676CD" w:rsidRDefault="007D6BFB"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En esta fase se diseñó y construyó el videojuego utilizando el framework “Unity ETH UQ”</w:t>
      </w:r>
      <w:r w:rsidR="00DD3DB1">
        <w:rPr>
          <w:rFonts w:ascii="Times New Roman" w:hAnsi="Times New Roman"/>
          <w:sz w:val="24"/>
          <w:szCs w:val="24"/>
          <w:lang w:val="es-ES"/>
        </w:rPr>
        <w:t xml:space="preserve">, para lo cual antes de iniciar se debió seleccionar una metodología de desarrollo teniendo en cuenta ciertos criterios definidos por el equipo de trabajo, dicha selección se encuentra en el documento </w:t>
      </w:r>
      <w:r w:rsidR="00DD3DB1" w:rsidRPr="001A44D1">
        <w:rPr>
          <w:rFonts w:ascii="Times New Roman" w:hAnsi="Times New Roman"/>
          <w:i/>
          <w:sz w:val="24"/>
          <w:szCs w:val="24"/>
          <w:lang w:val="es-ES"/>
        </w:rPr>
        <w:t>Selección de la metodología de desarrollo</w:t>
      </w:r>
      <w:r w:rsidR="001A44D1">
        <w:rPr>
          <w:rFonts w:ascii="Times New Roman" w:hAnsi="Times New Roman"/>
          <w:i/>
          <w:sz w:val="24"/>
          <w:szCs w:val="24"/>
          <w:lang w:val="es-ES"/>
        </w:rPr>
        <w:t xml:space="preserve"> </w:t>
      </w:r>
      <w:r w:rsidR="001A44D1">
        <w:rPr>
          <w:rFonts w:ascii="Times New Roman" w:hAnsi="Times New Roman"/>
          <w:sz w:val="24"/>
          <w:szCs w:val="24"/>
          <w:lang w:val="es-ES"/>
        </w:rPr>
        <w:t>(</w:t>
      </w:r>
      <w:hyperlink r:id="rId16" w:history="1">
        <w:r w:rsidR="001A44D1" w:rsidRPr="001A44D1">
          <w:rPr>
            <w:rStyle w:val="Hipervnculo"/>
            <w:rFonts w:ascii="Times New Roman" w:hAnsi="Times New Roman"/>
            <w:sz w:val="24"/>
            <w:szCs w:val="24"/>
            <w:lang w:val="es-ES"/>
          </w:rPr>
          <w:t>Ver Selección de la metodología de desarrollo</w:t>
        </w:r>
      </w:hyperlink>
      <w:r w:rsidR="001A44D1">
        <w:rPr>
          <w:rFonts w:ascii="Times New Roman" w:hAnsi="Times New Roman"/>
          <w:sz w:val="24"/>
          <w:szCs w:val="24"/>
          <w:lang w:val="es-ES"/>
        </w:rPr>
        <w:t>)</w:t>
      </w:r>
      <w:r w:rsidR="00DD3DB1">
        <w:rPr>
          <w:rFonts w:ascii="Times New Roman" w:hAnsi="Times New Roman"/>
          <w:i/>
          <w:sz w:val="24"/>
          <w:szCs w:val="24"/>
          <w:lang w:val="es-ES"/>
        </w:rPr>
        <w:t xml:space="preserve"> </w:t>
      </w:r>
      <w:r w:rsidR="00DD3DB1">
        <w:rPr>
          <w:rFonts w:ascii="Times New Roman" w:hAnsi="Times New Roman"/>
          <w:sz w:val="24"/>
          <w:szCs w:val="24"/>
          <w:lang w:val="es-ES"/>
        </w:rPr>
        <w:t>que</w:t>
      </w:r>
      <w:r w:rsidR="004A7FC5">
        <w:rPr>
          <w:rFonts w:ascii="Times New Roman" w:hAnsi="Times New Roman"/>
          <w:sz w:val="24"/>
          <w:szCs w:val="24"/>
          <w:lang w:val="es-ES"/>
        </w:rPr>
        <w:t xml:space="preserve"> está </w:t>
      </w:r>
      <w:r w:rsidR="00DD3DB1">
        <w:rPr>
          <w:rFonts w:ascii="Times New Roman" w:hAnsi="Times New Roman"/>
          <w:sz w:val="24"/>
          <w:szCs w:val="24"/>
          <w:lang w:val="es-ES"/>
        </w:rPr>
        <w:t>adjunto con este documento. Posteriormente siguiendo el marco de trabajo que propone la metodología</w:t>
      </w:r>
      <w:r w:rsidR="006D5A96">
        <w:rPr>
          <w:rFonts w:ascii="Times New Roman" w:hAnsi="Times New Roman"/>
          <w:sz w:val="24"/>
          <w:szCs w:val="24"/>
          <w:lang w:val="es-ES"/>
        </w:rPr>
        <w:t xml:space="preserve"> SUM, que fue la seleccionada, se procedió a ejecutar las tres primeras fases, las cuales son: </w:t>
      </w:r>
    </w:p>
    <w:p w:rsidR="004676CD" w:rsidRDefault="006D5A96"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676CD">
        <w:rPr>
          <w:rFonts w:ascii="Times New Roman" w:hAnsi="Times New Roman"/>
          <w:b/>
          <w:sz w:val="24"/>
          <w:szCs w:val="24"/>
          <w:lang w:val="es-ES"/>
        </w:rPr>
        <w:t>Concepto</w:t>
      </w:r>
      <w:r w:rsidR="004676CD" w:rsidRPr="004676CD">
        <w:rPr>
          <w:rFonts w:ascii="Times New Roman" w:hAnsi="Times New Roman"/>
          <w:b/>
          <w:sz w:val="24"/>
          <w:szCs w:val="24"/>
          <w:lang w:val="es-ES"/>
        </w:rPr>
        <w:t xml:space="preserve">: </w:t>
      </w:r>
      <w:r w:rsidRPr="004676CD">
        <w:rPr>
          <w:rFonts w:ascii="Times New Roman" w:hAnsi="Times New Roman"/>
          <w:sz w:val="24"/>
          <w:szCs w:val="24"/>
          <w:lang w:val="es-ES"/>
        </w:rPr>
        <w:t>en la cual se definen los aspectos técnicos y elementos de juego</w:t>
      </w:r>
      <w:r w:rsidR="00D30965">
        <w:rPr>
          <w:rFonts w:ascii="Times New Roman" w:hAnsi="Times New Roman"/>
          <w:sz w:val="24"/>
          <w:szCs w:val="24"/>
          <w:lang w:val="es-ES"/>
        </w:rPr>
        <w:t>.</w:t>
      </w:r>
    </w:p>
    <w:p w:rsidR="004676CD" w:rsidRDefault="004676CD"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676CD">
        <w:rPr>
          <w:rFonts w:ascii="Times New Roman" w:hAnsi="Times New Roman"/>
          <w:b/>
          <w:sz w:val="24"/>
          <w:szCs w:val="24"/>
          <w:lang w:val="es-ES"/>
        </w:rPr>
        <w:t>P</w:t>
      </w:r>
      <w:r w:rsidR="006D5A96" w:rsidRPr="004676CD">
        <w:rPr>
          <w:rFonts w:ascii="Times New Roman" w:hAnsi="Times New Roman"/>
          <w:b/>
          <w:sz w:val="24"/>
          <w:szCs w:val="24"/>
          <w:lang w:val="es-ES"/>
        </w:rPr>
        <w:t>lanificación</w:t>
      </w:r>
      <w:r w:rsidRPr="004676CD">
        <w:rPr>
          <w:rFonts w:ascii="Times New Roman" w:hAnsi="Times New Roman"/>
          <w:b/>
          <w:sz w:val="24"/>
          <w:szCs w:val="24"/>
          <w:lang w:val="es-ES"/>
        </w:rPr>
        <w:t>:</w:t>
      </w:r>
      <w:r w:rsidR="006D5A96" w:rsidRPr="004676CD">
        <w:rPr>
          <w:rFonts w:ascii="Times New Roman" w:hAnsi="Times New Roman"/>
          <w:sz w:val="24"/>
          <w:szCs w:val="24"/>
          <w:lang w:val="es-ES"/>
        </w:rPr>
        <w:t xml:space="preserve"> en donde se define la manera en que trabarán los roles y personas involucradas en el proyecto, además de planificar </w:t>
      </w:r>
      <w:r w:rsidRPr="004676CD">
        <w:rPr>
          <w:rFonts w:ascii="Times New Roman" w:hAnsi="Times New Roman"/>
          <w:sz w:val="24"/>
          <w:szCs w:val="24"/>
          <w:lang w:val="es-ES"/>
        </w:rPr>
        <w:t>las principales características que se implementan en esta fase</w:t>
      </w:r>
      <w:r w:rsidR="00D30965">
        <w:rPr>
          <w:rFonts w:ascii="Times New Roman" w:hAnsi="Times New Roman"/>
          <w:sz w:val="24"/>
          <w:szCs w:val="24"/>
          <w:lang w:val="es-ES"/>
        </w:rPr>
        <w:t>.</w:t>
      </w:r>
    </w:p>
    <w:p w:rsidR="004A7FC5" w:rsidRPr="004676CD" w:rsidRDefault="004676CD"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676CD">
        <w:rPr>
          <w:rFonts w:ascii="Times New Roman" w:hAnsi="Times New Roman"/>
          <w:b/>
          <w:sz w:val="24"/>
          <w:szCs w:val="24"/>
          <w:lang w:val="es-ES"/>
        </w:rPr>
        <w:t>Elaboración:</w:t>
      </w:r>
      <w:r w:rsidRPr="004676CD">
        <w:rPr>
          <w:rFonts w:ascii="Times New Roman" w:hAnsi="Times New Roman"/>
          <w:sz w:val="24"/>
          <w:szCs w:val="24"/>
          <w:lang w:val="es-ES"/>
        </w:rPr>
        <w:t xml:space="preserve"> donde mediante un proceso iterativo e incremental se construyó el videojuego, lo cual implicó la realización de una planeación y seguimiento de cada iteración, las cuales fueron seis.</w:t>
      </w:r>
    </w:p>
    <w:p w:rsidR="004A7FC5" w:rsidRDefault="004A7FC5" w:rsidP="00660629">
      <w:pPr>
        <w:pStyle w:val="Ttulo3"/>
        <w:jc w:val="both"/>
      </w:pPr>
      <w:bookmarkStart w:id="36" w:name="_Toc460927345"/>
      <w:r>
        <w:t>Selección de la metodología de desarrollo</w:t>
      </w:r>
      <w:bookmarkEnd w:id="36"/>
    </w:p>
    <w:p w:rsidR="004A7FC5" w:rsidRDefault="004A7FC5"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Este artefacto tiene como función formalizar el proceso de selección de la metodología de desarrollo que se usó para el diseño, construcción y validación del videojuego, dicho proceso se lleva a cabo en seis pasos, los cuales son:</w:t>
      </w:r>
    </w:p>
    <w:p w:rsidR="004A7FC5" w:rsidRDefault="004A7FC5" w:rsidP="00660629">
      <w:pPr>
        <w:suppressAutoHyphens/>
        <w:spacing w:after="0" w:line="240" w:lineRule="auto"/>
        <w:jc w:val="both"/>
        <w:rPr>
          <w:rFonts w:ascii="Times New Roman" w:hAnsi="Times New Roman"/>
          <w:sz w:val="24"/>
          <w:szCs w:val="24"/>
          <w:lang w:val="es-ES"/>
        </w:rPr>
      </w:pPr>
    </w:p>
    <w:p w:rsidR="007968D4" w:rsidRDefault="007968D4" w:rsidP="00660629">
      <w:pPr>
        <w:pStyle w:val="Ttulo4"/>
        <w:jc w:val="both"/>
        <w:rPr>
          <w:lang w:val="es-ES"/>
        </w:rPr>
      </w:pPr>
      <w:bookmarkStart w:id="37" w:name="_Toc460927346"/>
      <w:r>
        <w:rPr>
          <w:lang w:val="es-ES"/>
        </w:rPr>
        <w:t>Establecer las guías para el análisis de decisiones</w:t>
      </w:r>
      <w:bookmarkEnd w:id="37"/>
    </w:p>
    <w:p w:rsidR="004A7FC5" w:rsidRDefault="003456F1"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 xml:space="preserve">Se analiza el contexto sobre el cual se va a hacer la selección, el cual es el proceso de un proyecto software, la importancia de las metodologías de desarrollo y se exponen </w:t>
      </w:r>
      <w:r w:rsidR="00320152">
        <w:rPr>
          <w:rFonts w:ascii="Times New Roman" w:hAnsi="Times New Roman"/>
          <w:sz w:val="24"/>
          <w:szCs w:val="24"/>
          <w:lang w:val="es-ES"/>
        </w:rPr>
        <w:t>las dos grandes ramas que son las metodologías robustas y las agiles junto con sus principales características.</w:t>
      </w:r>
    </w:p>
    <w:p w:rsidR="00320152" w:rsidRDefault="00320152" w:rsidP="00660629">
      <w:pPr>
        <w:suppressAutoHyphens/>
        <w:spacing w:after="0" w:line="240" w:lineRule="auto"/>
        <w:jc w:val="both"/>
        <w:rPr>
          <w:rFonts w:ascii="Times New Roman" w:hAnsi="Times New Roman"/>
          <w:sz w:val="24"/>
          <w:szCs w:val="24"/>
          <w:lang w:val="es-ES"/>
        </w:rPr>
      </w:pPr>
    </w:p>
    <w:p w:rsidR="00320152" w:rsidRDefault="00320152" w:rsidP="00660629">
      <w:pPr>
        <w:pStyle w:val="Ttulo4"/>
        <w:jc w:val="both"/>
        <w:rPr>
          <w:lang w:val="es-ES"/>
        </w:rPr>
      </w:pPr>
      <w:bookmarkStart w:id="38" w:name="_Toc460927347"/>
      <w:r>
        <w:rPr>
          <w:lang w:val="es-ES"/>
        </w:rPr>
        <w:t>Establecer los criterios de evaluación</w:t>
      </w:r>
      <w:bookmarkEnd w:id="38"/>
    </w:p>
    <w:p w:rsidR="00901AD2" w:rsidRDefault="00901AD2"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Teniendo en cuenta las necesidades del equipo de trabajo en esta sección se exponen explícitamente los criterios sobre los cuales se van a evaluar las posibles soluciones. Dichos criterios fueron:</w:t>
      </w:r>
    </w:p>
    <w:p w:rsidR="00901AD2" w:rsidRDefault="00901AD2" w:rsidP="00660629">
      <w:pPr>
        <w:suppressAutoHyphens/>
        <w:spacing w:after="0" w:line="240" w:lineRule="auto"/>
        <w:jc w:val="both"/>
        <w:rPr>
          <w:rFonts w:ascii="Times New Roman" w:hAnsi="Times New Roman"/>
          <w:sz w:val="24"/>
          <w:szCs w:val="24"/>
          <w:lang w:val="es-ES"/>
        </w:rPr>
      </w:pPr>
    </w:p>
    <w:p w:rsidR="00320152" w:rsidRDefault="00901AD2" w:rsidP="00660629">
      <w:pPr>
        <w:pStyle w:val="Prrafodelista"/>
        <w:numPr>
          <w:ilvl w:val="0"/>
          <w:numId w:val="8"/>
        </w:numPr>
        <w:suppressAutoHyphens/>
        <w:spacing w:after="0" w:line="240" w:lineRule="auto"/>
        <w:jc w:val="both"/>
        <w:rPr>
          <w:rFonts w:ascii="Times New Roman" w:hAnsi="Times New Roman"/>
          <w:sz w:val="24"/>
          <w:szCs w:val="24"/>
          <w:lang w:val="es-ES"/>
        </w:rPr>
      </w:pPr>
      <w:r w:rsidRPr="00901AD2">
        <w:rPr>
          <w:rFonts w:ascii="Times New Roman" w:hAnsi="Times New Roman"/>
          <w:b/>
          <w:sz w:val="24"/>
          <w:szCs w:val="24"/>
          <w:lang w:val="es-ES"/>
        </w:rPr>
        <w:t>Tamaño del equipo de trabajo:</w:t>
      </w:r>
      <w:r w:rsidRPr="00901AD2">
        <w:rPr>
          <w:rFonts w:ascii="Times New Roman" w:hAnsi="Times New Roman"/>
          <w:sz w:val="24"/>
          <w:szCs w:val="24"/>
          <w:lang w:val="es-ES"/>
        </w:rPr>
        <w:t xml:space="preserve"> Dado que el proyecto es un trabajo de grado, está limitado a un grupo reducido de integrantes, específicamente dos, por lo cual dos de las condiciones ideales para la metodología son que no contenga demasiados roles y que el proceso de documentación no sea muy extenso.</w:t>
      </w:r>
    </w:p>
    <w:p w:rsidR="00D64654" w:rsidRDefault="00D64654" w:rsidP="00660629">
      <w:pPr>
        <w:pStyle w:val="Prrafodelista"/>
        <w:suppressAutoHyphens/>
        <w:spacing w:after="0" w:line="240" w:lineRule="auto"/>
        <w:jc w:val="both"/>
        <w:rPr>
          <w:rFonts w:ascii="Times New Roman" w:hAnsi="Times New Roman"/>
          <w:sz w:val="24"/>
          <w:szCs w:val="24"/>
          <w:lang w:val="es-ES"/>
        </w:rPr>
      </w:pPr>
    </w:p>
    <w:p w:rsidR="00901AD2" w:rsidRDefault="00901AD2" w:rsidP="00660629">
      <w:pPr>
        <w:numPr>
          <w:ilvl w:val="0"/>
          <w:numId w:val="8"/>
        </w:numPr>
        <w:spacing w:after="0" w:line="240" w:lineRule="auto"/>
        <w:jc w:val="both"/>
        <w:textAlignment w:val="baseline"/>
        <w:rPr>
          <w:rFonts w:ascii="Times New Roman" w:hAnsi="Times New Roman"/>
          <w:sz w:val="24"/>
          <w:szCs w:val="24"/>
          <w:lang w:val="es-ES"/>
        </w:rPr>
      </w:pPr>
      <w:r w:rsidRPr="00901AD2">
        <w:rPr>
          <w:rFonts w:ascii="Times New Roman" w:hAnsi="Times New Roman"/>
          <w:b/>
          <w:sz w:val="24"/>
          <w:szCs w:val="24"/>
          <w:lang w:val="es-ES"/>
        </w:rPr>
        <w:t>Involucrar al cliente en el proceso:</w:t>
      </w:r>
      <w:r w:rsidRPr="00901AD2">
        <w:rPr>
          <w:rFonts w:ascii="Times New Roman" w:hAnsi="Times New Roman"/>
          <w:sz w:val="24"/>
          <w:szCs w:val="24"/>
          <w:lang w:val="es-ES"/>
        </w:rPr>
        <w:t xml:space="preserve"> Debido a que un trabajo de grado está bajo constante revisión, donde el director y principal revisor adquiere el rol de cliente, la metodología debe garantizar su constante interacción en el proceso.</w:t>
      </w:r>
    </w:p>
    <w:p w:rsidR="00D64654" w:rsidRPr="00901AD2" w:rsidRDefault="00D64654" w:rsidP="00660629">
      <w:pPr>
        <w:spacing w:after="0" w:line="240" w:lineRule="auto"/>
        <w:jc w:val="both"/>
        <w:textAlignment w:val="baseline"/>
        <w:rPr>
          <w:rFonts w:ascii="Times New Roman" w:hAnsi="Times New Roman"/>
          <w:sz w:val="24"/>
          <w:szCs w:val="24"/>
          <w:lang w:val="es-ES"/>
        </w:rPr>
      </w:pPr>
    </w:p>
    <w:p w:rsidR="00901AD2" w:rsidRDefault="00901AD2" w:rsidP="00660629">
      <w:pPr>
        <w:numPr>
          <w:ilvl w:val="0"/>
          <w:numId w:val="8"/>
        </w:numPr>
        <w:spacing w:after="0" w:line="240" w:lineRule="auto"/>
        <w:jc w:val="both"/>
        <w:textAlignment w:val="baseline"/>
        <w:rPr>
          <w:rFonts w:ascii="Times New Roman" w:hAnsi="Times New Roman"/>
          <w:sz w:val="24"/>
          <w:szCs w:val="24"/>
          <w:lang w:val="es-ES"/>
        </w:rPr>
      </w:pPr>
      <w:r w:rsidRPr="00901AD2">
        <w:rPr>
          <w:rFonts w:ascii="Times New Roman" w:hAnsi="Times New Roman"/>
          <w:b/>
          <w:sz w:val="24"/>
          <w:szCs w:val="24"/>
          <w:lang w:val="es-ES"/>
        </w:rPr>
        <w:t>Magnitud del proyecto:</w:t>
      </w:r>
      <w:r w:rsidRPr="00901AD2">
        <w:rPr>
          <w:rFonts w:ascii="Times New Roman" w:hAnsi="Times New Roman"/>
          <w:sz w:val="24"/>
          <w:szCs w:val="24"/>
          <w:lang w:val="es-ES"/>
        </w:rPr>
        <w:t xml:space="preserve"> El proyecto tiene como fin poner a prueba ciertos componentes del framework desarrollado por ethereal game factory en un entorno de desarrollo externo, es por esto que su dimensión es reducida.</w:t>
      </w:r>
    </w:p>
    <w:p w:rsidR="00D64654" w:rsidRPr="00901AD2" w:rsidRDefault="00D64654" w:rsidP="00660629">
      <w:pPr>
        <w:spacing w:after="0" w:line="240" w:lineRule="auto"/>
        <w:jc w:val="both"/>
        <w:textAlignment w:val="baseline"/>
        <w:rPr>
          <w:rFonts w:ascii="Times New Roman" w:hAnsi="Times New Roman"/>
          <w:sz w:val="24"/>
          <w:szCs w:val="24"/>
          <w:lang w:val="es-ES"/>
        </w:rPr>
      </w:pPr>
    </w:p>
    <w:p w:rsidR="00901AD2" w:rsidRDefault="00901AD2" w:rsidP="00660629">
      <w:pPr>
        <w:numPr>
          <w:ilvl w:val="0"/>
          <w:numId w:val="8"/>
        </w:numPr>
        <w:spacing w:after="0" w:line="240" w:lineRule="auto"/>
        <w:jc w:val="both"/>
        <w:textAlignment w:val="baseline"/>
        <w:rPr>
          <w:rFonts w:ascii="Times New Roman" w:hAnsi="Times New Roman"/>
          <w:sz w:val="24"/>
          <w:szCs w:val="24"/>
          <w:lang w:val="es-ES"/>
        </w:rPr>
      </w:pPr>
      <w:r w:rsidRPr="00901AD2">
        <w:rPr>
          <w:rFonts w:ascii="Times New Roman" w:hAnsi="Times New Roman"/>
          <w:b/>
          <w:sz w:val="24"/>
          <w:szCs w:val="24"/>
          <w:lang w:val="es-ES"/>
        </w:rPr>
        <w:lastRenderedPageBreak/>
        <w:t>Entregas:</w:t>
      </w:r>
      <w:r w:rsidRPr="00901AD2">
        <w:rPr>
          <w:rFonts w:ascii="Times New Roman" w:hAnsi="Times New Roman"/>
          <w:sz w:val="24"/>
          <w:szCs w:val="24"/>
          <w:lang w:val="es-ES"/>
        </w:rPr>
        <w:t xml:space="preserve"> Las constantes revisiones del proyecto abren la necesidad de mostrar avances sólidos cíclicamente y la mejor manera de hacerlo es mostrarlos sobre el aplicativo funcional, permitiendo de esta manera un crecimiento y evaluación secuencial.</w:t>
      </w:r>
    </w:p>
    <w:p w:rsidR="00901AD2" w:rsidRDefault="00901AD2" w:rsidP="00660629">
      <w:pPr>
        <w:spacing w:after="0" w:line="240" w:lineRule="auto"/>
        <w:jc w:val="both"/>
        <w:textAlignment w:val="baseline"/>
        <w:rPr>
          <w:rFonts w:ascii="Times New Roman" w:hAnsi="Times New Roman"/>
          <w:b/>
          <w:sz w:val="24"/>
          <w:szCs w:val="24"/>
          <w:lang w:val="es-ES"/>
        </w:rPr>
      </w:pPr>
    </w:p>
    <w:p w:rsidR="00901AD2" w:rsidRDefault="00901AD2" w:rsidP="00660629">
      <w:pPr>
        <w:pStyle w:val="Ttulo4"/>
        <w:jc w:val="both"/>
        <w:rPr>
          <w:lang w:val="es-ES"/>
        </w:rPr>
      </w:pPr>
      <w:bookmarkStart w:id="39" w:name="_Toc460927348"/>
      <w:r>
        <w:rPr>
          <w:lang w:val="es-ES"/>
        </w:rPr>
        <w:t>Métricas de los criterios</w:t>
      </w:r>
      <w:bookmarkEnd w:id="39"/>
    </w:p>
    <w:p w:rsidR="00901AD2" w:rsidRDefault="00614933" w:rsidP="00660629">
      <w:pPr>
        <w:spacing w:after="0" w:line="240" w:lineRule="auto"/>
        <w:jc w:val="both"/>
        <w:textAlignment w:val="baseline"/>
        <w:rPr>
          <w:rFonts w:ascii="Times New Roman" w:hAnsi="Times New Roman"/>
          <w:sz w:val="24"/>
          <w:szCs w:val="24"/>
          <w:lang w:val="es-ES"/>
        </w:rPr>
      </w:pPr>
      <w:r>
        <w:rPr>
          <w:rFonts w:ascii="Times New Roman" w:hAnsi="Times New Roman"/>
          <w:sz w:val="24"/>
          <w:szCs w:val="24"/>
          <w:lang w:val="es-ES"/>
        </w:rPr>
        <w:t xml:space="preserve">En </w:t>
      </w:r>
      <w:r w:rsidR="00050013">
        <w:rPr>
          <w:rFonts w:ascii="Times New Roman" w:hAnsi="Times New Roman"/>
          <w:sz w:val="24"/>
          <w:szCs w:val="24"/>
          <w:lang w:val="es-ES"/>
        </w:rPr>
        <w:t>este paso del proceso de selección de la metodología de desarrollo</w:t>
      </w:r>
      <w:r>
        <w:rPr>
          <w:rFonts w:ascii="Times New Roman" w:hAnsi="Times New Roman"/>
          <w:sz w:val="24"/>
          <w:szCs w:val="24"/>
          <w:lang w:val="es-ES"/>
        </w:rPr>
        <w:t xml:space="preserve"> se definieron las métricas de cada uno de los criterios seleccionados, para lo cual se decidió que la suma de los cuatro sería diez y el equipo de trabajo estableció los valores</w:t>
      </w:r>
      <w:r w:rsidR="007B2851">
        <w:rPr>
          <w:rFonts w:ascii="Times New Roman" w:hAnsi="Times New Roman"/>
          <w:sz w:val="24"/>
          <w:szCs w:val="24"/>
          <w:lang w:val="es-ES"/>
        </w:rPr>
        <w:t xml:space="preserve"> que se muestran en la Tabla2.</w:t>
      </w:r>
    </w:p>
    <w:p w:rsidR="00E3010A" w:rsidRDefault="00E3010A" w:rsidP="00E3010A">
      <w:pPr>
        <w:pStyle w:val="Descripcin"/>
        <w:keepNext/>
      </w:pPr>
    </w:p>
    <w:tbl>
      <w:tblPr>
        <w:tblStyle w:val="Tablaconcuadrcula"/>
        <w:tblW w:w="0" w:type="auto"/>
        <w:jc w:val="center"/>
        <w:tblLook w:val="04A0" w:firstRow="1" w:lastRow="0" w:firstColumn="1" w:lastColumn="0" w:noHBand="0" w:noVBand="1"/>
      </w:tblPr>
      <w:tblGrid>
        <w:gridCol w:w="4414"/>
        <w:gridCol w:w="826"/>
      </w:tblGrid>
      <w:tr w:rsidR="00614933" w:rsidRPr="00E7072A" w:rsidTr="00C01936">
        <w:trPr>
          <w:jc w:val="center"/>
        </w:trPr>
        <w:tc>
          <w:tcPr>
            <w:tcW w:w="4414" w:type="dxa"/>
          </w:tcPr>
          <w:p w:rsidR="00614933" w:rsidRPr="00E7072A" w:rsidRDefault="00614933" w:rsidP="00660629">
            <w:pPr>
              <w:spacing w:after="240"/>
              <w:jc w:val="both"/>
              <w:rPr>
                <w:rFonts w:ascii="Times New Roman" w:hAnsi="Times New Roman" w:cs="Times New Roman"/>
                <w:b/>
                <w:sz w:val="28"/>
                <w:szCs w:val="28"/>
                <w:lang w:val="es-ES"/>
              </w:rPr>
            </w:pPr>
            <w:r w:rsidRPr="00E7072A">
              <w:rPr>
                <w:rFonts w:ascii="Times New Roman" w:hAnsi="Times New Roman" w:cs="Times New Roman"/>
                <w:b/>
                <w:sz w:val="28"/>
                <w:szCs w:val="28"/>
                <w:lang w:val="es-ES"/>
              </w:rPr>
              <w:t>Criterio</w:t>
            </w:r>
          </w:p>
        </w:tc>
        <w:tc>
          <w:tcPr>
            <w:tcW w:w="826" w:type="dxa"/>
          </w:tcPr>
          <w:p w:rsidR="00614933" w:rsidRPr="00E7072A" w:rsidRDefault="00614933" w:rsidP="00660629">
            <w:pPr>
              <w:spacing w:after="240"/>
              <w:jc w:val="both"/>
              <w:rPr>
                <w:rFonts w:ascii="Times New Roman" w:hAnsi="Times New Roman" w:cs="Times New Roman"/>
                <w:b/>
                <w:sz w:val="28"/>
                <w:szCs w:val="28"/>
                <w:lang w:val="es-ES"/>
              </w:rPr>
            </w:pPr>
            <w:r w:rsidRPr="00E7072A">
              <w:rPr>
                <w:rFonts w:ascii="Times New Roman" w:hAnsi="Times New Roman" w:cs="Times New Roman"/>
                <w:b/>
                <w:sz w:val="28"/>
                <w:szCs w:val="28"/>
                <w:lang w:val="es-ES"/>
              </w:rPr>
              <w:t>Peso</w:t>
            </w:r>
          </w:p>
        </w:tc>
      </w:tr>
      <w:tr w:rsidR="00614933" w:rsidRPr="00E7072A" w:rsidTr="00C01936">
        <w:trPr>
          <w:jc w:val="center"/>
        </w:trPr>
        <w:tc>
          <w:tcPr>
            <w:tcW w:w="4414" w:type="dxa"/>
          </w:tcPr>
          <w:p w:rsidR="00614933" w:rsidRPr="00E7072A" w:rsidRDefault="00614933" w:rsidP="00660629">
            <w:pPr>
              <w:spacing w:after="240"/>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Tamaño del equipo de trabajo</w:t>
            </w:r>
          </w:p>
        </w:tc>
        <w:tc>
          <w:tcPr>
            <w:tcW w:w="826" w:type="dxa"/>
          </w:tcPr>
          <w:p w:rsidR="00614933" w:rsidRPr="00E7072A" w:rsidRDefault="00614933" w:rsidP="00660629">
            <w:pPr>
              <w:spacing w:after="240"/>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3</w:t>
            </w:r>
          </w:p>
        </w:tc>
      </w:tr>
      <w:tr w:rsidR="00614933" w:rsidRPr="00E7072A" w:rsidTr="00C01936">
        <w:trPr>
          <w:jc w:val="center"/>
        </w:trPr>
        <w:tc>
          <w:tcPr>
            <w:tcW w:w="4414" w:type="dxa"/>
          </w:tcPr>
          <w:p w:rsidR="00614933" w:rsidRPr="00E7072A" w:rsidRDefault="00614933" w:rsidP="00660629">
            <w:pPr>
              <w:spacing w:after="240"/>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Involucrar al cliente en el proceso</w:t>
            </w:r>
          </w:p>
        </w:tc>
        <w:tc>
          <w:tcPr>
            <w:tcW w:w="826" w:type="dxa"/>
          </w:tcPr>
          <w:p w:rsidR="00614933" w:rsidRPr="00E7072A" w:rsidRDefault="00614933" w:rsidP="00660629">
            <w:pPr>
              <w:spacing w:after="240"/>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2</w:t>
            </w:r>
          </w:p>
        </w:tc>
      </w:tr>
      <w:tr w:rsidR="00614933" w:rsidRPr="00E7072A" w:rsidTr="00C01936">
        <w:trPr>
          <w:jc w:val="center"/>
        </w:trPr>
        <w:tc>
          <w:tcPr>
            <w:tcW w:w="4414" w:type="dxa"/>
          </w:tcPr>
          <w:p w:rsidR="00614933" w:rsidRPr="00E7072A" w:rsidRDefault="00614933" w:rsidP="00660629">
            <w:pPr>
              <w:spacing w:after="240"/>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sz w:val="24"/>
                <w:szCs w:val="24"/>
                <w:lang w:eastAsia="es-CO"/>
              </w:rPr>
              <w:t>Magnitud del proyecto</w:t>
            </w:r>
          </w:p>
        </w:tc>
        <w:tc>
          <w:tcPr>
            <w:tcW w:w="826" w:type="dxa"/>
          </w:tcPr>
          <w:p w:rsidR="00614933" w:rsidRPr="00E7072A" w:rsidRDefault="00614933" w:rsidP="00660629">
            <w:pPr>
              <w:spacing w:after="240"/>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sz w:val="24"/>
                <w:szCs w:val="24"/>
                <w:lang w:eastAsia="es-CO"/>
              </w:rPr>
              <w:t>3</w:t>
            </w:r>
          </w:p>
        </w:tc>
      </w:tr>
      <w:tr w:rsidR="00614933" w:rsidRPr="00E7072A" w:rsidTr="00C01936">
        <w:trPr>
          <w:jc w:val="center"/>
        </w:trPr>
        <w:tc>
          <w:tcPr>
            <w:tcW w:w="4414" w:type="dxa"/>
          </w:tcPr>
          <w:p w:rsidR="00614933" w:rsidRPr="00E7072A" w:rsidRDefault="00614933" w:rsidP="00660629">
            <w:pPr>
              <w:spacing w:after="240"/>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sz w:val="24"/>
                <w:szCs w:val="24"/>
                <w:lang w:eastAsia="es-CO"/>
              </w:rPr>
              <w:t>Entregas</w:t>
            </w:r>
          </w:p>
        </w:tc>
        <w:tc>
          <w:tcPr>
            <w:tcW w:w="826" w:type="dxa"/>
          </w:tcPr>
          <w:p w:rsidR="00614933" w:rsidRPr="00E7072A" w:rsidRDefault="00614933" w:rsidP="00E605D7">
            <w:pPr>
              <w:keepNext/>
              <w:spacing w:after="240"/>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sz w:val="24"/>
                <w:szCs w:val="24"/>
                <w:lang w:eastAsia="es-CO"/>
              </w:rPr>
              <w:t>2</w:t>
            </w:r>
          </w:p>
        </w:tc>
      </w:tr>
    </w:tbl>
    <w:p w:rsidR="00614933" w:rsidRPr="00E605D7" w:rsidRDefault="00E605D7" w:rsidP="00E605D7">
      <w:pPr>
        <w:pStyle w:val="Descripcin"/>
        <w:jc w:val="center"/>
        <w:rPr>
          <w:rFonts w:eastAsiaTheme="minorHAnsi" w:cstheme="minorBidi"/>
          <w:iCs w:val="0"/>
          <w:color w:val="auto"/>
          <w:sz w:val="24"/>
          <w:szCs w:val="24"/>
          <w:lang w:eastAsia="en-US"/>
        </w:rPr>
      </w:pPr>
      <w:bookmarkStart w:id="40" w:name="_Ref460912120"/>
      <w:bookmarkStart w:id="41" w:name="_Toc460912542"/>
      <w:bookmarkStart w:id="42" w:name="_Toc460913368"/>
      <w:bookmarkStart w:id="43" w:name="_Toc460913482"/>
      <w:bookmarkStart w:id="44" w:name="_Toc460922420"/>
      <w:r w:rsidRPr="00E605D7">
        <w:rPr>
          <w:rFonts w:eastAsiaTheme="minorHAnsi" w:cstheme="minorBidi"/>
          <w:iCs w:val="0"/>
          <w:color w:val="auto"/>
          <w:sz w:val="24"/>
          <w:szCs w:val="24"/>
          <w:lang w:eastAsia="en-US"/>
        </w:rPr>
        <w:t xml:space="preserve">Tabla </w:t>
      </w:r>
      <w:r w:rsidRPr="00E605D7">
        <w:rPr>
          <w:rFonts w:eastAsiaTheme="minorHAnsi" w:cstheme="minorBidi"/>
          <w:iCs w:val="0"/>
          <w:color w:val="auto"/>
          <w:sz w:val="24"/>
          <w:szCs w:val="24"/>
          <w:lang w:eastAsia="en-US"/>
        </w:rPr>
        <w:fldChar w:fldCharType="begin"/>
      </w:r>
      <w:r w:rsidRPr="00E605D7">
        <w:rPr>
          <w:rFonts w:eastAsiaTheme="minorHAnsi" w:cstheme="minorBidi"/>
          <w:iCs w:val="0"/>
          <w:color w:val="auto"/>
          <w:sz w:val="24"/>
          <w:szCs w:val="24"/>
          <w:lang w:eastAsia="en-US"/>
        </w:rPr>
        <w:instrText xml:space="preserve"> SEQ Tabla \* ARABIC </w:instrText>
      </w:r>
      <w:r w:rsidRPr="00E605D7">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w:t>
      </w:r>
      <w:r w:rsidRPr="00E605D7">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DC5EE9" w:rsidRPr="00E605D7">
        <w:rPr>
          <w:rFonts w:eastAsiaTheme="minorHAnsi" w:cstheme="minorBidi"/>
          <w:iCs w:val="0"/>
          <w:color w:val="auto"/>
          <w:sz w:val="24"/>
          <w:szCs w:val="24"/>
          <w:lang w:eastAsia="en-US"/>
        </w:rPr>
        <w:t>Peso de los criterios de selección de la metodología de desarrollo</w:t>
      </w:r>
      <w:bookmarkEnd w:id="40"/>
      <w:bookmarkEnd w:id="41"/>
      <w:bookmarkEnd w:id="42"/>
      <w:bookmarkEnd w:id="43"/>
      <w:bookmarkEnd w:id="44"/>
    </w:p>
    <w:p w:rsidR="00DC5EE9" w:rsidRDefault="00DC5EE9" w:rsidP="00660629">
      <w:pPr>
        <w:spacing w:after="0" w:line="240" w:lineRule="auto"/>
        <w:jc w:val="both"/>
        <w:textAlignment w:val="baseline"/>
        <w:rPr>
          <w:rFonts w:ascii="Times New Roman" w:hAnsi="Times New Roman"/>
          <w:sz w:val="24"/>
          <w:szCs w:val="24"/>
          <w:lang w:val="es-ES"/>
        </w:rPr>
      </w:pPr>
    </w:p>
    <w:p w:rsidR="00614933" w:rsidRDefault="00614933" w:rsidP="00660629">
      <w:pPr>
        <w:spacing w:after="0" w:line="240" w:lineRule="auto"/>
        <w:jc w:val="both"/>
        <w:textAlignment w:val="baseline"/>
        <w:rPr>
          <w:rFonts w:ascii="Times New Roman" w:hAnsi="Times New Roman"/>
          <w:sz w:val="24"/>
          <w:szCs w:val="24"/>
          <w:lang w:val="es-ES"/>
        </w:rPr>
      </w:pPr>
      <w:r>
        <w:rPr>
          <w:rFonts w:ascii="Times New Roman" w:hAnsi="Times New Roman"/>
          <w:sz w:val="24"/>
          <w:szCs w:val="24"/>
          <w:lang w:val="es-ES"/>
        </w:rPr>
        <w:t xml:space="preserve">Además se definió que cada uno de estos criterios podría tomar tres posibles </w:t>
      </w:r>
      <w:r w:rsidR="00DC5EE9">
        <w:rPr>
          <w:rFonts w:ascii="Times New Roman" w:hAnsi="Times New Roman"/>
          <w:sz w:val="24"/>
          <w:szCs w:val="24"/>
          <w:lang w:val="es-ES"/>
        </w:rPr>
        <w:t>valores, los cuales se muestran en la tabla 3.</w:t>
      </w:r>
    </w:p>
    <w:p w:rsidR="00DC5EE9" w:rsidRDefault="00DC5EE9" w:rsidP="00660629">
      <w:pPr>
        <w:spacing w:after="0" w:line="240" w:lineRule="auto"/>
        <w:jc w:val="both"/>
        <w:textAlignment w:val="baseline"/>
        <w:rPr>
          <w:rFonts w:ascii="Times New Roman" w:hAnsi="Times New Roman"/>
          <w:sz w:val="24"/>
          <w:szCs w:val="24"/>
          <w:lang w:val="es-ES"/>
        </w:rPr>
      </w:pPr>
    </w:p>
    <w:tbl>
      <w:tblPr>
        <w:tblStyle w:val="Tablaconcuadrcula"/>
        <w:tblW w:w="0" w:type="auto"/>
        <w:jc w:val="center"/>
        <w:tblLook w:val="04A0" w:firstRow="1" w:lastRow="0" w:firstColumn="1" w:lastColumn="0" w:noHBand="0" w:noVBand="1"/>
      </w:tblPr>
      <w:tblGrid>
        <w:gridCol w:w="3681"/>
        <w:gridCol w:w="5147"/>
      </w:tblGrid>
      <w:tr w:rsidR="00614933" w:rsidTr="00C01936">
        <w:trPr>
          <w:jc w:val="center"/>
        </w:trPr>
        <w:tc>
          <w:tcPr>
            <w:tcW w:w="3681" w:type="dxa"/>
          </w:tcPr>
          <w:p w:rsidR="00614933" w:rsidRPr="00614933" w:rsidRDefault="00614933" w:rsidP="00660629">
            <w:pPr>
              <w:spacing w:after="240"/>
              <w:jc w:val="both"/>
              <w:rPr>
                <w:rFonts w:ascii="Times New Roman" w:eastAsia="Times New Roman" w:hAnsi="Times New Roman" w:cs="Times New Roman"/>
                <w:b/>
                <w:sz w:val="28"/>
                <w:szCs w:val="28"/>
                <w:lang w:eastAsia="es-CO"/>
              </w:rPr>
            </w:pPr>
            <w:r w:rsidRPr="00614933">
              <w:rPr>
                <w:rFonts w:ascii="Times New Roman" w:eastAsia="Times New Roman" w:hAnsi="Times New Roman" w:cs="Times New Roman"/>
                <w:b/>
                <w:sz w:val="28"/>
                <w:szCs w:val="28"/>
                <w:lang w:eastAsia="es-CO"/>
              </w:rPr>
              <w:t>Valor</w:t>
            </w:r>
          </w:p>
        </w:tc>
        <w:tc>
          <w:tcPr>
            <w:tcW w:w="5147" w:type="dxa"/>
          </w:tcPr>
          <w:p w:rsidR="00614933" w:rsidRPr="00614933" w:rsidRDefault="00614933" w:rsidP="00660629">
            <w:pPr>
              <w:spacing w:after="240"/>
              <w:jc w:val="both"/>
              <w:rPr>
                <w:rFonts w:ascii="Times New Roman" w:eastAsia="Times New Roman" w:hAnsi="Times New Roman" w:cs="Times New Roman"/>
                <w:b/>
                <w:sz w:val="28"/>
                <w:szCs w:val="28"/>
                <w:lang w:eastAsia="es-CO"/>
              </w:rPr>
            </w:pPr>
            <w:r w:rsidRPr="00614933">
              <w:rPr>
                <w:rFonts w:ascii="Times New Roman" w:eastAsia="Times New Roman" w:hAnsi="Times New Roman" w:cs="Times New Roman"/>
                <w:b/>
                <w:sz w:val="28"/>
                <w:szCs w:val="28"/>
                <w:lang w:eastAsia="es-CO"/>
              </w:rPr>
              <w:t>Descripción</w:t>
            </w:r>
          </w:p>
        </w:tc>
      </w:tr>
      <w:tr w:rsidR="00614933" w:rsidTr="00614933">
        <w:trPr>
          <w:trHeight w:val="500"/>
          <w:jc w:val="center"/>
        </w:trPr>
        <w:tc>
          <w:tcPr>
            <w:tcW w:w="3681" w:type="dxa"/>
          </w:tcPr>
          <w:p w:rsidR="00614933" w:rsidRPr="00614933" w:rsidRDefault="00614933" w:rsidP="00660629">
            <w:pPr>
              <w:spacing w:after="240"/>
              <w:jc w:val="both"/>
              <w:rPr>
                <w:rFonts w:ascii="Times New Roman" w:eastAsia="Times New Roman" w:hAnsi="Times New Roman" w:cs="Times New Roman"/>
                <w:sz w:val="24"/>
                <w:szCs w:val="24"/>
                <w:lang w:eastAsia="es-CO"/>
              </w:rPr>
            </w:pPr>
            <w:r w:rsidRPr="00614933">
              <w:rPr>
                <w:rFonts w:ascii="Times New Roman" w:eastAsia="Times New Roman" w:hAnsi="Times New Roman" w:cs="Times New Roman"/>
                <w:sz w:val="24"/>
                <w:szCs w:val="24"/>
                <w:lang w:eastAsia="es-CO"/>
              </w:rPr>
              <w:t>Cero</w:t>
            </w:r>
          </w:p>
        </w:tc>
        <w:tc>
          <w:tcPr>
            <w:tcW w:w="5147" w:type="dxa"/>
          </w:tcPr>
          <w:p w:rsidR="00614933" w:rsidRPr="00614933" w:rsidRDefault="00614933" w:rsidP="00660629">
            <w:pPr>
              <w:spacing w:after="240"/>
              <w:jc w:val="both"/>
              <w:rPr>
                <w:rFonts w:ascii="Times New Roman" w:eastAsia="Times New Roman" w:hAnsi="Times New Roman" w:cs="Times New Roman"/>
                <w:sz w:val="24"/>
                <w:szCs w:val="24"/>
                <w:lang w:eastAsia="es-CO"/>
              </w:rPr>
            </w:pPr>
            <w:r w:rsidRPr="00614933">
              <w:rPr>
                <w:rFonts w:ascii="Times New Roman" w:eastAsia="Times New Roman" w:hAnsi="Times New Roman" w:cs="Times New Roman"/>
                <w:sz w:val="24"/>
                <w:szCs w:val="24"/>
                <w:lang w:eastAsia="es-CO"/>
              </w:rPr>
              <w:t>Para indicar que la solución no cumple con las necesidades del equipo en ese criterio.</w:t>
            </w:r>
          </w:p>
        </w:tc>
      </w:tr>
      <w:tr w:rsidR="00614933" w:rsidTr="00C01936">
        <w:trPr>
          <w:jc w:val="center"/>
        </w:trPr>
        <w:tc>
          <w:tcPr>
            <w:tcW w:w="3681" w:type="dxa"/>
          </w:tcPr>
          <w:p w:rsidR="00614933" w:rsidRPr="00614933" w:rsidRDefault="00614933" w:rsidP="00660629">
            <w:pPr>
              <w:spacing w:after="240"/>
              <w:jc w:val="both"/>
              <w:rPr>
                <w:rFonts w:ascii="Times New Roman" w:eastAsia="Times New Roman" w:hAnsi="Times New Roman" w:cs="Times New Roman"/>
                <w:sz w:val="24"/>
                <w:szCs w:val="24"/>
                <w:lang w:eastAsia="es-CO"/>
              </w:rPr>
            </w:pPr>
            <w:r w:rsidRPr="00614933">
              <w:rPr>
                <w:rFonts w:ascii="Times New Roman" w:eastAsia="Times New Roman" w:hAnsi="Times New Roman" w:cs="Times New Roman"/>
                <w:sz w:val="24"/>
                <w:szCs w:val="24"/>
                <w:lang w:eastAsia="es-CO"/>
              </w:rPr>
              <w:t>La mitad del peso del criterio</w:t>
            </w:r>
          </w:p>
        </w:tc>
        <w:tc>
          <w:tcPr>
            <w:tcW w:w="5147" w:type="dxa"/>
          </w:tcPr>
          <w:p w:rsidR="00614933" w:rsidRPr="00614933" w:rsidRDefault="00614933" w:rsidP="00660629">
            <w:pPr>
              <w:spacing w:after="240"/>
              <w:jc w:val="both"/>
              <w:rPr>
                <w:rFonts w:ascii="Times New Roman" w:eastAsia="Times New Roman" w:hAnsi="Times New Roman" w:cs="Times New Roman"/>
                <w:sz w:val="24"/>
                <w:szCs w:val="24"/>
                <w:lang w:eastAsia="es-CO"/>
              </w:rPr>
            </w:pPr>
            <w:r w:rsidRPr="00614933">
              <w:rPr>
                <w:rFonts w:ascii="Times New Roman" w:eastAsia="Times New Roman" w:hAnsi="Times New Roman" w:cs="Times New Roman"/>
                <w:sz w:val="24"/>
                <w:szCs w:val="24"/>
                <w:lang w:eastAsia="es-CO"/>
              </w:rPr>
              <w:t>Para indicar que la solución no es óptima para el criterio pero puede adaptarse.</w:t>
            </w:r>
          </w:p>
        </w:tc>
      </w:tr>
      <w:tr w:rsidR="00614933" w:rsidTr="00C01936">
        <w:trPr>
          <w:jc w:val="center"/>
        </w:trPr>
        <w:tc>
          <w:tcPr>
            <w:tcW w:w="3681" w:type="dxa"/>
          </w:tcPr>
          <w:p w:rsidR="00614933" w:rsidRPr="00614933" w:rsidRDefault="00614933" w:rsidP="00660629">
            <w:pPr>
              <w:spacing w:after="240"/>
              <w:jc w:val="both"/>
              <w:rPr>
                <w:rFonts w:ascii="Times New Roman" w:eastAsia="Times New Roman" w:hAnsi="Times New Roman" w:cs="Times New Roman"/>
                <w:sz w:val="24"/>
                <w:szCs w:val="24"/>
                <w:lang w:eastAsia="es-CO"/>
              </w:rPr>
            </w:pPr>
            <w:r w:rsidRPr="00614933">
              <w:rPr>
                <w:rFonts w:ascii="Times New Roman" w:eastAsia="Times New Roman" w:hAnsi="Times New Roman" w:cs="Times New Roman"/>
                <w:sz w:val="24"/>
                <w:szCs w:val="24"/>
                <w:lang w:eastAsia="es-CO"/>
              </w:rPr>
              <w:t>La totalidad del peso del criterio</w:t>
            </w:r>
          </w:p>
        </w:tc>
        <w:tc>
          <w:tcPr>
            <w:tcW w:w="5147" w:type="dxa"/>
          </w:tcPr>
          <w:p w:rsidR="00614933" w:rsidRPr="00614933" w:rsidRDefault="00614933" w:rsidP="00440F76">
            <w:pPr>
              <w:keepNext/>
              <w:spacing w:after="240"/>
              <w:jc w:val="both"/>
              <w:rPr>
                <w:rFonts w:ascii="Times New Roman" w:eastAsia="Times New Roman" w:hAnsi="Times New Roman" w:cs="Times New Roman"/>
                <w:sz w:val="24"/>
                <w:szCs w:val="24"/>
                <w:lang w:eastAsia="es-CO"/>
              </w:rPr>
            </w:pPr>
            <w:r w:rsidRPr="00614933">
              <w:rPr>
                <w:rFonts w:ascii="Times New Roman" w:eastAsia="Times New Roman" w:hAnsi="Times New Roman" w:cs="Times New Roman"/>
                <w:sz w:val="24"/>
                <w:szCs w:val="24"/>
                <w:lang w:eastAsia="es-CO"/>
              </w:rPr>
              <w:t>Para indicar que la solución es óptima en dicho criterio.</w:t>
            </w:r>
          </w:p>
        </w:tc>
      </w:tr>
    </w:tbl>
    <w:p w:rsidR="00DC5EE9" w:rsidRPr="00DC5EE9" w:rsidRDefault="00440F76" w:rsidP="00440F76">
      <w:pPr>
        <w:pStyle w:val="Descripcin"/>
        <w:jc w:val="center"/>
        <w:rPr>
          <w:i w:val="0"/>
          <w:sz w:val="24"/>
          <w:szCs w:val="24"/>
        </w:rPr>
      </w:pPr>
      <w:bookmarkStart w:id="45" w:name="_Toc460922421"/>
      <w:r w:rsidRPr="00440F76">
        <w:rPr>
          <w:rFonts w:eastAsiaTheme="minorHAnsi" w:cstheme="minorBidi"/>
          <w:iCs w:val="0"/>
          <w:color w:val="auto"/>
          <w:sz w:val="24"/>
          <w:szCs w:val="24"/>
          <w:lang w:val="es-CO" w:eastAsia="en-US"/>
        </w:rPr>
        <w:t xml:space="preserve">Tabla </w:t>
      </w:r>
      <w:r w:rsidRPr="00440F76">
        <w:rPr>
          <w:rFonts w:eastAsiaTheme="minorHAnsi" w:cstheme="minorBidi"/>
          <w:iCs w:val="0"/>
          <w:color w:val="auto"/>
          <w:sz w:val="24"/>
          <w:szCs w:val="24"/>
          <w:lang w:val="es-CO" w:eastAsia="en-US"/>
        </w:rPr>
        <w:fldChar w:fldCharType="begin"/>
      </w:r>
      <w:r w:rsidRPr="00440F76">
        <w:rPr>
          <w:rFonts w:eastAsiaTheme="minorHAnsi" w:cstheme="minorBidi"/>
          <w:iCs w:val="0"/>
          <w:color w:val="auto"/>
          <w:sz w:val="24"/>
          <w:szCs w:val="24"/>
          <w:lang w:val="es-CO" w:eastAsia="en-US"/>
        </w:rPr>
        <w:instrText xml:space="preserve"> SEQ Tabla \* ARABIC </w:instrText>
      </w:r>
      <w:r w:rsidRPr="00440F76">
        <w:rPr>
          <w:rFonts w:eastAsiaTheme="minorHAnsi" w:cstheme="minorBidi"/>
          <w:iCs w:val="0"/>
          <w:color w:val="auto"/>
          <w:sz w:val="24"/>
          <w:szCs w:val="24"/>
          <w:lang w:val="es-CO" w:eastAsia="en-US"/>
        </w:rPr>
        <w:fldChar w:fldCharType="separate"/>
      </w:r>
      <w:r w:rsidR="00953989">
        <w:rPr>
          <w:rFonts w:eastAsiaTheme="minorHAnsi" w:cstheme="minorBidi"/>
          <w:iCs w:val="0"/>
          <w:noProof/>
          <w:color w:val="auto"/>
          <w:sz w:val="24"/>
          <w:szCs w:val="24"/>
          <w:lang w:val="es-CO" w:eastAsia="en-US"/>
        </w:rPr>
        <w:t>3</w:t>
      </w:r>
      <w:r w:rsidRPr="00440F76">
        <w:rPr>
          <w:rFonts w:eastAsiaTheme="minorHAnsi" w:cstheme="minorBidi"/>
          <w:iCs w:val="0"/>
          <w:color w:val="auto"/>
          <w:sz w:val="24"/>
          <w:szCs w:val="24"/>
          <w:lang w:val="es-CO" w:eastAsia="en-US"/>
        </w:rPr>
        <w:fldChar w:fldCharType="end"/>
      </w:r>
      <w:r>
        <w:rPr>
          <w:rFonts w:eastAsiaTheme="minorHAnsi" w:cstheme="minorBidi"/>
          <w:iCs w:val="0"/>
          <w:color w:val="auto"/>
          <w:sz w:val="24"/>
          <w:szCs w:val="24"/>
          <w:lang w:val="es-CO" w:eastAsia="en-US"/>
        </w:rPr>
        <w:t xml:space="preserve">. </w:t>
      </w:r>
      <w:r w:rsidR="00DC5EE9" w:rsidRPr="00440F76">
        <w:rPr>
          <w:rFonts w:eastAsiaTheme="minorHAnsi" w:cstheme="minorBidi"/>
          <w:iCs w:val="0"/>
          <w:color w:val="auto"/>
          <w:sz w:val="24"/>
          <w:szCs w:val="24"/>
          <w:lang w:val="es-CO" w:eastAsia="en-US"/>
        </w:rPr>
        <w:t>Posibles valores de cada criterio de selección</w:t>
      </w:r>
      <w:bookmarkEnd w:id="45"/>
    </w:p>
    <w:p w:rsidR="00614933" w:rsidRDefault="00614933" w:rsidP="00660629">
      <w:pPr>
        <w:pStyle w:val="Ttulo4"/>
        <w:jc w:val="both"/>
        <w:rPr>
          <w:lang w:val="es-ES"/>
        </w:rPr>
      </w:pPr>
      <w:bookmarkStart w:id="46" w:name="_Toc460927349"/>
      <w:r>
        <w:rPr>
          <w:lang w:val="es-ES"/>
        </w:rPr>
        <w:t>Identificar las soluciones alternativas</w:t>
      </w:r>
      <w:bookmarkEnd w:id="46"/>
    </w:p>
    <w:p w:rsidR="00614933" w:rsidRDefault="00050013" w:rsidP="00660629">
      <w:pPr>
        <w:spacing w:after="0" w:line="240" w:lineRule="auto"/>
        <w:jc w:val="both"/>
        <w:textAlignment w:val="baseline"/>
        <w:rPr>
          <w:rFonts w:ascii="Times New Roman" w:hAnsi="Times New Roman"/>
          <w:sz w:val="24"/>
          <w:szCs w:val="24"/>
        </w:rPr>
      </w:pPr>
      <w:r>
        <w:rPr>
          <w:rFonts w:ascii="Times New Roman" w:hAnsi="Times New Roman"/>
          <w:sz w:val="24"/>
          <w:szCs w:val="24"/>
          <w:lang w:val="es-ES"/>
        </w:rPr>
        <w:t xml:space="preserve">En este paso del proceso de selección </w:t>
      </w:r>
      <w:r w:rsidR="005E1CC9">
        <w:rPr>
          <w:rFonts w:ascii="Times New Roman" w:hAnsi="Times New Roman"/>
          <w:sz w:val="24"/>
          <w:szCs w:val="24"/>
        </w:rPr>
        <w:t xml:space="preserve">se plasman las alternativas más viables después de un proceso de documentación que fue llevado a cabo por el equipo de trabajo, donde se encontró que en la actualidad </w:t>
      </w:r>
      <w:r w:rsidR="005E1CC9" w:rsidRPr="005E1CC9">
        <w:rPr>
          <w:rFonts w:ascii="Times New Roman" w:hAnsi="Times New Roman"/>
          <w:sz w:val="24"/>
          <w:szCs w:val="24"/>
        </w:rPr>
        <w:t>las metodologías para desarrollo de software son muy diversas y hay una cantidad considerable de estas, a la hora de ser implantadas para el desarrollo de videojuegos estas deben s</w:t>
      </w:r>
      <w:r w:rsidR="005E1CC9">
        <w:rPr>
          <w:rFonts w:ascii="Times New Roman" w:hAnsi="Times New Roman"/>
          <w:sz w:val="24"/>
          <w:szCs w:val="24"/>
        </w:rPr>
        <w:t xml:space="preserve">er sometidas a ciertos cambios y </w:t>
      </w:r>
      <w:r w:rsidR="005E1CC9" w:rsidRPr="005E1CC9">
        <w:rPr>
          <w:rFonts w:ascii="Times New Roman" w:hAnsi="Times New Roman"/>
          <w:sz w:val="24"/>
          <w:szCs w:val="24"/>
        </w:rPr>
        <w:t>es allí donde la diversidad escasea</w:t>
      </w:r>
      <w:r w:rsidR="005E1CC9">
        <w:rPr>
          <w:rFonts w:ascii="Times New Roman" w:hAnsi="Times New Roman"/>
          <w:sz w:val="24"/>
          <w:szCs w:val="24"/>
        </w:rPr>
        <w:t xml:space="preserve">. </w:t>
      </w:r>
      <w:r w:rsidR="00BE5E81">
        <w:rPr>
          <w:rFonts w:ascii="Times New Roman" w:hAnsi="Times New Roman"/>
          <w:sz w:val="24"/>
          <w:szCs w:val="24"/>
        </w:rPr>
        <w:t xml:space="preserve">Además según </w:t>
      </w:r>
      <w:r w:rsidR="00BE5E81">
        <w:rPr>
          <w:rFonts w:ascii="Times New Roman" w:hAnsi="Times New Roman"/>
          <w:sz w:val="24"/>
          <w:szCs w:val="24"/>
        </w:rPr>
        <w:fldChar w:fldCharType="begin" w:fldLock="1"/>
      </w:r>
      <w:r w:rsidR="000F426B">
        <w:rPr>
          <w:rFonts w:ascii="Times New Roman" w:hAnsi="Times New Roman"/>
          <w:sz w:val="24"/>
          <w:szCs w:val="24"/>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"manualFormatting" : "Morales Urrutia et al. (2010)", "plainTextFormattedCitation" : "(Morales Urrutia et al., 2010)", "previouslyFormattedCitation" : "(Morales Urrutia et al., 2010)" }, "properties" : { "noteIndex" : 0 }, "schema" : "https://github.com/citation-style-language/schema/raw/master/csl-citation.json" }</w:instrText>
      </w:r>
      <w:r w:rsidR="00BE5E81">
        <w:rPr>
          <w:rFonts w:ascii="Times New Roman" w:hAnsi="Times New Roman"/>
          <w:sz w:val="24"/>
          <w:szCs w:val="24"/>
        </w:rPr>
        <w:fldChar w:fldCharType="separate"/>
      </w:r>
      <w:r w:rsidR="00BE5E81">
        <w:rPr>
          <w:rFonts w:ascii="Times New Roman" w:hAnsi="Times New Roman"/>
          <w:noProof/>
          <w:sz w:val="24"/>
          <w:szCs w:val="24"/>
        </w:rPr>
        <w:t>Morales Urrutia et al.</w:t>
      </w:r>
      <w:r w:rsidR="00BE5E81" w:rsidRPr="00BE5E81">
        <w:rPr>
          <w:rFonts w:ascii="Times New Roman" w:hAnsi="Times New Roman"/>
          <w:noProof/>
          <w:sz w:val="24"/>
          <w:szCs w:val="24"/>
        </w:rPr>
        <w:t xml:space="preserve"> </w:t>
      </w:r>
      <w:r w:rsidR="00BE5E81">
        <w:rPr>
          <w:rFonts w:ascii="Times New Roman" w:hAnsi="Times New Roman"/>
          <w:noProof/>
          <w:sz w:val="24"/>
          <w:szCs w:val="24"/>
        </w:rPr>
        <w:t>(</w:t>
      </w:r>
      <w:r w:rsidR="00BE5E81" w:rsidRPr="00BE5E81">
        <w:rPr>
          <w:rFonts w:ascii="Times New Roman" w:hAnsi="Times New Roman"/>
          <w:noProof/>
          <w:sz w:val="24"/>
          <w:szCs w:val="24"/>
        </w:rPr>
        <w:t>2010)</w:t>
      </w:r>
      <w:r w:rsidR="00BE5E81">
        <w:rPr>
          <w:rFonts w:ascii="Times New Roman" w:hAnsi="Times New Roman"/>
          <w:sz w:val="24"/>
          <w:szCs w:val="24"/>
        </w:rPr>
        <w:fldChar w:fldCharType="end"/>
      </w:r>
      <w:r w:rsidR="00BE5E81">
        <w:rPr>
          <w:rFonts w:ascii="Times New Roman" w:hAnsi="Times New Roman"/>
          <w:sz w:val="24"/>
          <w:szCs w:val="24"/>
        </w:rPr>
        <w:t xml:space="preserve"> son escasos los procesos específicos para el desarrollo de videojuegos que </w:t>
      </w:r>
      <w:r w:rsidR="00BE5E81">
        <w:rPr>
          <w:rFonts w:ascii="Times New Roman" w:hAnsi="Times New Roman"/>
          <w:sz w:val="24"/>
          <w:szCs w:val="24"/>
        </w:rPr>
        <w:lastRenderedPageBreak/>
        <w:t xml:space="preserve">sean públicos y los que existen, en su mayoría son procesos cerrados en sentido de que su información, modelos, plantillas y herramientas no están disponibles al público en general. </w:t>
      </w:r>
      <w:r w:rsidR="005E1CC9">
        <w:rPr>
          <w:rFonts w:ascii="Times New Roman" w:hAnsi="Times New Roman"/>
          <w:sz w:val="24"/>
          <w:szCs w:val="24"/>
        </w:rPr>
        <w:t>A continuación se exponen las tres opciones tomadas.</w:t>
      </w:r>
    </w:p>
    <w:p w:rsidR="005E1CC9" w:rsidRDefault="005E1CC9" w:rsidP="00660629">
      <w:pPr>
        <w:spacing w:after="0" w:line="240" w:lineRule="auto"/>
        <w:jc w:val="both"/>
        <w:textAlignment w:val="baseline"/>
        <w:rPr>
          <w:rFonts w:ascii="Times New Roman" w:hAnsi="Times New Roman"/>
          <w:sz w:val="24"/>
          <w:szCs w:val="24"/>
        </w:rPr>
      </w:pPr>
    </w:p>
    <w:p w:rsidR="000F426B" w:rsidRPr="00D65E5C" w:rsidRDefault="005E1CC9" w:rsidP="00D65E5C">
      <w:pPr>
        <w:rPr>
          <w:b/>
        </w:rPr>
      </w:pPr>
      <w:r w:rsidRPr="00D65E5C">
        <w:rPr>
          <w:b/>
        </w:rPr>
        <w:t>Metodología cascada</w:t>
      </w:r>
    </w:p>
    <w:p w:rsidR="00431646" w:rsidRDefault="00431646" w:rsidP="00660629">
      <w:pPr>
        <w:suppressAutoHyphens/>
        <w:spacing w:after="0" w:line="240" w:lineRule="auto"/>
        <w:jc w:val="both"/>
        <w:rPr>
          <w:rFonts w:ascii="Times New Roman" w:hAnsi="Times New Roman"/>
          <w:sz w:val="24"/>
          <w:szCs w:val="24"/>
          <w:lang w:val="es-ES"/>
        </w:rPr>
      </w:pPr>
      <w:r w:rsidRPr="00431646">
        <w:rPr>
          <w:rFonts w:ascii="Times New Roman" w:hAnsi="Times New Roman"/>
          <w:sz w:val="24"/>
          <w:szCs w:val="24"/>
          <w:lang w:val="es-ES"/>
        </w:rPr>
        <w:t>Esta metodología se caracteriza por tener unas fases muy claras, las cuales son totalmente secuenciales de tal manera que el inicio de una etapa está ligada a la culminación de la anterior, pero antes de dar por culminada una etapa se debe realizar una evaluación para determinar su aceptación o corrección.</w:t>
      </w:r>
      <w:r>
        <w:rPr>
          <w:rFonts w:ascii="Times New Roman" w:hAnsi="Times New Roman"/>
          <w:sz w:val="24"/>
          <w:szCs w:val="24"/>
          <w:lang w:val="es-ES"/>
        </w:rPr>
        <w:t xml:space="preserve"> </w:t>
      </w:r>
      <w:r w:rsidRPr="00431646">
        <w:rPr>
          <w:rFonts w:ascii="Times New Roman" w:hAnsi="Times New Roman"/>
          <w:sz w:val="24"/>
          <w:szCs w:val="24"/>
          <w:lang w:val="es-ES"/>
        </w:rPr>
        <w:t>Un aspecto relevante de esta metodología es que se enfoca bastante en la documentación para dejar claro desde un inicio todos los aspectos del proyecto sin dejar opción a cambios durante las demás etapas.</w:t>
      </w:r>
    </w:p>
    <w:p w:rsidR="00431646" w:rsidRPr="00431646" w:rsidRDefault="00431646" w:rsidP="00660629">
      <w:pPr>
        <w:suppressAutoHyphens/>
        <w:spacing w:after="0" w:line="240" w:lineRule="auto"/>
        <w:jc w:val="both"/>
        <w:rPr>
          <w:rFonts w:ascii="Times New Roman" w:hAnsi="Times New Roman"/>
          <w:sz w:val="24"/>
          <w:szCs w:val="24"/>
          <w:lang w:val="es-ES"/>
        </w:rPr>
      </w:pPr>
    </w:p>
    <w:p w:rsidR="00431646" w:rsidRPr="00431646" w:rsidRDefault="00431646" w:rsidP="00660629">
      <w:pPr>
        <w:suppressAutoHyphens/>
        <w:spacing w:after="0" w:line="240" w:lineRule="auto"/>
        <w:jc w:val="both"/>
        <w:rPr>
          <w:rFonts w:ascii="Times New Roman" w:hAnsi="Times New Roman"/>
          <w:sz w:val="24"/>
          <w:szCs w:val="24"/>
          <w:lang w:val="es-ES"/>
        </w:rPr>
      </w:pPr>
      <w:r w:rsidRPr="00431646">
        <w:rPr>
          <w:rFonts w:ascii="Times New Roman" w:hAnsi="Times New Roman"/>
          <w:sz w:val="24"/>
          <w:szCs w:val="24"/>
          <w:lang w:val="es-ES"/>
        </w:rPr>
        <w:t>Para el desarrollo de videojuegos esta metodología ha sido levemente modificada ya que a diferencia de los productos software tradicionales los videojuegos incluyen componentes gráficos y sonoros, los cuales son de vital importancia.</w:t>
      </w:r>
      <w:r>
        <w:rPr>
          <w:rFonts w:ascii="Times New Roman" w:hAnsi="Times New Roman"/>
          <w:sz w:val="24"/>
          <w:szCs w:val="24"/>
          <w:lang w:val="es-ES"/>
        </w:rPr>
        <w:t xml:space="preserve"> </w:t>
      </w:r>
      <w:r w:rsidRPr="00431646">
        <w:rPr>
          <w:rFonts w:ascii="Times New Roman" w:hAnsi="Times New Roman"/>
          <w:sz w:val="24"/>
          <w:szCs w:val="24"/>
          <w:lang w:val="es-ES"/>
        </w:rPr>
        <w:t>Las etapas de esta metodología</w:t>
      </w:r>
      <w:r w:rsidR="000F426B">
        <w:rPr>
          <w:rFonts w:ascii="Times New Roman" w:hAnsi="Times New Roman"/>
          <w:sz w:val="24"/>
          <w:szCs w:val="24"/>
          <w:lang w:val="es-ES"/>
        </w:rPr>
        <w:t xml:space="preserve"> para desarrollo de videojuegos según </w:t>
      </w:r>
      <w:r w:rsidR="000F426B">
        <w:rPr>
          <w:rFonts w:ascii="Times New Roman" w:hAnsi="Times New Roman"/>
          <w:sz w:val="24"/>
          <w:szCs w:val="24"/>
          <w:lang w:val="es-ES"/>
        </w:rPr>
        <w:fldChar w:fldCharType="begin" w:fldLock="1"/>
      </w:r>
      <w:r w:rsidR="000F426B">
        <w:rPr>
          <w:rFonts w:ascii="Times New Roman" w:hAnsi="Times New Roman"/>
          <w:sz w:val="24"/>
          <w:szCs w:val="24"/>
          <w:lang w:val="es-ES"/>
        </w:rPr>
        <w:instrText>ADDIN CSL_CITATION { "citationItems" : [ { "id" : "ITEM-1", "itemData" : { "author" : [ { "dropping-particle" : "", "family" : "Chaparro Garc\u00eda", "given" : "Bernardo", "non-dropping-particle" : "", "parse-names" : false, "suffix" : "" } ], "id" : "ITEM-1", "issued" : { "date-parts" : [ [ "2015" ] ] }, "title" : "Ingenier\u00eda de software aplicada al desarollo de videojuegos", "type" : "thesis" }, "uris" : [ "http://www.mendeley.com/documents/?uuid=6b5eaeb4-dd93-3d74-8740-db5d7e6f0ba1" ] } ], "mendeley" : { "formattedCitation" : "(Chaparro Garc\u00eda, 2015)", "manualFormatting" : "Chaparro Garc\u00eda (2015)", "plainTextFormattedCitation" : "(Chaparro Garc\u00eda, 2015)", "previouslyFormattedCitation" : "(Chaparro Garc\u00eda, 2015)" }, "properties" : { "noteIndex" : 0 }, "schema" : "https://github.com/citation-style-language/schema/raw/master/csl-citation.json" }</w:instrText>
      </w:r>
      <w:r w:rsidR="000F426B">
        <w:rPr>
          <w:rFonts w:ascii="Times New Roman" w:hAnsi="Times New Roman"/>
          <w:sz w:val="24"/>
          <w:szCs w:val="24"/>
          <w:lang w:val="es-ES"/>
        </w:rPr>
        <w:fldChar w:fldCharType="separate"/>
      </w:r>
      <w:r w:rsidR="000F426B">
        <w:rPr>
          <w:rFonts w:ascii="Times New Roman" w:hAnsi="Times New Roman"/>
          <w:noProof/>
          <w:sz w:val="24"/>
          <w:szCs w:val="24"/>
          <w:lang w:val="es-ES"/>
        </w:rPr>
        <w:t>Chaparro García (</w:t>
      </w:r>
      <w:r w:rsidR="000F426B" w:rsidRPr="000F426B">
        <w:rPr>
          <w:rFonts w:ascii="Times New Roman" w:hAnsi="Times New Roman"/>
          <w:noProof/>
          <w:sz w:val="24"/>
          <w:szCs w:val="24"/>
          <w:lang w:val="es-ES"/>
        </w:rPr>
        <w:t>2015)</w:t>
      </w:r>
      <w:r w:rsidR="000F426B">
        <w:rPr>
          <w:rFonts w:ascii="Times New Roman" w:hAnsi="Times New Roman"/>
          <w:sz w:val="24"/>
          <w:szCs w:val="24"/>
          <w:lang w:val="es-ES"/>
        </w:rPr>
        <w:fldChar w:fldCharType="end"/>
      </w:r>
      <w:r w:rsidRPr="00431646">
        <w:rPr>
          <w:rFonts w:ascii="Times New Roman" w:hAnsi="Times New Roman"/>
          <w:sz w:val="24"/>
          <w:szCs w:val="24"/>
          <w:lang w:val="es-ES"/>
        </w:rPr>
        <w:t xml:space="preserve"> son:</w:t>
      </w:r>
    </w:p>
    <w:p w:rsidR="00431646" w:rsidRPr="00431646" w:rsidRDefault="00431646" w:rsidP="00660629">
      <w:pPr>
        <w:suppressAutoHyphens/>
        <w:spacing w:after="0" w:line="240" w:lineRule="auto"/>
        <w:jc w:val="both"/>
        <w:rPr>
          <w:rFonts w:ascii="Times New Roman" w:hAnsi="Times New Roman"/>
          <w:sz w:val="24"/>
          <w:szCs w:val="24"/>
          <w:lang w:val="es-ES"/>
        </w:rPr>
      </w:pPr>
    </w:p>
    <w:p w:rsidR="00431646" w:rsidRPr="00431646" w:rsidRDefault="00431646"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31646">
        <w:rPr>
          <w:rFonts w:ascii="Times New Roman" w:hAnsi="Times New Roman"/>
          <w:b/>
          <w:sz w:val="24"/>
          <w:szCs w:val="24"/>
          <w:lang w:val="es-ES"/>
        </w:rPr>
        <w:t>Especificación del juego:</w:t>
      </w:r>
      <w:r w:rsidRPr="00431646">
        <w:rPr>
          <w:rFonts w:ascii="Times New Roman" w:hAnsi="Times New Roman"/>
          <w:sz w:val="24"/>
          <w:szCs w:val="24"/>
          <w:lang w:val="es-ES"/>
        </w:rPr>
        <w:t xml:space="preserve"> Se documenta la especificación del videojuego desde la perspectiva del usuario.</w:t>
      </w:r>
    </w:p>
    <w:p w:rsidR="00431646" w:rsidRPr="00431646" w:rsidRDefault="00431646" w:rsidP="00660629">
      <w:pPr>
        <w:suppressAutoHyphens/>
        <w:spacing w:after="0" w:line="240" w:lineRule="auto"/>
        <w:jc w:val="both"/>
        <w:rPr>
          <w:rFonts w:ascii="Times New Roman" w:hAnsi="Times New Roman"/>
          <w:sz w:val="24"/>
          <w:szCs w:val="24"/>
          <w:lang w:val="es-ES"/>
        </w:rPr>
      </w:pPr>
    </w:p>
    <w:p w:rsidR="00431646" w:rsidRPr="00431646" w:rsidRDefault="00431646"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31646">
        <w:rPr>
          <w:rFonts w:ascii="Times New Roman" w:hAnsi="Times New Roman"/>
          <w:b/>
          <w:sz w:val="24"/>
          <w:szCs w:val="24"/>
          <w:lang w:val="es-ES"/>
        </w:rPr>
        <w:t>Biblia del arte:</w:t>
      </w:r>
      <w:r w:rsidRPr="00431646">
        <w:rPr>
          <w:rFonts w:ascii="Times New Roman" w:hAnsi="Times New Roman"/>
          <w:sz w:val="24"/>
          <w:szCs w:val="24"/>
          <w:lang w:val="es-ES"/>
        </w:rPr>
        <w:t xml:space="preserve"> Los productores y directores artísticos especifican las herramientas, conceptos, historia, guion y diseño.</w:t>
      </w:r>
    </w:p>
    <w:p w:rsidR="00431646" w:rsidRPr="00431646" w:rsidRDefault="00431646" w:rsidP="00660629">
      <w:pPr>
        <w:suppressAutoHyphens/>
        <w:spacing w:after="0" w:line="240" w:lineRule="auto"/>
        <w:jc w:val="both"/>
        <w:rPr>
          <w:rFonts w:ascii="Times New Roman" w:hAnsi="Times New Roman"/>
          <w:sz w:val="24"/>
          <w:szCs w:val="24"/>
          <w:lang w:val="es-ES"/>
        </w:rPr>
      </w:pPr>
    </w:p>
    <w:p w:rsidR="00431646" w:rsidRPr="00431646" w:rsidRDefault="00431646"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31646">
        <w:rPr>
          <w:rFonts w:ascii="Times New Roman" w:hAnsi="Times New Roman"/>
          <w:b/>
          <w:sz w:val="24"/>
          <w:szCs w:val="24"/>
          <w:lang w:val="es-ES"/>
        </w:rPr>
        <w:t>Especificación técnica:</w:t>
      </w:r>
      <w:r w:rsidRPr="00431646">
        <w:rPr>
          <w:rFonts w:ascii="Times New Roman" w:hAnsi="Times New Roman"/>
          <w:sz w:val="24"/>
          <w:szCs w:val="24"/>
          <w:lang w:val="es-ES"/>
        </w:rPr>
        <w:t xml:space="preserve"> Se describen las herramientas para realizar los diagramas, interacciones y código.</w:t>
      </w:r>
    </w:p>
    <w:p w:rsidR="00431646" w:rsidRPr="00431646" w:rsidRDefault="00431646" w:rsidP="00660629">
      <w:pPr>
        <w:suppressAutoHyphens/>
        <w:spacing w:after="0" w:line="240" w:lineRule="auto"/>
        <w:jc w:val="both"/>
        <w:rPr>
          <w:rFonts w:ascii="Times New Roman" w:hAnsi="Times New Roman"/>
          <w:sz w:val="24"/>
          <w:szCs w:val="24"/>
          <w:lang w:val="es-ES"/>
        </w:rPr>
      </w:pPr>
    </w:p>
    <w:p w:rsidR="00431646" w:rsidRPr="00431646" w:rsidRDefault="00431646"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31646">
        <w:rPr>
          <w:rFonts w:ascii="Times New Roman" w:hAnsi="Times New Roman"/>
          <w:b/>
          <w:sz w:val="24"/>
          <w:szCs w:val="24"/>
          <w:lang w:val="es-ES"/>
        </w:rPr>
        <w:t>Construcción:</w:t>
      </w:r>
      <w:r w:rsidRPr="00431646">
        <w:rPr>
          <w:rFonts w:ascii="Times New Roman" w:hAnsi="Times New Roman"/>
          <w:sz w:val="24"/>
          <w:szCs w:val="24"/>
          <w:lang w:val="es-ES"/>
        </w:rPr>
        <w:t xml:space="preserve"> Se lleva a cabo la elaboración del videojuego.</w:t>
      </w:r>
    </w:p>
    <w:p w:rsidR="00431646" w:rsidRPr="00431646" w:rsidRDefault="00431646" w:rsidP="00660629">
      <w:pPr>
        <w:suppressAutoHyphens/>
        <w:spacing w:after="0" w:line="240" w:lineRule="auto"/>
        <w:jc w:val="both"/>
        <w:rPr>
          <w:rFonts w:ascii="Times New Roman" w:hAnsi="Times New Roman"/>
          <w:sz w:val="24"/>
          <w:szCs w:val="24"/>
          <w:lang w:val="es-ES"/>
        </w:rPr>
      </w:pPr>
    </w:p>
    <w:p w:rsidR="00431646" w:rsidRPr="00431646" w:rsidRDefault="00431646"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31646">
        <w:rPr>
          <w:rFonts w:ascii="Times New Roman" w:hAnsi="Times New Roman"/>
          <w:b/>
          <w:sz w:val="24"/>
          <w:szCs w:val="24"/>
          <w:lang w:val="es-ES"/>
        </w:rPr>
        <w:t>Aseguramiento de calidad:</w:t>
      </w:r>
      <w:r w:rsidRPr="00431646">
        <w:rPr>
          <w:rFonts w:ascii="Times New Roman" w:hAnsi="Times New Roman"/>
          <w:sz w:val="24"/>
          <w:szCs w:val="24"/>
          <w:lang w:val="es-ES"/>
        </w:rPr>
        <w:t xml:space="preserve"> Se lleva a cabo la verificación de lo realizado con lo estipulado en los documentos de planeación y diseño.</w:t>
      </w:r>
    </w:p>
    <w:p w:rsidR="00431646" w:rsidRPr="00431646" w:rsidRDefault="00431646" w:rsidP="00660629">
      <w:pPr>
        <w:suppressAutoHyphens/>
        <w:spacing w:after="0" w:line="240" w:lineRule="auto"/>
        <w:jc w:val="both"/>
        <w:rPr>
          <w:rFonts w:ascii="Times New Roman" w:hAnsi="Times New Roman"/>
          <w:sz w:val="24"/>
          <w:szCs w:val="24"/>
          <w:lang w:val="es-ES"/>
        </w:rPr>
      </w:pPr>
    </w:p>
    <w:p w:rsidR="00431646" w:rsidRPr="00431646" w:rsidRDefault="00431646"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31646">
        <w:rPr>
          <w:rFonts w:ascii="Times New Roman" w:hAnsi="Times New Roman"/>
          <w:b/>
          <w:sz w:val="24"/>
          <w:szCs w:val="24"/>
          <w:lang w:val="es-ES"/>
        </w:rPr>
        <w:t>Pruebas:</w:t>
      </w:r>
      <w:r w:rsidRPr="00431646">
        <w:rPr>
          <w:rFonts w:ascii="Times New Roman" w:hAnsi="Times New Roman"/>
          <w:sz w:val="24"/>
          <w:szCs w:val="24"/>
          <w:lang w:val="es-ES"/>
        </w:rPr>
        <w:t xml:space="preserve"> Se realiza el testing de las primeras versiones del videojuego para una posterior corrección de errores. Generalmente esta etapa se subdivide en pruebas internas con el equipo de desarrollo, posteriormente pruebas alfa y beta.</w:t>
      </w:r>
    </w:p>
    <w:p w:rsidR="00431646" w:rsidRPr="00431646" w:rsidRDefault="00431646" w:rsidP="00660629">
      <w:pPr>
        <w:suppressAutoHyphens/>
        <w:spacing w:after="0" w:line="240" w:lineRule="auto"/>
        <w:jc w:val="both"/>
        <w:rPr>
          <w:rFonts w:ascii="Times New Roman" w:hAnsi="Times New Roman"/>
          <w:sz w:val="24"/>
          <w:szCs w:val="24"/>
          <w:lang w:val="es-ES"/>
        </w:rPr>
      </w:pPr>
    </w:p>
    <w:p w:rsidR="005E1CC9" w:rsidRDefault="00431646" w:rsidP="00660629">
      <w:pPr>
        <w:pStyle w:val="Prrafodelista"/>
        <w:numPr>
          <w:ilvl w:val="0"/>
          <w:numId w:val="8"/>
        </w:numPr>
        <w:suppressAutoHyphens/>
        <w:spacing w:after="0" w:line="240" w:lineRule="auto"/>
        <w:jc w:val="both"/>
        <w:rPr>
          <w:rFonts w:ascii="Times New Roman" w:hAnsi="Times New Roman"/>
          <w:sz w:val="24"/>
          <w:szCs w:val="24"/>
          <w:lang w:val="es-ES"/>
        </w:rPr>
      </w:pPr>
      <w:r w:rsidRPr="00431646">
        <w:rPr>
          <w:rFonts w:ascii="Times New Roman" w:hAnsi="Times New Roman"/>
          <w:b/>
          <w:sz w:val="24"/>
          <w:szCs w:val="24"/>
          <w:lang w:val="es-ES"/>
        </w:rPr>
        <w:t>Liberación:</w:t>
      </w:r>
      <w:r w:rsidRPr="00431646">
        <w:rPr>
          <w:rFonts w:ascii="Times New Roman" w:hAnsi="Times New Roman"/>
          <w:sz w:val="24"/>
          <w:szCs w:val="24"/>
          <w:lang w:val="es-ES"/>
        </w:rPr>
        <w:t xml:space="preserve"> Esta etapa es cuando se libera la versión estable del videojuego al público.</w:t>
      </w:r>
    </w:p>
    <w:p w:rsidR="00E014A2" w:rsidRPr="00E014A2" w:rsidRDefault="00E014A2" w:rsidP="00660629">
      <w:pPr>
        <w:pStyle w:val="Prrafodelista"/>
        <w:jc w:val="both"/>
        <w:rPr>
          <w:rFonts w:ascii="Times New Roman" w:hAnsi="Times New Roman"/>
          <w:sz w:val="24"/>
          <w:szCs w:val="24"/>
          <w:lang w:val="es-ES"/>
        </w:rPr>
      </w:pPr>
    </w:p>
    <w:p w:rsidR="00E014A2" w:rsidRPr="00D65E5C" w:rsidRDefault="00E014A2" w:rsidP="00D65E5C">
      <w:pPr>
        <w:rPr>
          <w:b/>
        </w:rPr>
      </w:pPr>
      <w:r w:rsidRPr="00D65E5C">
        <w:rPr>
          <w:b/>
        </w:rPr>
        <w:t>Metodología SUM</w:t>
      </w:r>
    </w:p>
    <w:p w:rsidR="00ED3C94" w:rsidRDefault="00ED3C94"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 xml:space="preserve">Esta metodología cuenta con dos publicaciones muy importantes que la describen en su totalidad, las cuales son la publicación </w:t>
      </w:r>
      <w:r w:rsidR="008A45B5">
        <w:rPr>
          <w:rFonts w:ascii="Times New Roman" w:hAnsi="Times New Roman"/>
          <w:sz w:val="24"/>
          <w:szCs w:val="24"/>
          <w:lang w:val="es-ES"/>
        </w:rPr>
        <w:t>“</w:t>
      </w:r>
      <w:r w:rsidR="00AC45A9" w:rsidRPr="008A45B5">
        <w:rPr>
          <w:rFonts w:ascii="Times New Roman" w:hAnsi="Times New Roman"/>
          <w:i/>
          <w:sz w:val="24"/>
          <w:szCs w:val="24"/>
          <w:lang w:val="es-ES"/>
        </w:rPr>
        <w:t>Una metodología para desarrollo de videojuegos</w:t>
      </w:r>
      <w:r w:rsidR="008A45B5">
        <w:rPr>
          <w:rFonts w:ascii="Times New Roman" w:hAnsi="Times New Roman"/>
          <w:i/>
          <w:sz w:val="24"/>
          <w:szCs w:val="24"/>
          <w:lang w:val="es-ES"/>
        </w:rPr>
        <w:t>”</w:t>
      </w:r>
      <w:r w:rsidR="00AC45A9">
        <w:rPr>
          <w:rFonts w:ascii="Times New Roman" w:hAnsi="Times New Roman"/>
          <w:sz w:val="24"/>
          <w:szCs w:val="24"/>
          <w:lang w:val="es-ES"/>
        </w:rPr>
        <w:t xml:space="preserve"> elaborada por</w:t>
      </w:r>
      <w:r w:rsidR="0089158B">
        <w:rPr>
          <w:rFonts w:ascii="Times New Roman" w:hAnsi="Times New Roman"/>
          <w:sz w:val="24"/>
          <w:szCs w:val="24"/>
          <w:lang w:val="es-ES"/>
        </w:rPr>
        <w:t xml:space="preserve"> </w:t>
      </w:r>
      <w:r w:rsidR="0089158B">
        <w:rPr>
          <w:rFonts w:ascii="Times New Roman" w:hAnsi="Times New Roman"/>
          <w:sz w:val="24"/>
          <w:szCs w:val="24"/>
          <w:lang w:val="es-ES"/>
        </w:rPr>
        <w:fldChar w:fldCharType="begin" w:fldLock="1"/>
      </w:r>
      <w:r w:rsidR="0089158B">
        <w:rPr>
          <w:rFonts w:ascii="Times New Roman" w:hAnsi="Times New Roman"/>
          <w:sz w:val="24"/>
          <w:szCs w:val="24"/>
          <w:lang w:val="es-ES"/>
        </w:rPr>
        <w:instrText>ADDIN CSL_CITATION { "citationItems" : [ { "id" : "ITEM-1", "itemData" : { "URL" : "https://www.fing.edu.uy/sites/default/files/biblio/22811/asse_2009_16.pdf", "accessed" : { "date-parts" : [ [ "2016", "6", "1" ] ] }, "author" : [ { "dropping-particle" : "", "family" : "Acerenza", "given" : "Nicol\u00e1s", "non-dropping-particle" : "", "parse-names" : false, "suffix" : "" }, { "dropping-particle" : "", "family" : "Coppes", "given" : "Ariel", "non-dropping-particle" : "", "parse-names" : false, "suffix" : "" }, { "dropping-particle" : "", "family" : "Mesa", "given" : "Gustavo", "non-dropping-particle" : "", "parse-names" : false, "suffix" : "" }, { "dropping-particle" : "", "family" : "Viera", "given" : "Alejandro", "non-dropping-particle" : "", "parse-names" : false, "suffix" : "" }, { "dropping-particle" : "", "family" : "Fern\u00e1ndez", "given" : "Eduardo", "non-dropping-particle" : "", "parse-names" : false, "suffix" : "" }, { "dropping-particle" : "", "family" : "Laurenzo", "given" : "Tom\u00e1s", "non-dropping-particle" : "", "parse-names" : false, "suffix" : "" }, { "dropping-particle" : "", "family" : "Vallespir", "given" : "Diego", "non-dropping-particle" : "", "parse-names" : false, "suffix" : "" } ], "id" : "ITEM-1", "issued" : { "date-parts" : [ [ "2009" ] ] }, "title" : "Una metodolog\u00eda para desarrollo de videojuegos", "type" : "webpage" }, "uris" : [ "http://www.mendeley.com/documents/?uuid=e23fff7d-f912-400b-b3e3-0b54d01c2924" ] } ], "mendeley" : { "formattedCitation" : "(Acerenza et al., 2009)", "manualFormatting" : "Nicol\u00e1s Acerenza, Ariel Coppes, Gustavo Mesa, Alejandro Viera Eduardo Fern\u00e1ndez, Tom\u00e1s Laurenzo y Diego Vallespir", "plainTextFormattedCitation" : "(Acerenza et al., 2009)", "previouslyFormattedCitation" : "(Acerenza et al., 2009)" }, "properties" : { "noteIndex" : 0 }, "schema" : "https://github.com/citation-style-language/schema/raw/master/csl-citation.json" }</w:instrText>
      </w:r>
      <w:r w:rsidR="0089158B">
        <w:rPr>
          <w:rFonts w:ascii="Times New Roman" w:hAnsi="Times New Roman"/>
          <w:sz w:val="24"/>
          <w:szCs w:val="24"/>
          <w:lang w:val="es-ES"/>
        </w:rPr>
        <w:fldChar w:fldCharType="separate"/>
      </w:r>
      <w:r w:rsidR="0089158B" w:rsidRPr="00AC45A9">
        <w:rPr>
          <w:rFonts w:ascii="Times New Roman" w:hAnsi="Times New Roman"/>
          <w:noProof/>
          <w:sz w:val="24"/>
          <w:szCs w:val="24"/>
          <w:lang w:val="es-ES"/>
        </w:rPr>
        <w:t>Nicolás Acerenza, Ariel Coppes, Gustavo Mesa, Alejandro Viera Eduardo Fernández, Tomás Laurenzo y Diego Vallespir</w:t>
      </w:r>
      <w:r w:rsidR="0089158B">
        <w:rPr>
          <w:rFonts w:ascii="Times New Roman" w:hAnsi="Times New Roman"/>
          <w:sz w:val="24"/>
          <w:szCs w:val="24"/>
          <w:lang w:val="es-ES"/>
        </w:rPr>
        <w:fldChar w:fldCharType="end"/>
      </w:r>
      <w:r w:rsidR="00AC45A9">
        <w:rPr>
          <w:rFonts w:ascii="Times New Roman" w:hAnsi="Times New Roman"/>
          <w:sz w:val="24"/>
          <w:szCs w:val="24"/>
          <w:lang w:val="es-ES"/>
        </w:rPr>
        <w:t xml:space="preserve"> </w:t>
      </w:r>
      <w:r w:rsidR="00AC45A9" w:rsidRPr="00AC45A9">
        <w:rPr>
          <w:rFonts w:ascii="Times New Roman" w:hAnsi="Times New Roman"/>
          <w:sz w:val="24"/>
          <w:szCs w:val="24"/>
          <w:lang w:val="es-ES"/>
        </w:rPr>
        <w:t>de la facultad de ingeniería de la universidad de la república, Uruguay</w:t>
      </w:r>
      <w:r w:rsidR="00AC45A9">
        <w:rPr>
          <w:rFonts w:ascii="Times New Roman" w:hAnsi="Times New Roman"/>
          <w:sz w:val="24"/>
          <w:szCs w:val="24"/>
          <w:lang w:val="es-ES"/>
        </w:rPr>
        <w:t xml:space="preserve"> y la especificación de la metodología utilizando Eclipse EPF publicada por la empresa de videojuegos </w:t>
      </w:r>
      <w:r w:rsidR="0089158B">
        <w:rPr>
          <w:rFonts w:ascii="Times New Roman" w:hAnsi="Times New Roman"/>
          <w:sz w:val="24"/>
          <w:szCs w:val="24"/>
          <w:lang w:val="es-ES"/>
        </w:rPr>
        <w:fldChar w:fldCharType="begin" w:fldLock="1"/>
      </w:r>
      <w:r w:rsidR="0089158B">
        <w:rPr>
          <w:rFonts w:ascii="Times New Roman" w:hAnsi="Times New Roman"/>
          <w:sz w:val="24"/>
          <w:szCs w:val="24"/>
          <w:lang w:val="es-ES"/>
        </w:rPr>
        <w:instrText>ADDIN CSL_CITATION { "citationItems" : [ { "id" : "ITEM-1", "itemData" : { "URL" : "http://www.gemserk.com/sum/", "accessed" : { "date-parts" : [ [ "2016", "2", "15" ] ] }, "author" : [ { "dropping-particle" : "", "family" : "Gemserk", "given" : "", "non-dropping-particle" : "", "parse-names" : false, "suffix" : "" } ], "id" : "ITEM-1", "issued" : { "date-parts" : [ [ "2008" ] ] }, "title" : "SUM", "type" : "webpage" }, "uris" : [ "http://www.mendeley.com/documents/?uuid=8da6a41e-18e6-4c8a-a80c-55ae50f1d60e" ] } ], "mendeley" : { "formattedCitation" : "(Gemserk, 2008)", "manualFormatting" : "Gemserk", "plainTextFormattedCitation" : "(Gemserk, 2008)", "previouslyFormattedCitation" : "(Gemserk, 2008)" }, "properties" : { "noteIndex" : 0 }, "schema" : "https://github.com/citation-style-language/schema/raw/master/csl-citation.json" }</w:instrText>
      </w:r>
      <w:r w:rsidR="0089158B">
        <w:rPr>
          <w:rFonts w:ascii="Times New Roman" w:hAnsi="Times New Roman"/>
          <w:sz w:val="24"/>
          <w:szCs w:val="24"/>
          <w:lang w:val="es-ES"/>
        </w:rPr>
        <w:fldChar w:fldCharType="separate"/>
      </w:r>
      <w:r w:rsidR="0089158B">
        <w:rPr>
          <w:rFonts w:ascii="Times New Roman" w:hAnsi="Times New Roman"/>
          <w:noProof/>
          <w:sz w:val="24"/>
          <w:szCs w:val="24"/>
          <w:lang w:val="es-ES"/>
        </w:rPr>
        <w:t>Gemserk</w:t>
      </w:r>
      <w:r w:rsidR="0089158B">
        <w:rPr>
          <w:rFonts w:ascii="Times New Roman" w:hAnsi="Times New Roman"/>
          <w:sz w:val="24"/>
          <w:szCs w:val="24"/>
          <w:lang w:val="es-ES"/>
        </w:rPr>
        <w:fldChar w:fldCharType="end"/>
      </w:r>
      <w:r w:rsidR="00AC45A9">
        <w:rPr>
          <w:rFonts w:ascii="Times New Roman" w:hAnsi="Times New Roman"/>
          <w:sz w:val="24"/>
          <w:szCs w:val="24"/>
          <w:lang w:val="es-ES"/>
        </w:rPr>
        <w:t>.</w:t>
      </w:r>
    </w:p>
    <w:p w:rsidR="00AC45A9" w:rsidRPr="00AC45A9" w:rsidRDefault="00AC45A9" w:rsidP="00660629">
      <w:pPr>
        <w:suppressAutoHyphens/>
        <w:spacing w:after="0" w:line="240" w:lineRule="auto"/>
        <w:jc w:val="both"/>
        <w:rPr>
          <w:rFonts w:ascii="Times New Roman" w:hAnsi="Times New Roman"/>
          <w:sz w:val="24"/>
          <w:szCs w:val="24"/>
          <w:lang w:val="es-ES"/>
        </w:rPr>
      </w:pPr>
    </w:p>
    <w:p w:rsidR="00EA71C7" w:rsidRDefault="00EA71C7" w:rsidP="00660629">
      <w:pPr>
        <w:suppressAutoHyphens/>
        <w:spacing w:after="0" w:line="240" w:lineRule="auto"/>
        <w:jc w:val="both"/>
        <w:rPr>
          <w:rFonts w:ascii="Times New Roman" w:hAnsi="Times New Roman"/>
          <w:sz w:val="24"/>
          <w:szCs w:val="24"/>
          <w:lang w:val="es-ES"/>
        </w:rPr>
      </w:pPr>
      <w:r w:rsidRPr="00EA71C7">
        <w:rPr>
          <w:rFonts w:ascii="Times New Roman" w:hAnsi="Times New Roman"/>
          <w:sz w:val="24"/>
          <w:szCs w:val="24"/>
          <w:lang w:val="es-ES"/>
        </w:rPr>
        <w:t>Esta metodología para videojuegos tiene como objetivo primordial el desarrollar videojuegos de calidad en tiempo y costo garantizando la mejora continua para mejorar su eficacia y eficiencia.</w:t>
      </w:r>
      <w:r w:rsidR="002750AF">
        <w:rPr>
          <w:rFonts w:ascii="Times New Roman" w:hAnsi="Times New Roman"/>
          <w:sz w:val="24"/>
          <w:szCs w:val="24"/>
          <w:lang w:val="es-ES"/>
        </w:rPr>
        <w:t xml:space="preserve"> </w:t>
      </w:r>
      <w:r w:rsidRPr="00EA71C7">
        <w:rPr>
          <w:rFonts w:ascii="Times New Roman" w:hAnsi="Times New Roman"/>
          <w:sz w:val="24"/>
          <w:szCs w:val="24"/>
          <w:lang w:val="es-ES"/>
        </w:rPr>
        <w:t>Además de administrar eficientemente tanto los recursos como los riesgos optimizando así la productividad del equipo de trabajo.</w:t>
      </w:r>
    </w:p>
    <w:p w:rsidR="002750AF" w:rsidRPr="00EA71C7" w:rsidRDefault="002750AF" w:rsidP="00660629">
      <w:pPr>
        <w:suppressAutoHyphens/>
        <w:spacing w:after="0" w:line="240" w:lineRule="auto"/>
        <w:jc w:val="both"/>
        <w:rPr>
          <w:rFonts w:ascii="Times New Roman" w:hAnsi="Times New Roman"/>
          <w:sz w:val="24"/>
          <w:szCs w:val="24"/>
          <w:lang w:val="es-ES"/>
        </w:rPr>
      </w:pPr>
    </w:p>
    <w:p w:rsidR="00EA71C7" w:rsidRPr="00EA71C7" w:rsidRDefault="00EA71C7" w:rsidP="00660629">
      <w:pPr>
        <w:suppressAutoHyphens/>
        <w:spacing w:after="0" w:line="240" w:lineRule="auto"/>
        <w:jc w:val="both"/>
        <w:rPr>
          <w:rFonts w:ascii="Times New Roman" w:hAnsi="Times New Roman"/>
          <w:sz w:val="24"/>
          <w:szCs w:val="24"/>
          <w:lang w:val="es-ES"/>
        </w:rPr>
      </w:pPr>
      <w:r w:rsidRPr="00EA71C7">
        <w:rPr>
          <w:rFonts w:ascii="Times New Roman" w:hAnsi="Times New Roman"/>
          <w:sz w:val="24"/>
          <w:szCs w:val="24"/>
          <w:lang w:val="es-ES"/>
        </w:rPr>
        <w:t>SUM es una metodología ágil que está basada en SCRUM permitiendo flexibilidad en la elaboración del proyecto, ideal para equipos de desarrollo pequeños conformados de dos a siete integrantes, proyectos cortos de duración inferior a un año, equipos multidisciplinarios y además permite una alta interacción con el cliente.</w:t>
      </w:r>
      <w:r w:rsidR="002750AF">
        <w:rPr>
          <w:rFonts w:ascii="Times New Roman" w:hAnsi="Times New Roman"/>
          <w:sz w:val="24"/>
          <w:szCs w:val="24"/>
          <w:lang w:val="es-ES"/>
        </w:rPr>
        <w:t xml:space="preserve"> </w:t>
      </w:r>
      <w:r w:rsidRPr="00EA71C7">
        <w:rPr>
          <w:rFonts w:ascii="Times New Roman" w:hAnsi="Times New Roman"/>
          <w:sz w:val="24"/>
          <w:szCs w:val="24"/>
          <w:lang w:val="es-ES"/>
        </w:rPr>
        <w:t>Las etapas de esta metodología son:</w:t>
      </w:r>
    </w:p>
    <w:p w:rsidR="00EA71C7" w:rsidRPr="00EA71C7" w:rsidRDefault="00EA71C7" w:rsidP="00660629">
      <w:pPr>
        <w:suppressAutoHyphens/>
        <w:spacing w:after="0" w:line="240" w:lineRule="auto"/>
        <w:jc w:val="both"/>
        <w:rPr>
          <w:rFonts w:ascii="Times New Roman" w:hAnsi="Times New Roman"/>
          <w:sz w:val="24"/>
          <w:szCs w:val="24"/>
          <w:lang w:val="es-ES"/>
        </w:rPr>
      </w:pPr>
    </w:p>
    <w:p w:rsidR="00EA71C7" w:rsidRPr="002750AF" w:rsidRDefault="00EA71C7" w:rsidP="00660629">
      <w:pPr>
        <w:pStyle w:val="Prrafodelista"/>
        <w:numPr>
          <w:ilvl w:val="0"/>
          <w:numId w:val="8"/>
        </w:numPr>
        <w:suppressAutoHyphens/>
        <w:spacing w:after="0" w:line="240" w:lineRule="auto"/>
        <w:jc w:val="both"/>
        <w:rPr>
          <w:rFonts w:ascii="Times New Roman" w:hAnsi="Times New Roman"/>
          <w:sz w:val="24"/>
          <w:szCs w:val="24"/>
          <w:lang w:val="es-ES"/>
        </w:rPr>
      </w:pPr>
      <w:r w:rsidRPr="002750AF">
        <w:rPr>
          <w:rFonts w:ascii="Times New Roman" w:hAnsi="Times New Roman"/>
          <w:b/>
          <w:sz w:val="24"/>
          <w:szCs w:val="24"/>
          <w:lang w:val="es-ES"/>
        </w:rPr>
        <w:t>Concepto:</w:t>
      </w:r>
      <w:r w:rsidRPr="002750AF">
        <w:rPr>
          <w:rFonts w:ascii="Times New Roman" w:hAnsi="Times New Roman"/>
          <w:sz w:val="24"/>
          <w:szCs w:val="24"/>
          <w:lang w:val="es-ES"/>
        </w:rPr>
        <w:t xml:space="preserve"> Se definen aspectos de negocio como los objetivos del proyecto y a qué audiencia se apunta, elementos sobre el producto a desarrollar como la historia y los personajes y técnicos como el entorno de desarrollo a utilizar para la elaboración de dicho producto.</w:t>
      </w:r>
    </w:p>
    <w:p w:rsidR="00EA71C7" w:rsidRPr="00EA71C7" w:rsidRDefault="00EA71C7" w:rsidP="00660629">
      <w:pPr>
        <w:suppressAutoHyphens/>
        <w:spacing w:after="0" w:line="240" w:lineRule="auto"/>
        <w:jc w:val="both"/>
        <w:rPr>
          <w:rFonts w:ascii="Times New Roman" w:hAnsi="Times New Roman"/>
          <w:sz w:val="24"/>
          <w:szCs w:val="24"/>
          <w:lang w:val="es-ES"/>
        </w:rPr>
      </w:pPr>
    </w:p>
    <w:p w:rsidR="00EA71C7" w:rsidRPr="002750AF" w:rsidRDefault="00EA71C7" w:rsidP="00660629">
      <w:pPr>
        <w:pStyle w:val="Prrafodelista"/>
        <w:numPr>
          <w:ilvl w:val="0"/>
          <w:numId w:val="8"/>
        </w:numPr>
        <w:suppressAutoHyphens/>
        <w:spacing w:after="0" w:line="240" w:lineRule="auto"/>
        <w:jc w:val="both"/>
        <w:rPr>
          <w:rFonts w:ascii="Times New Roman" w:hAnsi="Times New Roman"/>
          <w:sz w:val="24"/>
          <w:szCs w:val="24"/>
          <w:lang w:val="es-ES"/>
        </w:rPr>
      </w:pPr>
      <w:r w:rsidRPr="002750AF">
        <w:rPr>
          <w:rFonts w:ascii="Times New Roman" w:hAnsi="Times New Roman"/>
          <w:b/>
          <w:sz w:val="24"/>
          <w:szCs w:val="24"/>
          <w:lang w:val="es-ES"/>
        </w:rPr>
        <w:t>Planificación:</w:t>
      </w:r>
      <w:r w:rsidRPr="002750AF">
        <w:rPr>
          <w:rFonts w:ascii="Times New Roman" w:hAnsi="Times New Roman"/>
          <w:sz w:val="24"/>
          <w:szCs w:val="24"/>
          <w:lang w:val="es-ES"/>
        </w:rPr>
        <w:t xml:space="preserve"> En esta fase se planifican el resto de fases del proyecto y se especifican las características a implementar del videojuego.</w:t>
      </w:r>
    </w:p>
    <w:p w:rsidR="00EA71C7" w:rsidRPr="00EA71C7" w:rsidRDefault="00EA71C7" w:rsidP="00660629">
      <w:pPr>
        <w:suppressAutoHyphens/>
        <w:spacing w:after="0" w:line="240" w:lineRule="auto"/>
        <w:jc w:val="both"/>
        <w:rPr>
          <w:rFonts w:ascii="Times New Roman" w:hAnsi="Times New Roman"/>
          <w:sz w:val="24"/>
          <w:szCs w:val="24"/>
          <w:lang w:val="es-ES"/>
        </w:rPr>
      </w:pPr>
    </w:p>
    <w:p w:rsidR="00EA71C7" w:rsidRPr="002750AF" w:rsidRDefault="00EA71C7" w:rsidP="00660629">
      <w:pPr>
        <w:pStyle w:val="Prrafodelista"/>
        <w:numPr>
          <w:ilvl w:val="0"/>
          <w:numId w:val="8"/>
        </w:numPr>
        <w:suppressAutoHyphens/>
        <w:spacing w:after="0" w:line="240" w:lineRule="auto"/>
        <w:jc w:val="both"/>
        <w:rPr>
          <w:rFonts w:ascii="Times New Roman" w:hAnsi="Times New Roman"/>
          <w:sz w:val="24"/>
          <w:szCs w:val="24"/>
          <w:lang w:val="es-ES"/>
        </w:rPr>
      </w:pPr>
      <w:r w:rsidRPr="002750AF">
        <w:rPr>
          <w:rFonts w:ascii="Times New Roman" w:hAnsi="Times New Roman"/>
          <w:b/>
          <w:sz w:val="24"/>
          <w:szCs w:val="24"/>
          <w:lang w:val="es-ES"/>
        </w:rPr>
        <w:t>Elaboración:</w:t>
      </w:r>
      <w:r w:rsidRPr="002750AF">
        <w:rPr>
          <w:rFonts w:ascii="Times New Roman" w:hAnsi="Times New Roman"/>
          <w:sz w:val="24"/>
          <w:szCs w:val="24"/>
          <w:lang w:val="es-ES"/>
        </w:rPr>
        <w:t xml:space="preserve"> Se realiza un trabajo de forma iterativa e incremental para presentar versiones funcionales hasta culminar en una versión estable.</w:t>
      </w:r>
    </w:p>
    <w:p w:rsidR="00EA71C7" w:rsidRPr="00EA71C7" w:rsidRDefault="00EA71C7" w:rsidP="00660629">
      <w:pPr>
        <w:suppressAutoHyphens/>
        <w:spacing w:after="0" w:line="240" w:lineRule="auto"/>
        <w:jc w:val="both"/>
        <w:rPr>
          <w:rFonts w:ascii="Times New Roman" w:hAnsi="Times New Roman"/>
          <w:sz w:val="24"/>
          <w:szCs w:val="24"/>
          <w:lang w:val="es-ES"/>
        </w:rPr>
      </w:pPr>
    </w:p>
    <w:p w:rsidR="00EA71C7" w:rsidRPr="002750AF" w:rsidRDefault="00EA71C7" w:rsidP="00660629">
      <w:pPr>
        <w:pStyle w:val="Prrafodelista"/>
        <w:numPr>
          <w:ilvl w:val="0"/>
          <w:numId w:val="8"/>
        </w:numPr>
        <w:suppressAutoHyphens/>
        <w:spacing w:after="0" w:line="240" w:lineRule="auto"/>
        <w:jc w:val="both"/>
        <w:rPr>
          <w:rFonts w:ascii="Times New Roman" w:hAnsi="Times New Roman"/>
          <w:sz w:val="24"/>
          <w:szCs w:val="24"/>
          <w:lang w:val="es-ES"/>
        </w:rPr>
      </w:pPr>
      <w:r w:rsidRPr="002750AF">
        <w:rPr>
          <w:rFonts w:ascii="Times New Roman" w:hAnsi="Times New Roman"/>
          <w:b/>
          <w:sz w:val="24"/>
          <w:szCs w:val="24"/>
          <w:lang w:val="es-ES"/>
        </w:rPr>
        <w:t>Beta:</w:t>
      </w:r>
      <w:r w:rsidRPr="002750AF">
        <w:rPr>
          <w:rFonts w:ascii="Times New Roman" w:hAnsi="Times New Roman"/>
          <w:sz w:val="24"/>
          <w:szCs w:val="24"/>
          <w:lang w:val="es-ES"/>
        </w:rPr>
        <w:t xml:space="preserve"> Su objetivo es evaluar y ajustar de forma iterativa el videojuego eliminando la mayor cantidad de errores detectados.</w:t>
      </w:r>
    </w:p>
    <w:p w:rsidR="00EA71C7" w:rsidRPr="00EA71C7" w:rsidRDefault="00EA71C7" w:rsidP="00660629">
      <w:pPr>
        <w:suppressAutoHyphens/>
        <w:spacing w:after="0" w:line="240" w:lineRule="auto"/>
        <w:jc w:val="both"/>
        <w:rPr>
          <w:rFonts w:ascii="Times New Roman" w:hAnsi="Times New Roman"/>
          <w:sz w:val="24"/>
          <w:szCs w:val="24"/>
          <w:lang w:val="es-ES"/>
        </w:rPr>
      </w:pPr>
    </w:p>
    <w:p w:rsidR="00EA71C7" w:rsidRPr="002750AF" w:rsidRDefault="00EA71C7" w:rsidP="00660629">
      <w:pPr>
        <w:pStyle w:val="Prrafodelista"/>
        <w:numPr>
          <w:ilvl w:val="0"/>
          <w:numId w:val="8"/>
        </w:numPr>
        <w:suppressAutoHyphens/>
        <w:spacing w:after="0" w:line="240" w:lineRule="auto"/>
        <w:jc w:val="both"/>
        <w:rPr>
          <w:rFonts w:ascii="Times New Roman" w:hAnsi="Times New Roman"/>
          <w:sz w:val="24"/>
          <w:szCs w:val="24"/>
          <w:lang w:val="es-ES"/>
        </w:rPr>
      </w:pPr>
      <w:r w:rsidRPr="002750AF">
        <w:rPr>
          <w:rFonts w:ascii="Times New Roman" w:hAnsi="Times New Roman"/>
          <w:b/>
          <w:sz w:val="24"/>
          <w:szCs w:val="24"/>
          <w:lang w:val="es-ES"/>
        </w:rPr>
        <w:t>Cierre:</w:t>
      </w:r>
      <w:r w:rsidRPr="002750AF">
        <w:rPr>
          <w:rFonts w:ascii="Times New Roman" w:hAnsi="Times New Roman"/>
          <w:sz w:val="24"/>
          <w:szCs w:val="24"/>
          <w:lang w:val="es-ES"/>
        </w:rPr>
        <w:t xml:space="preserve"> Esta es la etapa final, en la cual se pone el videojuego a disposición del público.</w:t>
      </w:r>
    </w:p>
    <w:p w:rsidR="00EA71C7" w:rsidRPr="00EA71C7" w:rsidRDefault="00EA71C7" w:rsidP="00660629">
      <w:pPr>
        <w:suppressAutoHyphens/>
        <w:spacing w:after="0" w:line="240" w:lineRule="auto"/>
        <w:jc w:val="both"/>
        <w:rPr>
          <w:rFonts w:ascii="Times New Roman" w:hAnsi="Times New Roman"/>
          <w:sz w:val="24"/>
          <w:szCs w:val="24"/>
          <w:lang w:val="es-ES"/>
        </w:rPr>
      </w:pPr>
    </w:p>
    <w:p w:rsidR="00E014A2" w:rsidRDefault="00EA71C7" w:rsidP="00660629">
      <w:pPr>
        <w:pStyle w:val="Prrafodelista"/>
        <w:numPr>
          <w:ilvl w:val="0"/>
          <w:numId w:val="8"/>
        </w:numPr>
        <w:suppressAutoHyphens/>
        <w:spacing w:after="0" w:line="240" w:lineRule="auto"/>
        <w:jc w:val="both"/>
        <w:rPr>
          <w:rFonts w:ascii="Times New Roman" w:hAnsi="Times New Roman"/>
          <w:sz w:val="24"/>
          <w:szCs w:val="24"/>
          <w:lang w:val="es-ES"/>
        </w:rPr>
      </w:pPr>
      <w:r w:rsidRPr="00075807">
        <w:rPr>
          <w:rFonts w:ascii="Times New Roman" w:hAnsi="Times New Roman"/>
          <w:b/>
          <w:sz w:val="24"/>
          <w:szCs w:val="24"/>
          <w:lang w:val="es-ES"/>
        </w:rPr>
        <w:t>Gestión de riesgos:</w:t>
      </w:r>
      <w:r w:rsidRPr="00075807">
        <w:rPr>
          <w:rFonts w:ascii="Times New Roman" w:hAnsi="Times New Roman"/>
          <w:sz w:val="24"/>
          <w:szCs w:val="24"/>
          <w:lang w:val="es-ES"/>
        </w:rPr>
        <w:t xml:space="preserve"> Esta etapa mantiene vigente durante todo el ciclo de vida del proyecto y su función es administrar los riesgos y su solución.</w:t>
      </w:r>
    </w:p>
    <w:p w:rsidR="007400FC" w:rsidRPr="007400FC" w:rsidRDefault="007400FC" w:rsidP="00660629">
      <w:pPr>
        <w:pStyle w:val="Prrafodelista"/>
        <w:jc w:val="both"/>
        <w:rPr>
          <w:rFonts w:ascii="Times New Roman" w:hAnsi="Times New Roman"/>
          <w:sz w:val="24"/>
          <w:szCs w:val="24"/>
          <w:lang w:val="es-ES"/>
        </w:rPr>
      </w:pPr>
    </w:p>
    <w:p w:rsidR="007400FC" w:rsidRPr="00D65E5C" w:rsidRDefault="007400FC" w:rsidP="00D65E5C">
      <w:pPr>
        <w:rPr>
          <w:b/>
        </w:rPr>
      </w:pPr>
      <w:r w:rsidRPr="00D65E5C">
        <w:rPr>
          <w:b/>
        </w:rPr>
        <w:t>Metodología HUDDLE</w:t>
      </w:r>
    </w:p>
    <w:p w:rsidR="001E2043" w:rsidRPr="001E2043" w:rsidRDefault="001E2043" w:rsidP="00660629">
      <w:pPr>
        <w:autoSpaceDE w:val="0"/>
        <w:autoSpaceDN w:val="0"/>
        <w:adjustRightInd w:val="0"/>
        <w:spacing w:after="0" w:line="240" w:lineRule="auto"/>
        <w:jc w:val="both"/>
        <w:rPr>
          <w:rFonts w:ascii="Times New Roman" w:hAnsi="Times New Roman"/>
          <w:sz w:val="24"/>
          <w:szCs w:val="24"/>
          <w:lang w:val="es-ES"/>
        </w:rPr>
      </w:pPr>
      <w:r w:rsidRPr="001E2043">
        <w:rPr>
          <w:rFonts w:ascii="Times New Roman" w:hAnsi="Times New Roman"/>
          <w:sz w:val="24"/>
          <w:szCs w:val="24"/>
          <w:lang w:val="es-ES"/>
        </w:rPr>
        <w:t xml:space="preserve">Esta metodología fue propuesta por </w:t>
      </w:r>
      <w:r w:rsidR="006630B0">
        <w:rPr>
          <w:rFonts w:ascii="Times New Roman" w:hAnsi="Times New Roman"/>
          <w:sz w:val="24"/>
          <w:szCs w:val="24"/>
          <w:lang w:val="es-ES"/>
        </w:rPr>
        <w:fldChar w:fldCharType="begin" w:fldLock="1"/>
      </w:r>
      <w:r w:rsidR="006630B0">
        <w:rPr>
          <w:rFonts w:ascii="Times New Roman" w:hAnsi="Times New Roman"/>
          <w:sz w:val="24"/>
          <w:szCs w:val="24"/>
          <w:lang w:val="es-ES"/>
        </w:rPr>
        <w:instrText>ADDIN CSL_CITATION { "citationItems" : [ { "id" : "ITEM-1", "itemData" : { "ISSN" : "2007-0411", "abstract" : "Los procesos en el desarrollo de software son importantes, imponen consistencia y estructura sobre el conjunto de actividades necesarias en un proyecto. Este trabajo trata sobre el uso de procesos para el desarrollo de videojuegos. Se analizaron distintos procesos viables para el desarrollo de videojuegos y se compararon las ventajas del Scrum Framework sobre el Waterfall Process. Asimismo, se hace una propuesta de un proceso de desarrollo para videojuegos orientado a desarrolladores independientes, denominado Huddle. Esta propuesta incluye detalles del proceso, diagramas e informaci\u00f3n de las plantillas y herramientas que se crearon para apoyarlo.", "author" : [ { "dropping-particle" : "", "family" : "Morales Urrutia", "given" : "Gerardo Abraham", "non-dropping-particle" : "", "parse-names" : false, "suffix" : "" }, { "dropping-particle" : "", "family" : "Nava L\u00f3pez", "given" : "Claudia Esther", "non-dropping-particle" : "", "parse-names" : false, "suffix" : "" }, { "dropping-particle" : "", "family" : "Fern\u00e1ndez Mart\u00ednez", "given" : "Luis Felipe", "non-dropping-particle" : "", "parse-names" : false, "suffix" : "" }, { "dropping-particle" : "", "family" : "Rey Corral", "given" : "Mirsha Aar\u00f3n", "non-dropping-particle" : "", "parse-names" : false, "suffix" : "" } ], "container-title" : "CULCyT: Cultura Cient\u00edfica y Tecnol\u00f3gica", "id" : "ITEM-1", "issue" : "36", "issued" : { "date-parts" : [ [ "2010" ] ] }, "page" : "25-39", "title" : "Procesos de desarrollo para videojuegos", "type" : "article-journal" }, "uris" : [ "http://www.mendeley.com/documents/?uuid=f270f62f-37cc-4ecd-aaa8-1778fef93cd0" ] } ], "mendeley" : { "formattedCitation" : "(Morales Urrutia et al., 2010)", "manualFormatting" : "Gerardo Abraham Morales Urrutia, Claudia Esther Nava L\u00f3pez, Luis Felipe Fern\u00e1ndez Mart\u00ednez, y Mirsha Aar\u00f3n Rey", "plainTextFormattedCitation" : "(Morales Urrutia et al., 2010)", "previouslyFormattedCitation" : "(Morales Urrutia et al., 2010)" }, "properties" : { "noteIndex" : 0 }, "schema" : "https://github.com/citation-style-language/schema/raw/master/csl-citation.json" }</w:instrText>
      </w:r>
      <w:r w:rsidR="006630B0">
        <w:rPr>
          <w:rFonts w:ascii="Times New Roman" w:hAnsi="Times New Roman"/>
          <w:sz w:val="24"/>
          <w:szCs w:val="24"/>
          <w:lang w:val="es-ES"/>
        </w:rPr>
        <w:fldChar w:fldCharType="separate"/>
      </w:r>
      <w:r w:rsidR="006630B0" w:rsidRPr="001E2043">
        <w:rPr>
          <w:rFonts w:ascii="Times New Roman" w:hAnsi="Times New Roman"/>
          <w:noProof/>
          <w:sz w:val="24"/>
          <w:szCs w:val="24"/>
          <w:lang w:val="es-ES"/>
        </w:rPr>
        <w:t>Gerardo Abraham Morales Urrutia, Claudia Esther Nava López, Luis Felipe Fernández Martínez, y Mirsha Aarón Rey</w:t>
      </w:r>
      <w:r w:rsidR="006630B0">
        <w:rPr>
          <w:rFonts w:ascii="Times New Roman" w:hAnsi="Times New Roman"/>
          <w:sz w:val="24"/>
          <w:szCs w:val="24"/>
          <w:lang w:val="es-ES"/>
        </w:rPr>
        <w:fldChar w:fldCharType="end"/>
      </w:r>
      <w:r w:rsidR="006630B0">
        <w:rPr>
          <w:rFonts w:ascii="Times New Roman" w:hAnsi="Times New Roman"/>
          <w:sz w:val="24"/>
          <w:szCs w:val="24"/>
          <w:lang w:val="es-ES"/>
        </w:rPr>
        <w:t xml:space="preserve"> </w:t>
      </w:r>
      <w:r w:rsidRPr="001E2043">
        <w:rPr>
          <w:rFonts w:ascii="Times New Roman" w:hAnsi="Times New Roman"/>
          <w:sz w:val="24"/>
          <w:szCs w:val="24"/>
          <w:lang w:val="es-ES"/>
        </w:rPr>
        <w:t>en su publicación Procesos de desarrollo para videojuegos en el 2010.</w:t>
      </w:r>
    </w:p>
    <w:p w:rsidR="001E2043" w:rsidRPr="001E2043" w:rsidRDefault="001E2043" w:rsidP="00660629">
      <w:pPr>
        <w:autoSpaceDE w:val="0"/>
        <w:autoSpaceDN w:val="0"/>
        <w:adjustRightInd w:val="0"/>
        <w:spacing w:after="0" w:line="240" w:lineRule="auto"/>
        <w:jc w:val="both"/>
        <w:rPr>
          <w:rFonts w:ascii="Arial" w:hAnsi="Arial" w:cs="Arial"/>
          <w:lang w:eastAsia="es-CO"/>
        </w:rPr>
      </w:pPr>
    </w:p>
    <w:p w:rsidR="00D64654" w:rsidRDefault="00D64654" w:rsidP="00660629">
      <w:pPr>
        <w:suppressAutoHyphens/>
        <w:spacing w:after="0" w:line="240" w:lineRule="auto"/>
        <w:jc w:val="both"/>
        <w:rPr>
          <w:rFonts w:ascii="Times New Roman" w:hAnsi="Times New Roman"/>
          <w:sz w:val="24"/>
          <w:szCs w:val="24"/>
          <w:lang w:val="es-ES"/>
        </w:rPr>
      </w:pPr>
      <w:r w:rsidRPr="00D64654">
        <w:rPr>
          <w:rFonts w:ascii="Times New Roman" w:hAnsi="Times New Roman"/>
          <w:sz w:val="24"/>
          <w:szCs w:val="24"/>
          <w:lang w:val="es-ES"/>
        </w:rPr>
        <w:t>Se llama Huddle a la reunión que se realiza en el juego antes de cada jugada en el futbol americano; la filosofía es que mediante breves reuniones de planeación a corto plazo, se planee cada “jugada” que se inicie; con el fin de dar un seguimiento más estrecho al avance del proyecto y poder hacer correcciones tempranas.</w:t>
      </w:r>
      <w:r w:rsidR="006A653F">
        <w:rPr>
          <w:rFonts w:ascii="Times New Roman" w:hAnsi="Times New Roman"/>
          <w:sz w:val="24"/>
          <w:szCs w:val="24"/>
          <w:lang w:val="es-ES"/>
        </w:rPr>
        <w:t xml:space="preserve"> </w:t>
      </w:r>
      <w:r w:rsidRPr="00D64654">
        <w:rPr>
          <w:rFonts w:ascii="Times New Roman" w:hAnsi="Times New Roman"/>
          <w:sz w:val="24"/>
          <w:szCs w:val="24"/>
          <w:lang w:val="es-ES"/>
        </w:rPr>
        <w:t>Es un proceso específico para desarrollo de videojuegos óptimo para equipos multidisciplinarios de 5 a 10 personas, ágil, iterativo, incremental y evolutivo, sin embargo puede usarse en equipos de menos de 5 elementos.</w:t>
      </w:r>
      <w:r w:rsidR="006A653F">
        <w:rPr>
          <w:rFonts w:ascii="Times New Roman" w:hAnsi="Times New Roman"/>
          <w:sz w:val="24"/>
          <w:szCs w:val="24"/>
          <w:lang w:val="es-ES"/>
        </w:rPr>
        <w:t xml:space="preserve"> </w:t>
      </w:r>
      <w:r w:rsidRPr="00D64654">
        <w:rPr>
          <w:rFonts w:ascii="Times New Roman" w:hAnsi="Times New Roman"/>
          <w:sz w:val="24"/>
          <w:szCs w:val="24"/>
          <w:lang w:val="es-ES"/>
        </w:rPr>
        <w:t>Las etapas de esta metodología son:</w:t>
      </w:r>
    </w:p>
    <w:p w:rsidR="006A653F" w:rsidRPr="00D64654" w:rsidRDefault="006A653F" w:rsidP="00660629">
      <w:pPr>
        <w:suppressAutoHyphens/>
        <w:spacing w:after="0" w:line="240" w:lineRule="auto"/>
        <w:jc w:val="both"/>
        <w:rPr>
          <w:rFonts w:ascii="Times New Roman" w:hAnsi="Times New Roman"/>
          <w:sz w:val="24"/>
          <w:szCs w:val="24"/>
          <w:lang w:val="es-ES"/>
        </w:rPr>
      </w:pPr>
    </w:p>
    <w:p w:rsidR="00D64654" w:rsidRDefault="00D64654" w:rsidP="00660629">
      <w:pPr>
        <w:pStyle w:val="Prrafodelista"/>
        <w:numPr>
          <w:ilvl w:val="0"/>
          <w:numId w:val="8"/>
        </w:numPr>
        <w:suppressAutoHyphens/>
        <w:spacing w:after="0" w:line="240" w:lineRule="auto"/>
        <w:jc w:val="both"/>
        <w:rPr>
          <w:rFonts w:ascii="Times New Roman" w:hAnsi="Times New Roman"/>
          <w:sz w:val="24"/>
          <w:szCs w:val="24"/>
          <w:lang w:val="es-ES"/>
        </w:rPr>
      </w:pPr>
      <w:r w:rsidRPr="006A653F">
        <w:rPr>
          <w:rFonts w:ascii="Times New Roman" w:hAnsi="Times New Roman"/>
          <w:b/>
          <w:sz w:val="24"/>
          <w:szCs w:val="24"/>
          <w:lang w:val="es-ES"/>
        </w:rPr>
        <w:t>Preproducción:</w:t>
      </w:r>
      <w:r w:rsidRPr="006A653F">
        <w:rPr>
          <w:rFonts w:ascii="Times New Roman" w:hAnsi="Times New Roman"/>
          <w:sz w:val="24"/>
          <w:szCs w:val="24"/>
          <w:lang w:val="es-ES"/>
        </w:rPr>
        <w:t xml:space="preserve"> Tiene como objetivo migrar la idea del diseñador al Feature Log y al Sprint Plan; estos documentos dan la pauta a la planeación y producción del videojuego.</w:t>
      </w:r>
    </w:p>
    <w:p w:rsidR="006A653F" w:rsidRPr="006A653F" w:rsidRDefault="006A653F" w:rsidP="00660629">
      <w:pPr>
        <w:pStyle w:val="Prrafodelista"/>
        <w:suppressAutoHyphens/>
        <w:spacing w:after="0" w:line="240" w:lineRule="auto"/>
        <w:jc w:val="both"/>
        <w:rPr>
          <w:rFonts w:ascii="Times New Roman" w:hAnsi="Times New Roman"/>
          <w:sz w:val="24"/>
          <w:szCs w:val="24"/>
          <w:lang w:val="es-ES"/>
        </w:rPr>
      </w:pPr>
    </w:p>
    <w:p w:rsidR="00D64654" w:rsidRDefault="00D64654" w:rsidP="00660629">
      <w:pPr>
        <w:pStyle w:val="Prrafodelista"/>
        <w:numPr>
          <w:ilvl w:val="0"/>
          <w:numId w:val="8"/>
        </w:numPr>
        <w:suppressAutoHyphens/>
        <w:spacing w:after="0" w:line="240" w:lineRule="auto"/>
        <w:jc w:val="both"/>
        <w:rPr>
          <w:rFonts w:ascii="Times New Roman" w:hAnsi="Times New Roman"/>
          <w:sz w:val="24"/>
          <w:szCs w:val="24"/>
          <w:lang w:val="es-ES"/>
        </w:rPr>
      </w:pPr>
      <w:r w:rsidRPr="006A653F">
        <w:rPr>
          <w:rFonts w:ascii="Times New Roman" w:hAnsi="Times New Roman"/>
          <w:b/>
          <w:sz w:val="24"/>
          <w:szCs w:val="24"/>
          <w:lang w:val="es-ES"/>
        </w:rPr>
        <w:lastRenderedPageBreak/>
        <w:t>Producción:</w:t>
      </w:r>
      <w:r w:rsidRPr="006A653F">
        <w:rPr>
          <w:rFonts w:ascii="Times New Roman" w:hAnsi="Times New Roman"/>
          <w:sz w:val="24"/>
          <w:szCs w:val="24"/>
          <w:lang w:val="es-ES"/>
        </w:rPr>
        <w:t xml:space="preserve"> Esta etapa se apoya en las herramientas de Scrum como son los Daily Meetings, los Sprints y Sprint Reviews, y en artefactos como el Sprint Backlog y Burn-down Charts y como su nombre lo indica, en esta etapa se realiza la producción del videojuego.</w:t>
      </w:r>
    </w:p>
    <w:p w:rsidR="006A653F" w:rsidRPr="006A653F" w:rsidRDefault="006A653F" w:rsidP="00660629">
      <w:pPr>
        <w:pStyle w:val="Prrafodelista"/>
        <w:suppressAutoHyphens/>
        <w:spacing w:after="0" w:line="240" w:lineRule="auto"/>
        <w:jc w:val="both"/>
        <w:rPr>
          <w:rFonts w:ascii="Times New Roman" w:hAnsi="Times New Roman"/>
          <w:sz w:val="24"/>
          <w:szCs w:val="24"/>
          <w:lang w:val="es-ES"/>
        </w:rPr>
      </w:pPr>
    </w:p>
    <w:p w:rsidR="007400FC" w:rsidRDefault="00D64654" w:rsidP="00660629">
      <w:pPr>
        <w:pStyle w:val="Prrafodelista"/>
        <w:numPr>
          <w:ilvl w:val="0"/>
          <w:numId w:val="8"/>
        </w:numPr>
        <w:suppressAutoHyphens/>
        <w:spacing w:after="0" w:line="240" w:lineRule="auto"/>
        <w:jc w:val="both"/>
        <w:rPr>
          <w:rFonts w:ascii="Times New Roman" w:hAnsi="Times New Roman"/>
          <w:sz w:val="24"/>
          <w:szCs w:val="24"/>
          <w:lang w:val="es-ES"/>
        </w:rPr>
      </w:pPr>
      <w:r w:rsidRPr="006A653F">
        <w:rPr>
          <w:rFonts w:ascii="Times New Roman" w:hAnsi="Times New Roman"/>
          <w:b/>
          <w:sz w:val="24"/>
          <w:szCs w:val="24"/>
          <w:lang w:val="es-ES"/>
        </w:rPr>
        <w:t>Postmortem:</w:t>
      </w:r>
      <w:r w:rsidRPr="006A653F">
        <w:rPr>
          <w:rFonts w:ascii="Times New Roman" w:hAnsi="Times New Roman"/>
          <w:sz w:val="24"/>
          <w:szCs w:val="24"/>
          <w:lang w:val="es-ES"/>
        </w:rPr>
        <w:t xml:space="preserve"> Para realizar esta fase, el equipo debe realizar la última actividad llamada End-game Huddle en la cual se analizarán los aspectos positivos y negativos del proyecto. Del End-game Huddle saldrán sugerencias que deberán ser analizadas y filtradas con la intención de generar un reporte que incluya todas aquellas propuestas de mejora al proceso con el objetivo de que sean incorporadas en el próximo proyecto.</w:t>
      </w:r>
    </w:p>
    <w:p w:rsidR="00480A3E" w:rsidRPr="00480A3E" w:rsidRDefault="00480A3E" w:rsidP="00660629">
      <w:pPr>
        <w:pStyle w:val="Prrafodelista"/>
        <w:jc w:val="both"/>
        <w:rPr>
          <w:rFonts w:ascii="Times New Roman" w:hAnsi="Times New Roman"/>
          <w:sz w:val="24"/>
          <w:szCs w:val="24"/>
          <w:lang w:val="es-ES"/>
        </w:rPr>
      </w:pPr>
    </w:p>
    <w:p w:rsidR="00480A3E" w:rsidRDefault="00480A3E" w:rsidP="00660629">
      <w:pPr>
        <w:pStyle w:val="Ttulo4"/>
        <w:jc w:val="both"/>
        <w:rPr>
          <w:lang w:val="es-ES"/>
        </w:rPr>
      </w:pPr>
      <w:bookmarkStart w:id="47" w:name="_Toc460927350"/>
      <w:r>
        <w:rPr>
          <w:lang w:val="es-ES"/>
        </w:rPr>
        <w:t>Evaluar las soluciones alternativas</w:t>
      </w:r>
      <w:bookmarkEnd w:id="47"/>
    </w:p>
    <w:p w:rsidR="00480A3E" w:rsidRDefault="00342F05"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El objetivo de este</w:t>
      </w:r>
      <w:r w:rsidR="001419DB">
        <w:rPr>
          <w:rFonts w:ascii="Times New Roman" w:hAnsi="Times New Roman"/>
          <w:sz w:val="24"/>
          <w:szCs w:val="24"/>
          <w:lang w:val="es-ES"/>
        </w:rPr>
        <w:t xml:space="preserve"> </w:t>
      </w:r>
      <w:r>
        <w:rPr>
          <w:rFonts w:ascii="Times New Roman" w:hAnsi="Times New Roman"/>
          <w:sz w:val="24"/>
          <w:szCs w:val="24"/>
          <w:lang w:val="es-ES"/>
        </w:rPr>
        <w:t>paso</w:t>
      </w:r>
      <w:r w:rsidR="001419DB">
        <w:rPr>
          <w:rFonts w:ascii="Times New Roman" w:hAnsi="Times New Roman"/>
          <w:sz w:val="24"/>
          <w:szCs w:val="24"/>
          <w:lang w:val="es-ES"/>
        </w:rPr>
        <w:t xml:space="preserve"> </w:t>
      </w:r>
      <w:r>
        <w:rPr>
          <w:rFonts w:ascii="Times New Roman" w:hAnsi="Times New Roman"/>
          <w:sz w:val="24"/>
          <w:szCs w:val="24"/>
          <w:lang w:val="es-ES"/>
        </w:rPr>
        <w:t>en el proceso de selección de la metodología de desarrollo</w:t>
      </w:r>
      <w:r w:rsidR="001419DB">
        <w:rPr>
          <w:rFonts w:ascii="Times New Roman" w:hAnsi="Times New Roman"/>
          <w:sz w:val="24"/>
          <w:szCs w:val="24"/>
          <w:lang w:val="es-ES"/>
        </w:rPr>
        <w:t xml:space="preserve"> es someter las alternativas seleccionadas a una evaluación bajo los criterios previamente definidos. Para hacer más comprensible y funcional este proceso se realizó la </w:t>
      </w:r>
      <w:r w:rsidR="00DD2A39">
        <w:rPr>
          <w:rFonts w:ascii="Times New Roman" w:hAnsi="Times New Roman"/>
          <w:sz w:val="24"/>
          <w:szCs w:val="24"/>
          <w:lang w:val="es-ES"/>
        </w:rPr>
        <w:t>T</w:t>
      </w:r>
      <w:r w:rsidR="001419DB">
        <w:rPr>
          <w:rFonts w:ascii="Times New Roman" w:hAnsi="Times New Roman"/>
          <w:sz w:val="24"/>
          <w:szCs w:val="24"/>
          <w:lang w:val="es-ES"/>
        </w:rPr>
        <w:t>abla</w:t>
      </w:r>
      <w:r w:rsidR="00DD2A39">
        <w:rPr>
          <w:rFonts w:ascii="Times New Roman" w:hAnsi="Times New Roman"/>
          <w:sz w:val="24"/>
          <w:szCs w:val="24"/>
          <w:lang w:val="es-ES"/>
        </w:rPr>
        <w:t xml:space="preserve"> 4, la cual establece una comparación entre las alternativas</w:t>
      </w:r>
      <w:r w:rsidR="001419DB">
        <w:rPr>
          <w:rFonts w:ascii="Times New Roman" w:hAnsi="Times New Roman"/>
          <w:sz w:val="24"/>
          <w:szCs w:val="24"/>
          <w:lang w:val="es-ES"/>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116"/>
        <w:gridCol w:w="1853"/>
        <w:gridCol w:w="1894"/>
        <w:gridCol w:w="2329"/>
        <w:gridCol w:w="2196"/>
      </w:tblGrid>
      <w:tr w:rsidR="001419DB" w:rsidRPr="00E7072A" w:rsidTr="0066298E">
        <w:trPr>
          <w:jc w:val="center"/>
        </w:trPr>
        <w:tc>
          <w:tcPr>
            <w:tcW w:w="11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p>
        </w:tc>
        <w:tc>
          <w:tcPr>
            <w:tcW w:w="18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Tamaño del equipo de trabajo</w:t>
            </w:r>
          </w:p>
        </w:tc>
        <w:tc>
          <w:tcPr>
            <w:tcW w:w="1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Involucrar al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Magnitud del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Entregas</w:t>
            </w:r>
          </w:p>
        </w:tc>
      </w:tr>
      <w:tr w:rsidR="001419DB" w:rsidRPr="00E7072A" w:rsidTr="0066298E">
        <w:trPr>
          <w:jc w:val="center"/>
        </w:trPr>
        <w:tc>
          <w:tcPr>
            <w:tcW w:w="11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Cascada</w:t>
            </w:r>
          </w:p>
        </w:tc>
        <w:tc>
          <w:tcPr>
            <w:tcW w:w="18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color w:val="000000"/>
                <w:sz w:val="24"/>
                <w:szCs w:val="24"/>
                <w:lang w:eastAsia="es-CO"/>
              </w:rPr>
              <w:t>Es flexible al tamaño del equipo, pero su alto nivel de documentación consume una cantidad de tiempo considerable.</w:t>
            </w:r>
          </w:p>
        </w:tc>
        <w:tc>
          <w:tcPr>
            <w:tcW w:w="1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color w:val="000000"/>
                <w:sz w:val="24"/>
                <w:szCs w:val="24"/>
                <w:lang w:eastAsia="es-CO"/>
              </w:rPr>
              <w:t>El cliente es involucrado en las etapas iniciales y su interacción se ve reducida hasta que se tiene un producto funcional.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color w:val="000000"/>
                <w:sz w:val="24"/>
                <w:szCs w:val="24"/>
                <w:lang w:eastAsia="es-CO"/>
              </w:rPr>
              <w:t>Es flexible al tamaño del proyecto pero debido a su alto nivel de documentación se hace ideal para proyectos de gran escala.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color w:val="000000"/>
                <w:sz w:val="24"/>
                <w:szCs w:val="24"/>
                <w:lang w:eastAsia="es-CO"/>
              </w:rPr>
              <w:t>Tiene etapas y entregables estructurados, pero es difícil percibir propuestas de valor hasta una entrega funcional y estable.</w:t>
            </w:r>
          </w:p>
        </w:tc>
      </w:tr>
      <w:tr w:rsidR="001419DB" w:rsidRPr="00E7072A" w:rsidTr="0066298E">
        <w:trPr>
          <w:jc w:val="center"/>
        </w:trPr>
        <w:tc>
          <w:tcPr>
            <w:tcW w:w="11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SUM</w:t>
            </w:r>
          </w:p>
        </w:tc>
        <w:tc>
          <w:tcPr>
            <w:tcW w:w="18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color w:val="000000"/>
                <w:sz w:val="24"/>
                <w:szCs w:val="24"/>
                <w:lang w:eastAsia="es-CO"/>
              </w:rPr>
              <w:t>Ideal para equipo de dos a siete personas.</w:t>
            </w:r>
          </w:p>
        </w:tc>
        <w:tc>
          <w:tcPr>
            <w:tcW w:w="1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color w:val="000000"/>
                <w:sz w:val="24"/>
                <w:szCs w:val="24"/>
                <w:lang w:eastAsia="es-CO"/>
              </w:rPr>
              <w:t>Es una metodología ágil, por lo cual el cliente es un rol vital para las propuestas de valor del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color w:val="000000"/>
                <w:sz w:val="24"/>
                <w:szCs w:val="24"/>
                <w:lang w:eastAsia="es-CO"/>
              </w:rPr>
              <w:t>Es una metodología ideal para proyectos cortos, de duración menor a un año, por ende su magnitud no es muy grande.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19DB" w:rsidRPr="00E7072A" w:rsidRDefault="001419DB" w:rsidP="00660629">
            <w:pPr>
              <w:spacing w:after="0" w:line="240" w:lineRule="auto"/>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color w:val="000000"/>
                <w:sz w:val="24"/>
                <w:szCs w:val="24"/>
                <w:lang w:eastAsia="es-CO"/>
              </w:rPr>
              <w:t>Al ser una metodología ágil, esta plantea sprints en los cuales se le agrega propuesta de valor a un producto funcional.</w:t>
            </w:r>
          </w:p>
        </w:tc>
      </w:tr>
      <w:tr w:rsidR="001419DB" w:rsidRPr="00E7072A" w:rsidTr="0066298E">
        <w:trPr>
          <w:jc w:val="center"/>
        </w:trPr>
        <w:tc>
          <w:tcPr>
            <w:tcW w:w="11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419DB" w:rsidRPr="00E7072A" w:rsidRDefault="001419DB" w:rsidP="00660629">
            <w:pPr>
              <w:spacing w:after="0" w:line="240" w:lineRule="auto"/>
              <w:jc w:val="both"/>
              <w:rPr>
                <w:rFonts w:ascii="Times New Roman" w:eastAsia="Times New Roman" w:hAnsi="Times New Roman" w:cs="Times New Roman"/>
                <w:b/>
                <w:bCs/>
                <w:color w:val="000000"/>
                <w:sz w:val="24"/>
                <w:szCs w:val="24"/>
                <w:lang w:eastAsia="es-CO"/>
              </w:rPr>
            </w:pPr>
            <w:r w:rsidRPr="00E7072A">
              <w:rPr>
                <w:rFonts w:ascii="Times New Roman" w:eastAsia="Times New Roman" w:hAnsi="Times New Roman" w:cs="Times New Roman"/>
                <w:b/>
                <w:bCs/>
                <w:color w:val="000000"/>
                <w:sz w:val="24"/>
                <w:szCs w:val="24"/>
                <w:lang w:eastAsia="es-CO"/>
              </w:rPr>
              <w:t>Huddle</w:t>
            </w:r>
          </w:p>
        </w:tc>
        <w:tc>
          <w:tcPr>
            <w:tcW w:w="18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419DB" w:rsidRPr="00E7072A" w:rsidRDefault="001419DB" w:rsidP="00660629">
            <w:pPr>
              <w:spacing w:after="0" w:line="240" w:lineRule="auto"/>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 xml:space="preserve">Óptimo para equipos de 5 a 10 personas, sin embargo, puede utilizarse en equipos de </w:t>
            </w:r>
            <w:r w:rsidRPr="00E7072A">
              <w:rPr>
                <w:rFonts w:ascii="Times New Roman" w:eastAsia="Times New Roman" w:hAnsi="Times New Roman" w:cs="Times New Roman"/>
                <w:color w:val="000000"/>
                <w:sz w:val="24"/>
                <w:szCs w:val="24"/>
                <w:lang w:eastAsia="es-CO"/>
              </w:rPr>
              <w:lastRenderedPageBreak/>
              <w:t>menos de 5 elementos.</w:t>
            </w:r>
          </w:p>
        </w:tc>
        <w:tc>
          <w:tcPr>
            <w:tcW w:w="18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419DB" w:rsidRPr="00E7072A" w:rsidRDefault="001419DB" w:rsidP="00660629">
            <w:pPr>
              <w:spacing w:after="0" w:line="240" w:lineRule="auto"/>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lastRenderedPageBreak/>
              <w:t>Conserva la interacción con el cliente al igual que en SCRUM ya que está basado en este.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419DB" w:rsidRPr="00E7072A" w:rsidRDefault="001419DB" w:rsidP="00660629">
            <w:pPr>
              <w:spacing w:after="0" w:line="240" w:lineRule="auto"/>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Es flexible al tamaño del proyecto, pero se adapta mejor a proyectos no muy largos.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419DB" w:rsidRPr="00E7072A" w:rsidRDefault="001419DB" w:rsidP="009745A0">
            <w:pPr>
              <w:keepNext/>
              <w:spacing w:after="0" w:line="240" w:lineRule="auto"/>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 xml:space="preserve">Sus bases agiles hacen que sea una metodología iterativa incremental y en cada huddle se </w:t>
            </w:r>
            <w:r w:rsidRPr="00E7072A">
              <w:rPr>
                <w:rFonts w:ascii="Times New Roman" w:eastAsia="Times New Roman" w:hAnsi="Times New Roman" w:cs="Times New Roman"/>
                <w:color w:val="000000"/>
                <w:sz w:val="24"/>
                <w:szCs w:val="24"/>
                <w:lang w:eastAsia="es-CO"/>
              </w:rPr>
              <w:lastRenderedPageBreak/>
              <w:t>agrega una propuesta de valor.</w:t>
            </w:r>
          </w:p>
        </w:tc>
      </w:tr>
    </w:tbl>
    <w:p w:rsidR="001419DB" w:rsidRPr="009745A0" w:rsidRDefault="009745A0" w:rsidP="009745A0">
      <w:pPr>
        <w:pStyle w:val="Descripcin"/>
        <w:jc w:val="center"/>
        <w:rPr>
          <w:rFonts w:eastAsiaTheme="minorHAnsi" w:cstheme="minorBidi"/>
          <w:iCs w:val="0"/>
          <w:color w:val="auto"/>
          <w:sz w:val="24"/>
          <w:szCs w:val="24"/>
          <w:lang w:val="es-CO" w:eastAsia="en-US"/>
        </w:rPr>
      </w:pPr>
      <w:bookmarkStart w:id="48" w:name="_Toc460922422"/>
      <w:r w:rsidRPr="009745A0">
        <w:rPr>
          <w:rFonts w:eastAsiaTheme="minorHAnsi" w:cstheme="minorBidi"/>
          <w:iCs w:val="0"/>
          <w:color w:val="auto"/>
          <w:sz w:val="24"/>
          <w:szCs w:val="24"/>
          <w:lang w:val="es-CO" w:eastAsia="en-US"/>
        </w:rPr>
        <w:lastRenderedPageBreak/>
        <w:t xml:space="preserve">Tabla </w:t>
      </w:r>
      <w:r w:rsidRPr="009745A0">
        <w:rPr>
          <w:rFonts w:eastAsiaTheme="minorHAnsi" w:cstheme="minorBidi"/>
          <w:iCs w:val="0"/>
          <w:color w:val="auto"/>
          <w:sz w:val="24"/>
          <w:szCs w:val="24"/>
          <w:lang w:val="es-CO" w:eastAsia="en-US"/>
        </w:rPr>
        <w:fldChar w:fldCharType="begin"/>
      </w:r>
      <w:r w:rsidRPr="009745A0">
        <w:rPr>
          <w:rFonts w:eastAsiaTheme="minorHAnsi" w:cstheme="minorBidi"/>
          <w:iCs w:val="0"/>
          <w:color w:val="auto"/>
          <w:sz w:val="24"/>
          <w:szCs w:val="24"/>
          <w:lang w:val="es-CO" w:eastAsia="en-US"/>
        </w:rPr>
        <w:instrText xml:space="preserve"> SEQ Tabla \* ARABIC </w:instrText>
      </w:r>
      <w:r w:rsidRPr="009745A0">
        <w:rPr>
          <w:rFonts w:eastAsiaTheme="minorHAnsi" w:cstheme="minorBidi"/>
          <w:iCs w:val="0"/>
          <w:color w:val="auto"/>
          <w:sz w:val="24"/>
          <w:szCs w:val="24"/>
          <w:lang w:val="es-CO" w:eastAsia="en-US"/>
        </w:rPr>
        <w:fldChar w:fldCharType="separate"/>
      </w:r>
      <w:r w:rsidR="00953989">
        <w:rPr>
          <w:rFonts w:eastAsiaTheme="minorHAnsi" w:cstheme="minorBidi"/>
          <w:iCs w:val="0"/>
          <w:noProof/>
          <w:color w:val="auto"/>
          <w:sz w:val="24"/>
          <w:szCs w:val="24"/>
          <w:lang w:val="es-CO" w:eastAsia="en-US"/>
        </w:rPr>
        <w:t>4</w:t>
      </w:r>
      <w:r w:rsidRPr="009745A0">
        <w:rPr>
          <w:rFonts w:eastAsiaTheme="minorHAnsi" w:cstheme="minorBidi"/>
          <w:iCs w:val="0"/>
          <w:color w:val="auto"/>
          <w:sz w:val="24"/>
          <w:szCs w:val="24"/>
          <w:lang w:val="es-CO" w:eastAsia="en-US"/>
        </w:rPr>
        <w:fldChar w:fldCharType="end"/>
      </w:r>
      <w:r>
        <w:rPr>
          <w:rFonts w:eastAsiaTheme="minorHAnsi" w:cstheme="minorBidi"/>
          <w:iCs w:val="0"/>
          <w:color w:val="auto"/>
          <w:sz w:val="24"/>
          <w:szCs w:val="24"/>
          <w:lang w:val="es-CO" w:eastAsia="en-US"/>
        </w:rPr>
        <w:t xml:space="preserve">. </w:t>
      </w:r>
      <w:r w:rsidR="00DD2A39" w:rsidRPr="009745A0">
        <w:rPr>
          <w:rFonts w:eastAsiaTheme="minorHAnsi" w:cstheme="minorBidi"/>
          <w:iCs w:val="0"/>
          <w:color w:val="auto"/>
          <w:sz w:val="24"/>
          <w:szCs w:val="24"/>
          <w:lang w:val="es-CO" w:eastAsia="en-US"/>
        </w:rPr>
        <w:t xml:space="preserve">Comparación entre las posibles </w:t>
      </w:r>
      <w:r w:rsidR="004310FD" w:rsidRPr="009745A0">
        <w:rPr>
          <w:rFonts w:eastAsiaTheme="minorHAnsi" w:cstheme="minorBidi"/>
          <w:iCs w:val="0"/>
          <w:color w:val="auto"/>
          <w:sz w:val="24"/>
          <w:szCs w:val="24"/>
          <w:lang w:val="es-CO" w:eastAsia="en-US"/>
        </w:rPr>
        <w:t>soluciones</w:t>
      </w:r>
      <w:bookmarkEnd w:id="48"/>
    </w:p>
    <w:p w:rsidR="00DD2A39" w:rsidRPr="00DD2A39" w:rsidRDefault="00DD2A39" w:rsidP="00660629">
      <w:pPr>
        <w:suppressAutoHyphens/>
        <w:spacing w:after="0" w:line="240" w:lineRule="auto"/>
        <w:jc w:val="both"/>
        <w:rPr>
          <w:rFonts w:ascii="Times New Roman" w:hAnsi="Times New Roman"/>
          <w:i/>
          <w:sz w:val="24"/>
          <w:szCs w:val="24"/>
        </w:rPr>
      </w:pPr>
    </w:p>
    <w:p w:rsidR="001419DB" w:rsidRDefault="004310FD" w:rsidP="00660629">
      <w:pPr>
        <w:suppressAutoHyphens/>
        <w:spacing w:after="0" w:line="240" w:lineRule="auto"/>
        <w:jc w:val="both"/>
        <w:rPr>
          <w:rFonts w:ascii="Times New Roman" w:hAnsi="Times New Roman"/>
          <w:sz w:val="24"/>
          <w:szCs w:val="24"/>
        </w:rPr>
      </w:pPr>
      <w:r>
        <w:rPr>
          <w:rFonts w:ascii="Times New Roman" w:hAnsi="Times New Roman"/>
          <w:sz w:val="24"/>
          <w:szCs w:val="24"/>
        </w:rPr>
        <w:t>Basándose en la T</w:t>
      </w:r>
      <w:r w:rsidR="001419DB">
        <w:rPr>
          <w:rFonts w:ascii="Times New Roman" w:hAnsi="Times New Roman"/>
          <w:sz w:val="24"/>
          <w:szCs w:val="24"/>
        </w:rPr>
        <w:t>abla</w:t>
      </w:r>
      <w:r>
        <w:rPr>
          <w:rFonts w:ascii="Times New Roman" w:hAnsi="Times New Roman"/>
          <w:sz w:val="24"/>
          <w:szCs w:val="24"/>
        </w:rPr>
        <w:t xml:space="preserve"> 4, </w:t>
      </w:r>
      <w:r w:rsidR="001419DB">
        <w:rPr>
          <w:rFonts w:ascii="Times New Roman" w:hAnsi="Times New Roman"/>
          <w:sz w:val="24"/>
          <w:szCs w:val="24"/>
        </w:rPr>
        <w:t>el equipo de trabajo asignó las calificaciones a cada metodología</w:t>
      </w:r>
      <w:r>
        <w:rPr>
          <w:rFonts w:ascii="Times New Roman" w:hAnsi="Times New Roman"/>
          <w:sz w:val="24"/>
          <w:szCs w:val="24"/>
        </w:rPr>
        <w:t>, las cuales se muestran en la Tabla 5.</w:t>
      </w:r>
    </w:p>
    <w:p w:rsidR="004310FD" w:rsidRDefault="004310FD" w:rsidP="00660629">
      <w:pPr>
        <w:suppressAutoHyphens/>
        <w:spacing w:after="0" w:line="240" w:lineRule="auto"/>
        <w:jc w:val="both"/>
        <w:rPr>
          <w:rFonts w:ascii="Times New Roman" w:hAnsi="Times New Roman"/>
          <w:sz w:val="24"/>
          <w:szCs w:val="24"/>
        </w:rPr>
      </w:pPr>
    </w:p>
    <w:tbl>
      <w:tblPr>
        <w:tblStyle w:val="Tablaconcuadrcula"/>
        <w:tblW w:w="0" w:type="auto"/>
        <w:jc w:val="center"/>
        <w:tblLook w:val="04A0" w:firstRow="1" w:lastRow="0" w:firstColumn="1" w:lastColumn="0" w:noHBand="0" w:noVBand="1"/>
      </w:tblPr>
      <w:tblGrid>
        <w:gridCol w:w="1471"/>
        <w:gridCol w:w="1471"/>
        <w:gridCol w:w="1471"/>
        <w:gridCol w:w="1471"/>
        <w:gridCol w:w="1472"/>
        <w:gridCol w:w="1472"/>
      </w:tblGrid>
      <w:tr w:rsidR="001419DB" w:rsidRPr="00E7072A" w:rsidTr="00CF282C">
        <w:trPr>
          <w:jc w:val="center"/>
        </w:trPr>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p>
        </w:tc>
        <w:tc>
          <w:tcPr>
            <w:tcW w:w="1471" w:type="dxa"/>
          </w:tcPr>
          <w:p w:rsidR="001419DB" w:rsidRPr="00E7072A" w:rsidRDefault="001419DB" w:rsidP="00660629">
            <w:pPr>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Tamaño del equipo de trabajo</w:t>
            </w:r>
          </w:p>
        </w:tc>
        <w:tc>
          <w:tcPr>
            <w:tcW w:w="1471" w:type="dxa"/>
          </w:tcPr>
          <w:p w:rsidR="001419DB" w:rsidRPr="00E7072A" w:rsidRDefault="001419DB" w:rsidP="00660629">
            <w:pPr>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Involucrar al cliente</w:t>
            </w:r>
          </w:p>
        </w:tc>
        <w:tc>
          <w:tcPr>
            <w:tcW w:w="1471" w:type="dxa"/>
          </w:tcPr>
          <w:p w:rsidR="001419DB" w:rsidRPr="00E7072A" w:rsidRDefault="001419DB" w:rsidP="00660629">
            <w:pPr>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Magnitud del proyecto</w:t>
            </w:r>
          </w:p>
        </w:tc>
        <w:tc>
          <w:tcPr>
            <w:tcW w:w="1472" w:type="dxa"/>
          </w:tcPr>
          <w:p w:rsidR="001419DB" w:rsidRPr="00E7072A" w:rsidRDefault="001419DB" w:rsidP="00660629">
            <w:pPr>
              <w:jc w:val="both"/>
              <w:rPr>
                <w:rFonts w:ascii="Times New Roman" w:eastAsia="Times New Roman" w:hAnsi="Times New Roman" w:cs="Times New Roman"/>
                <w:sz w:val="24"/>
                <w:szCs w:val="24"/>
                <w:lang w:eastAsia="es-CO"/>
              </w:rPr>
            </w:pPr>
            <w:r w:rsidRPr="00E7072A">
              <w:rPr>
                <w:rFonts w:ascii="Times New Roman" w:eastAsia="Times New Roman" w:hAnsi="Times New Roman" w:cs="Times New Roman"/>
                <w:b/>
                <w:bCs/>
                <w:color w:val="000000"/>
                <w:sz w:val="24"/>
                <w:szCs w:val="24"/>
                <w:lang w:eastAsia="es-CO"/>
              </w:rPr>
              <w:t>Entregas</w:t>
            </w:r>
          </w:p>
        </w:tc>
        <w:tc>
          <w:tcPr>
            <w:tcW w:w="1472" w:type="dxa"/>
          </w:tcPr>
          <w:p w:rsidR="001419DB" w:rsidRPr="00E7072A" w:rsidRDefault="001419DB" w:rsidP="00660629">
            <w:pPr>
              <w:jc w:val="both"/>
              <w:rPr>
                <w:rFonts w:ascii="Times New Roman" w:eastAsia="Times New Roman" w:hAnsi="Times New Roman" w:cs="Times New Roman"/>
                <w:b/>
                <w:bCs/>
                <w:color w:val="000000"/>
                <w:sz w:val="24"/>
                <w:szCs w:val="24"/>
                <w:lang w:eastAsia="es-CO"/>
              </w:rPr>
            </w:pPr>
            <w:r w:rsidRPr="00E7072A">
              <w:rPr>
                <w:rFonts w:ascii="Times New Roman" w:eastAsia="Times New Roman" w:hAnsi="Times New Roman" w:cs="Times New Roman"/>
                <w:b/>
                <w:bCs/>
                <w:color w:val="000000"/>
                <w:sz w:val="24"/>
                <w:szCs w:val="24"/>
                <w:lang w:eastAsia="es-CO"/>
              </w:rPr>
              <w:t>Total</w:t>
            </w:r>
          </w:p>
        </w:tc>
      </w:tr>
      <w:tr w:rsidR="001419DB" w:rsidRPr="00E7072A" w:rsidTr="00CF282C">
        <w:trPr>
          <w:jc w:val="center"/>
        </w:trPr>
        <w:tc>
          <w:tcPr>
            <w:tcW w:w="1471" w:type="dxa"/>
          </w:tcPr>
          <w:p w:rsidR="001419DB" w:rsidRPr="00E7072A" w:rsidRDefault="001419DB" w:rsidP="00660629">
            <w:pPr>
              <w:jc w:val="both"/>
              <w:rPr>
                <w:rFonts w:ascii="Times New Roman" w:eastAsia="Times New Roman" w:hAnsi="Times New Roman" w:cs="Times New Roman"/>
                <w:b/>
                <w:bCs/>
                <w:color w:val="000000"/>
                <w:sz w:val="24"/>
                <w:szCs w:val="24"/>
                <w:lang w:eastAsia="es-CO"/>
              </w:rPr>
            </w:pPr>
            <w:r w:rsidRPr="00E7072A">
              <w:rPr>
                <w:rFonts w:ascii="Times New Roman" w:eastAsia="Times New Roman" w:hAnsi="Times New Roman" w:cs="Times New Roman"/>
                <w:b/>
                <w:bCs/>
                <w:color w:val="000000"/>
                <w:sz w:val="24"/>
                <w:szCs w:val="24"/>
                <w:lang w:eastAsia="es-CO"/>
              </w:rPr>
              <w:t>Cascada</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1,5</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0</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0</w:t>
            </w:r>
          </w:p>
        </w:tc>
        <w:tc>
          <w:tcPr>
            <w:tcW w:w="1472"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0</w:t>
            </w:r>
          </w:p>
        </w:tc>
        <w:tc>
          <w:tcPr>
            <w:tcW w:w="1472"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1,5</w:t>
            </w:r>
          </w:p>
        </w:tc>
      </w:tr>
      <w:tr w:rsidR="001419DB" w:rsidRPr="00E7072A" w:rsidTr="00CF282C">
        <w:trPr>
          <w:jc w:val="center"/>
        </w:trPr>
        <w:tc>
          <w:tcPr>
            <w:tcW w:w="1471" w:type="dxa"/>
          </w:tcPr>
          <w:p w:rsidR="001419DB" w:rsidRPr="00E7072A" w:rsidRDefault="001419DB" w:rsidP="00660629">
            <w:pPr>
              <w:jc w:val="both"/>
              <w:rPr>
                <w:rFonts w:ascii="Times New Roman" w:eastAsia="Times New Roman" w:hAnsi="Times New Roman" w:cs="Times New Roman"/>
                <w:b/>
                <w:bCs/>
                <w:color w:val="000000"/>
                <w:sz w:val="24"/>
                <w:szCs w:val="24"/>
                <w:lang w:eastAsia="es-CO"/>
              </w:rPr>
            </w:pPr>
            <w:r w:rsidRPr="00E7072A">
              <w:rPr>
                <w:rFonts w:ascii="Times New Roman" w:eastAsia="Times New Roman" w:hAnsi="Times New Roman" w:cs="Times New Roman"/>
                <w:b/>
                <w:bCs/>
                <w:color w:val="000000"/>
                <w:sz w:val="24"/>
                <w:szCs w:val="24"/>
                <w:lang w:eastAsia="es-CO"/>
              </w:rPr>
              <w:t>SUM</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3</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2</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3</w:t>
            </w:r>
          </w:p>
        </w:tc>
        <w:tc>
          <w:tcPr>
            <w:tcW w:w="1472"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2</w:t>
            </w:r>
          </w:p>
        </w:tc>
        <w:tc>
          <w:tcPr>
            <w:tcW w:w="1472"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10</w:t>
            </w:r>
          </w:p>
        </w:tc>
      </w:tr>
      <w:tr w:rsidR="001419DB" w:rsidRPr="00E7072A" w:rsidTr="00CF282C">
        <w:trPr>
          <w:jc w:val="center"/>
        </w:trPr>
        <w:tc>
          <w:tcPr>
            <w:tcW w:w="1471" w:type="dxa"/>
          </w:tcPr>
          <w:p w:rsidR="001419DB" w:rsidRPr="00E7072A" w:rsidRDefault="001419DB" w:rsidP="00660629">
            <w:pPr>
              <w:jc w:val="both"/>
              <w:rPr>
                <w:rFonts w:ascii="Times New Roman" w:eastAsia="Times New Roman" w:hAnsi="Times New Roman" w:cs="Times New Roman"/>
                <w:b/>
                <w:bCs/>
                <w:color w:val="000000"/>
                <w:sz w:val="24"/>
                <w:szCs w:val="24"/>
                <w:lang w:eastAsia="es-CO"/>
              </w:rPr>
            </w:pPr>
            <w:r w:rsidRPr="00E7072A">
              <w:rPr>
                <w:rFonts w:ascii="Times New Roman" w:eastAsia="Times New Roman" w:hAnsi="Times New Roman" w:cs="Times New Roman"/>
                <w:b/>
                <w:bCs/>
                <w:color w:val="000000"/>
                <w:sz w:val="24"/>
                <w:szCs w:val="24"/>
                <w:lang w:eastAsia="es-CO"/>
              </w:rPr>
              <w:t>Huddle</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1,5</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2</w:t>
            </w:r>
          </w:p>
        </w:tc>
        <w:tc>
          <w:tcPr>
            <w:tcW w:w="1471"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3</w:t>
            </w:r>
          </w:p>
        </w:tc>
        <w:tc>
          <w:tcPr>
            <w:tcW w:w="1472" w:type="dxa"/>
          </w:tcPr>
          <w:p w:rsidR="001419DB" w:rsidRPr="00E7072A" w:rsidRDefault="001419DB" w:rsidP="00660629">
            <w:pPr>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2</w:t>
            </w:r>
          </w:p>
        </w:tc>
        <w:tc>
          <w:tcPr>
            <w:tcW w:w="1472" w:type="dxa"/>
          </w:tcPr>
          <w:p w:rsidR="001419DB" w:rsidRPr="00E7072A" w:rsidRDefault="001419DB" w:rsidP="009745A0">
            <w:pPr>
              <w:keepNext/>
              <w:jc w:val="both"/>
              <w:rPr>
                <w:rFonts w:ascii="Times New Roman" w:eastAsia="Times New Roman" w:hAnsi="Times New Roman" w:cs="Times New Roman"/>
                <w:color w:val="000000"/>
                <w:sz w:val="24"/>
                <w:szCs w:val="24"/>
                <w:lang w:eastAsia="es-CO"/>
              </w:rPr>
            </w:pPr>
            <w:r w:rsidRPr="00E7072A">
              <w:rPr>
                <w:rFonts w:ascii="Times New Roman" w:eastAsia="Times New Roman" w:hAnsi="Times New Roman" w:cs="Times New Roman"/>
                <w:color w:val="000000"/>
                <w:sz w:val="24"/>
                <w:szCs w:val="24"/>
                <w:lang w:eastAsia="es-CO"/>
              </w:rPr>
              <w:t>8,5</w:t>
            </w:r>
          </w:p>
        </w:tc>
      </w:tr>
    </w:tbl>
    <w:p w:rsidR="001419DB" w:rsidRPr="004310FD" w:rsidRDefault="009745A0" w:rsidP="009745A0">
      <w:pPr>
        <w:suppressAutoHyphens/>
        <w:spacing w:after="0" w:line="240" w:lineRule="auto"/>
        <w:jc w:val="center"/>
        <w:rPr>
          <w:rFonts w:ascii="Times New Roman" w:hAnsi="Times New Roman"/>
          <w:i/>
          <w:sz w:val="24"/>
          <w:szCs w:val="24"/>
        </w:rPr>
      </w:pPr>
      <w:bookmarkStart w:id="49" w:name="_Toc460922423"/>
      <w:r w:rsidRPr="009745A0">
        <w:rPr>
          <w:rFonts w:ascii="Times New Roman" w:hAnsi="Times New Roman"/>
          <w:i/>
          <w:sz w:val="24"/>
          <w:szCs w:val="24"/>
        </w:rPr>
        <w:t xml:space="preserve">Tabla </w:t>
      </w:r>
      <w:r w:rsidRPr="009745A0">
        <w:rPr>
          <w:rFonts w:ascii="Times New Roman" w:hAnsi="Times New Roman"/>
          <w:i/>
          <w:sz w:val="24"/>
          <w:szCs w:val="24"/>
        </w:rPr>
        <w:fldChar w:fldCharType="begin"/>
      </w:r>
      <w:r w:rsidRPr="009745A0">
        <w:rPr>
          <w:rFonts w:ascii="Times New Roman" w:hAnsi="Times New Roman"/>
          <w:i/>
          <w:sz w:val="24"/>
          <w:szCs w:val="24"/>
        </w:rPr>
        <w:instrText xml:space="preserve"> SEQ Tabla \* ARABIC </w:instrText>
      </w:r>
      <w:r w:rsidRPr="009745A0">
        <w:rPr>
          <w:rFonts w:ascii="Times New Roman" w:hAnsi="Times New Roman"/>
          <w:i/>
          <w:sz w:val="24"/>
          <w:szCs w:val="24"/>
        </w:rPr>
        <w:fldChar w:fldCharType="separate"/>
      </w:r>
      <w:r w:rsidR="00953989">
        <w:rPr>
          <w:rFonts w:ascii="Times New Roman" w:hAnsi="Times New Roman"/>
          <w:i/>
          <w:noProof/>
          <w:sz w:val="24"/>
          <w:szCs w:val="24"/>
        </w:rPr>
        <w:t>5</w:t>
      </w:r>
      <w:r w:rsidRPr="009745A0">
        <w:rPr>
          <w:rFonts w:ascii="Times New Roman" w:hAnsi="Times New Roman"/>
          <w:i/>
          <w:sz w:val="24"/>
          <w:szCs w:val="24"/>
        </w:rPr>
        <w:fldChar w:fldCharType="end"/>
      </w:r>
      <w:r>
        <w:rPr>
          <w:rFonts w:ascii="Times New Roman" w:hAnsi="Times New Roman"/>
          <w:i/>
          <w:sz w:val="24"/>
          <w:szCs w:val="24"/>
        </w:rPr>
        <w:t xml:space="preserve">. </w:t>
      </w:r>
      <w:r w:rsidR="004310FD">
        <w:rPr>
          <w:rFonts w:ascii="Times New Roman" w:hAnsi="Times New Roman"/>
          <w:i/>
          <w:sz w:val="24"/>
          <w:szCs w:val="24"/>
        </w:rPr>
        <w:t>Evaluación de las posibles soluciones</w:t>
      </w:r>
      <w:bookmarkEnd w:id="49"/>
    </w:p>
    <w:p w:rsidR="001419DB" w:rsidRDefault="001419DB" w:rsidP="00660629">
      <w:pPr>
        <w:pStyle w:val="Ttulo4"/>
        <w:jc w:val="both"/>
        <w:rPr>
          <w:lang w:val="es-ES"/>
        </w:rPr>
      </w:pPr>
      <w:bookmarkStart w:id="50" w:name="_Toc460927351"/>
      <w:r>
        <w:rPr>
          <w:lang w:val="es-ES"/>
        </w:rPr>
        <w:t>Seleccionar la solución</w:t>
      </w:r>
      <w:bookmarkEnd w:id="50"/>
    </w:p>
    <w:p w:rsidR="001419DB" w:rsidRDefault="00342F05" w:rsidP="00660629">
      <w:pPr>
        <w:suppressAutoHyphens/>
        <w:spacing w:after="0" w:line="240" w:lineRule="auto"/>
        <w:jc w:val="both"/>
        <w:rPr>
          <w:rFonts w:ascii="Times New Roman" w:hAnsi="Times New Roman"/>
          <w:sz w:val="24"/>
          <w:szCs w:val="24"/>
        </w:rPr>
      </w:pPr>
      <w:r>
        <w:rPr>
          <w:rFonts w:ascii="Times New Roman" w:hAnsi="Times New Roman"/>
          <w:sz w:val="24"/>
          <w:szCs w:val="24"/>
        </w:rPr>
        <w:t>Finalmente</w:t>
      </w:r>
      <w:r w:rsidR="001419DB">
        <w:rPr>
          <w:rFonts w:ascii="Times New Roman" w:hAnsi="Times New Roman"/>
          <w:sz w:val="24"/>
          <w:szCs w:val="24"/>
        </w:rPr>
        <w:t xml:space="preserve"> se plasmó la decisión final teniendo en cuenta las calificaciones</w:t>
      </w:r>
      <w:r w:rsidR="009D4D6B">
        <w:rPr>
          <w:rFonts w:ascii="Times New Roman" w:hAnsi="Times New Roman"/>
          <w:sz w:val="24"/>
          <w:szCs w:val="24"/>
        </w:rPr>
        <w:t xml:space="preserve"> y</w:t>
      </w:r>
      <w:r w:rsidR="001419DB">
        <w:rPr>
          <w:rFonts w:ascii="Times New Roman" w:hAnsi="Times New Roman"/>
          <w:sz w:val="24"/>
          <w:szCs w:val="24"/>
        </w:rPr>
        <w:t xml:space="preserve"> </w:t>
      </w:r>
      <w:r w:rsidR="009D4D6B">
        <w:rPr>
          <w:rFonts w:ascii="Times New Roman" w:hAnsi="Times New Roman"/>
          <w:sz w:val="24"/>
          <w:szCs w:val="24"/>
        </w:rPr>
        <w:t>la</w:t>
      </w:r>
      <w:r w:rsidR="001419DB" w:rsidRPr="001419DB">
        <w:rPr>
          <w:rFonts w:ascii="Times New Roman" w:hAnsi="Times New Roman"/>
          <w:sz w:val="24"/>
          <w:szCs w:val="24"/>
        </w:rPr>
        <w:t xml:space="preserve"> adaptación a los criterios más relevantes para el proyecto</w:t>
      </w:r>
      <w:r>
        <w:rPr>
          <w:rFonts w:ascii="Times New Roman" w:hAnsi="Times New Roman"/>
          <w:sz w:val="24"/>
          <w:szCs w:val="24"/>
        </w:rPr>
        <w:t>. Se llegó</w:t>
      </w:r>
      <w:r w:rsidR="001419DB" w:rsidRPr="001419DB">
        <w:rPr>
          <w:rFonts w:ascii="Times New Roman" w:hAnsi="Times New Roman"/>
          <w:sz w:val="24"/>
          <w:szCs w:val="24"/>
        </w:rPr>
        <w:t xml:space="preserve"> a la conclusión de que SUM y Huddle son l</w:t>
      </w:r>
      <w:r w:rsidR="009D4D6B">
        <w:rPr>
          <w:rFonts w:ascii="Times New Roman" w:hAnsi="Times New Roman"/>
          <w:sz w:val="24"/>
          <w:szCs w:val="24"/>
        </w:rPr>
        <w:t>as metodologías más convenientes</w:t>
      </w:r>
      <w:r w:rsidR="001419DB" w:rsidRPr="001419DB">
        <w:rPr>
          <w:rFonts w:ascii="Times New Roman" w:hAnsi="Times New Roman"/>
          <w:sz w:val="24"/>
          <w:szCs w:val="24"/>
        </w:rPr>
        <w:t>, pero SUM presenta características mejor adaptadas a grupos y proyectos pequeños</w:t>
      </w:r>
      <w:r w:rsidR="001419DB">
        <w:rPr>
          <w:rFonts w:ascii="Times New Roman" w:hAnsi="Times New Roman"/>
          <w:sz w:val="24"/>
          <w:szCs w:val="24"/>
        </w:rPr>
        <w:t>.</w:t>
      </w:r>
    </w:p>
    <w:p w:rsidR="00270586" w:rsidRDefault="00270586" w:rsidP="00660629">
      <w:pPr>
        <w:suppressAutoHyphens/>
        <w:spacing w:after="0" w:line="240" w:lineRule="auto"/>
        <w:jc w:val="both"/>
        <w:rPr>
          <w:rFonts w:ascii="Times New Roman" w:hAnsi="Times New Roman"/>
          <w:sz w:val="24"/>
          <w:szCs w:val="24"/>
        </w:rPr>
      </w:pPr>
    </w:p>
    <w:p w:rsidR="00270586" w:rsidRDefault="00C01936" w:rsidP="00660629">
      <w:pPr>
        <w:pStyle w:val="Ttulo3"/>
        <w:jc w:val="both"/>
      </w:pPr>
      <w:bookmarkStart w:id="51" w:name="_Toc460927352"/>
      <w:r>
        <w:t>Concepto</w:t>
      </w:r>
      <w:bookmarkEnd w:id="51"/>
    </w:p>
    <w:p w:rsidR="00492073" w:rsidRDefault="00C01936"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El primer paso en el proceso que establece la metodología SUM</w:t>
      </w:r>
      <w:r w:rsidR="003D0FD4">
        <w:rPr>
          <w:rFonts w:ascii="Times New Roman" w:hAnsi="Times New Roman"/>
          <w:sz w:val="24"/>
          <w:szCs w:val="24"/>
          <w:lang w:val="es-ES"/>
        </w:rPr>
        <w:t xml:space="preserve"> es</w:t>
      </w:r>
      <w:r>
        <w:rPr>
          <w:rFonts w:ascii="Times New Roman" w:hAnsi="Times New Roman"/>
          <w:sz w:val="24"/>
          <w:szCs w:val="24"/>
          <w:lang w:val="es-ES"/>
        </w:rPr>
        <w:t xml:space="preserve"> </w:t>
      </w:r>
      <w:r w:rsidR="00492073" w:rsidRPr="0023444F">
        <w:rPr>
          <w:rFonts w:ascii="Times New Roman" w:hAnsi="Times New Roman"/>
          <w:sz w:val="24"/>
          <w:szCs w:val="24"/>
          <w:lang w:val="es-ES"/>
        </w:rPr>
        <w:t xml:space="preserve">definir los aspectos de negocio, técnicos y elementos de juego sobre el producto a desarrollar. Los aspectos de negocio a decidir involucran </w:t>
      </w:r>
      <w:r w:rsidR="0023444F" w:rsidRPr="0023444F">
        <w:rPr>
          <w:rFonts w:ascii="Times New Roman" w:hAnsi="Times New Roman"/>
          <w:sz w:val="24"/>
          <w:szCs w:val="24"/>
          <w:lang w:val="es-ES"/>
        </w:rPr>
        <w:t>la</w:t>
      </w:r>
      <w:r w:rsidR="00492073" w:rsidRPr="0023444F">
        <w:rPr>
          <w:rFonts w:ascii="Times New Roman" w:hAnsi="Times New Roman"/>
          <w:sz w:val="24"/>
          <w:szCs w:val="24"/>
          <w:lang w:val="es-ES"/>
        </w:rPr>
        <w:t xml:space="preserve"> </w:t>
      </w:r>
      <w:r w:rsidR="0023444F" w:rsidRPr="0023444F">
        <w:rPr>
          <w:rFonts w:ascii="Times New Roman" w:hAnsi="Times New Roman"/>
          <w:sz w:val="24"/>
          <w:szCs w:val="24"/>
          <w:lang w:val="es-ES"/>
        </w:rPr>
        <w:t>audiencia la que</w:t>
      </w:r>
      <w:r w:rsidR="00492073" w:rsidRPr="0023444F">
        <w:rPr>
          <w:rFonts w:ascii="Times New Roman" w:hAnsi="Times New Roman"/>
          <w:sz w:val="24"/>
          <w:szCs w:val="24"/>
          <w:lang w:val="es-ES"/>
        </w:rPr>
        <w:t xml:space="preserve"> se apunta y los posibles modelos de negocio. Los elementos del juego a determinar son las principales características, la historia, l</w:t>
      </w:r>
      <w:r w:rsidR="0023444F" w:rsidRPr="0023444F">
        <w:rPr>
          <w:rFonts w:ascii="Times New Roman" w:hAnsi="Times New Roman"/>
          <w:sz w:val="24"/>
          <w:szCs w:val="24"/>
          <w:lang w:val="es-ES"/>
        </w:rPr>
        <w:t>os personajes, la ambientación,</w:t>
      </w:r>
      <w:r w:rsidR="00492073" w:rsidRPr="0023444F">
        <w:rPr>
          <w:rFonts w:ascii="Times New Roman" w:hAnsi="Times New Roman"/>
          <w:sz w:val="24"/>
          <w:szCs w:val="24"/>
          <w:lang w:val="es-ES"/>
        </w:rPr>
        <w:t xml:space="preserve"> el gameplay</w:t>
      </w:r>
      <w:r w:rsidR="0023444F" w:rsidRPr="0023444F">
        <w:rPr>
          <w:rFonts w:ascii="Times New Roman" w:hAnsi="Times New Roman"/>
          <w:sz w:val="24"/>
          <w:szCs w:val="24"/>
          <w:lang w:val="es-ES"/>
        </w:rPr>
        <w:t>, entre otros</w:t>
      </w:r>
      <w:r w:rsidR="00492073" w:rsidRPr="0023444F">
        <w:rPr>
          <w:rFonts w:ascii="Times New Roman" w:hAnsi="Times New Roman"/>
          <w:sz w:val="24"/>
          <w:szCs w:val="24"/>
          <w:lang w:val="es-ES"/>
        </w:rPr>
        <w:t xml:space="preserve">. Las decisiones técnicas involucran </w:t>
      </w:r>
      <w:r w:rsidR="0023444F" w:rsidRPr="0023444F">
        <w:rPr>
          <w:rFonts w:ascii="Times New Roman" w:hAnsi="Times New Roman"/>
          <w:sz w:val="24"/>
          <w:szCs w:val="24"/>
          <w:lang w:val="es-ES"/>
        </w:rPr>
        <w:t>la elección de las herramientas y</w:t>
      </w:r>
      <w:r w:rsidR="00492073" w:rsidRPr="0023444F">
        <w:rPr>
          <w:rFonts w:ascii="Times New Roman" w:hAnsi="Times New Roman"/>
          <w:sz w:val="24"/>
          <w:szCs w:val="24"/>
          <w:lang w:val="es-ES"/>
        </w:rPr>
        <w:t xml:space="preserve"> las tecnologías a utilizar</w:t>
      </w:r>
      <w:r w:rsidR="0023444F" w:rsidRPr="0023444F">
        <w:rPr>
          <w:rFonts w:ascii="Times New Roman" w:hAnsi="Times New Roman"/>
          <w:sz w:val="24"/>
          <w:szCs w:val="24"/>
          <w:lang w:val="es-ES"/>
        </w:rPr>
        <w:t>.</w:t>
      </w:r>
      <w:r w:rsidR="0023444F">
        <w:rPr>
          <w:rFonts w:ascii="Times New Roman" w:hAnsi="Times New Roman"/>
          <w:sz w:val="24"/>
          <w:szCs w:val="24"/>
          <w:lang w:val="es-ES"/>
        </w:rPr>
        <w:t xml:space="preserve"> D</w:t>
      </w:r>
      <w:r>
        <w:rPr>
          <w:rFonts w:ascii="Times New Roman" w:hAnsi="Times New Roman"/>
          <w:sz w:val="24"/>
          <w:szCs w:val="24"/>
          <w:lang w:val="es-ES"/>
        </w:rPr>
        <w:t xml:space="preserve">ebido a la naturaleza del proyecto, el cual es un proyecto académico de investigación, se omitieron los aspectos de negocio. </w:t>
      </w:r>
    </w:p>
    <w:p w:rsidR="005224C6" w:rsidRDefault="005224C6" w:rsidP="00660629">
      <w:pPr>
        <w:suppressAutoHyphens/>
        <w:spacing w:after="0" w:line="240" w:lineRule="auto"/>
        <w:jc w:val="both"/>
        <w:rPr>
          <w:rFonts w:ascii="Times New Roman" w:hAnsi="Times New Roman"/>
          <w:sz w:val="24"/>
          <w:szCs w:val="24"/>
          <w:lang w:val="es-ES"/>
        </w:rPr>
      </w:pPr>
    </w:p>
    <w:p w:rsidR="00492073" w:rsidRDefault="005224C6"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Para definir los aspectos anteriormente nombrados el equipo de trabajo realizó dos documentos, los cuales se detallan a continuación.</w:t>
      </w:r>
    </w:p>
    <w:p w:rsidR="00492073" w:rsidRDefault="0023444F" w:rsidP="00660629">
      <w:pPr>
        <w:pStyle w:val="Ttulo4"/>
        <w:jc w:val="both"/>
        <w:rPr>
          <w:lang w:val="es-ES"/>
        </w:rPr>
      </w:pPr>
      <w:bookmarkStart w:id="52" w:name="_Toc460927353"/>
      <w:r>
        <w:rPr>
          <w:lang w:val="es-ES"/>
        </w:rPr>
        <w:t>Definir los aspectos de juego</w:t>
      </w:r>
      <w:bookmarkEnd w:id="52"/>
    </w:p>
    <w:p w:rsidR="00D932B2" w:rsidRDefault="00D932B2" w:rsidP="00660629">
      <w:pPr>
        <w:jc w:val="both"/>
        <w:rPr>
          <w:rFonts w:ascii="Times New Roman" w:hAnsi="Times New Roman"/>
          <w:sz w:val="24"/>
          <w:szCs w:val="24"/>
          <w:lang w:val="es-ES"/>
        </w:rPr>
      </w:pPr>
      <w:r>
        <w:rPr>
          <w:rFonts w:ascii="Times New Roman" w:hAnsi="Times New Roman"/>
          <w:sz w:val="24"/>
          <w:szCs w:val="24"/>
          <w:lang w:val="es-ES"/>
        </w:rPr>
        <w:t xml:space="preserve">Para definir los aspectos de juego el equipo de trabajo realizó un Game Document Design – GDD, </w:t>
      </w:r>
      <w:r w:rsidR="00277CE1">
        <w:rPr>
          <w:rFonts w:ascii="Times New Roman" w:hAnsi="Times New Roman"/>
          <w:sz w:val="24"/>
          <w:szCs w:val="24"/>
          <w:lang w:val="es-ES"/>
        </w:rPr>
        <w:t>en el cual se plasmaron las ideas que sentaron las bases para el producto final</w:t>
      </w:r>
      <w:r w:rsidR="00980F1D">
        <w:rPr>
          <w:rFonts w:ascii="Times New Roman" w:hAnsi="Times New Roman"/>
          <w:sz w:val="24"/>
          <w:szCs w:val="24"/>
          <w:lang w:val="es-ES"/>
        </w:rPr>
        <w:t xml:space="preserve"> y se encuentra adjunto con el presente documento (</w:t>
      </w:r>
      <w:hyperlink r:id="rId17" w:history="1">
        <w:r w:rsidR="001A44D1" w:rsidRPr="001A44D1">
          <w:rPr>
            <w:rStyle w:val="Hipervnculo"/>
            <w:rFonts w:ascii="Times New Roman" w:hAnsi="Times New Roman"/>
            <w:sz w:val="24"/>
            <w:szCs w:val="24"/>
            <w:lang w:val="es-ES"/>
          </w:rPr>
          <w:t xml:space="preserve">Ver </w:t>
        </w:r>
        <w:r w:rsidR="00980F1D" w:rsidRPr="001A44D1">
          <w:rPr>
            <w:rStyle w:val="Hipervnculo"/>
            <w:rFonts w:ascii="Times New Roman" w:hAnsi="Times New Roman"/>
            <w:sz w:val="24"/>
            <w:szCs w:val="24"/>
            <w:lang w:val="es-ES"/>
          </w:rPr>
          <w:t>GDD Rysky Jungle</w:t>
        </w:r>
      </w:hyperlink>
      <w:r w:rsidR="00980F1D">
        <w:rPr>
          <w:rFonts w:ascii="Times New Roman" w:hAnsi="Times New Roman"/>
          <w:sz w:val="24"/>
          <w:szCs w:val="24"/>
          <w:lang w:val="es-ES"/>
        </w:rPr>
        <w:t>)</w:t>
      </w:r>
      <w:r w:rsidR="00277CE1">
        <w:rPr>
          <w:rFonts w:ascii="Times New Roman" w:hAnsi="Times New Roman"/>
          <w:sz w:val="24"/>
          <w:szCs w:val="24"/>
          <w:lang w:val="es-ES"/>
        </w:rPr>
        <w:t>. A continuación se encuentra la estructura de dicho documento.</w:t>
      </w:r>
    </w:p>
    <w:p w:rsidR="00277CE1" w:rsidRPr="00D65E5C" w:rsidRDefault="00277CE1" w:rsidP="00D65E5C">
      <w:pPr>
        <w:rPr>
          <w:b/>
        </w:rPr>
      </w:pPr>
      <w:r w:rsidRPr="00D65E5C">
        <w:rPr>
          <w:b/>
        </w:rPr>
        <w:t>Resumen</w:t>
      </w:r>
    </w:p>
    <w:p w:rsidR="00277CE1" w:rsidRDefault="00D040BA" w:rsidP="00660629">
      <w:pPr>
        <w:jc w:val="both"/>
        <w:rPr>
          <w:rFonts w:ascii="Times New Roman" w:hAnsi="Times New Roman"/>
          <w:sz w:val="24"/>
          <w:szCs w:val="24"/>
          <w:lang w:val="es-ES"/>
        </w:rPr>
      </w:pPr>
      <w:r>
        <w:rPr>
          <w:rFonts w:ascii="Times New Roman" w:hAnsi="Times New Roman"/>
          <w:sz w:val="24"/>
          <w:szCs w:val="24"/>
          <w:lang w:val="es-ES"/>
        </w:rPr>
        <w:t xml:space="preserve">En esta sección se plasmó </w:t>
      </w:r>
      <w:r w:rsidR="007F096A">
        <w:rPr>
          <w:rFonts w:ascii="Times New Roman" w:hAnsi="Times New Roman"/>
          <w:sz w:val="24"/>
          <w:szCs w:val="24"/>
          <w:lang w:val="es-ES"/>
        </w:rPr>
        <w:t>el preámbulo a la historia del videojuego, se describió a grandes rasgos el tipo de juego y se complementó con un mensaje emotivo que incita a jugarlo.</w:t>
      </w:r>
    </w:p>
    <w:p w:rsidR="007F096A" w:rsidRPr="00D65E5C" w:rsidRDefault="007F096A" w:rsidP="00D65E5C">
      <w:pPr>
        <w:rPr>
          <w:b/>
        </w:rPr>
      </w:pPr>
      <w:r w:rsidRPr="00D65E5C">
        <w:rPr>
          <w:b/>
        </w:rPr>
        <w:lastRenderedPageBreak/>
        <w:t>Plataforma objetivo</w:t>
      </w:r>
    </w:p>
    <w:p w:rsidR="007F096A" w:rsidRDefault="006C0F97" w:rsidP="00660629">
      <w:pPr>
        <w:jc w:val="both"/>
        <w:rPr>
          <w:rFonts w:ascii="Times New Roman" w:hAnsi="Times New Roman"/>
          <w:sz w:val="24"/>
          <w:szCs w:val="24"/>
          <w:lang w:val="es-ES"/>
        </w:rPr>
      </w:pPr>
      <w:r>
        <w:rPr>
          <w:rFonts w:ascii="Times New Roman" w:hAnsi="Times New Roman"/>
          <w:sz w:val="24"/>
          <w:szCs w:val="24"/>
          <w:lang w:val="es-ES"/>
        </w:rPr>
        <w:t>Se ratificó nuevamente que el videojuego solo será para el sistema operativo Android debido a que el framework está enfocado a los sistemas operativos IOS y Android, pero el equipo de trabajo no cuenta con las herramientas necesarias para soportar IOS.</w:t>
      </w:r>
    </w:p>
    <w:p w:rsidR="006C0F97" w:rsidRPr="00D65E5C" w:rsidRDefault="006C0F97" w:rsidP="00D65E5C">
      <w:pPr>
        <w:rPr>
          <w:b/>
        </w:rPr>
      </w:pPr>
      <w:r w:rsidRPr="00D65E5C">
        <w:rPr>
          <w:b/>
        </w:rPr>
        <w:t>Estilo visual</w:t>
      </w:r>
    </w:p>
    <w:p w:rsidR="006C0F97" w:rsidRDefault="004C7374" w:rsidP="00660629">
      <w:pPr>
        <w:jc w:val="both"/>
        <w:rPr>
          <w:rFonts w:ascii="Times New Roman" w:hAnsi="Times New Roman"/>
          <w:sz w:val="24"/>
          <w:szCs w:val="24"/>
          <w:lang w:val="es-ES"/>
        </w:rPr>
      </w:pPr>
      <w:r>
        <w:rPr>
          <w:rFonts w:ascii="Times New Roman" w:hAnsi="Times New Roman"/>
          <w:sz w:val="24"/>
          <w:szCs w:val="24"/>
          <w:lang w:val="es-ES"/>
        </w:rPr>
        <w:t>Se definió que el estilo visual del juego presentaría una modalidad grafica oscura, en escala de grises, simple y minimalista con el objetivo de brindar un ambiente misterioso e inquietante.</w:t>
      </w:r>
    </w:p>
    <w:p w:rsidR="004C7374" w:rsidRPr="00D65E5C" w:rsidRDefault="004C7374" w:rsidP="00D65E5C">
      <w:pPr>
        <w:rPr>
          <w:b/>
        </w:rPr>
      </w:pPr>
      <w:r w:rsidRPr="00D65E5C">
        <w:rPr>
          <w:b/>
        </w:rPr>
        <w:t>Estilo de audio</w:t>
      </w:r>
    </w:p>
    <w:p w:rsidR="004C7374" w:rsidRDefault="000C22B7" w:rsidP="00660629">
      <w:pPr>
        <w:jc w:val="both"/>
        <w:rPr>
          <w:rFonts w:ascii="Times New Roman" w:hAnsi="Times New Roman"/>
          <w:sz w:val="24"/>
          <w:szCs w:val="24"/>
          <w:lang w:val="es-ES"/>
        </w:rPr>
      </w:pPr>
      <w:r>
        <w:rPr>
          <w:rFonts w:ascii="Times New Roman" w:hAnsi="Times New Roman"/>
          <w:sz w:val="24"/>
          <w:szCs w:val="24"/>
          <w:lang w:val="es-ES"/>
        </w:rPr>
        <w:t>Teniendo en cuenta el entorno y la temática definidos, se deicidio que la música fuera sombría y minimalista para generar suspenso en el jugador, pero sin llegar al punto de ser opresiva. Además se definió que los personajes no tendrían voces y los efectos serían acordes a la situación y personajes involucrados.</w:t>
      </w:r>
    </w:p>
    <w:p w:rsidR="00E74342" w:rsidRPr="00D65E5C" w:rsidRDefault="00E74342" w:rsidP="00D65E5C">
      <w:pPr>
        <w:rPr>
          <w:b/>
        </w:rPr>
      </w:pPr>
      <w:r w:rsidRPr="00D65E5C">
        <w:rPr>
          <w:b/>
        </w:rPr>
        <w:t>Comienzo de juego e introducción</w:t>
      </w:r>
    </w:p>
    <w:p w:rsidR="00E74342" w:rsidRDefault="00273F0E" w:rsidP="00660629">
      <w:pPr>
        <w:jc w:val="both"/>
        <w:rPr>
          <w:rFonts w:ascii="Times New Roman" w:hAnsi="Times New Roman"/>
          <w:sz w:val="24"/>
          <w:szCs w:val="24"/>
          <w:lang w:val="es-ES"/>
        </w:rPr>
      </w:pPr>
      <w:r>
        <w:rPr>
          <w:rFonts w:ascii="Times New Roman" w:hAnsi="Times New Roman"/>
          <w:sz w:val="24"/>
          <w:szCs w:val="24"/>
          <w:lang w:val="es-ES"/>
        </w:rPr>
        <w:t xml:space="preserve">En esta sección </w:t>
      </w:r>
      <w:r w:rsidR="0031162E">
        <w:rPr>
          <w:rFonts w:ascii="Times New Roman" w:hAnsi="Times New Roman"/>
          <w:sz w:val="24"/>
          <w:szCs w:val="24"/>
          <w:lang w:val="es-ES"/>
        </w:rPr>
        <w:t>se definió como sería la interacción inicial del usuario con el juego, donde encontrará un menú principal y apenas inicie una partida se mostrarán las cinemáticas y podrá jugar un nivel tutorial.</w:t>
      </w:r>
    </w:p>
    <w:p w:rsidR="00522B47" w:rsidRPr="00D65E5C" w:rsidRDefault="00522B47" w:rsidP="00D65E5C">
      <w:pPr>
        <w:rPr>
          <w:b/>
        </w:rPr>
      </w:pPr>
      <w:r w:rsidRPr="00D65E5C">
        <w:rPr>
          <w:b/>
        </w:rPr>
        <w:t>HUD</w:t>
      </w:r>
      <w:r w:rsidR="00F84E2B" w:rsidRPr="00D65E5C">
        <w:rPr>
          <w:b/>
        </w:rPr>
        <w:t xml:space="preserve"> y menús en juego</w:t>
      </w:r>
    </w:p>
    <w:p w:rsidR="00522B47" w:rsidRDefault="00E563F5" w:rsidP="00660629">
      <w:pPr>
        <w:jc w:val="both"/>
        <w:rPr>
          <w:rFonts w:ascii="Times New Roman" w:hAnsi="Times New Roman"/>
          <w:sz w:val="24"/>
          <w:szCs w:val="24"/>
          <w:lang w:val="es-ES"/>
        </w:rPr>
      </w:pPr>
      <w:r>
        <w:rPr>
          <w:rFonts w:ascii="Times New Roman" w:hAnsi="Times New Roman"/>
          <w:sz w:val="24"/>
          <w:szCs w:val="24"/>
          <w:lang w:val="es-ES"/>
        </w:rPr>
        <w:t>En esta sección se definieron las opciones e información que el usuario tendría disponible durante una partida sin salir al menú principal (Ilustración 1). La pantalla en la esquina inferior derecha cuenta con dos botones, uno para que el personaje principal salte y otro para que ataque, en la parte superior izquierda dos botones con los que se escogerá el arma a usar, uno para la lanza y otro para la cerbatana y en la parte superior derecha un botón de pausa</w:t>
      </w:r>
      <w:r w:rsidR="004310FD">
        <w:rPr>
          <w:rFonts w:ascii="Times New Roman" w:hAnsi="Times New Roman"/>
          <w:sz w:val="24"/>
          <w:szCs w:val="24"/>
          <w:lang w:val="es-ES"/>
        </w:rPr>
        <w:t>, la distribución de dichos componentes se muestra en la Ilustración 1</w:t>
      </w:r>
      <w:r>
        <w:rPr>
          <w:rFonts w:ascii="Times New Roman" w:hAnsi="Times New Roman"/>
          <w:sz w:val="24"/>
          <w:szCs w:val="24"/>
          <w:lang w:val="es-ES"/>
        </w:rPr>
        <w:t xml:space="preserve">, el </w:t>
      </w:r>
      <w:r w:rsidR="004310FD">
        <w:rPr>
          <w:rFonts w:ascii="Times New Roman" w:hAnsi="Times New Roman"/>
          <w:sz w:val="24"/>
          <w:szCs w:val="24"/>
          <w:lang w:val="es-ES"/>
        </w:rPr>
        <w:t>botón de pausa</w:t>
      </w:r>
      <w:r>
        <w:rPr>
          <w:rFonts w:ascii="Times New Roman" w:hAnsi="Times New Roman"/>
          <w:sz w:val="24"/>
          <w:szCs w:val="24"/>
          <w:lang w:val="es-ES"/>
        </w:rPr>
        <w:t xml:space="preserve"> habilitaría un menú con las opciones de reanudar la partida, rei</w:t>
      </w:r>
      <w:r w:rsidR="004310FD">
        <w:rPr>
          <w:rFonts w:ascii="Times New Roman" w:hAnsi="Times New Roman"/>
          <w:sz w:val="24"/>
          <w:szCs w:val="24"/>
          <w:lang w:val="es-ES"/>
        </w:rPr>
        <w:t>niciarla o ir al menú principal, como se muestra en la Ilustración 2.</w:t>
      </w:r>
    </w:p>
    <w:p w:rsidR="000765B2" w:rsidRDefault="00E563F5" w:rsidP="000765B2">
      <w:pPr>
        <w:pStyle w:val="Standard"/>
        <w:keepNext/>
        <w:ind w:left="360"/>
        <w:jc w:val="center"/>
      </w:pPr>
      <w:r>
        <w:rPr>
          <w:noProof/>
          <w:lang w:val="es-CO" w:eastAsia="es-CO" w:bidi="ar-SA"/>
        </w:rPr>
        <w:drawing>
          <wp:inline distT="0" distB="0" distL="0" distR="0" wp14:anchorId="48E14519" wp14:editId="0524BB4F">
            <wp:extent cx="4076700" cy="2009775"/>
            <wp:effectExtent l="0" t="0" r="0" b="9525"/>
            <wp:docPr id="9" name="Imagen 9"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g0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2009775"/>
                    </a:xfrm>
                    <a:prstGeom prst="rect">
                      <a:avLst/>
                    </a:prstGeom>
                    <a:noFill/>
                    <a:ln>
                      <a:noFill/>
                    </a:ln>
                  </pic:spPr>
                </pic:pic>
              </a:graphicData>
            </a:graphic>
          </wp:inline>
        </w:drawing>
      </w:r>
    </w:p>
    <w:p w:rsidR="00E563F5" w:rsidRPr="000765B2" w:rsidRDefault="000765B2" w:rsidP="000765B2">
      <w:pPr>
        <w:pStyle w:val="Descripcin"/>
        <w:jc w:val="center"/>
        <w:rPr>
          <w:rFonts w:eastAsia="SimSun" w:cs="Mangal"/>
          <w:iCs w:val="0"/>
          <w:color w:val="auto"/>
          <w:kern w:val="3"/>
          <w:sz w:val="24"/>
          <w:szCs w:val="24"/>
          <w:lang w:val="es-CO" w:eastAsia="zh-CN" w:bidi="hi-IN"/>
        </w:rPr>
      </w:pPr>
      <w:bookmarkStart w:id="53" w:name="_Toc460922379"/>
      <w:r w:rsidRPr="000765B2">
        <w:rPr>
          <w:rFonts w:eastAsia="SimSun" w:cs="Mangal"/>
          <w:iCs w:val="0"/>
          <w:color w:val="auto"/>
          <w:kern w:val="3"/>
          <w:sz w:val="24"/>
          <w:szCs w:val="24"/>
          <w:lang w:val="es-CO" w:eastAsia="zh-CN" w:bidi="hi-IN"/>
        </w:rPr>
        <w:t xml:space="preserve">Ilustración </w:t>
      </w:r>
      <w:r w:rsidRPr="000765B2">
        <w:rPr>
          <w:rFonts w:eastAsia="SimSun" w:cs="Mangal"/>
          <w:iCs w:val="0"/>
          <w:color w:val="auto"/>
          <w:kern w:val="3"/>
          <w:sz w:val="24"/>
          <w:szCs w:val="24"/>
          <w:lang w:val="es-CO" w:eastAsia="zh-CN" w:bidi="hi-IN"/>
        </w:rPr>
        <w:fldChar w:fldCharType="begin"/>
      </w:r>
      <w:r w:rsidRPr="000765B2">
        <w:rPr>
          <w:rFonts w:eastAsia="SimSun" w:cs="Mangal"/>
          <w:iCs w:val="0"/>
          <w:color w:val="auto"/>
          <w:kern w:val="3"/>
          <w:sz w:val="24"/>
          <w:szCs w:val="24"/>
          <w:lang w:val="es-CO" w:eastAsia="zh-CN" w:bidi="hi-IN"/>
        </w:rPr>
        <w:instrText xml:space="preserve"> SEQ Ilustración \* ARABIC </w:instrText>
      </w:r>
      <w:r w:rsidRPr="000765B2">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1</w:t>
      </w:r>
      <w:r w:rsidRPr="000765B2">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 xml:space="preserve">. </w:t>
      </w:r>
      <w:r w:rsidR="00E563F5" w:rsidRPr="000765B2">
        <w:rPr>
          <w:rFonts w:eastAsia="SimSun" w:cs="Mangal"/>
          <w:iCs w:val="0"/>
          <w:color w:val="auto"/>
          <w:kern w:val="3"/>
          <w:sz w:val="24"/>
          <w:szCs w:val="24"/>
          <w:lang w:val="es-CO" w:eastAsia="zh-CN" w:bidi="hi-IN"/>
        </w:rPr>
        <w:t>Bosquejo del HUD.</w:t>
      </w:r>
      <w:bookmarkEnd w:id="53"/>
    </w:p>
    <w:p w:rsidR="00073674" w:rsidRPr="00E563F5" w:rsidRDefault="00073674" w:rsidP="00660629">
      <w:pPr>
        <w:pStyle w:val="Textbody"/>
        <w:jc w:val="both"/>
        <w:rPr>
          <w:i/>
          <w:lang w:val="es-CO"/>
        </w:rPr>
      </w:pPr>
    </w:p>
    <w:p w:rsidR="000765B2" w:rsidRDefault="00073674" w:rsidP="000765B2">
      <w:pPr>
        <w:pStyle w:val="Standard"/>
        <w:keepNext/>
        <w:ind w:left="360"/>
        <w:jc w:val="center"/>
      </w:pPr>
      <w:r>
        <w:rPr>
          <w:noProof/>
          <w:lang w:val="es-CO" w:eastAsia="es-CO" w:bidi="ar-SA"/>
        </w:rPr>
        <w:lastRenderedPageBreak/>
        <w:drawing>
          <wp:inline distT="0" distB="0" distL="0" distR="0" wp14:anchorId="41822788" wp14:editId="39335E74">
            <wp:extent cx="4143375" cy="2038350"/>
            <wp:effectExtent l="0" t="0" r="9525" b="0"/>
            <wp:docPr id="10" name="Imagen 10"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mg0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375" cy="2038350"/>
                    </a:xfrm>
                    <a:prstGeom prst="rect">
                      <a:avLst/>
                    </a:prstGeom>
                    <a:noFill/>
                    <a:ln>
                      <a:noFill/>
                    </a:ln>
                  </pic:spPr>
                </pic:pic>
              </a:graphicData>
            </a:graphic>
          </wp:inline>
        </w:drawing>
      </w:r>
    </w:p>
    <w:p w:rsidR="00073674" w:rsidRPr="000765B2" w:rsidRDefault="000765B2" w:rsidP="000765B2">
      <w:pPr>
        <w:pStyle w:val="Descripcin"/>
        <w:jc w:val="center"/>
        <w:rPr>
          <w:rFonts w:eastAsia="SimSun" w:cs="Mangal"/>
          <w:iCs w:val="0"/>
          <w:color w:val="auto"/>
          <w:kern w:val="3"/>
          <w:sz w:val="24"/>
          <w:szCs w:val="24"/>
          <w:lang w:val="es-CO" w:eastAsia="zh-CN" w:bidi="hi-IN"/>
        </w:rPr>
      </w:pPr>
      <w:bookmarkStart w:id="54" w:name="_Toc460922380"/>
      <w:r w:rsidRPr="000765B2">
        <w:rPr>
          <w:rFonts w:eastAsia="SimSun" w:cs="Mangal"/>
          <w:iCs w:val="0"/>
          <w:color w:val="auto"/>
          <w:kern w:val="3"/>
          <w:sz w:val="24"/>
          <w:szCs w:val="24"/>
          <w:lang w:val="es-CO" w:eastAsia="zh-CN" w:bidi="hi-IN"/>
        </w:rPr>
        <w:t xml:space="preserve">Ilustración </w:t>
      </w:r>
      <w:r w:rsidRPr="000765B2">
        <w:rPr>
          <w:rFonts w:eastAsia="SimSun" w:cs="Mangal"/>
          <w:iCs w:val="0"/>
          <w:color w:val="auto"/>
          <w:kern w:val="3"/>
          <w:sz w:val="24"/>
          <w:szCs w:val="24"/>
          <w:lang w:val="es-CO" w:eastAsia="zh-CN" w:bidi="hi-IN"/>
        </w:rPr>
        <w:fldChar w:fldCharType="begin"/>
      </w:r>
      <w:r w:rsidRPr="000765B2">
        <w:rPr>
          <w:rFonts w:eastAsia="SimSun" w:cs="Mangal"/>
          <w:iCs w:val="0"/>
          <w:color w:val="auto"/>
          <w:kern w:val="3"/>
          <w:sz w:val="24"/>
          <w:szCs w:val="24"/>
          <w:lang w:val="es-CO" w:eastAsia="zh-CN" w:bidi="hi-IN"/>
        </w:rPr>
        <w:instrText xml:space="preserve"> SEQ Ilustración \* ARABIC </w:instrText>
      </w:r>
      <w:r w:rsidRPr="000765B2">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2</w:t>
      </w:r>
      <w:r w:rsidRPr="000765B2">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 xml:space="preserve">. </w:t>
      </w:r>
      <w:r w:rsidR="00073674" w:rsidRPr="000765B2">
        <w:rPr>
          <w:rFonts w:eastAsia="SimSun" w:cs="Mangal"/>
          <w:iCs w:val="0"/>
          <w:color w:val="auto"/>
          <w:kern w:val="3"/>
          <w:sz w:val="24"/>
          <w:szCs w:val="24"/>
          <w:lang w:val="es-CO" w:eastAsia="zh-CN" w:bidi="hi-IN"/>
        </w:rPr>
        <w:t>Bosquejo del menú en juego.</w:t>
      </w:r>
      <w:bookmarkEnd w:id="54"/>
    </w:p>
    <w:p w:rsidR="00E563F5" w:rsidRDefault="00E563F5" w:rsidP="00660629">
      <w:pPr>
        <w:jc w:val="both"/>
        <w:rPr>
          <w:rFonts w:ascii="Times New Roman" w:hAnsi="Times New Roman"/>
          <w:sz w:val="24"/>
          <w:szCs w:val="24"/>
        </w:rPr>
      </w:pPr>
    </w:p>
    <w:p w:rsidR="00EA3683" w:rsidRPr="00D65E5C" w:rsidRDefault="00EA3683" w:rsidP="00D65E5C">
      <w:pPr>
        <w:rPr>
          <w:b/>
        </w:rPr>
      </w:pPr>
      <w:r w:rsidRPr="00D65E5C">
        <w:rPr>
          <w:b/>
        </w:rPr>
        <w:t>Menú principal</w:t>
      </w:r>
    </w:p>
    <w:p w:rsidR="00073674" w:rsidRDefault="00151A9D" w:rsidP="00660629">
      <w:pPr>
        <w:jc w:val="both"/>
        <w:rPr>
          <w:rFonts w:ascii="Times New Roman" w:hAnsi="Times New Roman"/>
          <w:sz w:val="24"/>
          <w:szCs w:val="24"/>
        </w:rPr>
      </w:pPr>
      <w:r>
        <w:rPr>
          <w:rFonts w:ascii="Times New Roman" w:hAnsi="Times New Roman"/>
          <w:sz w:val="24"/>
          <w:szCs w:val="24"/>
        </w:rPr>
        <w:t xml:space="preserve">El siguiente paso fue definir el menú principal, para el cual el equipo de trabajo </w:t>
      </w:r>
      <w:r w:rsidR="006C13A0">
        <w:rPr>
          <w:rFonts w:ascii="Times New Roman" w:hAnsi="Times New Roman"/>
          <w:sz w:val="24"/>
          <w:szCs w:val="24"/>
        </w:rPr>
        <w:t>decidió que como seria para un dispositivo móvil, este debería ser sencillo e intuitivo y brindaría las opciones de iniciar una nueva partida, continuar</w:t>
      </w:r>
      <w:r w:rsidR="00F06451">
        <w:rPr>
          <w:rFonts w:ascii="Times New Roman" w:hAnsi="Times New Roman"/>
          <w:sz w:val="24"/>
          <w:szCs w:val="24"/>
        </w:rPr>
        <w:t xml:space="preserve"> una partida iniciada, </w:t>
      </w:r>
      <w:r w:rsidR="006C13A0">
        <w:rPr>
          <w:rFonts w:ascii="Times New Roman" w:hAnsi="Times New Roman"/>
          <w:sz w:val="24"/>
          <w:szCs w:val="24"/>
        </w:rPr>
        <w:t>c</w:t>
      </w:r>
      <w:r w:rsidR="00F06451">
        <w:rPr>
          <w:rFonts w:ascii="Times New Roman" w:hAnsi="Times New Roman"/>
          <w:sz w:val="24"/>
          <w:szCs w:val="24"/>
        </w:rPr>
        <w:t>onfigurar el sonido e idioma</w:t>
      </w:r>
      <w:r w:rsidR="006C13A0">
        <w:rPr>
          <w:rFonts w:ascii="Times New Roman" w:hAnsi="Times New Roman"/>
          <w:sz w:val="24"/>
          <w:szCs w:val="24"/>
        </w:rPr>
        <w:t xml:space="preserve"> y</w:t>
      </w:r>
      <w:r w:rsidR="00F06451">
        <w:rPr>
          <w:rFonts w:ascii="Times New Roman" w:hAnsi="Times New Roman"/>
          <w:sz w:val="24"/>
          <w:szCs w:val="24"/>
        </w:rPr>
        <w:t xml:space="preserve"> mostrar la información del juego, la distribución de dichas opciones en la pantalla se muestra en la Ilustración 3. Cuando el jugador no tiene una partida inicial el menú no presentará la opción de continuar, como se muestra en la Ilustración 4</w:t>
      </w:r>
      <w:r w:rsidR="006C13A0">
        <w:rPr>
          <w:rFonts w:ascii="Times New Roman" w:hAnsi="Times New Roman"/>
          <w:sz w:val="24"/>
          <w:szCs w:val="24"/>
        </w:rPr>
        <w:t>.</w:t>
      </w:r>
    </w:p>
    <w:p w:rsidR="00E60647" w:rsidRDefault="00F06451" w:rsidP="00E60647">
      <w:pPr>
        <w:pStyle w:val="Standard"/>
        <w:keepNext/>
        <w:jc w:val="center"/>
      </w:pPr>
      <w:r>
        <w:rPr>
          <w:noProof/>
          <w:sz w:val="16"/>
          <w:szCs w:val="16"/>
          <w:lang w:val="es-CO" w:eastAsia="es-CO" w:bidi="ar-SA"/>
        </w:rPr>
        <w:drawing>
          <wp:inline distT="0" distB="0" distL="0" distR="0" wp14:anchorId="602DE078" wp14:editId="5B0950EE">
            <wp:extent cx="4133850" cy="1990725"/>
            <wp:effectExtent l="0" t="0" r="0" b="9525"/>
            <wp:docPr id="11" name="Imagen 11"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g0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1990725"/>
                    </a:xfrm>
                    <a:prstGeom prst="rect">
                      <a:avLst/>
                    </a:prstGeom>
                    <a:noFill/>
                    <a:ln>
                      <a:noFill/>
                    </a:ln>
                  </pic:spPr>
                </pic:pic>
              </a:graphicData>
            </a:graphic>
          </wp:inline>
        </w:drawing>
      </w:r>
    </w:p>
    <w:p w:rsidR="00CA7A7D" w:rsidRPr="00E60647" w:rsidRDefault="00E60647" w:rsidP="00E60647">
      <w:pPr>
        <w:pStyle w:val="Descripcin"/>
        <w:jc w:val="center"/>
        <w:rPr>
          <w:rFonts w:eastAsia="SimSun" w:cs="Mangal"/>
          <w:iCs w:val="0"/>
          <w:color w:val="auto"/>
          <w:kern w:val="3"/>
          <w:sz w:val="24"/>
          <w:szCs w:val="24"/>
          <w:lang w:val="es-CO" w:eastAsia="zh-CN" w:bidi="hi-IN"/>
        </w:rPr>
      </w:pPr>
      <w:bookmarkStart w:id="55" w:name="_Toc460922381"/>
      <w:r w:rsidRPr="00E60647">
        <w:rPr>
          <w:rFonts w:eastAsia="SimSun" w:cs="Mangal"/>
          <w:iCs w:val="0"/>
          <w:color w:val="auto"/>
          <w:kern w:val="3"/>
          <w:sz w:val="24"/>
          <w:szCs w:val="24"/>
          <w:lang w:val="es-CO" w:eastAsia="zh-CN" w:bidi="hi-IN"/>
        </w:rPr>
        <w:t xml:space="preserve">Ilustración </w:t>
      </w:r>
      <w:r w:rsidRPr="00E60647">
        <w:rPr>
          <w:rFonts w:eastAsia="SimSun" w:cs="Mangal"/>
          <w:iCs w:val="0"/>
          <w:color w:val="auto"/>
          <w:kern w:val="3"/>
          <w:sz w:val="24"/>
          <w:szCs w:val="24"/>
          <w:lang w:val="es-CO" w:eastAsia="zh-CN" w:bidi="hi-IN"/>
        </w:rPr>
        <w:fldChar w:fldCharType="begin"/>
      </w:r>
      <w:r w:rsidRPr="00E60647">
        <w:rPr>
          <w:rFonts w:eastAsia="SimSun" w:cs="Mangal"/>
          <w:iCs w:val="0"/>
          <w:color w:val="auto"/>
          <w:kern w:val="3"/>
          <w:sz w:val="24"/>
          <w:szCs w:val="24"/>
          <w:lang w:val="es-CO" w:eastAsia="zh-CN" w:bidi="hi-IN"/>
        </w:rPr>
        <w:instrText xml:space="preserve"> SEQ Ilustración \* ARABIC </w:instrText>
      </w:r>
      <w:r w:rsidRPr="00E60647">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3</w:t>
      </w:r>
      <w:r w:rsidRPr="00E60647">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 xml:space="preserve">. </w:t>
      </w:r>
      <w:r w:rsidR="00CA7A7D" w:rsidRPr="00E60647">
        <w:rPr>
          <w:rFonts w:eastAsia="SimSun" w:cs="Mangal"/>
          <w:iCs w:val="0"/>
          <w:color w:val="auto"/>
          <w:kern w:val="3"/>
          <w:sz w:val="24"/>
          <w:szCs w:val="24"/>
          <w:lang w:val="es-CO" w:eastAsia="zh-CN" w:bidi="hi-IN"/>
        </w:rPr>
        <w:t>Bosquejo del menú principal cuando existe una partida iniciada.</w:t>
      </w:r>
      <w:bookmarkEnd w:id="55"/>
    </w:p>
    <w:p w:rsidR="00CA7A7D" w:rsidRDefault="00CA7A7D" w:rsidP="00660629">
      <w:pPr>
        <w:pStyle w:val="Textbody"/>
        <w:jc w:val="both"/>
        <w:rPr>
          <w:lang w:val="es-CO"/>
        </w:rPr>
      </w:pPr>
    </w:p>
    <w:p w:rsidR="00E60647" w:rsidRDefault="00F06451" w:rsidP="00E60647">
      <w:pPr>
        <w:pStyle w:val="Textbody"/>
        <w:keepNext/>
        <w:jc w:val="center"/>
      </w:pPr>
      <w:r>
        <w:rPr>
          <w:noProof/>
          <w:lang w:val="es-CO" w:eastAsia="es-CO" w:bidi="ar-SA"/>
        </w:rPr>
        <w:lastRenderedPageBreak/>
        <w:drawing>
          <wp:inline distT="0" distB="0" distL="0" distR="0" wp14:anchorId="0DF47D3D" wp14:editId="77753E76">
            <wp:extent cx="3981450" cy="1924050"/>
            <wp:effectExtent l="0" t="0" r="0" b="0"/>
            <wp:docPr id="12" name="Imagen 12"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g0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450" cy="1924050"/>
                    </a:xfrm>
                    <a:prstGeom prst="rect">
                      <a:avLst/>
                    </a:prstGeom>
                    <a:noFill/>
                    <a:ln>
                      <a:noFill/>
                    </a:ln>
                  </pic:spPr>
                </pic:pic>
              </a:graphicData>
            </a:graphic>
          </wp:inline>
        </w:drawing>
      </w:r>
    </w:p>
    <w:p w:rsidR="00CA7A7D" w:rsidRPr="00E60647" w:rsidRDefault="00E60647" w:rsidP="00E60647">
      <w:pPr>
        <w:pStyle w:val="Descripcin"/>
        <w:jc w:val="center"/>
        <w:rPr>
          <w:rFonts w:eastAsia="SimSun" w:cs="Mangal"/>
          <w:iCs w:val="0"/>
          <w:color w:val="auto"/>
          <w:kern w:val="3"/>
          <w:sz w:val="24"/>
          <w:szCs w:val="24"/>
          <w:lang w:val="es-CO" w:eastAsia="zh-CN" w:bidi="hi-IN"/>
        </w:rPr>
      </w:pPr>
      <w:bookmarkStart w:id="56" w:name="_Toc460922382"/>
      <w:r w:rsidRPr="00E60647">
        <w:rPr>
          <w:rFonts w:eastAsia="SimSun" w:cs="Mangal"/>
          <w:iCs w:val="0"/>
          <w:color w:val="auto"/>
          <w:kern w:val="3"/>
          <w:sz w:val="24"/>
          <w:szCs w:val="24"/>
          <w:lang w:val="es-CO" w:eastAsia="zh-CN" w:bidi="hi-IN"/>
        </w:rPr>
        <w:t xml:space="preserve">Ilustración </w:t>
      </w:r>
      <w:r w:rsidRPr="00E60647">
        <w:rPr>
          <w:rFonts w:eastAsia="SimSun" w:cs="Mangal"/>
          <w:iCs w:val="0"/>
          <w:color w:val="auto"/>
          <w:kern w:val="3"/>
          <w:sz w:val="24"/>
          <w:szCs w:val="24"/>
          <w:lang w:val="es-CO" w:eastAsia="zh-CN" w:bidi="hi-IN"/>
        </w:rPr>
        <w:fldChar w:fldCharType="begin"/>
      </w:r>
      <w:r w:rsidRPr="00E60647">
        <w:rPr>
          <w:rFonts w:eastAsia="SimSun" w:cs="Mangal"/>
          <w:iCs w:val="0"/>
          <w:color w:val="auto"/>
          <w:kern w:val="3"/>
          <w:sz w:val="24"/>
          <w:szCs w:val="24"/>
          <w:lang w:val="es-CO" w:eastAsia="zh-CN" w:bidi="hi-IN"/>
        </w:rPr>
        <w:instrText xml:space="preserve"> SEQ Ilustración \* ARABIC </w:instrText>
      </w:r>
      <w:r w:rsidRPr="00E60647">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4</w:t>
      </w:r>
      <w:r w:rsidRPr="00E60647">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w:t>
      </w:r>
      <w:r w:rsidR="00CA7A7D" w:rsidRPr="00E60647">
        <w:rPr>
          <w:rFonts w:eastAsia="SimSun" w:cs="Mangal"/>
          <w:iCs w:val="0"/>
          <w:color w:val="auto"/>
          <w:kern w:val="3"/>
          <w:sz w:val="24"/>
          <w:szCs w:val="24"/>
          <w:lang w:val="es-CO" w:eastAsia="zh-CN" w:bidi="hi-IN"/>
        </w:rPr>
        <w:t>Bosquejo del menú principal cuando</w:t>
      </w:r>
      <w:r w:rsidR="00F06451" w:rsidRPr="00E60647">
        <w:rPr>
          <w:rFonts w:eastAsia="SimSun" w:cs="Mangal"/>
          <w:iCs w:val="0"/>
          <w:color w:val="auto"/>
          <w:kern w:val="3"/>
          <w:sz w:val="24"/>
          <w:szCs w:val="24"/>
          <w:lang w:val="es-CO" w:eastAsia="zh-CN" w:bidi="hi-IN"/>
        </w:rPr>
        <w:t xml:space="preserve"> no</w:t>
      </w:r>
      <w:r w:rsidR="00CA7A7D" w:rsidRPr="00E60647">
        <w:rPr>
          <w:rFonts w:eastAsia="SimSun" w:cs="Mangal"/>
          <w:iCs w:val="0"/>
          <w:color w:val="auto"/>
          <w:kern w:val="3"/>
          <w:sz w:val="24"/>
          <w:szCs w:val="24"/>
          <w:lang w:val="es-CO" w:eastAsia="zh-CN" w:bidi="hi-IN"/>
        </w:rPr>
        <w:t xml:space="preserve"> existe una partida iniciada.</w:t>
      </w:r>
      <w:bookmarkEnd w:id="56"/>
    </w:p>
    <w:p w:rsidR="00400B5F" w:rsidRPr="00D65E5C" w:rsidRDefault="00663C44" w:rsidP="00D65E5C">
      <w:pPr>
        <w:rPr>
          <w:b/>
        </w:rPr>
      </w:pPr>
      <w:r w:rsidRPr="00D65E5C">
        <w:rPr>
          <w:b/>
        </w:rPr>
        <w:t>Ventana de configuración</w:t>
      </w:r>
    </w:p>
    <w:p w:rsidR="00CA7A7D" w:rsidRDefault="00400B5F" w:rsidP="00660629">
      <w:pPr>
        <w:jc w:val="both"/>
        <w:rPr>
          <w:rFonts w:ascii="Times New Roman" w:hAnsi="Times New Roman"/>
          <w:sz w:val="24"/>
          <w:szCs w:val="24"/>
        </w:rPr>
      </w:pPr>
      <w:r>
        <w:rPr>
          <w:rFonts w:ascii="Times New Roman" w:hAnsi="Times New Roman"/>
          <w:sz w:val="24"/>
          <w:szCs w:val="24"/>
        </w:rPr>
        <w:t>La</w:t>
      </w:r>
      <w:r w:rsidR="00D00EB9">
        <w:rPr>
          <w:rFonts w:ascii="Times New Roman" w:hAnsi="Times New Roman"/>
          <w:sz w:val="24"/>
          <w:szCs w:val="24"/>
        </w:rPr>
        <w:t xml:space="preserve"> ventana de configuración consta de modificar el volumen de la música</w:t>
      </w:r>
      <w:r>
        <w:rPr>
          <w:rFonts w:ascii="Times New Roman" w:hAnsi="Times New Roman"/>
          <w:sz w:val="24"/>
          <w:szCs w:val="24"/>
        </w:rPr>
        <w:t>, de</w:t>
      </w:r>
      <w:r w:rsidR="00D00EB9">
        <w:rPr>
          <w:rFonts w:ascii="Times New Roman" w:hAnsi="Times New Roman"/>
          <w:sz w:val="24"/>
          <w:szCs w:val="24"/>
        </w:rPr>
        <w:t xml:space="preserve"> los efectos y cambiar</w:t>
      </w:r>
      <w:r w:rsidR="004C1C4E">
        <w:rPr>
          <w:rFonts w:ascii="Times New Roman" w:hAnsi="Times New Roman"/>
          <w:sz w:val="24"/>
          <w:szCs w:val="24"/>
        </w:rPr>
        <w:t xml:space="preserve"> entre idioma español e inglés, como se muestra en la Ilustración 5, </w:t>
      </w:r>
      <w:r>
        <w:rPr>
          <w:rFonts w:ascii="Times New Roman" w:hAnsi="Times New Roman"/>
          <w:sz w:val="24"/>
          <w:szCs w:val="24"/>
        </w:rPr>
        <w:t xml:space="preserve">en </w:t>
      </w:r>
      <w:r w:rsidR="004C1C4E">
        <w:rPr>
          <w:rFonts w:ascii="Times New Roman" w:hAnsi="Times New Roman"/>
          <w:sz w:val="24"/>
          <w:szCs w:val="24"/>
        </w:rPr>
        <w:t>dicho menú</w:t>
      </w:r>
      <w:r>
        <w:rPr>
          <w:rFonts w:ascii="Times New Roman" w:hAnsi="Times New Roman"/>
          <w:sz w:val="24"/>
          <w:szCs w:val="24"/>
        </w:rPr>
        <w:t xml:space="preserve"> el framework brindó funcionalidades </w:t>
      </w:r>
      <w:r w:rsidR="004C1C4E">
        <w:rPr>
          <w:rFonts w:ascii="Times New Roman" w:hAnsi="Times New Roman"/>
          <w:sz w:val="24"/>
          <w:szCs w:val="24"/>
        </w:rPr>
        <w:t>útiles</w:t>
      </w:r>
      <w:r w:rsidR="00D00EB9">
        <w:rPr>
          <w:rFonts w:ascii="Times New Roman" w:hAnsi="Times New Roman"/>
          <w:sz w:val="24"/>
          <w:szCs w:val="24"/>
        </w:rPr>
        <w:t>.</w:t>
      </w:r>
    </w:p>
    <w:p w:rsidR="00E60647" w:rsidRDefault="00D00EB9" w:rsidP="00E60647">
      <w:pPr>
        <w:pStyle w:val="Textbody"/>
        <w:keepNext/>
        <w:jc w:val="center"/>
      </w:pPr>
      <w:r>
        <w:rPr>
          <w:noProof/>
          <w:lang w:val="es-CO" w:eastAsia="es-CO" w:bidi="ar-SA"/>
        </w:rPr>
        <w:drawing>
          <wp:inline distT="0" distB="0" distL="0" distR="0">
            <wp:extent cx="4324350" cy="2124075"/>
            <wp:effectExtent l="0" t="0" r="0" b="9525"/>
            <wp:docPr id="13" name="Imagen 13"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g0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4350" cy="2124075"/>
                    </a:xfrm>
                    <a:prstGeom prst="rect">
                      <a:avLst/>
                    </a:prstGeom>
                    <a:noFill/>
                    <a:ln>
                      <a:noFill/>
                    </a:ln>
                  </pic:spPr>
                </pic:pic>
              </a:graphicData>
            </a:graphic>
          </wp:inline>
        </w:drawing>
      </w:r>
    </w:p>
    <w:p w:rsidR="00D00EB9" w:rsidRPr="00D00EB9" w:rsidRDefault="00E60647" w:rsidP="00E60647">
      <w:pPr>
        <w:pStyle w:val="Descripcin"/>
        <w:jc w:val="center"/>
        <w:rPr>
          <w:i w:val="0"/>
          <w:lang w:val="es-CO"/>
        </w:rPr>
      </w:pPr>
      <w:bookmarkStart w:id="57" w:name="_Toc460922383"/>
      <w:r w:rsidRPr="00E60647">
        <w:rPr>
          <w:rFonts w:eastAsia="SimSun" w:cs="Mangal"/>
          <w:iCs w:val="0"/>
          <w:color w:val="auto"/>
          <w:kern w:val="3"/>
          <w:sz w:val="24"/>
          <w:szCs w:val="24"/>
          <w:lang w:val="es-CO" w:eastAsia="zh-CN" w:bidi="hi-IN"/>
        </w:rPr>
        <w:t xml:space="preserve">Ilustración </w:t>
      </w:r>
      <w:r w:rsidRPr="00E60647">
        <w:rPr>
          <w:rFonts w:eastAsia="SimSun" w:cs="Mangal"/>
          <w:iCs w:val="0"/>
          <w:color w:val="auto"/>
          <w:kern w:val="3"/>
          <w:sz w:val="24"/>
          <w:szCs w:val="24"/>
          <w:lang w:val="es-CO" w:eastAsia="zh-CN" w:bidi="hi-IN"/>
        </w:rPr>
        <w:fldChar w:fldCharType="begin"/>
      </w:r>
      <w:r w:rsidRPr="00E60647">
        <w:rPr>
          <w:rFonts w:eastAsia="SimSun" w:cs="Mangal"/>
          <w:iCs w:val="0"/>
          <w:color w:val="auto"/>
          <w:kern w:val="3"/>
          <w:sz w:val="24"/>
          <w:szCs w:val="24"/>
          <w:lang w:val="es-CO" w:eastAsia="zh-CN" w:bidi="hi-IN"/>
        </w:rPr>
        <w:instrText xml:space="preserve"> SEQ Ilustración \* ARABIC </w:instrText>
      </w:r>
      <w:r w:rsidRPr="00E60647">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5</w:t>
      </w:r>
      <w:r w:rsidRPr="00E60647">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 xml:space="preserve">. </w:t>
      </w:r>
      <w:r w:rsidR="00D00EB9" w:rsidRPr="00E60647">
        <w:rPr>
          <w:rFonts w:eastAsia="SimSun" w:cs="Mangal"/>
          <w:iCs w:val="0"/>
          <w:color w:val="auto"/>
          <w:kern w:val="3"/>
          <w:sz w:val="24"/>
          <w:szCs w:val="24"/>
          <w:lang w:val="es-CO" w:eastAsia="zh-CN" w:bidi="hi-IN"/>
        </w:rPr>
        <w:t>Bosquejo de la pantalla de configuración.</w:t>
      </w:r>
      <w:bookmarkEnd w:id="57"/>
    </w:p>
    <w:p w:rsidR="00301F7A" w:rsidRPr="00D65E5C" w:rsidRDefault="00301F7A" w:rsidP="00D65E5C">
      <w:pPr>
        <w:rPr>
          <w:b/>
        </w:rPr>
      </w:pPr>
      <w:r w:rsidRPr="00D65E5C">
        <w:rPr>
          <w:b/>
        </w:rPr>
        <w:t>Ventana de game over</w:t>
      </w:r>
    </w:p>
    <w:p w:rsidR="00D00EB9" w:rsidRDefault="001B7DBF" w:rsidP="00660629">
      <w:pPr>
        <w:jc w:val="both"/>
        <w:rPr>
          <w:rFonts w:ascii="Times New Roman" w:hAnsi="Times New Roman"/>
          <w:sz w:val="24"/>
          <w:szCs w:val="24"/>
        </w:rPr>
      </w:pPr>
      <w:r>
        <w:rPr>
          <w:rFonts w:ascii="Times New Roman" w:hAnsi="Times New Roman"/>
          <w:sz w:val="24"/>
          <w:szCs w:val="24"/>
        </w:rPr>
        <w:t>Cuando el personaje principal muere, ya sea atacado por uno de los rivales o por caer en un obstáculo la partida termina y aparece una ventana indicando el game over</w:t>
      </w:r>
      <w:r w:rsidR="00E67366">
        <w:rPr>
          <w:rFonts w:ascii="Times New Roman" w:hAnsi="Times New Roman"/>
          <w:sz w:val="24"/>
          <w:szCs w:val="24"/>
        </w:rPr>
        <w:t>, cuyo boceto se muestra en la Ilustración 6,</w:t>
      </w:r>
      <w:r>
        <w:rPr>
          <w:rFonts w:ascii="Times New Roman" w:hAnsi="Times New Roman"/>
          <w:sz w:val="24"/>
          <w:szCs w:val="24"/>
        </w:rPr>
        <w:t xml:space="preserve"> y brinda las opciones de reintentar o ir al menú principal.</w:t>
      </w:r>
    </w:p>
    <w:p w:rsidR="00E60647" w:rsidRDefault="001B7DBF" w:rsidP="00E60647">
      <w:pPr>
        <w:pStyle w:val="Textbody"/>
        <w:keepNext/>
        <w:jc w:val="center"/>
      </w:pPr>
      <w:r>
        <w:rPr>
          <w:noProof/>
          <w:lang w:val="es-CO" w:eastAsia="es-CO" w:bidi="ar-SA"/>
        </w:rPr>
        <w:lastRenderedPageBreak/>
        <w:drawing>
          <wp:inline distT="0" distB="0" distL="0" distR="0" wp14:anchorId="1CCA6583" wp14:editId="1BA5241D">
            <wp:extent cx="4371975" cy="2133600"/>
            <wp:effectExtent l="0" t="0" r="9525" b="0"/>
            <wp:docPr id="14" name="Imagen 14"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g0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133600"/>
                    </a:xfrm>
                    <a:prstGeom prst="rect">
                      <a:avLst/>
                    </a:prstGeom>
                    <a:noFill/>
                    <a:ln>
                      <a:noFill/>
                    </a:ln>
                  </pic:spPr>
                </pic:pic>
              </a:graphicData>
            </a:graphic>
          </wp:inline>
        </w:drawing>
      </w:r>
    </w:p>
    <w:p w:rsidR="001B7DBF" w:rsidRPr="00E60647" w:rsidRDefault="00E60647" w:rsidP="00E60647">
      <w:pPr>
        <w:pStyle w:val="Descripcin"/>
        <w:jc w:val="center"/>
        <w:rPr>
          <w:rFonts w:eastAsia="SimSun" w:cs="Mangal"/>
          <w:iCs w:val="0"/>
          <w:color w:val="auto"/>
          <w:kern w:val="3"/>
          <w:sz w:val="24"/>
          <w:szCs w:val="24"/>
          <w:lang w:val="es-CO" w:eastAsia="zh-CN" w:bidi="hi-IN"/>
        </w:rPr>
      </w:pPr>
      <w:bookmarkStart w:id="58" w:name="_Toc460922384"/>
      <w:r w:rsidRPr="00E60647">
        <w:rPr>
          <w:rFonts w:eastAsia="SimSun" w:cs="Mangal"/>
          <w:iCs w:val="0"/>
          <w:color w:val="auto"/>
          <w:kern w:val="3"/>
          <w:sz w:val="24"/>
          <w:szCs w:val="24"/>
          <w:lang w:val="es-CO" w:eastAsia="zh-CN" w:bidi="hi-IN"/>
        </w:rPr>
        <w:t xml:space="preserve">Ilustración </w:t>
      </w:r>
      <w:r w:rsidRPr="00E60647">
        <w:rPr>
          <w:rFonts w:eastAsia="SimSun" w:cs="Mangal"/>
          <w:iCs w:val="0"/>
          <w:color w:val="auto"/>
          <w:kern w:val="3"/>
          <w:sz w:val="24"/>
          <w:szCs w:val="24"/>
          <w:lang w:val="es-CO" w:eastAsia="zh-CN" w:bidi="hi-IN"/>
        </w:rPr>
        <w:fldChar w:fldCharType="begin"/>
      </w:r>
      <w:r w:rsidRPr="00E60647">
        <w:rPr>
          <w:rFonts w:eastAsia="SimSun" w:cs="Mangal"/>
          <w:iCs w:val="0"/>
          <w:color w:val="auto"/>
          <w:kern w:val="3"/>
          <w:sz w:val="24"/>
          <w:szCs w:val="24"/>
          <w:lang w:val="es-CO" w:eastAsia="zh-CN" w:bidi="hi-IN"/>
        </w:rPr>
        <w:instrText xml:space="preserve"> SEQ Ilustración \* ARABIC </w:instrText>
      </w:r>
      <w:r w:rsidRPr="00E60647">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6</w:t>
      </w:r>
      <w:r w:rsidRPr="00E60647">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w:t>
      </w:r>
      <w:r w:rsidR="001B7DBF" w:rsidRPr="00E60647">
        <w:rPr>
          <w:rFonts w:eastAsia="SimSun" w:cs="Mangal"/>
          <w:iCs w:val="0"/>
          <w:color w:val="auto"/>
          <w:kern w:val="3"/>
          <w:sz w:val="24"/>
          <w:szCs w:val="24"/>
          <w:lang w:val="es-CO" w:eastAsia="zh-CN" w:bidi="hi-IN"/>
        </w:rPr>
        <w:t xml:space="preserve">Bosquejo de la pantalla </w:t>
      </w:r>
      <w:r w:rsidR="0066298E" w:rsidRPr="00E60647">
        <w:rPr>
          <w:rFonts w:eastAsia="SimSun" w:cs="Mangal"/>
          <w:iCs w:val="0"/>
          <w:color w:val="auto"/>
          <w:kern w:val="3"/>
          <w:sz w:val="24"/>
          <w:szCs w:val="24"/>
          <w:lang w:val="es-CO" w:eastAsia="zh-CN" w:bidi="hi-IN"/>
        </w:rPr>
        <w:t>de game over</w:t>
      </w:r>
      <w:bookmarkEnd w:id="58"/>
    </w:p>
    <w:p w:rsidR="001B7DBF" w:rsidRPr="00D65E5C" w:rsidRDefault="001B7DBF" w:rsidP="00D65E5C">
      <w:pPr>
        <w:rPr>
          <w:b/>
        </w:rPr>
      </w:pPr>
      <w:r w:rsidRPr="00D65E5C">
        <w:rPr>
          <w:b/>
        </w:rPr>
        <w:t>Selección de niveles</w:t>
      </w:r>
    </w:p>
    <w:p w:rsidR="001B7DBF" w:rsidRDefault="007C6295" w:rsidP="00660629">
      <w:pPr>
        <w:jc w:val="both"/>
        <w:rPr>
          <w:rFonts w:ascii="Times New Roman" w:hAnsi="Times New Roman"/>
          <w:sz w:val="24"/>
          <w:szCs w:val="24"/>
        </w:rPr>
      </w:pPr>
      <w:r>
        <w:rPr>
          <w:rFonts w:ascii="Times New Roman" w:hAnsi="Times New Roman"/>
          <w:sz w:val="24"/>
          <w:szCs w:val="24"/>
        </w:rPr>
        <w:t>Los niveles son secuenciales, por lo cual el usuario solo puede escoger iniciar una nueva partida desde el nivel tutorial o continuar en el nivel que terminó su última partida.</w:t>
      </w:r>
    </w:p>
    <w:p w:rsidR="007C6295" w:rsidRPr="00D65E5C" w:rsidRDefault="007C6295" w:rsidP="00D65E5C">
      <w:pPr>
        <w:rPr>
          <w:b/>
        </w:rPr>
      </w:pPr>
      <w:r w:rsidRPr="00D65E5C">
        <w:rPr>
          <w:b/>
        </w:rPr>
        <w:t>Gameplay</w:t>
      </w:r>
    </w:p>
    <w:p w:rsidR="007C6295" w:rsidRDefault="004B6385" w:rsidP="00660629">
      <w:pPr>
        <w:jc w:val="both"/>
        <w:rPr>
          <w:rFonts w:ascii="Times New Roman" w:hAnsi="Times New Roman"/>
          <w:sz w:val="24"/>
          <w:szCs w:val="24"/>
        </w:rPr>
      </w:pPr>
      <w:r>
        <w:rPr>
          <w:rFonts w:ascii="Times New Roman" w:hAnsi="Times New Roman"/>
          <w:sz w:val="24"/>
          <w:szCs w:val="24"/>
        </w:rPr>
        <w:t xml:space="preserve">El modo de juego está determinado por una campaña de un solo jugador, el cual estará enmarcado en una vista lateral (Side scroller). </w:t>
      </w:r>
      <w:r w:rsidRPr="004B6385">
        <w:rPr>
          <w:rFonts w:ascii="Times New Roman" w:hAnsi="Times New Roman"/>
          <w:sz w:val="24"/>
          <w:szCs w:val="24"/>
        </w:rPr>
        <w:t>En el transcurso de los niveles el jugador encontrará cuatro tipos de rivales (Serpientes, cocodrilos, osos y tigres), los cuales deberá abatir de diferentes formas para poder continuar su aventura y estar cada vez más cerca de resolver el enigma (Survival).</w:t>
      </w:r>
    </w:p>
    <w:p w:rsidR="004B6385" w:rsidRPr="00D65E5C" w:rsidRDefault="004B6385" w:rsidP="00D65E5C">
      <w:pPr>
        <w:rPr>
          <w:b/>
        </w:rPr>
      </w:pPr>
      <w:r w:rsidRPr="00D65E5C">
        <w:rPr>
          <w:b/>
        </w:rPr>
        <w:t>Mecánicas y controles</w:t>
      </w:r>
    </w:p>
    <w:p w:rsidR="004B6385" w:rsidRDefault="00CB0400" w:rsidP="00660629">
      <w:pPr>
        <w:jc w:val="both"/>
        <w:rPr>
          <w:rFonts w:ascii="Times New Roman" w:hAnsi="Times New Roman"/>
          <w:sz w:val="24"/>
          <w:szCs w:val="24"/>
        </w:rPr>
      </w:pPr>
      <w:r>
        <w:rPr>
          <w:rFonts w:ascii="Times New Roman" w:hAnsi="Times New Roman"/>
          <w:sz w:val="24"/>
          <w:szCs w:val="24"/>
        </w:rPr>
        <w:t>Para el desplazamiento por el escenario, la selección de arma y sobrevivir, el equipo de trabajo definió los siguientes controles:</w:t>
      </w:r>
    </w:p>
    <w:p w:rsidR="00CB0400" w:rsidRDefault="00CB0400" w:rsidP="00660629">
      <w:pPr>
        <w:pStyle w:val="Prrafodelista"/>
        <w:numPr>
          <w:ilvl w:val="0"/>
          <w:numId w:val="8"/>
        </w:numPr>
        <w:jc w:val="both"/>
        <w:rPr>
          <w:rFonts w:ascii="Times New Roman" w:hAnsi="Times New Roman"/>
          <w:sz w:val="24"/>
          <w:szCs w:val="24"/>
        </w:rPr>
      </w:pPr>
      <w:r>
        <w:rPr>
          <w:rFonts w:ascii="Times New Roman" w:hAnsi="Times New Roman"/>
          <w:sz w:val="24"/>
          <w:szCs w:val="24"/>
        </w:rPr>
        <w:t>Si el jugador presiona, sostiene y desliza el dedo hacia la derecha</w:t>
      </w:r>
      <w:r w:rsidR="005F6900">
        <w:rPr>
          <w:rFonts w:ascii="Times New Roman" w:hAnsi="Times New Roman"/>
          <w:sz w:val="24"/>
          <w:szCs w:val="24"/>
        </w:rPr>
        <w:t xml:space="preserve"> o izquierda, el personaje se desplazará hacia esa dirección</w:t>
      </w:r>
    </w:p>
    <w:p w:rsidR="005F6900" w:rsidRDefault="005F6900" w:rsidP="00660629">
      <w:pPr>
        <w:pStyle w:val="Prrafodelista"/>
        <w:numPr>
          <w:ilvl w:val="0"/>
          <w:numId w:val="8"/>
        </w:numPr>
        <w:jc w:val="both"/>
        <w:rPr>
          <w:rFonts w:ascii="Times New Roman" w:hAnsi="Times New Roman"/>
          <w:sz w:val="24"/>
          <w:szCs w:val="24"/>
        </w:rPr>
      </w:pPr>
      <w:r>
        <w:rPr>
          <w:rFonts w:ascii="Times New Roman" w:hAnsi="Times New Roman"/>
          <w:sz w:val="24"/>
          <w:szCs w:val="24"/>
        </w:rPr>
        <w:t>Si el jugador presiona, sostiene y desliza el dedo hacia abajo, el personaje se agachará.</w:t>
      </w:r>
    </w:p>
    <w:p w:rsidR="005F6900" w:rsidRPr="005F6900" w:rsidRDefault="005F6900" w:rsidP="00660629">
      <w:pPr>
        <w:pStyle w:val="Prrafodelista"/>
        <w:numPr>
          <w:ilvl w:val="0"/>
          <w:numId w:val="8"/>
        </w:numPr>
        <w:jc w:val="both"/>
        <w:rPr>
          <w:rFonts w:ascii="Times New Roman" w:hAnsi="Times New Roman"/>
          <w:sz w:val="24"/>
          <w:szCs w:val="24"/>
        </w:rPr>
      </w:pPr>
      <w:r w:rsidRPr="005F6900">
        <w:rPr>
          <w:rFonts w:ascii="Times New Roman" w:hAnsi="Times New Roman"/>
          <w:sz w:val="24"/>
          <w:szCs w:val="24"/>
        </w:rPr>
        <w:t>En la parte superior izquierda habrán dos botones, el primero de izquierda a derecha es para equipar la lanza como arma para luchar y el segundo es para equipar la cerbatana.</w:t>
      </w:r>
    </w:p>
    <w:p w:rsidR="005F6900" w:rsidRDefault="005F6900" w:rsidP="00660629">
      <w:pPr>
        <w:pStyle w:val="Prrafodelista"/>
        <w:numPr>
          <w:ilvl w:val="0"/>
          <w:numId w:val="8"/>
        </w:numPr>
        <w:jc w:val="both"/>
        <w:rPr>
          <w:rFonts w:ascii="Times New Roman" w:hAnsi="Times New Roman"/>
          <w:sz w:val="24"/>
          <w:szCs w:val="24"/>
        </w:rPr>
      </w:pPr>
      <w:r>
        <w:rPr>
          <w:rFonts w:ascii="Times New Roman" w:hAnsi="Times New Roman"/>
          <w:sz w:val="24"/>
          <w:szCs w:val="24"/>
        </w:rPr>
        <w:t>En la parte inferior derecha habrán dos botones, el primero de izquierda a derecha es para atacar con el arma que tenga seleccionada, y el segundo para saltar.</w:t>
      </w:r>
    </w:p>
    <w:p w:rsidR="005F6900" w:rsidRPr="00D65E5C" w:rsidRDefault="005F6900" w:rsidP="00D65E5C">
      <w:pPr>
        <w:rPr>
          <w:b/>
        </w:rPr>
      </w:pPr>
      <w:r w:rsidRPr="00D65E5C">
        <w:rPr>
          <w:b/>
        </w:rPr>
        <w:t>Criterios de éxito</w:t>
      </w:r>
    </w:p>
    <w:p w:rsidR="005F6900" w:rsidRDefault="003747DA" w:rsidP="00660629">
      <w:pPr>
        <w:jc w:val="both"/>
        <w:rPr>
          <w:rFonts w:ascii="Times New Roman" w:hAnsi="Times New Roman"/>
          <w:sz w:val="24"/>
          <w:szCs w:val="24"/>
        </w:rPr>
      </w:pPr>
      <w:r>
        <w:rPr>
          <w:rFonts w:ascii="Times New Roman" w:hAnsi="Times New Roman"/>
          <w:sz w:val="24"/>
          <w:szCs w:val="24"/>
        </w:rPr>
        <w:t xml:space="preserve">Teniendo en cuenta que el juego trata de supervivencia, el equipo de trabajo definió que no habrá check points y la única manera de </w:t>
      </w:r>
      <w:r w:rsidRPr="003747DA">
        <w:rPr>
          <w:rFonts w:ascii="Times New Roman" w:hAnsi="Times New Roman"/>
          <w:sz w:val="24"/>
          <w:szCs w:val="24"/>
        </w:rPr>
        <w:t xml:space="preserve">que el jugador tiene para ganar en un nivel es superar todos los desafíos y haber vencido todos los animales </w:t>
      </w:r>
      <w:r>
        <w:rPr>
          <w:rFonts w:ascii="Times New Roman" w:hAnsi="Times New Roman"/>
          <w:sz w:val="24"/>
          <w:szCs w:val="24"/>
        </w:rPr>
        <w:t>y peligros</w:t>
      </w:r>
      <w:r w:rsidRPr="003747DA">
        <w:rPr>
          <w:rFonts w:ascii="Times New Roman" w:hAnsi="Times New Roman"/>
          <w:sz w:val="24"/>
          <w:szCs w:val="24"/>
        </w:rPr>
        <w:t xml:space="preserve"> que se encuentran en el recorrido</w:t>
      </w:r>
      <w:r>
        <w:rPr>
          <w:rFonts w:ascii="Times New Roman" w:hAnsi="Times New Roman"/>
          <w:sz w:val="24"/>
          <w:szCs w:val="24"/>
        </w:rPr>
        <w:t>.</w:t>
      </w:r>
    </w:p>
    <w:p w:rsidR="003747DA" w:rsidRPr="00D65E5C" w:rsidRDefault="003747DA" w:rsidP="00D65E5C">
      <w:pPr>
        <w:rPr>
          <w:b/>
        </w:rPr>
      </w:pPr>
      <w:r w:rsidRPr="00D65E5C">
        <w:rPr>
          <w:b/>
        </w:rPr>
        <w:t>Personajes</w:t>
      </w:r>
    </w:p>
    <w:p w:rsidR="003747DA" w:rsidRDefault="0046674E" w:rsidP="00660629">
      <w:pPr>
        <w:jc w:val="both"/>
        <w:rPr>
          <w:rFonts w:ascii="Times New Roman" w:hAnsi="Times New Roman"/>
          <w:sz w:val="24"/>
          <w:szCs w:val="24"/>
        </w:rPr>
      </w:pPr>
      <w:r>
        <w:rPr>
          <w:rFonts w:ascii="Times New Roman" w:hAnsi="Times New Roman"/>
          <w:sz w:val="24"/>
          <w:szCs w:val="24"/>
        </w:rPr>
        <w:lastRenderedPageBreak/>
        <w:t>El equipo de trabajó definió los personajes</w:t>
      </w:r>
      <w:r w:rsidR="00363E0E">
        <w:rPr>
          <w:rFonts w:ascii="Times New Roman" w:hAnsi="Times New Roman"/>
          <w:sz w:val="24"/>
          <w:szCs w:val="24"/>
        </w:rPr>
        <w:t xml:space="preserve">, </w:t>
      </w:r>
      <w:r w:rsidR="00023990">
        <w:rPr>
          <w:rFonts w:ascii="Times New Roman" w:hAnsi="Times New Roman"/>
          <w:sz w:val="24"/>
          <w:szCs w:val="24"/>
        </w:rPr>
        <w:t>los cuales son: el indígena, que es el personaje principal y su boceto se muestra en la Ilustración 7 y los rivales que son oso, cocodrilo, serpiente y tigre, cuyos bocetos se muestran en las Ilustraciones 8, 9, 10 y 11 respectivamente.</w:t>
      </w:r>
    </w:p>
    <w:p w:rsidR="00363E0E" w:rsidRDefault="00363E0E" w:rsidP="00660629">
      <w:pPr>
        <w:pStyle w:val="Prrafodelista"/>
        <w:numPr>
          <w:ilvl w:val="0"/>
          <w:numId w:val="8"/>
        </w:numPr>
        <w:jc w:val="both"/>
        <w:rPr>
          <w:rFonts w:ascii="Times New Roman" w:hAnsi="Times New Roman"/>
          <w:b/>
          <w:sz w:val="24"/>
          <w:szCs w:val="24"/>
        </w:rPr>
      </w:pPr>
      <w:r w:rsidRPr="00363E0E">
        <w:rPr>
          <w:rFonts w:ascii="Times New Roman" w:hAnsi="Times New Roman"/>
          <w:b/>
          <w:sz w:val="24"/>
          <w:szCs w:val="24"/>
        </w:rPr>
        <w:t>Personaje principal</w:t>
      </w:r>
    </w:p>
    <w:p w:rsidR="00E60647" w:rsidRDefault="00363E0E" w:rsidP="00E60647">
      <w:pPr>
        <w:pStyle w:val="Textbody"/>
        <w:keepNext/>
        <w:ind w:left="720"/>
        <w:jc w:val="center"/>
      </w:pPr>
      <w:r>
        <w:rPr>
          <w:noProof/>
          <w:lang w:val="es-CO" w:eastAsia="es-CO" w:bidi="ar-SA"/>
        </w:rPr>
        <w:drawing>
          <wp:inline distT="0" distB="0" distL="0" distR="0" wp14:anchorId="49BCDE3D" wp14:editId="6DA6A665">
            <wp:extent cx="2362200" cy="1790700"/>
            <wp:effectExtent l="0" t="0" r="0" b="0"/>
            <wp:docPr id="15" name="Imagen 15" descr="Indig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ndigena"/>
                    <pic:cNvPicPr>
                      <a:picLocks noChangeAspect="1" noChangeArrowheads="1"/>
                    </pic:cNvPicPr>
                  </pic:nvPicPr>
                  <pic:blipFill>
                    <a:blip r:embed="rId24" cstate="print">
                      <a:extLst>
                        <a:ext uri="{28A0092B-C50C-407E-A947-70E740481C1C}">
                          <a14:useLocalDpi xmlns:a14="http://schemas.microsoft.com/office/drawing/2010/main" val="0"/>
                        </a:ext>
                      </a:extLst>
                    </a:blip>
                    <a:srcRect l="16199" t="1572" r="11034"/>
                    <a:stretch>
                      <a:fillRect/>
                    </a:stretch>
                  </pic:blipFill>
                  <pic:spPr bwMode="auto">
                    <a:xfrm>
                      <a:off x="0" y="0"/>
                      <a:ext cx="2362200" cy="1790700"/>
                    </a:xfrm>
                    <a:prstGeom prst="rect">
                      <a:avLst/>
                    </a:prstGeom>
                    <a:noFill/>
                    <a:ln>
                      <a:noFill/>
                    </a:ln>
                  </pic:spPr>
                </pic:pic>
              </a:graphicData>
            </a:graphic>
          </wp:inline>
        </w:drawing>
      </w:r>
    </w:p>
    <w:p w:rsidR="00363E0E" w:rsidRPr="00E60647" w:rsidRDefault="00E60647" w:rsidP="00E60647">
      <w:pPr>
        <w:pStyle w:val="Descripcin"/>
        <w:jc w:val="center"/>
        <w:rPr>
          <w:rFonts w:eastAsia="SimSun" w:cs="Mangal"/>
          <w:iCs w:val="0"/>
          <w:color w:val="auto"/>
          <w:kern w:val="3"/>
          <w:sz w:val="24"/>
          <w:szCs w:val="24"/>
          <w:lang w:val="es-CO" w:eastAsia="zh-CN" w:bidi="hi-IN"/>
        </w:rPr>
      </w:pPr>
      <w:bookmarkStart w:id="59" w:name="_Toc460922385"/>
      <w:r w:rsidRPr="00E60647">
        <w:rPr>
          <w:rFonts w:eastAsia="SimSun" w:cs="Mangal"/>
          <w:iCs w:val="0"/>
          <w:color w:val="auto"/>
          <w:kern w:val="3"/>
          <w:sz w:val="24"/>
          <w:szCs w:val="24"/>
          <w:lang w:val="es-CO" w:eastAsia="zh-CN" w:bidi="hi-IN"/>
        </w:rPr>
        <w:t xml:space="preserve">Ilustración </w:t>
      </w:r>
      <w:r w:rsidRPr="00E60647">
        <w:rPr>
          <w:rFonts w:eastAsia="SimSun" w:cs="Mangal"/>
          <w:iCs w:val="0"/>
          <w:color w:val="auto"/>
          <w:kern w:val="3"/>
          <w:sz w:val="24"/>
          <w:szCs w:val="24"/>
          <w:lang w:val="es-CO" w:eastAsia="zh-CN" w:bidi="hi-IN"/>
        </w:rPr>
        <w:fldChar w:fldCharType="begin"/>
      </w:r>
      <w:r w:rsidRPr="00E60647">
        <w:rPr>
          <w:rFonts w:eastAsia="SimSun" w:cs="Mangal"/>
          <w:iCs w:val="0"/>
          <w:color w:val="auto"/>
          <w:kern w:val="3"/>
          <w:sz w:val="24"/>
          <w:szCs w:val="24"/>
          <w:lang w:val="es-CO" w:eastAsia="zh-CN" w:bidi="hi-IN"/>
        </w:rPr>
        <w:instrText xml:space="preserve"> SEQ Ilustración \* ARABIC </w:instrText>
      </w:r>
      <w:r w:rsidRPr="00E60647">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7</w:t>
      </w:r>
      <w:r w:rsidRPr="00E60647">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 xml:space="preserve">. </w:t>
      </w:r>
      <w:r w:rsidR="00363E0E" w:rsidRPr="00E60647">
        <w:rPr>
          <w:rFonts w:eastAsia="SimSun" w:cs="Mangal"/>
          <w:iCs w:val="0"/>
          <w:color w:val="auto"/>
          <w:kern w:val="3"/>
          <w:sz w:val="24"/>
          <w:szCs w:val="24"/>
          <w:lang w:val="es-CO" w:eastAsia="zh-CN" w:bidi="hi-IN"/>
        </w:rPr>
        <w:t>Boceto del personaje principal.</w:t>
      </w:r>
      <w:bookmarkEnd w:id="59"/>
    </w:p>
    <w:p w:rsidR="00363E0E" w:rsidRDefault="00363E0E" w:rsidP="00660629">
      <w:pPr>
        <w:pStyle w:val="Textbody"/>
        <w:spacing w:after="0"/>
        <w:ind w:left="1440"/>
        <w:jc w:val="both"/>
        <w:rPr>
          <w:lang w:val="es-CO"/>
        </w:rPr>
      </w:pPr>
    </w:p>
    <w:p w:rsidR="00363E0E" w:rsidRDefault="00363E0E" w:rsidP="00660629">
      <w:pPr>
        <w:pStyle w:val="Textbody"/>
        <w:numPr>
          <w:ilvl w:val="0"/>
          <w:numId w:val="8"/>
        </w:numPr>
        <w:spacing w:after="0"/>
        <w:jc w:val="both"/>
        <w:rPr>
          <w:b/>
          <w:lang w:val="es-CO"/>
        </w:rPr>
      </w:pPr>
      <w:r w:rsidRPr="00363E0E">
        <w:rPr>
          <w:b/>
          <w:lang w:val="es-CO"/>
        </w:rPr>
        <w:t>Oso</w:t>
      </w:r>
    </w:p>
    <w:p w:rsidR="00E60647" w:rsidRDefault="00363E0E" w:rsidP="00E60647">
      <w:pPr>
        <w:pStyle w:val="Textbody"/>
        <w:keepNext/>
        <w:spacing w:after="0"/>
        <w:ind w:left="720"/>
        <w:jc w:val="center"/>
      </w:pPr>
      <w:r>
        <w:rPr>
          <w:noProof/>
          <w:lang w:val="es-CO" w:eastAsia="es-CO" w:bidi="ar-SA"/>
        </w:rPr>
        <w:drawing>
          <wp:inline distT="0" distB="0" distL="0" distR="0" wp14:anchorId="61720374" wp14:editId="6DFB74D8">
            <wp:extent cx="2981325" cy="2162175"/>
            <wp:effectExtent l="0" t="0" r="9525" b="9525"/>
            <wp:docPr id="16" name="Imagen 16" descr="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oso"/>
                    <pic:cNvPicPr>
                      <a:picLocks noChangeAspect="1" noChangeArrowheads="1"/>
                    </pic:cNvPicPr>
                  </pic:nvPicPr>
                  <pic:blipFill>
                    <a:blip r:embed="rId25" cstate="print">
                      <a:extLst>
                        <a:ext uri="{28A0092B-C50C-407E-A947-70E740481C1C}">
                          <a14:useLocalDpi xmlns:a14="http://schemas.microsoft.com/office/drawing/2010/main" val="0"/>
                        </a:ext>
                      </a:extLst>
                    </a:blip>
                    <a:srcRect l="7523" r="17410"/>
                    <a:stretch>
                      <a:fillRect/>
                    </a:stretch>
                  </pic:blipFill>
                  <pic:spPr bwMode="auto">
                    <a:xfrm>
                      <a:off x="0" y="0"/>
                      <a:ext cx="2981325" cy="2162175"/>
                    </a:xfrm>
                    <a:prstGeom prst="rect">
                      <a:avLst/>
                    </a:prstGeom>
                    <a:noFill/>
                    <a:ln>
                      <a:noFill/>
                    </a:ln>
                  </pic:spPr>
                </pic:pic>
              </a:graphicData>
            </a:graphic>
          </wp:inline>
        </w:drawing>
      </w:r>
    </w:p>
    <w:p w:rsidR="00363E0E" w:rsidRPr="00363E0E" w:rsidRDefault="00E60647" w:rsidP="00E60647">
      <w:pPr>
        <w:pStyle w:val="Descripcin"/>
        <w:jc w:val="center"/>
        <w:rPr>
          <w:i w:val="0"/>
          <w:lang w:val="es-CO"/>
        </w:rPr>
      </w:pPr>
      <w:bookmarkStart w:id="60" w:name="_Toc460922386"/>
      <w:r w:rsidRPr="00E60647">
        <w:rPr>
          <w:rFonts w:eastAsia="SimSun" w:cs="Mangal"/>
          <w:iCs w:val="0"/>
          <w:color w:val="auto"/>
          <w:kern w:val="3"/>
          <w:sz w:val="24"/>
          <w:szCs w:val="24"/>
          <w:lang w:val="es-CO" w:eastAsia="zh-CN" w:bidi="hi-IN"/>
        </w:rPr>
        <w:t xml:space="preserve">Ilustración </w:t>
      </w:r>
      <w:r w:rsidRPr="00E60647">
        <w:rPr>
          <w:rFonts w:eastAsia="SimSun" w:cs="Mangal"/>
          <w:iCs w:val="0"/>
          <w:color w:val="auto"/>
          <w:kern w:val="3"/>
          <w:sz w:val="24"/>
          <w:szCs w:val="24"/>
          <w:lang w:val="es-CO" w:eastAsia="zh-CN" w:bidi="hi-IN"/>
        </w:rPr>
        <w:fldChar w:fldCharType="begin"/>
      </w:r>
      <w:r w:rsidRPr="00E60647">
        <w:rPr>
          <w:rFonts w:eastAsia="SimSun" w:cs="Mangal"/>
          <w:iCs w:val="0"/>
          <w:color w:val="auto"/>
          <w:kern w:val="3"/>
          <w:sz w:val="24"/>
          <w:szCs w:val="24"/>
          <w:lang w:val="es-CO" w:eastAsia="zh-CN" w:bidi="hi-IN"/>
        </w:rPr>
        <w:instrText xml:space="preserve"> SEQ Ilustración \* ARABIC </w:instrText>
      </w:r>
      <w:r w:rsidRPr="00E60647">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8</w:t>
      </w:r>
      <w:r w:rsidRPr="00E60647">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w:t>
      </w:r>
      <w:r w:rsidR="00363E0E" w:rsidRPr="00E60647">
        <w:rPr>
          <w:rFonts w:eastAsia="SimSun" w:cs="Mangal"/>
          <w:iCs w:val="0"/>
          <w:color w:val="auto"/>
          <w:kern w:val="3"/>
          <w:sz w:val="24"/>
          <w:szCs w:val="24"/>
          <w:lang w:val="es-CO" w:eastAsia="zh-CN" w:bidi="hi-IN"/>
        </w:rPr>
        <w:t>Boceto del oso.</w:t>
      </w:r>
      <w:bookmarkEnd w:id="60"/>
    </w:p>
    <w:p w:rsidR="00363E0E" w:rsidRDefault="00363E0E" w:rsidP="00660629">
      <w:pPr>
        <w:pStyle w:val="Textbody"/>
        <w:numPr>
          <w:ilvl w:val="0"/>
          <w:numId w:val="8"/>
        </w:numPr>
        <w:spacing w:after="0"/>
        <w:jc w:val="both"/>
        <w:rPr>
          <w:b/>
          <w:lang w:val="es-CO"/>
        </w:rPr>
      </w:pPr>
      <w:r>
        <w:rPr>
          <w:b/>
          <w:lang w:val="es-CO"/>
        </w:rPr>
        <w:t>Cocodrilo</w:t>
      </w:r>
    </w:p>
    <w:p w:rsidR="00E60647" w:rsidRDefault="00363E0E" w:rsidP="00E60647">
      <w:pPr>
        <w:pStyle w:val="Textbody"/>
        <w:keepNext/>
        <w:spacing w:after="0"/>
        <w:ind w:left="720"/>
        <w:jc w:val="center"/>
      </w:pPr>
      <w:r w:rsidRPr="00363E0E">
        <w:rPr>
          <w:i/>
          <w:noProof/>
          <w:lang w:val="es-CO" w:eastAsia="es-CO" w:bidi="ar-SA"/>
        </w:rPr>
        <w:drawing>
          <wp:inline distT="0" distB="0" distL="0" distR="0">
            <wp:extent cx="3267075" cy="1819275"/>
            <wp:effectExtent l="0" t="0" r="9525" b="9525"/>
            <wp:docPr id="17" name="Imagen 17" descr="cocodr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ocodrilo"/>
                    <pic:cNvPicPr>
                      <a:picLocks noChangeAspect="1" noChangeArrowheads="1"/>
                    </pic:cNvPicPr>
                  </pic:nvPicPr>
                  <pic:blipFill>
                    <a:blip r:embed="rId26" cstate="print">
                      <a:extLst>
                        <a:ext uri="{28A0092B-C50C-407E-A947-70E740481C1C}">
                          <a14:useLocalDpi xmlns:a14="http://schemas.microsoft.com/office/drawing/2010/main" val="0"/>
                        </a:ext>
                      </a:extLst>
                    </a:blip>
                    <a:srcRect l="2557"/>
                    <a:stretch>
                      <a:fillRect/>
                    </a:stretch>
                  </pic:blipFill>
                  <pic:spPr bwMode="auto">
                    <a:xfrm>
                      <a:off x="0" y="0"/>
                      <a:ext cx="3267075" cy="1819275"/>
                    </a:xfrm>
                    <a:prstGeom prst="rect">
                      <a:avLst/>
                    </a:prstGeom>
                    <a:noFill/>
                    <a:ln>
                      <a:noFill/>
                    </a:ln>
                  </pic:spPr>
                </pic:pic>
              </a:graphicData>
            </a:graphic>
          </wp:inline>
        </w:drawing>
      </w:r>
    </w:p>
    <w:p w:rsidR="00363E0E" w:rsidRPr="00363E0E" w:rsidRDefault="00E60647" w:rsidP="00E60647">
      <w:pPr>
        <w:pStyle w:val="Descripcin"/>
        <w:jc w:val="center"/>
        <w:rPr>
          <w:i w:val="0"/>
          <w:lang w:val="es-CO"/>
        </w:rPr>
      </w:pPr>
      <w:bookmarkStart w:id="61" w:name="_Toc460922387"/>
      <w:r w:rsidRPr="00E60647">
        <w:rPr>
          <w:rFonts w:eastAsia="SimSun" w:cs="Mangal"/>
          <w:iCs w:val="0"/>
          <w:color w:val="auto"/>
          <w:kern w:val="3"/>
          <w:sz w:val="24"/>
          <w:szCs w:val="24"/>
          <w:lang w:val="es-CO" w:eastAsia="zh-CN" w:bidi="hi-IN"/>
        </w:rPr>
        <w:t xml:space="preserve">Ilustración </w:t>
      </w:r>
      <w:r w:rsidRPr="00E60647">
        <w:rPr>
          <w:rFonts w:eastAsia="SimSun" w:cs="Mangal"/>
          <w:iCs w:val="0"/>
          <w:color w:val="auto"/>
          <w:kern w:val="3"/>
          <w:sz w:val="24"/>
          <w:szCs w:val="24"/>
          <w:lang w:val="es-CO" w:eastAsia="zh-CN" w:bidi="hi-IN"/>
        </w:rPr>
        <w:fldChar w:fldCharType="begin"/>
      </w:r>
      <w:r w:rsidRPr="00E60647">
        <w:rPr>
          <w:rFonts w:eastAsia="SimSun" w:cs="Mangal"/>
          <w:iCs w:val="0"/>
          <w:color w:val="auto"/>
          <w:kern w:val="3"/>
          <w:sz w:val="24"/>
          <w:szCs w:val="24"/>
          <w:lang w:val="es-CO" w:eastAsia="zh-CN" w:bidi="hi-IN"/>
        </w:rPr>
        <w:instrText xml:space="preserve"> SEQ Ilustración \* ARABIC </w:instrText>
      </w:r>
      <w:r w:rsidRPr="00E60647">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9</w:t>
      </w:r>
      <w:r w:rsidRPr="00E60647">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 xml:space="preserve">. </w:t>
      </w:r>
      <w:r w:rsidR="00363E0E" w:rsidRPr="00E60647">
        <w:rPr>
          <w:rFonts w:eastAsia="SimSun" w:cs="Mangal"/>
          <w:iCs w:val="0"/>
          <w:color w:val="auto"/>
          <w:kern w:val="3"/>
          <w:sz w:val="24"/>
          <w:szCs w:val="24"/>
          <w:lang w:val="es-CO" w:eastAsia="zh-CN" w:bidi="hi-IN"/>
        </w:rPr>
        <w:t>Boceto del cocodrilo.</w:t>
      </w:r>
      <w:bookmarkEnd w:id="61"/>
    </w:p>
    <w:p w:rsidR="00363E0E" w:rsidRDefault="00363E0E" w:rsidP="00660629">
      <w:pPr>
        <w:pStyle w:val="Textbody"/>
        <w:numPr>
          <w:ilvl w:val="0"/>
          <w:numId w:val="8"/>
        </w:numPr>
        <w:spacing w:after="0"/>
        <w:jc w:val="both"/>
        <w:rPr>
          <w:b/>
          <w:lang w:val="es-CO"/>
        </w:rPr>
      </w:pPr>
      <w:r>
        <w:rPr>
          <w:b/>
          <w:lang w:val="es-CO"/>
        </w:rPr>
        <w:lastRenderedPageBreak/>
        <w:t>Serpiente</w:t>
      </w:r>
    </w:p>
    <w:p w:rsidR="00E60647" w:rsidRDefault="00363E0E" w:rsidP="00E60647">
      <w:pPr>
        <w:pStyle w:val="Textbody"/>
        <w:keepNext/>
        <w:ind w:left="720"/>
        <w:jc w:val="center"/>
      </w:pPr>
      <w:r>
        <w:rPr>
          <w:noProof/>
          <w:lang w:val="es-CO" w:eastAsia="es-CO" w:bidi="ar-SA"/>
        </w:rPr>
        <w:drawing>
          <wp:inline distT="0" distB="0" distL="0" distR="0" wp14:anchorId="619107A4" wp14:editId="13DF1977">
            <wp:extent cx="3248025" cy="1762125"/>
            <wp:effectExtent l="0" t="0" r="9525" b="9525"/>
            <wp:docPr id="18" name="Imagen 18" descr="serp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serpi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8025" cy="1762125"/>
                    </a:xfrm>
                    <a:prstGeom prst="rect">
                      <a:avLst/>
                    </a:prstGeom>
                    <a:noFill/>
                    <a:ln>
                      <a:noFill/>
                    </a:ln>
                  </pic:spPr>
                </pic:pic>
              </a:graphicData>
            </a:graphic>
          </wp:inline>
        </w:drawing>
      </w:r>
    </w:p>
    <w:p w:rsidR="00363E0E" w:rsidRPr="00E60647" w:rsidRDefault="00E60647" w:rsidP="00E60647">
      <w:pPr>
        <w:pStyle w:val="Descripcin"/>
        <w:jc w:val="center"/>
        <w:rPr>
          <w:rFonts w:eastAsia="SimSun" w:cs="Mangal"/>
          <w:iCs w:val="0"/>
          <w:color w:val="auto"/>
          <w:kern w:val="3"/>
          <w:sz w:val="24"/>
          <w:szCs w:val="24"/>
          <w:lang w:val="es-CO" w:eastAsia="zh-CN" w:bidi="hi-IN"/>
        </w:rPr>
      </w:pPr>
      <w:bookmarkStart w:id="62" w:name="_Toc460922388"/>
      <w:r w:rsidRPr="00E60647">
        <w:rPr>
          <w:rFonts w:eastAsia="SimSun" w:cs="Mangal"/>
          <w:iCs w:val="0"/>
          <w:color w:val="auto"/>
          <w:kern w:val="3"/>
          <w:sz w:val="24"/>
          <w:szCs w:val="24"/>
          <w:lang w:val="es-CO" w:eastAsia="zh-CN" w:bidi="hi-IN"/>
        </w:rPr>
        <w:t xml:space="preserve">Ilustración </w:t>
      </w:r>
      <w:r w:rsidRPr="00E60647">
        <w:rPr>
          <w:rFonts w:eastAsia="SimSun" w:cs="Mangal"/>
          <w:iCs w:val="0"/>
          <w:color w:val="auto"/>
          <w:kern w:val="3"/>
          <w:sz w:val="24"/>
          <w:szCs w:val="24"/>
          <w:lang w:val="es-CO" w:eastAsia="zh-CN" w:bidi="hi-IN"/>
        </w:rPr>
        <w:fldChar w:fldCharType="begin"/>
      </w:r>
      <w:r w:rsidRPr="00E60647">
        <w:rPr>
          <w:rFonts w:eastAsia="SimSun" w:cs="Mangal"/>
          <w:iCs w:val="0"/>
          <w:color w:val="auto"/>
          <w:kern w:val="3"/>
          <w:sz w:val="24"/>
          <w:szCs w:val="24"/>
          <w:lang w:val="es-CO" w:eastAsia="zh-CN" w:bidi="hi-IN"/>
        </w:rPr>
        <w:instrText xml:space="preserve"> SEQ Ilustración \* ARABIC </w:instrText>
      </w:r>
      <w:r w:rsidRPr="00E60647">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10</w:t>
      </w:r>
      <w:r w:rsidRPr="00E60647">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w:t>
      </w:r>
      <w:r w:rsidR="00363E0E" w:rsidRPr="00E60647">
        <w:rPr>
          <w:rFonts w:eastAsia="SimSun" w:cs="Mangal"/>
          <w:iCs w:val="0"/>
          <w:color w:val="auto"/>
          <w:kern w:val="3"/>
          <w:sz w:val="24"/>
          <w:szCs w:val="24"/>
          <w:lang w:val="es-CO" w:eastAsia="zh-CN" w:bidi="hi-IN"/>
        </w:rPr>
        <w:t>Boceto de la serpiente.</w:t>
      </w:r>
      <w:bookmarkEnd w:id="62"/>
    </w:p>
    <w:p w:rsidR="00363E0E" w:rsidRDefault="00363E0E" w:rsidP="00660629">
      <w:pPr>
        <w:pStyle w:val="Textbody"/>
        <w:numPr>
          <w:ilvl w:val="0"/>
          <w:numId w:val="8"/>
        </w:numPr>
        <w:spacing w:after="0"/>
        <w:jc w:val="both"/>
        <w:rPr>
          <w:b/>
          <w:lang w:val="es-CO"/>
        </w:rPr>
      </w:pPr>
      <w:r>
        <w:rPr>
          <w:b/>
          <w:lang w:val="es-CO"/>
        </w:rPr>
        <w:t>Tigre</w:t>
      </w:r>
    </w:p>
    <w:p w:rsidR="00FB1698" w:rsidRPr="00FB1698" w:rsidRDefault="00363E0E" w:rsidP="00FB1698">
      <w:pPr>
        <w:pStyle w:val="Textbody"/>
        <w:keepNext/>
        <w:ind w:left="720"/>
        <w:jc w:val="center"/>
        <w:rPr>
          <w:i/>
          <w:lang w:val="es-CO"/>
        </w:rPr>
      </w:pPr>
      <w:r w:rsidRPr="00FB1698">
        <w:rPr>
          <w:i/>
          <w:noProof/>
          <w:lang w:val="es-CO" w:eastAsia="es-CO" w:bidi="ar-SA"/>
        </w:rPr>
        <w:drawing>
          <wp:inline distT="0" distB="0" distL="0" distR="0" wp14:anchorId="5C3A9F60" wp14:editId="50011C56">
            <wp:extent cx="3219450" cy="1809750"/>
            <wp:effectExtent l="0" t="0" r="0" b="0"/>
            <wp:docPr id="19" name="Imagen 19" descr="14012507_1066339053419474_13673833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14012507_1066339053419474_136738332_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9450" cy="1809750"/>
                    </a:xfrm>
                    <a:prstGeom prst="rect">
                      <a:avLst/>
                    </a:prstGeom>
                    <a:noFill/>
                    <a:ln>
                      <a:noFill/>
                    </a:ln>
                  </pic:spPr>
                </pic:pic>
              </a:graphicData>
            </a:graphic>
          </wp:inline>
        </w:drawing>
      </w:r>
    </w:p>
    <w:p w:rsidR="00363E0E" w:rsidRPr="00A84D01" w:rsidRDefault="00FB1698" w:rsidP="00FB1698">
      <w:pPr>
        <w:pStyle w:val="Descripcin"/>
        <w:jc w:val="center"/>
        <w:rPr>
          <w:rFonts w:eastAsia="SimSun" w:cs="Mangal"/>
          <w:iCs w:val="0"/>
          <w:color w:val="auto"/>
          <w:kern w:val="3"/>
          <w:sz w:val="24"/>
          <w:szCs w:val="24"/>
          <w:lang w:val="es-CO" w:eastAsia="zh-CN" w:bidi="hi-IN"/>
        </w:rPr>
      </w:pPr>
      <w:bookmarkStart w:id="63" w:name="_Toc460922389"/>
      <w:r w:rsidRPr="00FB1698">
        <w:rPr>
          <w:rFonts w:eastAsia="SimSun" w:cs="Mangal"/>
          <w:iCs w:val="0"/>
          <w:color w:val="auto"/>
          <w:kern w:val="3"/>
          <w:sz w:val="24"/>
          <w:szCs w:val="24"/>
          <w:lang w:val="es-CO" w:eastAsia="zh-CN" w:bidi="hi-IN"/>
        </w:rPr>
        <w:t xml:space="preserve">Ilustración </w:t>
      </w:r>
      <w:r w:rsidRPr="00FB1698">
        <w:rPr>
          <w:rFonts w:eastAsia="SimSun" w:cs="Mangal"/>
          <w:iCs w:val="0"/>
          <w:color w:val="auto"/>
          <w:kern w:val="3"/>
          <w:sz w:val="24"/>
          <w:szCs w:val="24"/>
          <w:lang w:val="es-CO" w:eastAsia="zh-CN" w:bidi="hi-IN"/>
        </w:rPr>
        <w:fldChar w:fldCharType="begin"/>
      </w:r>
      <w:r w:rsidRPr="00FB1698">
        <w:rPr>
          <w:rFonts w:eastAsia="SimSun" w:cs="Mangal"/>
          <w:iCs w:val="0"/>
          <w:color w:val="auto"/>
          <w:kern w:val="3"/>
          <w:sz w:val="24"/>
          <w:szCs w:val="24"/>
          <w:lang w:val="es-CO" w:eastAsia="zh-CN" w:bidi="hi-IN"/>
        </w:rPr>
        <w:instrText xml:space="preserve"> SEQ Ilustración \* ARABIC </w:instrText>
      </w:r>
      <w:r w:rsidRPr="00FB1698">
        <w:rPr>
          <w:rFonts w:eastAsia="SimSun" w:cs="Mangal"/>
          <w:iCs w:val="0"/>
          <w:color w:val="auto"/>
          <w:kern w:val="3"/>
          <w:sz w:val="24"/>
          <w:szCs w:val="24"/>
          <w:lang w:val="es-CO" w:eastAsia="zh-CN" w:bidi="hi-IN"/>
        </w:rPr>
        <w:fldChar w:fldCharType="separate"/>
      </w:r>
      <w:r w:rsidR="00A84D01">
        <w:rPr>
          <w:rFonts w:eastAsia="SimSun" w:cs="Mangal"/>
          <w:iCs w:val="0"/>
          <w:noProof/>
          <w:color w:val="auto"/>
          <w:kern w:val="3"/>
          <w:sz w:val="24"/>
          <w:szCs w:val="24"/>
          <w:lang w:val="es-CO" w:eastAsia="zh-CN" w:bidi="hi-IN"/>
        </w:rPr>
        <w:t>11</w:t>
      </w:r>
      <w:r w:rsidRPr="00FB1698">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 xml:space="preserve">. </w:t>
      </w:r>
      <w:r w:rsidR="00363E0E" w:rsidRPr="00A84D01">
        <w:rPr>
          <w:rFonts w:eastAsia="SimSun" w:cs="Mangal"/>
          <w:iCs w:val="0"/>
          <w:color w:val="auto"/>
          <w:kern w:val="3"/>
          <w:sz w:val="24"/>
          <w:szCs w:val="24"/>
          <w:lang w:val="es-CO" w:eastAsia="zh-CN" w:bidi="hi-IN"/>
        </w:rPr>
        <w:t>Boceto del tigre.</w:t>
      </w:r>
      <w:bookmarkEnd w:id="63"/>
    </w:p>
    <w:p w:rsidR="00363E0E" w:rsidRDefault="00363E0E" w:rsidP="00660629">
      <w:pPr>
        <w:pStyle w:val="Textbody"/>
        <w:numPr>
          <w:ilvl w:val="0"/>
          <w:numId w:val="8"/>
        </w:numPr>
        <w:spacing w:after="0"/>
        <w:jc w:val="both"/>
        <w:rPr>
          <w:b/>
          <w:lang w:val="es-CO"/>
        </w:rPr>
      </w:pPr>
      <w:r>
        <w:rPr>
          <w:b/>
          <w:lang w:val="es-CO"/>
        </w:rPr>
        <w:t>Animaciones del personaje principal</w:t>
      </w:r>
    </w:p>
    <w:p w:rsidR="00363E0E" w:rsidRDefault="00363E0E" w:rsidP="00660629">
      <w:pPr>
        <w:pStyle w:val="Textbody"/>
        <w:numPr>
          <w:ilvl w:val="1"/>
          <w:numId w:val="8"/>
        </w:numPr>
        <w:spacing w:after="0"/>
        <w:jc w:val="both"/>
        <w:rPr>
          <w:lang w:val="es-CO"/>
        </w:rPr>
      </w:pPr>
      <w:r>
        <w:rPr>
          <w:lang w:val="es-CO"/>
        </w:rPr>
        <w:t>Idle</w:t>
      </w:r>
    </w:p>
    <w:p w:rsidR="00363E0E" w:rsidRDefault="00363E0E" w:rsidP="00660629">
      <w:pPr>
        <w:pStyle w:val="Textbody"/>
        <w:numPr>
          <w:ilvl w:val="1"/>
          <w:numId w:val="8"/>
        </w:numPr>
        <w:spacing w:after="0"/>
        <w:jc w:val="both"/>
        <w:rPr>
          <w:lang w:val="es-CO"/>
        </w:rPr>
      </w:pPr>
      <w:r>
        <w:rPr>
          <w:lang w:val="es-CO"/>
        </w:rPr>
        <w:t>Ataque con cerbatana</w:t>
      </w:r>
    </w:p>
    <w:p w:rsidR="00363E0E" w:rsidRDefault="00363E0E" w:rsidP="00660629">
      <w:pPr>
        <w:pStyle w:val="Textbody"/>
        <w:numPr>
          <w:ilvl w:val="1"/>
          <w:numId w:val="8"/>
        </w:numPr>
        <w:spacing w:after="0"/>
        <w:jc w:val="both"/>
        <w:rPr>
          <w:lang w:val="es-CO"/>
        </w:rPr>
      </w:pPr>
      <w:r>
        <w:rPr>
          <w:lang w:val="es-CO"/>
        </w:rPr>
        <w:t>Ataque con lanza</w:t>
      </w:r>
    </w:p>
    <w:p w:rsidR="00363E0E" w:rsidRDefault="00363E0E" w:rsidP="00660629">
      <w:pPr>
        <w:pStyle w:val="Textbody"/>
        <w:numPr>
          <w:ilvl w:val="1"/>
          <w:numId w:val="8"/>
        </w:numPr>
        <w:spacing w:after="0"/>
        <w:jc w:val="both"/>
        <w:rPr>
          <w:lang w:val="es-CO"/>
        </w:rPr>
      </w:pPr>
      <w:r>
        <w:rPr>
          <w:lang w:val="es-CO"/>
        </w:rPr>
        <w:t>Animación de agachado</w:t>
      </w:r>
    </w:p>
    <w:p w:rsidR="00363E0E" w:rsidRDefault="00363E0E" w:rsidP="00660629">
      <w:pPr>
        <w:pStyle w:val="Textbody"/>
        <w:numPr>
          <w:ilvl w:val="1"/>
          <w:numId w:val="8"/>
        </w:numPr>
        <w:spacing w:after="0"/>
        <w:jc w:val="both"/>
        <w:rPr>
          <w:lang w:val="es-CO"/>
        </w:rPr>
      </w:pPr>
      <w:r>
        <w:rPr>
          <w:lang w:val="es-CO"/>
        </w:rPr>
        <w:t>Animación de deslizamiento</w:t>
      </w:r>
    </w:p>
    <w:p w:rsidR="00363E0E" w:rsidRDefault="00363E0E" w:rsidP="00660629">
      <w:pPr>
        <w:pStyle w:val="Textbody"/>
        <w:numPr>
          <w:ilvl w:val="1"/>
          <w:numId w:val="8"/>
        </w:numPr>
        <w:spacing w:after="0"/>
        <w:jc w:val="both"/>
        <w:rPr>
          <w:lang w:val="es-CO"/>
        </w:rPr>
      </w:pPr>
      <w:r>
        <w:rPr>
          <w:lang w:val="es-CO"/>
        </w:rPr>
        <w:t>Animación disparo con cerbatana agachado</w:t>
      </w:r>
    </w:p>
    <w:p w:rsidR="00363E0E" w:rsidRDefault="00363E0E" w:rsidP="00660629">
      <w:pPr>
        <w:pStyle w:val="Textbody"/>
        <w:numPr>
          <w:ilvl w:val="1"/>
          <w:numId w:val="8"/>
        </w:numPr>
        <w:spacing w:after="0"/>
        <w:jc w:val="both"/>
        <w:rPr>
          <w:lang w:val="es-CO"/>
        </w:rPr>
      </w:pPr>
      <w:r>
        <w:rPr>
          <w:lang w:val="es-CO"/>
        </w:rPr>
        <w:t>Animación de salto</w:t>
      </w:r>
    </w:p>
    <w:p w:rsidR="00363E0E" w:rsidRDefault="00363E0E" w:rsidP="00660629">
      <w:pPr>
        <w:pStyle w:val="Textbody"/>
        <w:numPr>
          <w:ilvl w:val="1"/>
          <w:numId w:val="8"/>
        </w:numPr>
        <w:spacing w:after="0"/>
        <w:jc w:val="both"/>
        <w:rPr>
          <w:lang w:val="es-CO"/>
        </w:rPr>
      </w:pPr>
      <w:r>
        <w:rPr>
          <w:lang w:val="es-CO"/>
        </w:rPr>
        <w:t>Animación de muerte</w:t>
      </w:r>
    </w:p>
    <w:p w:rsidR="00363E0E" w:rsidRDefault="00363E0E" w:rsidP="00660629">
      <w:pPr>
        <w:pStyle w:val="Textbody"/>
        <w:spacing w:after="0"/>
        <w:ind w:left="1440"/>
        <w:jc w:val="both"/>
        <w:rPr>
          <w:lang w:val="es-CO"/>
        </w:rPr>
      </w:pPr>
    </w:p>
    <w:p w:rsidR="00363E0E" w:rsidRDefault="00363E0E" w:rsidP="00660629">
      <w:pPr>
        <w:pStyle w:val="Textbody"/>
        <w:numPr>
          <w:ilvl w:val="0"/>
          <w:numId w:val="8"/>
        </w:numPr>
        <w:spacing w:after="0"/>
        <w:jc w:val="both"/>
        <w:rPr>
          <w:lang w:val="es-CO"/>
        </w:rPr>
      </w:pPr>
      <w:r>
        <w:rPr>
          <w:lang w:val="es-CO"/>
        </w:rPr>
        <w:t>Animaciones de animales</w:t>
      </w:r>
    </w:p>
    <w:p w:rsidR="00363E0E" w:rsidRDefault="00363E0E" w:rsidP="00660629">
      <w:pPr>
        <w:pStyle w:val="Textbody"/>
        <w:numPr>
          <w:ilvl w:val="1"/>
          <w:numId w:val="8"/>
        </w:numPr>
        <w:spacing w:after="0"/>
        <w:jc w:val="both"/>
        <w:rPr>
          <w:lang w:val="es-CO"/>
        </w:rPr>
      </w:pPr>
      <w:r>
        <w:rPr>
          <w:lang w:val="es-CO"/>
        </w:rPr>
        <w:t>Animación Idle</w:t>
      </w:r>
    </w:p>
    <w:p w:rsidR="00363E0E" w:rsidRDefault="00363E0E" w:rsidP="00660629">
      <w:pPr>
        <w:pStyle w:val="Textbody"/>
        <w:numPr>
          <w:ilvl w:val="1"/>
          <w:numId w:val="8"/>
        </w:numPr>
        <w:spacing w:after="0"/>
        <w:jc w:val="both"/>
        <w:rPr>
          <w:lang w:val="es-CO"/>
        </w:rPr>
      </w:pPr>
      <w:r>
        <w:rPr>
          <w:lang w:val="es-CO"/>
        </w:rPr>
        <w:t>Animación de muerte</w:t>
      </w:r>
    </w:p>
    <w:p w:rsidR="00363E0E" w:rsidRDefault="00363E0E" w:rsidP="00660629">
      <w:pPr>
        <w:pStyle w:val="Textbody"/>
        <w:numPr>
          <w:ilvl w:val="1"/>
          <w:numId w:val="8"/>
        </w:numPr>
        <w:spacing w:after="0"/>
        <w:jc w:val="both"/>
        <w:rPr>
          <w:lang w:val="es-CO"/>
        </w:rPr>
      </w:pPr>
      <w:r>
        <w:rPr>
          <w:lang w:val="es-CO"/>
        </w:rPr>
        <w:t>Animación de ataque</w:t>
      </w:r>
    </w:p>
    <w:p w:rsidR="00AE0851" w:rsidRPr="00D65E5C" w:rsidRDefault="00AE0851" w:rsidP="00D65E5C">
      <w:pPr>
        <w:rPr>
          <w:b/>
        </w:rPr>
      </w:pPr>
      <w:r w:rsidRPr="00D65E5C">
        <w:rPr>
          <w:b/>
        </w:rPr>
        <w:t>Armas</w:t>
      </w:r>
    </w:p>
    <w:p w:rsidR="00AE0851" w:rsidRDefault="00A800FC" w:rsidP="00660629">
      <w:pPr>
        <w:pStyle w:val="Textbody"/>
        <w:spacing w:after="0"/>
        <w:jc w:val="both"/>
        <w:rPr>
          <w:lang w:val="es-CO"/>
        </w:rPr>
      </w:pPr>
      <w:r>
        <w:rPr>
          <w:lang w:val="es-CO"/>
        </w:rPr>
        <w:t xml:space="preserve">Se definieron las armas para derrotar los rivales estratégicamente distribuidos, las cuales </w:t>
      </w:r>
      <w:r w:rsidR="00653438">
        <w:rPr>
          <w:lang w:val="es-CO"/>
        </w:rPr>
        <w:t>fueron la lanza, cuyo boceto se muestra en la Ilustración 12, y la cerbatana, cuyo boceto se muestra en la Ilustración 13.</w:t>
      </w:r>
    </w:p>
    <w:p w:rsidR="00A84D01" w:rsidRDefault="00A800FC" w:rsidP="00A84D01">
      <w:pPr>
        <w:pStyle w:val="Textbody"/>
        <w:keepNext/>
        <w:jc w:val="center"/>
      </w:pPr>
      <w:r>
        <w:rPr>
          <w:noProof/>
          <w:lang w:val="es-CO" w:eastAsia="es-CO" w:bidi="ar-SA"/>
        </w:rPr>
        <w:lastRenderedPageBreak/>
        <w:drawing>
          <wp:inline distT="0" distB="0" distL="0" distR="0" wp14:anchorId="0E396382" wp14:editId="4AAB331D">
            <wp:extent cx="3724275" cy="2095500"/>
            <wp:effectExtent l="0" t="0" r="9525" b="0"/>
            <wp:docPr id="20" name="Imagen 20" descr="cerba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cerbatan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4275" cy="2095500"/>
                    </a:xfrm>
                    <a:prstGeom prst="rect">
                      <a:avLst/>
                    </a:prstGeom>
                    <a:noFill/>
                    <a:ln>
                      <a:noFill/>
                    </a:ln>
                  </pic:spPr>
                </pic:pic>
              </a:graphicData>
            </a:graphic>
          </wp:inline>
        </w:drawing>
      </w:r>
    </w:p>
    <w:p w:rsidR="00A800FC" w:rsidRPr="00A800FC" w:rsidRDefault="00A84D01" w:rsidP="00A84D01">
      <w:pPr>
        <w:pStyle w:val="Descripcin"/>
        <w:jc w:val="center"/>
        <w:rPr>
          <w:i w:val="0"/>
          <w:lang w:val="es-CO"/>
        </w:rPr>
      </w:pPr>
      <w:bookmarkStart w:id="64" w:name="_Toc460922390"/>
      <w:r w:rsidRPr="00A84D01">
        <w:rPr>
          <w:rFonts w:eastAsia="SimSun" w:cs="Mangal"/>
          <w:iCs w:val="0"/>
          <w:color w:val="auto"/>
          <w:kern w:val="3"/>
          <w:sz w:val="24"/>
          <w:szCs w:val="24"/>
          <w:lang w:val="es-CO" w:eastAsia="zh-CN" w:bidi="hi-IN"/>
        </w:rPr>
        <w:t xml:space="preserve">Ilustración </w:t>
      </w:r>
      <w:r w:rsidRPr="00A84D01">
        <w:rPr>
          <w:rFonts w:eastAsia="SimSun" w:cs="Mangal"/>
          <w:iCs w:val="0"/>
          <w:color w:val="auto"/>
          <w:kern w:val="3"/>
          <w:sz w:val="24"/>
          <w:szCs w:val="24"/>
          <w:lang w:val="es-CO" w:eastAsia="zh-CN" w:bidi="hi-IN"/>
        </w:rPr>
        <w:fldChar w:fldCharType="begin"/>
      </w:r>
      <w:r w:rsidRPr="00A84D01">
        <w:rPr>
          <w:rFonts w:eastAsia="SimSun" w:cs="Mangal"/>
          <w:iCs w:val="0"/>
          <w:color w:val="auto"/>
          <w:kern w:val="3"/>
          <w:sz w:val="24"/>
          <w:szCs w:val="24"/>
          <w:lang w:val="es-CO" w:eastAsia="zh-CN" w:bidi="hi-IN"/>
        </w:rPr>
        <w:instrText xml:space="preserve"> SEQ Ilustración \* ARABIC </w:instrText>
      </w:r>
      <w:r w:rsidRPr="00A84D01">
        <w:rPr>
          <w:rFonts w:eastAsia="SimSun" w:cs="Mangal"/>
          <w:iCs w:val="0"/>
          <w:color w:val="auto"/>
          <w:kern w:val="3"/>
          <w:sz w:val="24"/>
          <w:szCs w:val="24"/>
          <w:lang w:val="es-CO" w:eastAsia="zh-CN" w:bidi="hi-IN"/>
        </w:rPr>
        <w:fldChar w:fldCharType="separate"/>
      </w:r>
      <w:r>
        <w:rPr>
          <w:rFonts w:eastAsia="SimSun" w:cs="Mangal"/>
          <w:iCs w:val="0"/>
          <w:noProof/>
          <w:color w:val="auto"/>
          <w:kern w:val="3"/>
          <w:sz w:val="24"/>
          <w:szCs w:val="24"/>
          <w:lang w:val="es-CO" w:eastAsia="zh-CN" w:bidi="hi-IN"/>
        </w:rPr>
        <w:t>12</w:t>
      </w:r>
      <w:r w:rsidRPr="00A84D01">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 xml:space="preserve">. </w:t>
      </w:r>
      <w:r w:rsidR="00A800FC" w:rsidRPr="00A84D01">
        <w:rPr>
          <w:rFonts w:eastAsia="SimSun" w:cs="Mangal"/>
          <w:iCs w:val="0"/>
          <w:color w:val="auto"/>
          <w:kern w:val="3"/>
          <w:sz w:val="24"/>
          <w:szCs w:val="24"/>
          <w:lang w:val="es-CO" w:eastAsia="zh-CN" w:bidi="hi-IN"/>
        </w:rPr>
        <w:t>Boceto de la cerbatana.</w:t>
      </w:r>
      <w:bookmarkEnd w:id="64"/>
    </w:p>
    <w:p w:rsidR="00A84D01" w:rsidRDefault="00A800FC" w:rsidP="00A84D01">
      <w:pPr>
        <w:pStyle w:val="Textbody"/>
        <w:keepNext/>
        <w:jc w:val="center"/>
      </w:pPr>
      <w:r>
        <w:rPr>
          <w:noProof/>
          <w:lang w:val="es-CO" w:eastAsia="es-CO" w:bidi="ar-SA"/>
        </w:rPr>
        <w:drawing>
          <wp:inline distT="0" distB="0" distL="0" distR="0" wp14:anchorId="0C2A58C3" wp14:editId="4F9BFADE">
            <wp:extent cx="3295650" cy="1857375"/>
            <wp:effectExtent l="0" t="0" r="0" b="9525"/>
            <wp:docPr id="21" name="Imagen 21" descr="L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Lanz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5650" cy="1857375"/>
                    </a:xfrm>
                    <a:prstGeom prst="rect">
                      <a:avLst/>
                    </a:prstGeom>
                    <a:noFill/>
                    <a:ln>
                      <a:noFill/>
                    </a:ln>
                  </pic:spPr>
                </pic:pic>
              </a:graphicData>
            </a:graphic>
          </wp:inline>
        </w:drawing>
      </w:r>
    </w:p>
    <w:p w:rsidR="00A800FC" w:rsidRPr="00A84D01" w:rsidRDefault="00A84D01" w:rsidP="00A84D01">
      <w:pPr>
        <w:pStyle w:val="Descripcin"/>
        <w:jc w:val="center"/>
        <w:rPr>
          <w:rFonts w:eastAsia="SimSun" w:cs="Mangal"/>
          <w:iCs w:val="0"/>
          <w:color w:val="auto"/>
          <w:kern w:val="3"/>
          <w:sz w:val="24"/>
          <w:szCs w:val="24"/>
          <w:lang w:val="es-CO" w:eastAsia="zh-CN" w:bidi="hi-IN"/>
        </w:rPr>
      </w:pPr>
      <w:bookmarkStart w:id="65" w:name="_Toc460922391"/>
      <w:r w:rsidRPr="00A84D01">
        <w:rPr>
          <w:rFonts w:eastAsia="SimSun" w:cs="Mangal"/>
          <w:iCs w:val="0"/>
          <w:color w:val="auto"/>
          <w:kern w:val="3"/>
          <w:sz w:val="24"/>
          <w:szCs w:val="24"/>
          <w:lang w:val="es-CO" w:eastAsia="zh-CN" w:bidi="hi-IN"/>
        </w:rPr>
        <w:t xml:space="preserve">Ilustración </w:t>
      </w:r>
      <w:r w:rsidRPr="00A84D01">
        <w:rPr>
          <w:rFonts w:eastAsia="SimSun" w:cs="Mangal"/>
          <w:iCs w:val="0"/>
          <w:color w:val="auto"/>
          <w:kern w:val="3"/>
          <w:sz w:val="24"/>
          <w:szCs w:val="24"/>
          <w:lang w:val="es-CO" w:eastAsia="zh-CN" w:bidi="hi-IN"/>
        </w:rPr>
        <w:fldChar w:fldCharType="begin"/>
      </w:r>
      <w:r w:rsidRPr="00A84D01">
        <w:rPr>
          <w:rFonts w:eastAsia="SimSun" w:cs="Mangal"/>
          <w:iCs w:val="0"/>
          <w:color w:val="auto"/>
          <w:kern w:val="3"/>
          <w:sz w:val="24"/>
          <w:szCs w:val="24"/>
          <w:lang w:val="es-CO" w:eastAsia="zh-CN" w:bidi="hi-IN"/>
        </w:rPr>
        <w:instrText xml:space="preserve"> SEQ Ilustración \* ARABIC </w:instrText>
      </w:r>
      <w:r w:rsidRPr="00A84D01">
        <w:rPr>
          <w:rFonts w:eastAsia="SimSun" w:cs="Mangal"/>
          <w:iCs w:val="0"/>
          <w:color w:val="auto"/>
          <w:kern w:val="3"/>
          <w:sz w:val="24"/>
          <w:szCs w:val="24"/>
          <w:lang w:val="es-CO" w:eastAsia="zh-CN" w:bidi="hi-IN"/>
        </w:rPr>
        <w:fldChar w:fldCharType="separate"/>
      </w:r>
      <w:r w:rsidRPr="00A84D01">
        <w:rPr>
          <w:rFonts w:eastAsia="SimSun" w:cs="Mangal"/>
          <w:iCs w:val="0"/>
          <w:color w:val="auto"/>
          <w:kern w:val="3"/>
          <w:sz w:val="24"/>
          <w:szCs w:val="24"/>
          <w:lang w:val="es-CO" w:eastAsia="zh-CN" w:bidi="hi-IN"/>
        </w:rPr>
        <w:t>13</w:t>
      </w:r>
      <w:r w:rsidRPr="00A84D01">
        <w:rPr>
          <w:rFonts w:eastAsia="SimSun" w:cs="Mangal"/>
          <w:iCs w:val="0"/>
          <w:color w:val="auto"/>
          <w:kern w:val="3"/>
          <w:sz w:val="24"/>
          <w:szCs w:val="24"/>
          <w:lang w:val="es-CO" w:eastAsia="zh-CN" w:bidi="hi-IN"/>
        </w:rPr>
        <w:fldChar w:fldCharType="end"/>
      </w:r>
      <w:r>
        <w:rPr>
          <w:rFonts w:eastAsia="SimSun" w:cs="Mangal"/>
          <w:iCs w:val="0"/>
          <w:color w:val="auto"/>
          <w:kern w:val="3"/>
          <w:sz w:val="24"/>
          <w:szCs w:val="24"/>
          <w:lang w:val="es-CO" w:eastAsia="zh-CN" w:bidi="hi-IN"/>
        </w:rPr>
        <w:t>.</w:t>
      </w:r>
      <w:r w:rsidR="00A800FC" w:rsidRPr="00A84D01">
        <w:rPr>
          <w:rFonts w:eastAsia="SimSun" w:cs="Mangal"/>
          <w:iCs w:val="0"/>
          <w:color w:val="auto"/>
          <w:kern w:val="3"/>
          <w:sz w:val="24"/>
          <w:szCs w:val="24"/>
          <w:lang w:val="es-CO" w:eastAsia="zh-CN" w:bidi="hi-IN"/>
        </w:rPr>
        <w:t>Boceto de la lanza.</w:t>
      </w:r>
      <w:bookmarkEnd w:id="65"/>
    </w:p>
    <w:p w:rsidR="008979E3" w:rsidRPr="00D65E5C" w:rsidRDefault="008979E3" w:rsidP="00D65E5C">
      <w:pPr>
        <w:rPr>
          <w:b/>
        </w:rPr>
      </w:pPr>
      <w:r w:rsidRPr="00D65E5C">
        <w:rPr>
          <w:b/>
        </w:rPr>
        <w:t>Audio</w:t>
      </w:r>
    </w:p>
    <w:p w:rsidR="00A800FC" w:rsidRDefault="008979E3" w:rsidP="00660629">
      <w:pPr>
        <w:pStyle w:val="Textbody"/>
        <w:spacing w:after="0"/>
        <w:jc w:val="both"/>
        <w:rPr>
          <w:lang w:val="es-CO"/>
        </w:rPr>
      </w:pPr>
      <w:r>
        <w:rPr>
          <w:lang w:val="es-CO"/>
        </w:rPr>
        <w:t>En esta sección se definió la música del juego y los diversos efectos.</w:t>
      </w:r>
    </w:p>
    <w:p w:rsidR="008979E3" w:rsidRPr="00D65E5C" w:rsidRDefault="008979E3" w:rsidP="00D65E5C">
      <w:pPr>
        <w:rPr>
          <w:b/>
        </w:rPr>
      </w:pPr>
      <w:r w:rsidRPr="00D65E5C">
        <w:rPr>
          <w:b/>
        </w:rPr>
        <w:t>Cinemáticas</w:t>
      </w:r>
    </w:p>
    <w:p w:rsidR="008979E3" w:rsidRDefault="008979E3" w:rsidP="00660629">
      <w:pPr>
        <w:pStyle w:val="Textbody"/>
        <w:spacing w:after="0"/>
        <w:jc w:val="both"/>
        <w:rPr>
          <w:lang w:val="es-CO"/>
        </w:rPr>
      </w:pPr>
      <w:r>
        <w:rPr>
          <w:lang w:val="es-CO"/>
        </w:rPr>
        <w:t xml:space="preserve">Se definieron las cinemáticas para el videojuego, las cuales son dos. La primera </w:t>
      </w:r>
      <w:r w:rsidR="00EC463D">
        <w:rPr>
          <w:lang w:val="es-CO"/>
        </w:rPr>
        <w:t>previa</w:t>
      </w:r>
      <w:r>
        <w:rPr>
          <w:lang w:val="es-CO"/>
        </w:rPr>
        <w:t xml:space="preserve"> al primer nivel, explicando cómo inicia la aventura y la segunda al final del último nivel resolviendo el misterio y generando intriga en el jugador.</w:t>
      </w:r>
    </w:p>
    <w:p w:rsidR="00EC463D" w:rsidRDefault="00EC463D" w:rsidP="00660629">
      <w:pPr>
        <w:pStyle w:val="Textbody"/>
        <w:spacing w:after="0"/>
        <w:jc w:val="both"/>
        <w:rPr>
          <w:lang w:val="es-CO"/>
        </w:rPr>
      </w:pPr>
    </w:p>
    <w:p w:rsidR="004601FF" w:rsidRDefault="00BB0E82" w:rsidP="00660629">
      <w:pPr>
        <w:pStyle w:val="Ttulo4"/>
        <w:jc w:val="both"/>
        <w:rPr>
          <w:lang w:val="es-ES"/>
        </w:rPr>
      </w:pPr>
      <w:bookmarkStart w:id="66" w:name="_Toc460927354"/>
      <w:r>
        <w:rPr>
          <w:lang w:val="es-ES"/>
        </w:rPr>
        <w:t xml:space="preserve">Definir los aspectos </w:t>
      </w:r>
      <w:r w:rsidR="00B50A48">
        <w:rPr>
          <w:lang w:val="es-ES"/>
        </w:rPr>
        <w:t>técnicos</w:t>
      </w:r>
      <w:bookmarkEnd w:id="66"/>
    </w:p>
    <w:p w:rsidR="00AC6443" w:rsidRPr="006630B0" w:rsidRDefault="00AC6443" w:rsidP="00660629">
      <w:pPr>
        <w:jc w:val="both"/>
        <w:rPr>
          <w:rFonts w:ascii="Times New Roman" w:eastAsia="SimSun" w:hAnsi="Times New Roman" w:cs="Mangal"/>
          <w:kern w:val="3"/>
          <w:sz w:val="24"/>
          <w:szCs w:val="24"/>
          <w:lang w:eastAsia="zh-CN" w:bidi="hi-IN"/>
        </w:rPr>
      </w:pPr>
      <w:r w:rsidRPr="006630B0">
        <w:rPr>
          <w:rFonts w:ascii="Times New Roman" w:eastAsia="SimSun" w:hAnsi="Times New Roman" w:cs="Mangal"/>
          <w:kern w:val="3"/>
          <w:sz w:val="24"/>
          <w:szCs w:val="24"/>
          <w:lang w:eastAsia="zh-CN" w:bidi="hi-IN"/>
        </w:rPr>
        <w:t xml:space="preserve">Para definir los aspectos técnicos del proyecto el equipo de trabajo </w:t>
      </w:r>
      <w:r w:rsidR="00B2555C" w:rsidRPr="006630B0">
        <w:rPr>
          <w:rFonts w:ascii="Times New Roman" w:eastAsia="SimSun" w:hAnsi="Times New Roman" w:cs="Mangal"/>
          <w:kern w:val="3"/>
          <w:sz w:val="24"/>
          <w:szCs w:val="24"/>
          <w:lang w:eastAsia="zh-CN" w:bidi="hi-IN"/>
        </w:rPr>
        <w:t>creó un documento donde se muestra una descripción general de cada una de las herramientas y su versión específica a usar en el proyecto</w:t>
      </w:r>
      <w:r w:rsidR="00200D86" w:rsidRPr="006630B0">
        <w:rPr>
          <w:rFonts w:ascii="Times New Roman" w:eastAsia="SimSun" w:hAnsi="Times New Roman" w:cs="Mangal"/>
          <w:kern w:val="3"/>
          <w:sz w:val="24"/>
          <w:szCs w:val="24"/>
          <w:lang w:eastAsia="zh-CN" w:bidi="hi-IN"/>
        </w:rPr>
        <w:t>, dicho artefacto se encuentra adjunto con el presente informe (</w:t>
      </w:r>
      <w:hyperlink r:id="rId31" w:history="1">
        <w:r w:rsidR="00DB6602" w:rsidRPr="00DB6602">
          <w:rPr>
            <w:rStyle w:val="Hipervnculo"/>
            <w:rFonts w:ascii="Times New Roman" w:eastAsia="SimSun" w:hAnsi="Times New Roman" w:cs="Mangal"/>
            <w:kern w:val="3"/>
            <w:sz w:val="24"/>
            <w:szCs w:val="24"/>
            <w:lang w:eastAsia="zh-CN" w:bidi="hi-IN"/>
          </w:rPr>
          <w:t xml:space="preserve">Ver </w:t>
        </w:r>
        <w:r w:rsidR="00200D86" w:rsidRPr="00DB6602">
          <w:rPr>
            <w:rStyle w:val="Hipervnculo"/>
            <w:rFonts w:ascii="Times New Roman" w:eastAsia="SimSun" w:hAnsi="Times New Roman" w:cs="Mangal"/>
            <w:kern w:val="3"/>
            <w:sz w:val="24"/>
            <w:szCs w:val="24"/>
            <w:lang w:eastAsia="zh-CN" w:bidi="hi-IN"/>
          </w:rPr>
          <w:t>Documento</w:t>
        </w:r>
        <w:r w:rsidR="00357BF7" w:rsidRPr="00DB6602">
          <w:rPr>
            <w:rStyle w:val="Hipervnculo"/>
            <w:rFonts w:ascii="Times New Roman" w:eastAsia="SimSun" w:hAnsi="Times New Roman" w:cs="Mangal"/>
            <w:kern w:val="3"/>
            <w:sz w:val="24"/>
            <w:szCs w:val="24"/>
            <w:lang w:eastAsia="zh-CN" w:bidi="hi-IN"/>
          </w:rPr>
          <w:t xml:space="preserve"> de</w:t>
        </w:r>
        <w:r w:rsidR="00200D86" w:rsidRPr="00DB6602">
          <w:rPr>
            <w:rStyle w:val="Hipervnculo"/>
            <w:rFonts w:ascii="Times New Roman" w:eastAsia="SimSun" w:hAnsi="Times New Roman" w:cs="Mangal"/>
            <w:kern w:val="3"/>
            <w:sz w:val="24"/>
            <w:szCs w:val="24"/>
            <w:lang w:eastAsia="zh-CN" w:bidi="hi-IN"/>
          </w:rPr>
          <w:t xml:space="preserve"> herramientas técnicas</w:t>
        </w:r>
      </w:hyperlink>
      <w:r w:rsidR="00200D86" w:rsidRPr="006630B0">
        <w:rPr>
          <w:rFonts w:ascii="Times New Roman" w:eastAsia="SimSun" w:hAnsi="Times New Roman" w:cs="Mangal"/>
          <w:kern w:val="3"/>
          <w:sz w:val="24"/>
          <w:szCs w:val="24"/>
          <w:lang w:eastAsia="zh-CN" w:bidi="hi-IN"/>
        </w:rPr>
        <w:t>)</w:t>
      </w:r>
      <w:r w:rsidR="00B2555C" w:rsidRPr="006630B0">
        <w:rPr>
          <w:rFonts w:ascii="Times New Roman" w:eastAsia="SimSun" w:hAnsi="Times New Roman" w:cs="Mangal"/>
          <w:kern w:val="3"/>
          <w:sz w:val="24"/>
          <w:szCs w:val="24"/>
          <w:lang w:eastAsia="zh-CN" w:bidi="hi-IN"/>
        </w:rPr>
        <w:t>.</w:t>
      </w:r>
      <w:r w:rsidR="006D5A96" w:rsidRPr="006630B0">
        <w:rPr>
          <w:rFonts w:ascii="Times New Roman" w:eastAsia="SimSun" w:hAnsi="Times New Roman" w:cs="Mangal"/>
          <w:kern w:val="3"/>
          <w:sz w:val="24"/>
          <w:szCs w:val="24"/>
          <w:lang w:eastAsia="zh-CN" w:bidi="hi-IN"/>
        </w:rPr>
        <w:t xml:space="preserve"> A continuación se detallan brevemente </w:t>
      </w:r>
      <w:r w:rsidR="00C10E21" w:rsidRPr="006630B0">
        <w:rPr>
          <w:rFonts w:ascii="Times New Roman" w:eastAsia="SimSun" w:hAnsi="Times New Roman" w:cs="Mangal"/>
          <w:kern w:val="3"/>
          <w:sz w:val="24"/>
          <w:szCs w:val="24"/>
          <w:lang w:eastAsia="zh-CN" w:bidi="hi-IN"/>
        </w:rPr>
        <w:t>dichas</w:t>
      </w:r>
      <w:r w:rsidR="006D5A96" w:rsidRPr="006630B0">
        <w:rPr>
          <w:rFonts w:ascii="Times New Roman" w:eastAsia="SimSun" w:hAnsi="Times New Roman" w:cs="Mangal"/>
          <w:kern w:val="3"/>
          <w:sz w:val="24"/>
          <w:szCs w:val="24"/>
          <w:lang w:eastAsia="zh-CN" w:bidi="hi-IN"/>
        </w:rPr>
        <w:t xml:space="preserve"> herramientas.</w:t>
      </w:r>
    </w:p>
    <w:p w:rsidR="00D91133" w:rsidRPr="00D65E5C" w:rsidRDefault="00D91133" w:rsidP="00D65E5C">
      <w:pPr>
        <w:rPr>
          <w:b/>
        </w:rPr>
      </w:pPr>
      <w:r w:rsidRPr="00D65E5C">
        <w:rPr>
          <w:b/>
        </w:rPr>
        <w:t>Unity 3D</w:t>
      </w:r>
    </w:p>
    <w:p w:rsidR="006D5A96" w:rsidRDefault="006630B0" w:rsidP="00660629">
      <w:pPr>
        <w:jc w:val="both"/>
        <w:rPr>
          <w:rFonts w:ascii="Times New Roman" w:eastAsia="SimSun" w:hAnsi="Times New Roman" w:cs="Mangal"/>
          <w:kern w:val="3"/>
          <w:sz w:val="24"/>
          <w:szCs w:val="24"/>
          <w:lang w:eastAsia="zh-CN" w:bidi="hi-IN"/>
        </w:rPr>
      </w:pPr>
      <w:r w:rsidRPr="006630B0">
        <w:rPr>
          <w:rFonts w:ascii="Times New Roman" w:eastAsia="SimSun" w:hAnsi="Times New Roman" w:cs="Mangal"/>
          <w:kern w:val="3"/>
          <w:sz w:val="24"/>
          <w:szCs w:val="24"/>
          <w:lang w:eastAsia="zh-CN" w:bidi="hi-IN"/>
        </w:rPr>
        <w:t xml:space="preserve">Esta herramienta fue usada en su versión 5.1.1f1 debido a que el framework “Unity ETH UQ” fue desarrollado sobre esta versión y usar una diferente podría implicar que algunas funcionalidades </w:t>
      </w:r>
      <w:r w:rsidRPr="006630B0">
        <w:rPr>
          <w:rFonts w:ascii="Times New Roman" w:eastAsia="SimSun" w:hAnsi="Times New Roman" w:cs="Mangal"/>
          <w:kern w:val="3"/>
          <w:sz w:val="24"/>
          <w:szCs w:val="24"/>
          <w:lang w:eastAsia="zh-CN" w:bidi="hi-IN"/>
        </w:rPr>
        <w:lastRenderedPageBreak/>
        <w:t>no sean compatibles</w:t>
      </w:r>
      <w:r w:rsidR="00C307E1">
        <w:rPr>
          <w:rFonts w:ascii="Times New Roman" w:eastAsia="SimSun" w:hAnsi="Times New Roman" w:cs="Mangal"/>
          <w:kern w:val="3"/>
          <w:sz w:val="24"/>
          <w:szCs w:val="24"/>
          <w:lang w:eastAsia="zh-CN" w:bidi="hi-IN"/>
        </w:rPr>
        <w:t xml:space="preserve"> y se usó como motor para la construcción del videojuego</w:t>
      </w:r>
      <w:r w:rsidRPr="006630B0">
        <w:rPr>
          <w:rFonts w:ascii="Times New Roman" w:eastAsia="SimSun" w:hAnsi="Times New Roman" w:cs="Mangal"/>
          <w:kern w:val="3"/>
          <w:sz w:val="24"/>
          <w:szCs w:val="24"/>
          <w:lang w:eastAsia="zh-CN" w:bidi="hi-IN"/>
        </w:rPr>
        <w:t>.</w:t>
      </w:r>
      <w:r>
        <w:rPr>
          <w:rFonts w:ascii="Times New Roman" w:eastAsia="SimSun" w:hAnsi="Times New Roman" w:cs="Mangal"/>
          <w:kern w:val="3"/>
          <w:sz w:val="24"/>
          <w:szCs w:val="24"/>
          <w:lang w:eastAsia="zh-CN" w:bidi="hi-IN"/>
        </w:rPr>
        <w:t xml:space="preserve"> La descripción que se plasmó en el documento fue basada en un análisis que desarrolló el </w:t>
      </w:r>
      <w:r>
        <w:rPr>
          <w:rFonts w:ascii="Times New Roman" w:eastAsia="SimSun" w:hAnsi="Times New Roman" w:cs="Mangal"/>
          <w:kern w:val="3"/>
          <w:sz w:val="24"/>
          <w:szCs w:val="24"/>
          <w:lang w:eastAsia="zh-CN" w:bidi="hi-IN"/>
        </w:rPr>
        <w:fldChar w:fldCharType="begin" w:fldLock="1"/>
      </w:r>
      <w:r>
        <w:rPr>
          <w:rFonts w:ascii="Times New Roman" w:eastAsia="SimSun" w:hAnsi="Times New Roman" w:cs="Mangal"/>
          <w:kern w:val="3"/>
          <w:sz w:val="24"/>
          <w:szCs w:val="24"/>
          <w:lang w:eastAsia="zh-CN" w:bidi="hi-IN"/>
        </w:rPr>
        <w:instrText>ADDIN CSL_CITATION { "citationItems" : [ { "id" : "ITEM-1", "itemData" : { "URL" : "http://sabia.tic.udc.es/gc/Contenidos adicionales/trabajos/ProgramacionVideoJuegos/Unity3D/introunity.html", "author" : [ { "dropping-particle" : "", "family" : "Equipo de investigaci\u00f3n en el grupo de excelencia de Redes de Neuronas Artificiales y Sistemas Adaptativos (RNASA) de la Universidad de Coru\u00f1a", "given" : "", "non-dropping-particle" : "", "parse-names" : false, "suffix" : "" } ], "id" : "ITEM-1", "issued" : { "date-parts" : [ [ "0" ] ] }, "title" : "Intro Unity", "type" : "webpage" }, "uris" : [ "http://www.mendeley.com/documents/?uuid=38e12680-1517-33f5-bb4f-a7ff74db6102" ] } ], "mendeley" : { "formattedCitation" : "(Equipo de investigaci\u00f3n en el grupo de excelencia de Redes de Neuronas Artificiales y Sistemas Adaptativos (RNASA) de la Universidad de Coru\u00f1a, n.d.)", "manualFormatting" : "equipo de investigaci\u00f3n en el grupo de excelencia de Redes de Neuronas Artificiales y Sistemas Adaptativos (RNASA) de la Universidad de Coru\u00f1a", "plainTextFormattedCitation" : "(Equipo de investigaci\u00f3n en el grupo de excelencia de Redes de Neuronas Artificiales y Sistemas Adaptativos (RNASA) de la Universidad de Coru\u00f1a, n.d.)", "previouslyFormattedCitation" : "(Equipo de investigaci\u00f3n en el grupo de excelencia de Redes de Neuronas Artificiales y Sistemas Adaptativos (RNASA) de la Universidad de Coru\u00f1a, n.d.)" }, "properties" : { "noteIndex" : 0 }, "schema" : "https://github.com/citation-style-language/schema/raw/master/csl-citation.json" }</w:instrText>
      </w:r>
      <w:r>
        <w:rPr>
          <w:rFonts w:ascii="Times New Roman" w:eastAsia="SimSun" w:hAnsi="Times New Roman" w:cs="Mangal"/>
          <w:kern w:val="3"/>
          <w:sz w:val="24"/>
          <w:szCs w:val="24"/>
          <w:lang w:eastAsia="zh-CN" w:bidi="hi-IN"/>
        </w:rPr>
        <w:fldChar w:fldCharType="separate"/>
      </w:r>
      <w:r>
        <w:rPr>
          <w:rFonts w:ascii="Times New Roman" w:eastAsia="SimSun" w:hAnsi="Times New Roman" w:cs="Mangal"/>
          <w:noProof/>
          <w:kern w:val="3"/>
          <w:sz w:val="24"/>
          <w:szCs w:val="24"/>
          <w:lang w:eastAsia="zh-CN" w:bidi="hi-IN"/>
        </w:rPr>
        <w:t>e</w:t>
      </w:r>
      <w:r w:rsidRPr="006630B0">
        <w:rPr>
          <w:rFonts w:ascii="Times New Roman" w:eastAsia="SimSun" w:hAnsi="Times New Roman" w:cs="Mangal"/>
          <w:noProof/>
          <w:kern w:val="3"/>
          <w:sz w:val="24"/>
          <w:szCs w:val="24"/>
          <w:lang w:eastAsia="zh-CN" w:bidi="hi-IN"/>
        </w:rPr>
        <w:t xml:space="preserve">quipo de investigación en el grupo de excelencia de Redes de Neuronas Artificiales y Sistemas Adaptativos (RNASA) </w:t>
      </w:r>
      <w:r>
        <w:rPr>
          <w:rFonts w:ascii="Times New Roman" w:eastAsia="SimSun" w:hAnsi="Times New Roman" w:cs="Mangal"/>
          <w:noProof/>
          <w:kern w:val="3"/>
          <w:sz w:val="24"/>
          <w:szCs w:val="24"/>
          <w:lang w:eastAsia="zh-CN" w:bidi="hi-IN"/>
        </w:rPr>
        <w:t>de la Universidad de Coruña</w:t>
      </w:r>
      <w:r>
        <w:rPr>
          <w:rFonts w:ascii="Times New Roman" w:eastAsia="SimSun" w:hAnsi="Times New Roman" w:cs="Mangal"/>
          <w:kern w:val="3"/>
          <w:sz w:val="24"/>
          <w:szCs w:val="24"/>
          <w:lang w:eastAsia="zh-CN" w:bidi="hi-IN"/>
        </w:rPr>
        <w:fldChar w:fldCharType="end"/>
      </w:r>
      <w:r w:rsidR="005E7DAB">
        <w:rPr>
          <w:rFonts w:ascii="Times New Roman" w:eastAsia="SimSun" w:hAnsi="Times New Roman" w:cs="Mangal"/>
          <w:kern w:val="3"/>
          <w:sz w:val="24"/>
          <w:szCs w:val="24"/>
          <w:lang w:eastAsia="zh-CN" w:bidi="hi-IN"/>
        </w:rPr>
        <w:t>.</w:t>
      </w:r>
    </w:p>
    <w:p w:rsidR="005E7DAB" w:rsidRPr="00D65E5C" w:rsidRDefault="005E7DAB" w:rsidP="00D65E5C">
      <w:pPr>
        <w:rPr>
          <w:b/>
        </w:rPr>
      </w:pPr>
      <w:r w:rsidRPr="00D65E5C">
        <w:rPr>
          <w:b/>
        </w:rPr>
        <w:t>Microsoft Word</w:t>
      </w:r>
    </w:p>
    <w:p w:rsidR="005E7DAB" w:rsidRDefault="00E97864" w:rsidP="006606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seleccionó esta herramienta en su versión 2013 debido a su popularidad y que su licencia está incluida en los computadores del equipo de desarrollo</w:t>
      </w:r>
      <w:r w:rsidR="00721023">
        <w:rPr>
          <w:rFonts w:ascii="Times New Roman" w:eastAsia="Times New Roman" w:hAnsi="Times New Roman" w:cs="Times New Roman"/>
          <w:sz w:val="24"/>
          <w:szCs w:val="24"/>
        </w:rPr>
        <w:t xml:space="preserve"> y se usó para elaborar los documentos e informes necesarios para el proyecto</w:t>
      </w:r>
      <w:r>
        <w:rPr>
          <w:rFonts w:ascii="Times New Roman" w:eastAsia="Times New Roman" w:hAnsi="Times New Roman" w:cs="Times New Roman"/>
          <w:sz w:val="24"/>
          <w:szCs w:val="24"/>
        </w:rPr>
        <w:t xml:space="preserve">. </w:t>
      </w:r>
      <w:r w:rsidR="00FE5722">
        <w:rPr>
          <w:rFonts w:ascii="Times New Roman" w:eastAsia="Times New Roman" w:hAnsi="Times New Roman" w:cs="Times New Roman"/>
          <w:sz w:val="24"/>
          <w:szCs w:val="24"/>
        </w:rPr>
        <w:t xml:space="preserve">La descripción brindada se basa en un informe creado por </w:t>
      </w:r>
      <w:r w:rsidR="00FE5722">
        <w:rPr>
          <w:rFonts w:ascii="Times New Roman" w:eastAsia="Times New Roman" w:hAnsi="Times New Roman" w:cs="Times New Roman"/>
          <w:sz w:val="24"/>
          <w:szCs w:val="24"/>
        </w:rPr>
        <w:fldChar w:fldCharType="begin" w:fldLock="1"/>
      </w:r>
      <w:r w:rsidR="00FE5722">
        <w:rPr>
          <w:rFonts w:ascii="Times New Roman" w:eastAsia="Times New Roman" w:hAnsi="Times New Roman" w:cs="Times New Roman"/>
          <w:sz w:val="24"/>
          <w:szCs w:val="24"/>
        </w:rPr>
        <w:instrText>ADDIN CSL_CITATION { "citationItems" : [ { "id" : "ITEM-1", "itemData" : { "URL" : "http://es.slideshare.net/lele_ruiz12/que-es-microsoft-word", "author" : [ { "dropping-particle" : "", "family" : "Ruiz Severiche", "given" : "L\u00e9l\u00e9", "non-dropping-particle" : "", "parse-names" : false, "suffix" : "" } ], "id" : "ITEM-1", "issued" : { "date-parts" : [ [ "2012" ] ] }, "title" : "Que es microsoft word", "type" : "webpage" }, "uris" : [ "http://www.mendeley.com/documents/?uuid=18782201-4334-3e78-9552-e3219f7a84c2" ] } ], "mendeley" : { "formattedCitation" : "(Ruiz Severiche, 2012)", "manualFormatting" : "Ruiz Severiche (2012)", "plainTextFormattedCitation" : "(Ruiz Severiche, 2012)", "previouslyFormattedCitation" : "(Ruiz Severiche, 2012)" }, "properties" : { "noteIndex" : 0 }, "schema" : "https://github.com/citation-style-language/schema/raw/master/csl-citation.json" }</w:instrText>
      </w:r>
      <w:r w:rsidR="00FE5722">
        <w:rPr>
          <w:rFonts w:ascii="Times New Roman" w:eastAsia="Times New Roman" w:hAnsi="Times New Roman" w:cs="Times New Roman"/>
          <w:sz w:val="24"/>
          <w:szCs w:val="24"/>
        </w:rPr>
        <w:fldChar w:fldCharType="separate"/>
      </w:r>
      <w:r w:rsidR="00FE5722" w:rsidRPr="00FE5722">
        <w:rPr>
          <w:rFonts w:ascii="Times New Roman" w:eastAsia="Times New Roman" w:hAnsi="Times New Roman" w:cs="Times New Roman"/>
          <w:noProof/>
          <w:sz w:val="24"/>
          <w:szCs w:val="24"/>
        </w:rPr>
        <w:t>Ruiz Severiche</w:t>
      </w:r>
      <w:r w:rsidR="00FE5722">
        <w:rPr>
          <w:rFonts w:ascii="Times New Roman" w:eastAsia="Times New Roman" w:hAnsi="Times New Roman" w:cs="Times New Roman"/>
          <w:noProof/>
          <w:sz w:val="24"/>
          <w:szCs w:val="24"/>
        </w:rPr>
        <w:t xml:space="preserve"> (</w:t>
      </w:r>
      <w:r w:rsidR="00FE5722" w:rsidRPr="00FE5722">
        <w:rPr>
          <w:rFonts w:ascii="Times New Roman" w:eastAsia="Times New Roman" w:hAnsi="Times New Roman" w:cs="Times New Roman"/>
          <w:noProof/>
          <w:sz w:val="24"/>
          <w:szCs w:val="24"/>
        </w:rPr>
        <w:t>2012)</w:t>
      </w:r>
      <w:r w:rsidR="00FE5722">
        <w:rPr>
          <w:rFonts w:ascii="Times New Roman" w:eastAsia="Times New Roman" w:hAnsi="Times New Roman" w:cs="Times New Roman"/>
          <w:sz w:val="24"/>
          <w:szCs w:val="24"/>
        </w:rPr>
        <w:fldChar w:fldCharType="end"/>
      </w:r>
      <w:r w:rsidR="00FE5722">
        <w:rPr>
          <w:rFonts w:ascii="Times New Roman" w:eastAsia="Times New Roman" w:hAnsi="Times New Roman" w:cs="Times New Roman"/>
          <w:sz w:val="24"/>
          <w:szCs w:val="24"/>
        </w:rPr>
        <w:t>.</w:t>
      </w:r>
    </w:p>
    <w:p w:rsidR="00721023" w:rsidRPr="00D65E5C" w:rsidRDefault="00721023" w:rsidP="00D65E5C">
      <w:pPr>
        <w:rPr>
          <w:b/>
        </w:rPr>
      </w:pPr>
      <w:r w:rsidRPr="00D65E5C">
        <w:rPr>
          <w:b/>
        </w:rPr>
        <w:t>Sublime text</w:t>
      </w:r>
    </w:p>
    <w:p w:rsidR="00721023" w:rsidRDefault="00721023" w:rsidP="00660629">
      <w:pPr>
        <w:jc w:val="both"/>
        <w:rPr>
          <w:rFonts w:ascii="Times New Roman" w:hAnsi="Times New Roman" w:cs="Times New Roman"/>
          <w:sz w:val="24"/>
          <w:szCs w:val="24"/>
        </w:rPr>
      </w:pPr>
      <w:r>
        <w:rPr>
          <w:rFonts w:ascii="Times New Roman" w:eastAsia="SimSun" w:hAnsi="Times New Roman" w:cs="Mangal"/>
          <w:kern w:val="3"/>
          <w:sz w:val="24"/>
          <w:szCs w:val="24"/>
          <w:lang w:eastAsia="zh-CN" w:bidi="hi-IN"/>
        </w:rPr>
        <w:t xml:space="preserve">Esta herramienta se utilizó </w:t>
      </w:r>
      <w:r w:rsidR="004047A5">
        <w:rPr>
          <w:rFonts w:ascii="Times New Roman" w:eastAsia="SimSun" w:hAnsi="Times New Roman" w:cs="Mangal"/>
          <w:kern w:val="3"/>
          <w:sz w:val="24"/>
          <w:szCs w:val="24"/>
          <w:lang w:eastAsia="zh-CN" w:bidi="hi-IN"/>
        </w:rPr>
        <w:t xml:space="preserve">para el análisis del código del framework para poder identificar sus funcionalidades ya que </w:t>
      </w:r>
      <w:r w:rsidR="004047A5">
        <w:rPr>
          <w:rFonts w:ascii="Times New Roman" w:eastAsia="Times New Roman" w:hAnsi="Times New Roman" w:cs="Times New Roman"/>
          <w:sz w:val="24"/>
          <w:szCs w:val="24"/>
        </w:rPr>
        <w:t xml:space="preserve">su interfaz de color oscuro y la riqueza de coloreado de la sintaxis centra la atención en la interacción de métodos, variables y clases. Se seleccionó la versión 2.0.2 </w:t>
      </w:r>
      <w:r w:rsidR="004047A5">
        <w:rPr>
          <w:rFonts w:ascii="Times New Roman" w:hAnsi="Times New Roman" w:cs="Times New Roman"/>
          <w:sz w:val="24"/>
          <w:szCs w:val="24"/>
        </w:rPr>
        <w:t>debido a que era la última versión estable disponible en la página oficial al momento de realizar el documento de herramientas técnicas, ya que la versión 3 aún se encontraba en fase beta.</w:t>
      </w:r>
    </w:p>
    <w:p w:rsidR="00E007FE" w:rsidRPr="00D65E5C" w:rsidRDefault="00E007FE" w:rsidP="00D65E5C">
      <w:pPr>
        <w:rPr>
          <w:b/>
        </w:rPr>
      </w:pPr>
      <w:r w:rsidRPr="00D65E5C">
        <w:rPr>
          <w:b/>
        </w:rPr>
        <w:t>Blender</w:t>
      </w:r>
    </w:p>
    <w:p w:rsidR="00E007FE" w:rsidRDefault="009300CD" w:rsidP="00660629">
      <w:pPr>
        <w:jc w:val="both"/>
        <w:rPr>
          <w:rFonts w:ascii="Times New Roman" w:hAnsi="Times New Roman" w:cs="Times New Roman"/>
          <w:sz w:val="24"/>
          <w:szCs w:val="24"/>
        </w:rPr>
      </w:pPr>
      <w:r>
        <w:rPr>
          <w:rFonts w:ascii="Times New Roman" w:eastAsia="SimSun" w:hAnsi="Times New Roman" w:cs="Mangal"/>
          <w:kern w:val="3"/>
          <w:sz w:val="24"/>
          <w:szCs w:val="24"/>
          <w:lang w:eastAsia="zh-CN" w:bidi="hi-IN"/>
        </w:rPr>
        <w:t>Esta herramienta se utilizó para el modelado, diseño y animación de los personajes</w:t>
      </w:r>
      <w:r w:rsidR="003434BF">
        <w:rPr>
          <w:rFonts w:ascii="Times New Roman" w:eastAsia="SimSun" w:hAnsi="Times New Roman" w:cs="Mangal"/>
          <w:kern w:val="3"/>
          <w:sz w:val="24"/>
          <w:szCs w:val="24"/>
          <w:lang w:eastAsia="zh-CN" w:bidi="hi-IN"/>
        </w:rPr>
        <w:t xml:space="preserve"> y texturas</w:t>
      </w:r>
      <w:r>
        <w:rPr>
          <w:rFonts w:ascii="Times New Roman" w:eastAsia="SimSun" w:hAnsi="Times New Roman" w:cs="Mangal"/>
          <w:kern w:val="3"/>
          <w:sz w:val="24"/>
          <w:szCs w:val="24"/>
          <w:lang w:eastAsia="zh-CN" w:bidi="hi-IN"/>
        </w:rPr>
        <w:t xml:space="preserve"> del videojuego</w:t>
      </w:r>
      <w:r w:rsidR="003434BF">
        <w:rPr>
          <w:rFonts w:ascii="Times New Roman" w:eastAsia="SimSun" w:hAnsi="Times New Roman" w:cs="Mangal"/>
          <w:kern w:val="3"/>
          <w:sz w:val="24"/>
          <w:szCs w:val="24"/>
          <w:lang w:eastAsia="zh-CN" w:bidi="hi-IN"/>
        </w:rPr>
        <w:t xml:space="preserve"> ya que el equipo de desarrollo cuenta con experiencia en su uso y su licencia es gratuita. La versión que se utilizó fue la 2.77 ya que era la última versión estable disponible en la página oficial al momento de </w:t>
      </w:r>
      <w:r w:rsidR="003434BF">
        <w:rPr>
          <w:rFonts w:ascii="Times New Roman" w:hAnsi="Times New Roman" w:cs="Times New Roman"/>
          <w:sz w:val="24"/>
          <w:szCs w:val="24"/>
        </w:rPr>
        <w:t>realizar el documento de selección de herramientas técnicas.</w:t>
      </w:r>
    </w:p>
    <w:p w:rsidR="003434BF" w:rsidRPr="00D65E5C" w:rsidRDefault="003434BF" w:rsidP="00D65E5C">
      <w:pPr>
        <w:rPr>
          <w:b/>
        </w:rPr>
      </w:pPr>
      <w:r w:rsidRPr="00D65E5C">
        <w:rPr>
          <w:b/>
        </w:rPr>
        <w:t>Github</w:t>
      </w:r>
    </w:p>
    <w:p w:rsidR="003434BF" w:rsidRDefault="003434BF" w:rsidP="00660629">
      <w:pPr>
        <w:jc w:val="both"/>
        <w:rPr>
          <w:rFonts w:ascii="Times New Roman" w:hAnsi="Times New Roman" w:cs="Times New Roman"/>
          <w:sz w:val="24"/>
          <w:szCs w:val="24"/>
        </w:rPr>
      </w:pPr>
      <w:r>
        <w:rPr>
          <w:rFonts w:ascii="Times New Roman" w:eastAsia="SimSun" w:hAnsi="Times New Roman" w:cs="Mangal"/>
          <w:kern w:val="3"/>
          <w:sz w:val="24"/>
          <w:szCs w:val="24"/>
          <w:lang w:eastAsia="zh-CN" w:bidi="hi-IN"/>
        </w:rPr>
        <w:t xml:space="preserve">Esta herramienta se usó como controlador de versiones del proyecto y plataforma de desarrollo colaborativo debido a que el equipo de trabajo cuenta con experiencia en su uso. </w:t>
      </w:r>
      <w:r>
        <w:rPr>
          <w:rFonts w:ascii="Times New Roman" w:hAnsi="Times New Roman" w:cs="Times New Roman"/>
          <w:sz w:val="24"/>
          <w:szCs w:val="24"/>
        </w:rPr>
        <w:t>La versión que se usó fue la 3.2.0.0 la cual era la última versión disponible en la página oficial cuando se elaboró el documento de herramientas técnicas.</w:t>
      </w:r>
    </w:p>
    <w:p w:rsidR="00100D8A" w:rsidRDefault="00100D8A" w:rsidP="00660629">
      <w:pPr>
        <w:pStyle w:val="Ttulo3"/>
        <w:jc w:val="both"/>
      </w:pPr>
      <w:bookmarkStart w:id="67" w:name="_Toc460927355"/>
      <w:r>
        <w:t>Planificación</w:t>
      </w:r>
      <w:bookmarkEnd w:id="67"/>
    </w:p>
    <w:p w:rsidR="00100D8A" w:rsidRDefault="00C63F87" w:rsidP="00660629">
      <w:pPr>
        <w:jc w:val="both"/>
        <w:rPr>
          <w:rFonts w:ascii="Times New Roman" w:eastAsia="SimSun" w:hAnsi="Times New Roman" w:cs="Mangal"/>
          <w:kern w:val="3"/>
          <w:sz w:val="24"/>
          <w:szCs w:val="24"/>
          <w:lang w:val="es-ES" w:eastAsia="zh-CN" w:bidi="hi-IN"/>
        </w:rPr>
      </w:pPr>
      <w:r>
        <w:rPr>
          <w:rFonts w:ascii="Times New Roman" w:eastAsia="SimSun" w:hAnsi="Times New Roman" w:cs="Mangal"/>
          <w:kern w:val="3"/>
          <w:sz w:val="24"/>
          <w:szCs w:val="24"/>
          <w:lang w:val="es-ES" w:eastAsia="zh-CN" w:bidi="hi-IN"/>
        </w:rPr>
        <w:t xml:space="preserve">El segundo paso en el proceso que establece la metodología SUM tiene dos objetivos principales, planificar el desarrollo y especificar las características a implementar en el videojuego. Dichos objetivos se </w:t>
      </w:r>
      <w:r w:rsidR="00D43DB2">
        <w:rPr>
          <w:rFonts w:ascii="Times New Roman" w:eastAsia="SimSun" w:hAnsi="Times New Roman" w:cs="Mangal"/>
          <w:kern w:val="3"/>
          <w:sz w:val="24"/>
          <w:szCs w:val="24"/>
          <w:lang w:val="es-ES" w:eastAsia="zh-CN" w:bidi="hi-IN"/>
        </w:rPr>
        <w:t xml:space="preserve">logran realizando una planificación administrativa y especificando las características del videojuego respectivamente, </w:t>
      </w:r>
      <w:r w:rsidR="00224BB5">
        <w:rPr>
          <w:rFonts w:ascii="Times New Roman" w:eastAsia="SimSun" w:hAnsi="Times New Roman" w:cs="Mangal"/>
          <w:kern w:val="3"/>
          <w:sz w:val="24"/>
          <w:szCs w:val="24"/>
          <w:lang w:val="es-ES" w:eastAsia="zh-CN" w:bidi="hi-IN"/>
        </w:rPr>
        <w:t>los cuales se detallan a continuación.</w:t>
      </w:r>
    </w:p>
    <w:p w:rsidR="00C63F87" w:rsidRDefault="00C63F87" w:rsidP="00660629">
      <w:pPr>
        <w:pStyle w:val="Ttulo4"/>
        <w:jc w:val="both"/>
        <w:rPr>
          <w:lang w:val="es-ES"/>
        </w:rPr>
      </w:pPr>
      <w:bookmarkStart w:id="68" w:name="_Toc460927356"/>
      <w:r>
        <w:rPr>
          <w:lang w:val="es-ES"/>
        </w:rPr>
        <w:t>Planificación administrativa</w:t>
      </w:r>
      <w:bookmarkEnd w:id="68"/>
    </w:p>
    <w:p w:rsidR="00C63F87" w:rsidRDefault="00C95167" w:rsidP="00660629">
      <w:pPr>
        <w:jc w:val="both"/>
        <w:rPr>
          <w:rFonts w:ascii="Times New Roman" w:eastAsia="SimSun" w:hAnsi="Times New Roman" w:cs="Mangal"/>
          <w:kern w:val="3"/>
          <w:sz w:val="24"/>
          <w:szCs w:val="24"/>
          <w:lang w:val="es-ES" w:eastAsia="zh-CN" w:bidi="hi-IN"/>
        </w:rPr>
      </w:pPr>
      <w:r>
        <w:rPr>
          <w:rFonts w:ascii="Times New Roman" w:eastAsia="SimSun" w:hAnsi="Times New Roman" w:cs="Mangal"/>
          <w:kern w:val="3"/>
          <w:sz w:val="24"/>
          <w:szCs w:val="24"/>
          <w:lang w:val="es-ES" w:eastAsia="zh-CN" w:bidi="hi-IN"/>
        </w:rPr>
        <w:t xml:space="preserve">Para administrar el proyecto es necesario definir roles y responsabilidades, es por esto que </w:t>
      </w:r>
      <w:r w:rsidR="00FD14DF">
        <w:rPr>
          <w:rFonts w:ascii="Times New Roman" w:eastAsia="SimSun" w:hAnsi="Times New Roman" w:cs="Mangal"/>
          <w:kern w:val="3"/>
          <w:sz w:val="24"/>
          <w:szCs w:val="24"/>
          <w:lang w:val="es-ES" w:eastAsia="zh-CN" w:bidi="hi-IN"/>
        </w:rPr>
        <w:t>el equipo de trabajo</w:t>
      </w:r>
      <w:r>
        <w:rPr>
          <w:rFonts w:ascii="Times New Roman" w:eastAsia="SimSun" w:hAnsi="Times New Roman" w:cs="Mangal"/>
          <w:kern w:val="3"/>
          <w:sz w:val="24"/>
          <w:szCs w:val="24"/>
          <w:lang w:val="es-ES" w:eastAsia="zh-CN" w:bidi="hi-IN"/>
        </w:rPr>
        <w:t xml:space="preserve"> elaboró un documento </w:t>
      </w:r>
      <w:r w:rsidR="00FD14DF">
        <w:rPr>
          <w:rFonts w:ascii="Times New Roman" w:eastAsia="SimSun" w:hAnsi="Times New Roman" w:cs="Mangal"/>
          <w:kern w:val="3"/>
          <w:sz w:val="24"/>
          <w:szCs w:val="24"/>
          <w:lang w:val="es-ES" w:eastAsia="zh-CN" w:bidi="hi-IN"/>
        </w:rPr>
        <w:t xml:space="preserve">llamado </w:t>
      </w:r>
      <w:r w:rsidR="00FD14DF" w:rsidRPr="00FD14DF">
        <w:rPr>
          <w:rFonts w:ascii="Times New Roman" w:eastAsia="SimSun" w:hAnsi="Times New Roman" w:cs="Mangal"/>
          <w:i/>
          <w:kern w:val="3"/>
          <w:sz w:val="24"/>
          <w:szCs w:val="24"/>
          <w:lang w:val="es-ES" w:eastAsia="zh-CN" w:bidi="hi-IN"/>
        </w:rPr>
        <w:t>Definición de roles y responsabilidades</w:t>
      </w:r>
      <w:r w:rsidR="00FD14DF">
        <w:rPr>
          <w:rFonts w:ascii="Times New Roman" w:eastAsia="SimSun" w:hAnsi="Times New Roman" w:cs="Mangal"/>
          <w:i/>
          <w:kern w:val="3"/>
          <w:sz w:val="24"/>
          <w:szCs w:val="24"/>
          <w:lang w:val="es-ES" w:eastAsia="zh-CN" w:bidi="hi-IN"/>
        </w:rPr>
        <w:t xml:space="preserve"> </w:t>
      </w:r>
      <w:r w:rsidR="00FD14DF">
        <w:rPr>
          <w:rFonts w:ascii="Times New Roman" w:eastAsia="SimSun" w:hAnsi="Times New Roman" w:cs="Mangal"/>
          <w:kern w:val="3"/>
          <w:sz w:val="24"/>
          <w:szCs w:val="24"/>
          <w:lang w:val="es-ES" w:eastAsia="zh-CN" w:bidi="hi-IN"/>
        </w:rPr>
        <w:t>el cual se encuentra adjunto con el presente informe (</w:t>
      </w:r>
      <w:hyperlink r:id="rId32" w:history="1">
        <w:r w:rsidR="00A52588" w:rsidRPr="00A52588">
          <w:rPr>
            <w:rStyle w:val="Hipervnculo"/>
            <w:rFonts w:ascii="Times New Roman" w:eastAsia="SimSun" w:hAnsi="Times New Roman" w:cs="Mangal"/>
            <w:kern w:val="3"/>
            <w:sz w:val="24"/>
            <w:szCs w:val="24"/>
            <w:lang w:val="es-ES" w:eastAsia="zh-CN" w:bidi="hi-IN"/>
          </w:rPr>
          <w:t xml:space="preserve">Ver </w:t>
        </w:r>
        <w:r w:rsidR="00FD14DF" w:rsidRPr="00A52588">
          <w:rPr>
            <w:rStyle w:val="Hipervnculo"/>
            <w:rFonts w:ascii="Times New Roman" w:eastAsia="SimSun" w:hAnsi="Times New Roman" w:cs="Mangal"/>
            <w:kern w:val="3"/>
            <w:sz w:val="24"/>
            <w:szCs w:val="24"/>
            <w:lang w:val="es-ES" w:eastAsia="zh-CN" w:bidi="hi-IN"/>
          </w:rPr>
          <w:t>Definición de roles y responsabilidades</w:t>
        </w:r>
      </w:hyperlink>
      <w:r w:rsidR="00FD14DF">
        <w:rPr>
          <w:rFonts w:ascii="Times New Roman" w:eastAsia="SimSun" w:hAnsi="Times New Roman" w:cs="Mangal"/>
          <w:kern w:val="3"/>
          <w:sz w:val="24"/>
          <w:szCs w:val="24"/>
          <w:lang w:val="es-ES" w:eastAsia="zh-CN" w:bidi="hi-IN"/>
        </w:rPr>
        <w:t xml:space="preserve">). </w:t>
      </w:r>
      <w:r w:rsidR="00401BD4">
        <w:rPr>
          <w:rFonts w:ascii="Times New Roman" w:eastAsia="SimSun" w:hAnsi="Times New Roman" w:cs="Mangal"/>
          <w:kern w:val="3"/>
          <w:sz w:val="24"/>
          <w:szCs w:val="24"/>
          <w:lang w:val="es-ES" w:eastAsia="zh-CN" w:bidi="hi-IN"/>
        </w:rPr>
        <w:t>Teniendo en cuenta el número de integrantes el equipo de trabajo y sus conocimientos se definieron los roles de cliente, diseñador de juego, programador y artista gráfico. A continuación se detalla la estructura del documento.</w:t>
      </w:r>
    </w:p>
    <w:p w:rsidR="00FD14DF" w:rsidRPr="00D65E5C" w:rsidRDefault="00FD14DF" w:rsidP="00D65E5C">
      <w:pPr>
        <w:rPr>
          <w:b/>
        </w:rPr>
      </w:pPr>
      <w:r w:rsidRPr="00D65E5C">
        <w:rPr>
          <w:b/>
        </w:rPr>
        <w:lastRenderedPageBreak/>
        <w:t>Introducción</w:t>
      </w:r>
    </w:p>
    <w:p w:rsidR="00E95B28" w:rsidRPr="00E95B28" w:rsidRDefault="00E95B28" w:rsidP="00D65E5C">
      <w:pPr>
        <w:pStyle w:val="Standard"/>
        <w:spacing w:after="240"/>
        <w:jc w:val="both"/>
        <w:rPr>
          <w:rFonts w:cs="Times New Roman"/>
          <w:lang w:val="es-CO"/>
        </w:rPr>
      </w:pPr>
      <w:r>
        <w:rPr>
          <w:lang w:val="es-ES"/>
        </w:rPr>
        <w:t xml:space="preserve">En la introducción se plasmó el objetivo del documento el cual es la división y asignación de roles dentro del equipo de trabajo de la </w:t>
      </w:r>
      <w:r w:rsidR="00F41205">
        <w:rPr>
          <w:lang w:val="es-ES"/>
        </w:rPr>
        <w:t>manera</w:t>
      </w:r>
      <w:r>
        <w:rPr>
          <w:lang w:val="es-ES"/>
        </w:rPr>
        <w:t xml:space="preserve"> especificada en la metodología SUM </w:t>
      </w:r>
      <w:r w:rsidRPr="00E95B28">
        <w:rPr>
          <w:rFonts w:cs="Times New Roman"/>
          <w:lang w:val="es-CO"/>
        </w:rPr>
        <w:t xml:space="preserve">y publicada en </w:t>
      </w:r>
      <w:hyperlink r:id="rId33" w:history="1">
        <w:r w:rsidRPr="00E95B28">
          <w:rPr>
            <w:rStyle w:val="Hipervnculo"/>
            <w:rFonts w:cs="Times New Roman"/>
            <w:lang w:val="es-CO"/>
          </w:rPr>
          <w:t>http://www.gemserk.com/sum/</w:t>
        </w:r>
      </w:hyperlink>
      <w:r w:rsidRPr="00E95B28">
        <w:rPr>
          <w:rFonts w:cs="Times New Roman"/>
          <w:lang w:val="es-CO"/>
        </w:rPr>
        <w:t xml:space="preserve"> por la empresa de desarrollo de videojuegos uruguaya </w:t>
      </w:r>
      <w:r>
        <w:rPr>
          <w:rFonts w:cs="Times New Roman"/>
        </w:rPr>
        <w:fldChar w:fldCharType="begin" w:fldLock="1"/>
      </w:r>
      <w:r w:rsidRPr="00E95B28">
        <w:rPr>
          <w:rFonts w:cs="Times New Roman"/>
          <w:lang w:val="es-CO"/>
        </w:rPr>
        <w:instrText>ADDIN CSL_CITATION { "citationItems" : [ { "id" : "ITEM-1", "itemData" : { "URL" : "http://www.gemserk.com/sum/", "accessed" : { "date-parts" : [ [ "2016", "2", "15" ] ] }, "author" : [ { "dropping-particle" : "", "family" : "Gemserk", "given" : "", "non-dropping-particle" : "", "parse-names" : false, "suffix" : "" } ], "id" : "ITEM-1", "issued" : { "date-parts" : [ [ "2008" ] ] }, "title" : "SUM", "type" : "webpage" }, "uris" : [ "http://www.mendeley.com/documents/?uuid=8da6a41e-18e6-4c8a-a80c-55ae50f1d60e" ] } ], "mendeley" : { "formattedCitation" : "(Gemserk, 2008)", "manualFormatting" : "Gemserk", "plainTextFormattedCitation" : "(Gemserk, 2008)", "previouslyFormattedCitation" : "(Gemserk, 2008)" }, "properties" : { "noteIndex" : 0 }, "schema" : "https://github.com/citation-style-language/schema/raw/master/csl-citation.json" }</w:instrText>
      </w:r>
      <w:r>
        <w:rPr>
          <w:rFonts w:cs="Times New Roman"/>
        </w:rPr>
        <w:fldChar w:fldCharType="separate"/>
      </w:r>
      <w:r w:rsidRPr="00E95B28">
        <w:rPr>
          <w:rFonts w:cs="Times New Roman"/>
          <w:noProof/>
          <w:lang w:val="es-CO"/>
        </w:rPr>
        <w:t>Gemserk</w:t>
      </w:r>
      <w:r>
        <w:rPr>
          <w:rFonts w:cs="Times New Roman"/>
        </w:rPr>
        <w:fldChar w:fldCharType="end"/>
      </w:r>
      <w:r w:rsidRPr="00E95B28">
        <w:rPr>
          <w:rFonts w:cs="Times New Roman"/>
          <w:lang w:val="es-CO"/>
        </w:rPr>
        <w:t>.</w:t>
      </w:r>
    </w:p>
    <w:p w:rsidR="00E95B28" w:rsidRPr="00D65E5C" w:rsidRDefault="00E95B28" w:rsidP="00D65E5C">
      <w:pPr>
        <w:rPr>
          <w:b/>
        </w:rPr>
      </w:pPr>
      <w:r w:rsidRPr="00D65E5C">
        <w:rPr>
          <w:b/>
        </w:rPr>
        <w:t>Roles</w:t>
      </w:r>
    </w:p>
    <w:p w:rsidR="00FD14DF" w:rsidRDefault="00421D4E" w:rsidP="00660629">
      <w:pPr>
        <w:jc w:val="both"/>
        <w:rPr>
          <w:rFonts w:ascii="Times New Roman" w:eastAsia="SimSun" w:hAnsi="Times New Roman" w:cs="Mangal"/>
          <w:kern w:val="3"/>
          <w:sz w:val="24"/>
          <w:szCs w:val="24"/>
          <w:lang w:val="es-ES" w:eastAsia="zh-CN" w:bidi="hi-IN"/>
        </w:rPr>
      </w:pPr>
      <w:r>
        <w:rPr>
          <w:rFonts w:ascii="Times New Roman" w:eastAsia="SimSun" w:hAnsi="Times New Roman" w:cs="Mangal"/>
          <w:kern w:val="3"/>
          <w:sz w:val="24"/>
          <w:szCs w:val="24"/>
          <w:lang w:val="es-ES" w:eastAsia="zh-CN" w:bidi="hi-IN"/>
        </w:rPr>
        <w:t xml:space="preserve">En esta sección del documento de definición de herramientas técnicas </w:t>
      </w:r>
      <w:r w:rsidR="00CA0098">
        <w:rPr>
          <w:rFonts w:ascii="Times New Roman" w:eastAsia="SimSun" w:hAnsi="Times New Roman" w:cs="Mangal"/>
          <w:kern w:val="3"/>
          <w:sz w:val="24"/>
          <w:szCs w:val="24"/>
          <w:lang w:val="es-ES" w:eastAsia="zh-CN" w:bidi="hi-IN"/>
        </w:rPr>
        <w:t>se describieron las definiciones y responsabilidades de cada rol definidas en la metodología de desarrollo SUM.</w:t>
      </w:r>
    </w:p>
    <w:p w:rsidR="00CA0098" w:rsidRPr="00D65E5C" w:rsidRDefault="00CA0098" w:rsidP="00D65E5C">
      <w:pPr>
        <w:rPr>
          <w:b/>
        </w:rPr>
      </w:pPr>
      <w:r w:rsidRPr="00D65E5C">
        <w:rPr>
          <w:b/>
        </w:rPr>
        <w:t>Cliente</w:t>
      </w:r>
    </w:p>
    <w:p w:rsidR="00CA0098" w:rsidRDefault="00CA0098" w:rsidP="00660629">
      <w:pPr>
        <w:jc w:val="both"/>
        <w:rPr>
          <w:rFonts w:ascii="Times New Roman" w:eastAsia="SimSun" w:hAnsi="Times New Roman" w:cs="Mangal"/>
          <w:kern w:val="3"/>
          <w:sz w:val="24"/>
          <w:szCs w:val="24"/>
          <w:lang w:val="es-ES" w:eastAsia="zh-CN" w:bidi="hi-IN"/>
        </w:rPr>
      </w:pPr>
      <w:r>
        <w:rPr>
          <w:rFonts w:ascii="Times New Roman" w:eastAsia="SimSun" w:hAnsi="Times New Roman" w:cs="Mangal"/>
          <w:kern w:val="3"/>
          <w:sz w:val="24"/>
          <w:szCs w:val="24"/>
          <w:lang w:val="es-ES" w:eastAsia="zh-CN" w:bidi="hi-IN"/>
        </w:rPr>
        <w:t>Este rol se encarga de especificar y mantener la visión del proyecto y se encarga de:</w:t>
      </w:r>
    </w:p>
    <w:p w:rsidR="00CA0098" w:rsidRPr="00CA0098" w:rsidRDefault="00CA0098" w:rsidP="00660629">
      <w:pPr>
        <w:pStyle w:val="Standard"/>
        <w:widowControl/>
        <w:numPr>
          <w:ilvl w:val="0"/>
          <w:numId w:val="15"/>
        </w:numPr>
        <w:shd w:val="clear" w:color="auto" w:fill="FFFFFF"/>
        <w:spacing w:before="100" w:after="100"/>
        <w:ind w:left="426" w:firstLine="0"/>
        <w:jc w:val="both"/>
        <w:rPr>
          <w:lang w:val="es-CO"/>
        </w:rPr>
      </w:pPr>
      <w:r w:rsidRPr="00CA0098">
        <w:rPr>
          <w:rFonts w:eastAsia="Times New Roman" w:cs="Times New Roman"/>
          <w:color w:val="000000"/>
          <w:lang w:val="es-CO" w:eastAsia="es-CO"/>
        </w:rPr>
        <w:t>Defin</w:t>
      </w:r>
      <w:r>
        <w:rPr>
          <w:rFonts w:eastAsia="Times New Roman" w:cs="Times New Roman"/>
          <w:color w:val="000000"/>
          <w:lang w:val="es-CO" w:eastAsia="es-CO"/>
        </w:rPr>
        <w:t>ir</w:t>
      </w:r>
      <w:r w:rsidRPr="00CA0098">
        <w:rPr>
          <w:rFonts w:eastAsia="Times New Roman" w:cs="Times New Roman"/>
          <w:color w:val="000000"/>
          <w:lang w:val="es-CO" w:eastAsia="es-CO"/>
        </w:rPr>
        <w:t xml:space="preserve"> y valida el concepto del juego, aprueba los planes de proyecto y determina los hitos.</w:t>
      </w:r>
    </w:p>
    <w:p w:rsidR="00CA0098" w:rsidRPr="00CA0098" w:rsidRDefault="00CA0098" w:rsidP="00660629">
      <w:pPr>
        <w:pStyle w:val="Standard"/>
        <w:widowControl/>
        <w:numPr>
          <w:ilvl w:val="0"/>
          <w:numId w:val="15"/>
        </w:numPr>
        <w:shd w:val="clear" w:color="auto" w:fill="FFFFFF"/>
        <w:spacing w:before="100" w:after="100"/>
        <w:ind w:left="426" w:firstLine="0"/>
        <w:jc w:val="both"/>
        <w:rPr>
          <w:lang w:val="es-CO"/>
        </w:rPr>
      </w:pPr>
      <w:r w:rsidRPr="00CA0098">
        <w:rPr>
          <w:rFonts w:eastAsia="Times New Roman" w:cs="Times New Roman"/>
          <w:color w:val="000000"/>
          <w:lang w:val="es-CO" w:eastAsia="es-CO"/>
        </w:rPr>
        <w:t>Prioriza</w:t>
      </w:r>
      <w:r>
        <w:rPr>
          <w:rFonts w:eastAsia="Times New Roman" w:cs="Times New Roman"/>
          <w:color w:val="000000"/>
          <w:lang w:val="es-CO" w:eastAsia="es-CO"/>
        </w:rPr>
        <w:t>r</w:t>
      </w:r>
      <w:r w:rsidRPr="00CA0098">
        <w:rPr>
          <w:rFonts w:eastAsia="Times New Roman" w:cs="Times New Roman"/>
          <w:color w:val="000000"/>
          <w:lang w:val="es-CO" w:eastAsia="es-CO"/>
        </w:rPr>
        <w:t xml:space="preserve"> las características y tareas que dan más valor al videojuego en cada momento.</w:t>
      </w:r>
    </w:p>
    <w:p w:rsidR="00CA0098" w:rsidRPr="00CA0098" w:rsidRDefault="00CA0098" w:rsidP="00660629">
      <w:pPr>
        <w:pStyle w:val="Standard"/>
        <w:widowControl/>
        <w:numPr>
          <w:ilvl w:val="1"/>
          <w:numId w:val="15"/>
        </w:numPr>
        <w:shd w:val="clear" w:color="auto" w:fill="FFFFFF"/>
        <w:spacing w:before="100" w:after="100"/>
        <w:ind w:left="709" w:hanging="283"/>
        <w:jc w:val="both"/>
        <w:rPr>
          <w:lang w:val="es-CO"/>
        </w:rPr>
      </w:pPr>
      <w:r w:rsidRPr="00CA0098">
        <w:rPr>
          <w:rFonts w:eastAsia="Times New Roman" w:cs="Times New Roman"/>
          <w:color w:val="000000"/>
          <w:lang w:val="es-CO" w:eastAsia="es-CO"/>
        </w:rPr>
        <w:t>Evalua</w:t>
      </w:r>
      <w:r>
        <w:rPr>
          <w:rFonts w:eastAsia="Times New Roman" w:cs="Times New Roman"/>
          <w:color w:val="000000"/>
          <w:lang w:val="es-CO" w:eastAsia="es-CO"/>
        </w:rPr>
        <w:t>r</w:t>
      </w:r>
      <w:r w:rsidRPr="00CA0098">
        <w:rPr>
          <w:rFonts w:eastAsia="Times New Roman" w:cs="Times New Roman"/>
          <w:color w:val="000000"/>
          <w:lang w:val="es-CO" w:eastAsia="es-CO"/>
        </w:rPr>
        <w:t xml:space="preserve"> el cumplimiento de las tareas y el producto obtenido al finalizar cada iteración, y participa de la evaluación del proyecto.</w:t>
      </w:r>
    </w:p>
    <w:p w:rsidR="00CA0098" w:rsidRPr="00CA0098" w:rsidRDefault="00CA0098" w:rsidP="00660629">
      <w:pPr>
        <w:pStyle w:val="Standard"/>
        <w:widowControl/>
        <w:numPr>
          <w:ilvl w:val="0"/>
          <w:numId w:val="15"/>
        </w:numPr>
        <w:shd w:val="clear" w:color="auto" w:fill="FFFFFF"/>
        <w:spacing w:before="100" w:after="100"/>
        <w:ind w:left="426" w:firstLine="0"/>
        <w:jc w:val="both"/>
        <w:rPr>
          <w:lang w:val="es-CO"/>
        </w:rPr>
      </w:pPr>
      <w:r w:rsidRPr="00CA0098">
        <w:rPr>
          <w:rFonts w:eastAsia="Times New Roman" w:cs="Times New Roman"/>
          <w:color w:val="000000"/>
          <w:lang w:val="es-CO" w:eastAsia="es-CO"/>
        </w:rPr>
        <w:t>Prioriza</w:t>
      </w:r>
      <w:r>
        <w:rPr>
          <w:rFonts w:eastAsia="Times New Roman" w:cs="Times New Roman"/>
          <w:color w:val="000000"/>
          <w:lang w:val="es-CO" w:eastAsia="es-CO"/>
        </w:rPr>
        <w:t>r</w:t>
      </w:r>
      <w:r w:rsidRPr="00CA0098">
        <w:rPr>
          <w:rFonts w:eastAsia="Times New Roman" w:cs="Times New Roman"/>
          <w:color w:val="000000"/>
          <w:lang w:val="es-CO" w:eastAsia="es-CO"/>
        </w:rPr>
        <w:t xml:space="preserve"> los errores a corregir buscando la mejor calidad posible de acuerdo a sus intereses.</w:t>
      </w:r>
    </w:p>
    <w:p w:rsidR="00CA0098" w:rsidRPr="008173C7" w:rsidRDefault="00CA0098" w:rsidP="00660629">
      <w:pPr>
        <w:pStyle w:val="Standard"/>
        <w:widowControl/>
        <w:numPr>
          <w:ilvl w:val="0"/>
          <w:numId w:val="15"/>
        </w:numPr>
        <w:shd w:val="clear" w:color="auto" w:fill="FFFFFF"/>
        <w:spacing w:before="100" w:after="100"/>
        <w:ind w:left="426" w:firstLine="0"/>
        <w:jc w:val="both"/>
        <w:rPr>
          <w:lang w:val="es-CO"/>
        </w:rPr>
      </w:pPr>
      <w:r w:rsidRPr="00CA0098">
        <w:rPr>
          <w:rFonts w:eastAsia="Times New Roman" w:cs="Times New Roman"/>
          <w:color w:val="000000"/>
          <w:lang w:val="es-CO" w:eastAsia="es-CO"/>
        </w:rPr>
        <w:t>Valida las versiones del producto.</w:t>
      </w:r>
    </w:p>
    <w:p w:rsidR="008173C7" w:rsidRPr="008173C7" w:rsidRDefault="008173C7" w:rsidP="00D65E5C">
      <w:pPr>
        <w:pStyle w:val="Textbody"/>
        <w:keepLines/>
        <w:widowControl/>
        <w:spacing w:line="240" w:lineRule="atLeast"/>
        <w:jc w:val="both"/>
        <w:rPr>
          <w:color w:val="000000"/>
          <w:lang w:val="es-ES"/>
        </w:rPr>
      </w:pPr>
      <w:r>
        <w:rPr>
          <w:color w:val="000000"/>
          <w:lang w:val="es-ES"/>
        </w:rPr>
        <w:t>Se decidió que el cliente, dadas sus actividades, debería ser el director del trabajo de grado.</w:t>
      </w:r>
    </w:p>
    <w:p w:rsidR="00CA0098" w:rsidRPr="00D65E5C" w:rsidRDefault="00CA0098" w:rsidP="00D65E5C">
      <w:pPr>
        <w:rPr>
          <w:b/>
        </w:rPr>
      </w:pPr>
      <w:r w:rsidRPr="00D65E5C">
        <w:rPr>
          <w:b/>
        </w:rPr>
        <w:t>Diseñador de juego</w:t>
      </w:r>
    </w:p>
    <w:p w:rsidR="00CA0098" w:rsidRDefault="00CA0098" w:rsidP="00660629">
      <w:pPr>
        <w:pStyle w:val="Standard"/>
        <w:widowControl/>
        <w:shd w:val="clear" w:color="auto" w:fill="FFFFFF"/>
        <w:spacing w:before="100" w:after="100"/>
        <w:jc w:val="both"/>
        <w:rPr>
          <w:color w:val="000000"/>
          <w:kern w:val="0"/>
          <w:lang w:val="es-CO"/>
        </w:rPr>
      </w:pPr>
      <w:r>
        <w:rPr>
          <w:color w:val="000000"/>
          <w:kern w:val="0"/>
          <w:lang w:val="es-CO"/>
        </w:rPr>
        <w:t xml:space="preserve">Este rol se encarga de </w:t>
      </w:r>
      <w:r w:rsidRPr="00CA0098">
        <w:rPr>
          <w:color w:val="000000"/>
          <w:kern w:val="0"/>
          <w:lang w:val="es-CO"/>
        </w:rPr>
        <w:t>diseña</w:t>
      </w:r>
      <w:r>
        <w:rPr>
          <w:color w:val="000000"/>
          <w:kern w:val="0"/>
          <w:lang w:val="es-CO"/>
        </w:rPr>
        <w:t>r</w:t>
      </w:r>
      <w:r w:rsidRPr="00CA0098">
        <w:rPr>
          <w:color w:val="000000"/>
          <w:kern w:val="0"/>
          <w:lang w:val="es-CO"/>
        </w:rPr>
        <w:t xml:space="preserve"> el gameplay, historia, ambientación, personajes, niveles y todos los elementos que hacen a la experiencia del jugador</w:t>
      </w:r>
      <w:r>
        <w:rPr>
          <w:color w:val="000000"/>
          <w:kern w:val="0"/>
          <w:lang w:val="es-CO"/>
        </w:rPr>
        <w:t>. Un diseñador de juego debe:</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Ser creativo y original.</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Entender bien el mercado y el público de los videojuegos.</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Tener habilidades para resolver problemas.</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Tener habilidades para narrar historias.</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Ser buen comunicador.</w:t>
      </w:r>
    </w:p>
    <w:p w:rsidR="00CA0098" w:rsidRPr="00AA5A99" w:rsidRDefault="00CA0098" w:rsidP="00660629">
      <w:pPr>
        <w:pStyle w:val="Standard"/>
        <w:widowControl/>
        <w:numPr>
          <w:ilvl w:val="1"/>
          <w:numId w:val="15"/>
        </w:numPr>
        <w:shd w:val="clear" w:color="auto" w:fill="FFFFFF"/>
        <w:spacing w:before="100" w:after="100"/>
        <w:ind w:left="709" w:hanging="283"/>
        <w:jc w:val="both"/>
        <w:rPr>
          <w:rFonts w:eastAsia="Times New Roman" w:cs="Times New Roman"/>
          <w:color w:val="000000"/>
          <w:lang w:val="es-CO" w:eastAsia="es-CO"/>
        </w:rPr>
      </w:pPr>
      <w:r w:rsidRPr="00AA5A99">
        <w:rPr>
          <w:rFonts w:eastAsia="Times New Roman" w:cs="Times New Roman"/>
          <w:color w:val="000000"/>
          <w:lang w:val="es-CO" w:eastAsia="es-CO"/>
        </w:rPr>
        <w:t>Entender las capacidades y beneficios de las distintas plataformas, tecnologías y técnicas de software.</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Tener habilidades básicas de dibujo y diseño 3d.</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Adaptarse rápido al cambio.</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Trabajar bien en equipo.</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Trabajar bien bajo presión.</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Tomar de buena manera las críticas.</w:t>
      </w:r>
    </w:p>
    <w:p w:rsidR="00CA0098" w:rsidRPr="00AA5A99" w:rsidRDefault="00CA0098"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A5A99">
        <w:rPr>
          <w:rFonts w:eastAsia="Times New Roman" w:cs="Times New Roman"/>
          <w:color w:val="000000"/>
          <w:lang w:val="es-CO" w:eastAsia="es-CO"/>
        </w:rPr>
        <w:t>Estar actualizado con los desarrollos y las tendencias del mercado de videojuegos.</w:t>
      </w:r>
    </w:p>
    <w:p w:rsidR="00AA5A99" w:rsidRPr="00D65E5C" w:rsidRDefault="00AA5A99" w:rsidP="00D65E5C">
      <w:pPr>
        <w:rPr>
          <w:b/>
        </w:rPr>
      </w:pPr>
      <w:r w:rsidRPr="00D65E5C">
        <w:rPr>
          <w:b/>
        </w:rPr>
        <w:t>Programador</w:t>
      </w:r>
    </w:p>
    <w:p w:rsidR="00AA5A99" w:rsidRDefault="00012715" w:rsidP="00660629">
      <w:pPr>
        <w:pStyle w:val="Textbody"/>
        <w:keepLines/>
        <w:widowControl/>
        <w:spacing w:after="0" w:line="240" w:lineRule="atLeast"/>
        <w:jc w:val="both"/>
        <w:rPr>
          <w:rFonts w:cs="Times New Roman"/>
          <w:color w:val="000000"/>
          <w:kern w:val="0"/>
          <w:lang w:val="es-CO"/>
        </w:rPr>
      </w:pPr>
      <w:r w:rsidRPr="00012715">
        <w:rPr>
          <w:rFonts w:cs="Times New Roman"/>
          <w:color w:val="000000"/>
          <w:kern w:val="0"/>
          <w:lang w:val="es-CO"/>
        </w:rPr>
        <w:lastRenderedPageBreak/>
        <w:t>El programador tiene como principal responsabilidad implementar el software que compone al juego. Además deberá realizar el diseño de software necesario para poder realizar el desarrollo y posteriormente verificarlo</w:t>
      </w:r>
      <w:r>
        <w:rPr>
          <w:rFonts w:cs="Times New Roman"/>
          <w:color w:val="000000"/>
          <w:kern w:val="0"/>
          <w:lang w:val="es-CO"/>
        </w:rPr>
        <w:t>. Este rol se destaca durante el proyecto por:</w:t>
      </w:r>
    </w:p>
    <w:p w:rsidR="00012715" w:rsidRPr="00012715" w:rsidRDefault="00012715"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Pr>
          <w:rFonts w:eastAsia="Times New Roman" w:cs="Times New Roman"/>
          <w:color w:val="000000"/>
          <w:lang w:val="es-CO" w:eastAsia="es-CO"/>
        </w:rPr>
        <w:t>Tener h</w:t>
      </w:r>
      <w:r w:rsidRPr="00012715">
        <w:rPr>
          <w:rFonts w:eastAsia="Times New Roman" w:cs="Times New Roman"/>
          <w:color w:val="000000"/>
          <w:lang w:val="es-CO" w:eastAsia="es-CO"/>
        </w:rPr>
        <w:t>abilidades para programar.</w:t>
      </w:r>
    </w:p>
    <w:p w:rsidR="00012715" w:rsidRPr="00012715" w:rsidRDefault="00012715"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012715">
        <w:rPr>
          <w:rFonts w:eastAsia="Times New Roman" w:cs="Times New Roman"/>
          <w:color w:val="000000"/>
          <w:lang w:val="es-CO" w:eastAsia="es-CO"/>
        </w:rPr>
        <w:t>Debe saber cómo funciona el sistema o aplicación en una prueba.</w:t>
      </w:r>
    </w:p>
    <w:p w:rsidR="00012715" w:rsidRPr="00012715" w:rsidRDefault="00012715"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012715">
        <w:rPr>
          <w:rFonts w:eastAsia="Times New Roman" w:cs="Times New Roman"/>
          <w:color w:val="000000"/>
          <w:lang w:val="es-CO" w:eastAsia="es-CO"/>
        </w:rPr>
        <w:t>Debe estar familiarizado con la tarea de Verificación.</w:t>
      </w:r>
    </w:p>
    <w:p w:rsidR="00012715" w:rsidRPr="00012715" w:rsidRDefault="00012715"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012715">
        <w:rPr>
          <w:rFonts w:eastAsia="Times New Roman" w:cs="Times New Roman"/>
          <w:color w:val="000000"/>
          <w:lang w:val="es-CO" w:eastAsia="es-CO"/>
        </w:rPr>
        <w:t>Disfrutar de los videojuegos</w:t>
      </w:r>
      <w:r>
        <w:rPr>
          <w:rFonts w:eastAsia="Times New Roman" w:cs="Times New Roman"/>
          <w:color w:val="000000"/>
          <w:lang w:val="es-CO" w:eastAsia="es-CO"/>
        </w:rPr>
        <w:t>.</w:t>
      </w:r>
    </w:p>
    <w:p w:rsidR="00012715" w:rsidRPr="00012715" w:rsidRDefault="00012715"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012715">
        <w:rPr>
          <w:rFonts w:eastAsia="Times New Roman" w:cs="Times New Roman"/>
          <w:color w:val="000000"/>
          <w:lang w:val="es-CO" w:eastAsia="es-CO"/>
        </w:rPr>
        <w:t>Tener habilidades para la solución de problemas.</w:t>
      </w:r>
    </w:p>
    <w:p w:rsidR="00012715" w:rsidRPr="00012715" w:rsidRDefault="00012715"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012715">
        <w:rPr>
          <w:rFonts w:eastAsia="Times New Roman" w:cs="Times New Roman"/>
          <w:color w:val="000000"/>
          <w:lang w:val="es-CO" w:eastAsia="es-CO"/>
        </w:rPr>
        <w:t>Buena comunicación</w:t>
      </w:r>
      <w:r>
        <w:rPr>
          <w:rFonts w:eastAsia="Times New Roman" w:cs="Times New Roman"/>
          <w:color w:val="000000"/>
          <w:lang w:val="es-CO" w:eastAsia="es-CO"/>
        </w:rPr>
        <w:t>.</w:t>
      </w:r>
    </w:p>
    <w:p w:rsidR="00012715" w:rsidRPr="00012715" w:rsidRDefault="00012715"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012715">
        <w:rPr>
          <w:rFonts w:eastAsia="Times New Roman" w:cs="Times New Roman"/>
          <w:color w:val="000000"/>
          <w:lang w:val="es-CO" w:eastAsia="es-CO"/>
        </w:rPr>
        <w:t>Trabajar bajo presión.</w:t>
      </w:r>
    </w:p>
    <w:p w:rsidR="00012715" w:rsidRPr="00D65E5C" w:rsidRDefault="00012715" w:rsidP="00D65E5C">
      <w:pPr>
        <w:rPr>
          <w:b/>
        </w:rPr>
      </w:pPr>
      <w:r w:rsidRPr="00D65E5C">
        <w:rPr>
          <w:b/>
        </w:rPr>
        <w:t>Artista gráfico</w:t>
      </w:r>
    </w:p>
    <w:p w:rsidR="00012715" w:rsidRDefault="003B6458" w:rsidP="00660629">
      <w:pPr>
        <w:pStyle w:val="Textbody"/>
        <w:keepLines/>
        <w:widowControl/>
        <w:spacing w:after="0" w:line="240" w:lineRule="atLeast"/>
        <w:jc w:val="both"/>
        <w:rPr>
          <w:rFonts w:cs="Times New Roman"/>
          <w:color w:val="000000"/>
          <w:kern w:val="0"/>
          <w:lang w:val="es-CO"/>
        </w:rPr>
      </w:pPr>
      <w:r w:rsidRPr="003B6458">
        <w:rPr>
          <w:color w:val="000000"/>
          <w:kern w:val="0"/>
          <w:lang w:val="es-CO"/>
        </w:rPr>
        <w:t>Las habilidades necesarias para un artista varían según los requerimientos del juego en particular. De cualquier forma requieren conocimientos sobre las últimas herramientas gráficas, creatividad, talento y técnica</w:t>
      </w:r>
      <w:r w:rsidR="00AF5D99">
        <w:rPr>
          <w:color w:val="000000"/>
          <w:kern w:val="0"/>
          <w:lang w:val="es-CO"/>
        </w:rPr>
        <w:t xml:space="preserve">. Debido a que en el equipo de trabajo ningún miembro cuenta con los conocimientos y talento necesario se decidió incorporar un nuevo miembro que si contará con las condiciones ideales para esta labor. </w:t>
      </w:r>
      <w:r w:rsidR="00AF5D99">
        <w:rPr>
          <w:rFonts w:cs="Times New Roman"/>
          <w:color w:val="000000"/>
          <w:kern w:val="0"/>
          <w:lang w:val="es-CO"/>
        </w:rPr>
        <w:t>Este rol se destaca durante el proyecto por:</w:t>
      </w:r>
    </w:p>
    <w:p w:rsidR="00AF5D99" w:rsidRPr="00AF5D99" w:rsidRDefault="00AF5D99"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AF5D99">
        <w:rPr>
          <w:rFonts w:eastAsia="Times New Roman" w:cs="Times New Roman"/>
          <w:color w:val="000000"/>
          <w:lang w:val="es-CO" w:eastAsia="es-CO"/>
        </w:rPr>
        <w:t>Poseer talento creativo, originalidad y fuerte sentido visual</w:t>
      </w:r>
    </w:p>
    <w:p w:rsidR="00AF5D99" w:rsidRPr="00AF5D99" w:rsidRDefault="00AF5D99" w:rsidP="00660629">
      <w:pPr>
        <w:pStyle w:val="Standard"/>
        <w:widowControl/>
        <w:numPr>
          <w:ilvl w:val="0"/>
          <w:numId w:val="15"/>
        </w:numPr>
        <w:shd w:val="clear" w:color="auto" w:fill="FFFFFF"/>
        <w:spacing w:before="100" w:after="100"/>
        <w:ind w:left="426" w:firstLine="0"/>
        <w:jc w:val="both"/>
        <w:rPr>
          <w:color w:val="000000"/>
          <w:lang w:val="es-CO"/>
        </w:rPr>
      </w:pPr>
      <w:r w:rsidRPr="00AF5D99">
        <w:rPr>
          <w:rFonts w:eastAsia="Times New Roman" w:cs="Times New Roman"/>
          <w:color w:val="000000"/>
          <w:lang w:val="es-CO" w:eastAsia="es-CO"/>
        </w:rPr>
        <w:t>Tener sólidos</w:t>
      </w:r>
      <w:r w:rsidRPr="00AF5D99">
        <w:rPr>
          <w:color w:val="000000"/>
          <w:lang w:val="es-CO"/>
        </w:rPr>
        <w:t xml:space="preserve"> conocimientos de informática</w:t>
      </w:r>
    </w:p>
    <w:p w:rsidR="00AF5D99" w:rsidRDefault="00AF5D99" w:rsidP="00D65E5C">
      <w:r w:rsidRPr="00D65E5C">
        <w:rPr>
          <w:b/>
        </w:rPr>
        <w:t>Asignación de roles</w:t>
      </w:r>
    </w:p>
    <w:p w:rsidR="008173C7" w:rsidRDefault="008173C7" w:rsidP="00660629">
      <w:pPr>
        <w:pStyle w:val="Textbody"/>
        <w:keepLines/>
        <w:widowControl/>
        <w:spacing w:after="0" w:line="240" w:lineRule="atLeast"/>
        <w:jc w:val="both"/>
        <w:rPr>
          <w:color w:val="000000"/>
          <w:lang w:val="es-CO"/>
        </w:rPr>
      </w:pPr>
      <w:r>
        <w:rPr>
          <w:color w:val="000000"/>
          <w:lang w:val="es-CO"/>
        </w:rPr>
        <w:t>Teniendo en cuenta los roles anteriormente descritos y sus responsabilidades se asignaron los roles de la manera que se muestra en la Tabla 6.</w:t>
      </w:r>
    </w:p>
    <w:p w:rsidR="008173C7" w:rsidRDefault="008173C7" w:rsidP="00660629">
      <w:pPr>
        <w:pStyle w:val="Textbody"/>
        <w:keepLines/>
        <w:widowControl/>
        <w:spacing w:after="0" w:line="240" w:lineRule="atLeast"/>
        <w:jc w:val="both"/>
        <w:rPr>
          <w:color w:val="000000"/>
          <w:lang w:val="es-CO"/>
        </w:rPr>
      </w:pPr>
    </w:p>
    <w:tbl>
      <w:tblPr>
        <w:tblStyle w:val="Tablaconcuadrcula"/>
        <w:tblW w:w="7755" w:type="dxa"/>
        <w:jc w:val="center"/>
        <w:tblLayout w:type="fixed"/>
        <w:tblLook w:val="04A0" w:firstRow="1" w:lastRow="0" w:firstColumn="1" w:lastColumn="0" w:noHBand="0" w:noVBand="1"/>
      </w:tblPr>
      <w:tblGrid>
        <w:gridCol w:w="3836"/>
        <w:gridCol w:w="3919"/>
      </w:tblGrid>
      <w:tr w:rsidR="008173C7" w:rsidTr="008173C7">
        <w:trPr>
          <w:trHeight w:val="471"/>
          <w:jc w:val="center"/>
        </w:trPr>
        <w:tc>
          <w:tcPr>
            <w:tcW w:w="3836" w:type="dxa"/>
            <w:hideMark/>
          </w:tcPr>
          <w:p w:rsidR="008173C7" w:rsidRPr="008173C7" w:rsidRDefault="008173C7" w:rsidP="00660629">
            <w:pPr>
              <w:pStyle w:val="Textbody"/>
              <w:tabs>
                <w:tab w:val="right" w:pos="3243"/>
              </w:tabs>
              <w:spacing w:after="0"/>
              <w:jc w:val="both"/>
              <w:rPr>
                <w:lang w:val="es-CO" w:eastAsia="es-ES"/>
              </w:rPr>
            </w:pPr>
            <w:r w:rsidRPr="008173C7">
              <w:rPr>
                <w:b/>
                <w:lang w:val="es-CO" w:eastAsia="es-ES"/>
              </w:rPr>
              <w:t>Nombre</w:t>
            </w:r>
          </w:p>
        </w:tc>
        <w:tc>
          <w:tcPr>
            <w:tcW w:w="3919" w:type="dxa"/>
            <w:hideMark/>
          </w:tcPr>
          <w:p w:rsidR="008173C7" w:rsidRPr="008173C7" w:rsidRDefault="008173C7" w:rsidP="00660629">
            <w:pPr>
              <w:pStyle w:val="Textbody"/>
              <w:spacing w:after="0"/>
              <w:jc w:val="both"/>
              <w:rPr>
                <w:lang w:val="es-CO" w:eastAsia="es-ES"/>
              </w:rPr>
            </w:pPr>
            <w:r w:rsidRPr="008173C7">
              <w:rPr>
                <w:b/>
                <w:lang w:val="es-CO" w:eastAsia="es-ES"/>
              </w:rPr>
              <w:t>Rol</w:t>
            </w:r>
          </w:p>
        </w:tc>
      </w:tr>
      <w:tr w:rsidR="008173C7" w:rsidTr="008173C7">
        <w:trPr>
          <w:trHeight w:val="471"/>
          <w:jc w:val="center"/>
        </w:trPr>
        <w:tc>
          <w:tcPr>
            <w:tcW w:w="3836" w:type="dxa"/>
            <w:hideMark/>
          </w:tcPr>
          <w:p w:rsidR="008173C7" w:rsidRPr="008173C7" w:rsidRDefault="008173C7" w:rsidP="00660629">
            <w:pPr>
              <w:pStyle w:val="Textbody"/>
              <w:spacing w:after="0"/>
              <w:jc w:val="both"/>
              <w:rPr>
                <w:lang w:val="es-CO" w:eastAsia="es-ES"/>
              </w:rPr>
            </w:pPr>
            <w:r w:rsidRPr="008173C7">
              <w:rPr>
                <w:lang w:val="es-CO" w:eastAsia="es-ES"/>
              </w:rPr>
              <w:t>Christian Andrés Candela Uribe</w:t>
            </w:r>
          </w:p>
        </w:tc>
        <w:tc>
          <w:tcPr>
            <w:tcW w:w="3919" w:type="dxa"/>
            <w:hideMark/>
          </w:tcPr>
          <w:p w:rsidR="008173C7" w:rsidRPr="008173C7" w:rsidRDefault="008173C7" w:rsidP="00660629">
            <w:pPr>
              <w:pStyle w:val="Textbody"/>
              <w:spacing w:after="0"/>
              <w:jc w:val="both"/>
              <w:rPr>
                <w:lang w:val="es-CO" w:eastAsia="es-ES"/>
              </w:rPr>
            </w:pPr>
            <w:r w:rsidRPr="008173C7">
              <w:rPr>
                <w:lang w:val="es-CO" w:eastAsia="es-ES"/>
              </w:rPr>
              <w:t>Cliente</w:t>
            </w:r>
          </w:p>
        </w:tc>
      </w:tr>
      <w:tr w:rsidR="008173C7" w:rsidTr="008173C7">
        <w:trPr>
          <w:trHeight w:val="448"/>
          <w:jc w:val="center"/>
        </w:trPr>
        <w:tc>
          <w:tcPr>
            <w:tcW w:w="3836" w:type="dxa"/>
            <w:hideMark/>
          </w:tcPr>
          <w:p w:rsidR="008173C7" w:rsidRPr="008173C7" w:rsidRDefault="008173C7" w:rsidP="00660629">
            <w:pPr>
              <w:pStyle w:val="Textbody"/>
              <w:spacing w:after="0"/>
              <w:jc w:val="both"/>
              <w:rPr>
                <w:lang w:val="es-CO" w:eastAsia="es-ES"/>
              </w:rPr>
            </w:pPr>
            <w:r w:rsidRPr="008173C7">
              <w:rPr>
                <w:lang w:val="es-CO" w:eastAsia="es-ES"/>
              </w:rPr>
              <w:t>Dival Mauricio Hoyos Castro</w:t>
            </w:r>
          </w:p>
        </w:tc>
        <w:tc>
          <w:tcPr>
            <w:tcW w:w="3919" w:type="dxa"/>
            <w:hideMark/>
          </w:tcPr>
          <w:p w:rsidR="008173C7" w:rsidRPr="008173C7" w:rsidRDefault="008173C7" w:rsidP="00660629">
            <w:pPr>
              <w:pStyle w:val="Textbody"/>
              <w:spacing w:after="0"/>
              <w:jc w:val="both"/>
              <w:rPr>
                <w:lang w:val="es-CO" w:eastAsia="es-ES"/>
              </w:rPr>
            </w:pPr>
            <w:r w:rsidRPr="008173C7">
              <w:rPr>
                <w:lang w:val="es-CO" w:eastAsia="es-ES"/>
              </w:rPr>
              <w:t>Diseñador de Juego</w:t>
            </w:r>
          </w:p>
          <w:p w:rsidR="008173C7" w:rsidRPr="008173C7" w:rsidRDefault="008173C7" w:rsidP="00660629">
            <w:pPr>
              <w:pStyle w:val="Textbody"/>
              <w:spacing w:after="0"/>
              <w:jc w:val="both"/>
              <w:rPr>
                <w:lang w:val="es-CO" w:eastAsia="es-ES"/>
              </w:rPr>
            </w:pPr>
            <w:r w:rsidRPr="008173C7">
              <w:rPr>
                <w:lang w:val="es-CO" w:eastAsia="es-ES"/>
              </w:rPr>
              <w:t>Programador</w:t>
            </w:r>
          </w:p>
        </w:tc>
      </w:tr>
      <w:tr w:rsidR="008173C7" w:rsidTr="008173C7">
        <w:trPr>
          <w:trHeight w:val="471"/>
          <w:jc w:val="center"/>
        </w:trPr>
        <w:tc>
          <w:tcPr>
            <w:tcW w:w="3836" w:type="dxa"/>
            <w:hideMark/>
          </w:tcPr>
          <w:p w:rsidR="008173C7" w:rsidRPr="008173C7" w:rsidRDefault="008173C7" w:rsidP="00660629">
            <w:pPr>
              <w:pStyle w:val="Textbody"/>
              <w:spacing w:after="0"/>
              <w:jc w:val="both"/>
              <w:rPr>
                <w:lang w:val="es-CO" w:eastAsia="es-ES"/>
              </w:rPr>
            </w:pPr>
            <w:r w:rsidRPr="008173C7">
              <w:rPr>
                <w:lang w:val="es-CO" w:eastAsia="es-ES"/>
              </w:rPr>
              <w:t>Julian David Serna Echeverri</w:t>
            </w:r>
          </w:p>
        </w:tc>
        <w:tc>
          <w:tcPr>
            <w:tcW w:w="3919" w:type="dxa"/>
            <w:hideMark/>
          </w:tcPr>
          <w:p w:rsidR="008173C7" w:rsidRPr="008173C7" w:rsidRDefault="008173C7" w:rsidP="00660629">
            <w:pPr>
              <w:pStyle w:val="Textbody"/>
              <w:spacing w:after="0"/>
              <w:jc w:val="both"/>
              <w:rPr>
                <w:lang w:val="es-CO" w:eastAsia="es-ES"/>
              </w:rPr>
            </w:pPr>
            <w:r w:rsidRPr="008173C7">
              <w:rPr>
                <w:lang w:val="es-CO" w:eastAsia="es-ES"/>
              </w:rPr>
              <w:t>Diseñador de Juego</w:t>
            </w:r>
          </w:p>
          <w:p w:rsidR="008173C7" w:rsidRPr="008173C7" w:rsidRDefault="008173C7" w:rsidP="00660629">
            <w:pPr>
              <w:pStyle w:val="Textbody"/>
              <w:spacing w:after="0"/>
              <w:jc w:val="both"/>
              <w:rPr>
                <w:lang w:val="es-CO" w:eastAsia="es-ES"/>
              </w:rPr>
            </w:pPr>
            <w:r w:rsidRPr="008173C7">
              <w:rPr>
                <w:lang w:val="es-CO" w:eastAsia="es-ES"/>
              </w:rPr>
              <w:t>Programador</w:t>
            </w:r>
          </w:p>
        </w:tc>
      </w:tr>
      <w:tr w:rsidR="008173C7" w:rsidTr="008173C7">
        <w:trPr>
          <w:trHeight w:val="471"/>
          <w:jc w:val="center"/>
        </w:trPr>
        <w:tc>
          <w:tcPr>
            <w:tcW w:w="3836" w:type="dxa"/>
            <w:hideMark/>
          </w:tcPr>
          <w:p w:rsidR="008173C7" w:rsidRPr="008173C7" w:rsidRDefault="008173C7" w:rsidP="00660629">
            <w:pPr>
              <w:pStyle w:val="Textbody"/>
              <w:spacing w:after="0"/>
              <w:jc w:val="both"/>
              <w:rPr>
                <w:lang w:val="es-CO" w:eastAsia="es-ES"/>
              </w:rPr>
            </w:pPr>
            <w:r w:rsidRPr="008173C7">
              <w:rPr>
                <w:lang w:val="es-CO" w:eastAsia="es-ES"/>
              </w:rPr>
              <w:t>Luis Marulanda Ramírez</w:t>
            </w:r>
          </w:p>
        </w:tc>
        <w:tc>
          <w:tcPr>
            <w:tcW w:w="3919" w:type="dxa"/>
            <w:hideMark/>
          </w:tcPr>
          <w:p w:rsidR="008173C7" w:rsidRPr="008173C7" w:rsidRDefault="008173C7" w:rsidP="00D86AD5">
            <w:pPr>
              <w:pStyle w:val="Textbody"/>
              <w:keepNext/>
              <w:spacing w:after="0"/>
              <w:jc w:val="both"/>
              <w:rPr>
                <w:lang w:val="es-CO" w:eastAsia="es-ES"/>
              </w:rPr>
            </w:pPr>
            <w:r w:rsidRPr="008173C7">
              <w:rPr>
                <w:lang w:val="es-CO" w:eastAsia="es-ES"/>
              </w:rPr>
              <w:t>Artista Gráfico</w:t>
            </w:r>
          </w:p>
        </w:tc>
      </w:tr>
    </w:tbl>
    <w:p w:rsidR="008173C7" w:rsidRPr="00D86AD5" w:rsidRDefault="00D86AD5" w:rsidP="00D86AD5">
      <w:pPr>
        <w:pStyle w:val="Descripcin"/>
        <w:jc w:val="center"/>
        <w:rPr>
          <w:rFonts w:eastAsiaTheme="minorHAnsi" w:cstheme="minorBidi"/>
          <w:iCs w:val="0"/>
          <w:color w:val="auto"/>
          <w:sz w:val="24"/>
          <w:szCs w:val="24"/>
          <w:lang w:eastAsia="en-US"/>
        </w:rPr>
      </w:pPr>
      <w:bookmarkStart w:id="69" w:name="_Toc460922424"/>
      <w:r w:rsidRPr="00D86AD5">
        <w:rPr>
          <w:rFonts w:eastAsiaTheme="minorHAnsi" w:cstheme="minorBidi"/>
          <w:iCs w:val="0"/>
          <w:color w:val="auto"/>
          <w:sz w:val="24"/>
          <w:szCs w:val="24"/>
          <w:lang w:eastAsia="en-US"/>
        </w:rPr>
        <w:t xml:space="preserve">Tabla </w:t>
      </w:r>
      <w:r w:rsidRPr="00D86AD5">
        <w:rPr>
          <w:rFonts w:eastAsiaTheme="minorHAnsi" w:cstheme="minorBidi"/>
          <w:iCs w:val="0"/>
          <w:color w:val="auto"/>
          <w:sz w:val="24"/>
          <w:szCs w:val="24"/>
          <w:lang w:eastAsia="en-US"/>
        </w:rPr>
        <w:fldChar w:fldCharType="begin"/>
      </w:r>
      <w:r w:rsidRPr="00D86AD5">
        <w:rPr>
          <w:rFonts w:eastAsiaTheme="minorHAnsi" w:cstheme="minorBidi"/>
          <w:iCs w:val="0"/>
          <w:color w:val="auto"/>
          <w:sz w:val="24"/>
          <w:szCs w:val="24"/>
          <w:lang w:eastAsia="en-US"/>
        </w:rPr>
        <w:instrText xml:space="preserve"> SEQ Tabla \* ARABIC </w:instrText>
      </w:r>
      <w:r w:rsidRPr="00D86AD5">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6</w:t>
      </w:r>
      <w:r w:rsidRPr="00D86AD5">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8173C7" w:rsidRPr="00D86AD5">
        <w:rPr>
          <w:rFonts w:eastAsiaTheme="minorHAnsi" w:cstheme="minorBidi"/>
          <w:iCs w:val="0"/>
          <w:color w:val="auto"/>
          <w:sz w:val="24"/>
          <w:szCs w:val="24"/>
          <w:lang w:eastAsia="en-US"/>
        </w:rPr>
        <w:t>Asignación de roles al equipo de trabajo</w:t>
      </w:r>
      <w:bookmarkEnd w:id="69"/>
    </w:p>
    <w:p w:rsidR="00A81B74" w:rsidRDefault="00A81B74" w:rsidP="00660629">
      <w:pPr>
        <w:pStyle w:val="Ttulo4"/>
        <w:jc w:val="both"/>
        <w:rPr>
          <w:lang w:val="es-ES"/>
        </w:rPr>
      </w:pPr>
      <w:bookmarkStart w:id="70" w:name="_Toc460927357"/>
      <w:r>
        <w:rPr>
          <w:lang w:val="es-ES"/>
        </w:rPr>
        <w:t>Especificación del videojuego</w:t>
      </w:r>
      <w:bookmarkEnd w:id="70"/>
    </w:p>
    <w:p w:rsidR="00C07033" w:rsidRDefault="00AF13A9" w:rsidP="00660629">
      <w:pPr>
        <w:spacing w:after="0" w:line="240" w:lineRule="auto"/>
        <w:jc w:val="both"/>
        <w:textAlignment w:val="baseline"/>
        <w:rPr>
          <w:rFonts w:ascii="Times New Roman" w:hAnsi="Times New Roman"/>
          <w:sz w:val="24"/>
          <w:szCs w:val="24"/>
          <w:lang w:val="es-ES"/>
        </w:rPr>
      </w:pPr>
      <w:r>
        <w:rPr>
          <w:rFonts w:ascii="Times New Roman" w:hAnsi="Times New Roman"/>
          <w:sz w:val="24"/>
          <w:szCs w:val="24"/>
          <w:lang w:val="es-ES"/>
        </w:rPr>
        <w:t>Para</w:t>
      </w:r>
      <w:r w:rsidR="00452D1E">
        <w:rPr>
          <w:rFonts w:ascii="Times New Roman" w:hAnsi="Times New Roman"/>
          <w:sz w:val="24"/>
          <w:szCs w:val="24"/>
          <w:lang w:val="es-ES"/>
        </w:rPr>
        <w:t xml:space="preserve"> </w:t>
      </w:r>
      <w:r>
        <w:rPr>
          <w:rFonts w:ascii="Times New Roman" w:hAnsi="Times New Roman"/>
          <w:sz w:val="24"/>
          <w:szCs w:val="24"/>
          <w:lang w:val="es-ES"/>
        </w:rPr>
        <w:t>especifica</w:t>
      </w:r>
      <w:r w:rsidR="00452D1E">
        <w:rPr>
          <w:rFonts w:ascii="Times New Roman" w:hAnsi="Times New Roman"/>
          <w:sz w:val="24"/>
          <w:szCs w:val="24"/>
          <w:lang w:val="es-ES"/>
        </w:rPr>
        <w:t>r</w:t>
      </w:r>
      <w:r w:rsidR="00841C97">
        <w:rPr>
          <w:rFonts w:ascii="Times New Roman" w:hAnsi="Times New Roman"/>
          <w:sz w:val="24"/>
          <w:szCs w:val="24"/>
          <w:lang w:val="es-ES"/>
        </w:rPr>
        <w:t>,</w:t>
      </w:r>
      <w:r w:rsidR="00452D1E">
        <w:rPr>
          <w:rFonts w:ascii="Times New Roman" w:hAnsi="Times New Roman"/>
          <w:sz w:val="24"/>
          <w:szCs w:val="24"/>
          <w:lang w:val="es-ES"/>
        </w:rPr>
        <w:t xml:space="preserve"> priorizar y asignar </w:t>
      </w:r>
      <w:r>
        <w:rPr>
          <w:rFonts w:ascii="Times New Roman" w:hAnsi="Times New Roman"/>
          <w:sz w:val="24"/>
          <w:szCs w:val="24"/>
          <w:lang w:val="es-ES"/>
        </w:rPr>
        <w:t>las características que componen</w:t>
      </w:r>
      <w:r w:rsidR="00452D1E">
        <w:rPr>
          <w:rFonts w:ascii="Times New Roman" w:hAnsi="Times New Roman"/>
          <w:sz w:val="24"/>
          <w:szCs w:val="24"/>
          <w:lang w:val="es-ES"/>
        </w:rPr>
        <w:t xml:space="preserve"> el videojuego, </w:t>
      </w:r>
      <w:r>
        <w:rPr>
          <w:rFonts w:ascii="Times New Roman" w:hAnsi="Times New Roman"/>
          <w:sz w:val="24"/>
          <w:szCs w:val="24"/>
          <w:lang w:val="es-ES"/>
        </w:rPr>
        <w:t>el equipo de trabajo tomó la plantilla</w:t>
      </w:r>
      <w:r w:rsidR="00452D1E">
        <w:rPr>
          <w:rFonts w:ascii="Times New Roman" w:hAnsi="Times New Roman"/>
          <w:sz w:val="24"/>
          <w:szCs w:val="24"/>
          <w:lang w:val="es-ES"/>
        </w:rPr>
        <w:t xml:space="preserve"> Excel</w:t>
      </w:r>
      <w:r>
        <w:rPr>
          <w:rFonts w:ascii="Times New Roman" w:hAnsi="Times New Roman"/>
          <w:sz w:val="24"/>
          <w:szCs w:val="24"/>
          <w:lang w:val="es-ES"/>
        </w:rPr>
        <w:t xml:space="preserve"> brindada por la especificación de la metodología</w:t>
      </w:r>
      <w:r w:rsidR="00C453C9">
        <w:rPr>
          <w:rFonts w:ascii="Times New Roman" w:hAnsi="Times New Roman"/>
          <w:sz w:val="24"/>
          <w:szCs w:val="24"/>
          <w:lang w:val="es-ES"/>
        </w:rPr>
        <w:t xml:space="preserve"> </w:t>
      </w:r>
      <w:r w:rsidR="00452D1E">
        <w:rPr>
          <w:rFonts w:ascii="Times New Roman" w:hAnsi="Times New Roman"/>
          <w:sz w:val="24"/>
          <w:szCs w:val="24"/>
          <w:lang w:val="es-ES"/>
        </w:rPr>
        <w:t>elaborada</w:t>
      </w:r>
      <w:r w:rsidR="00C453C9">
        <w:rPr>
          <w:rFonts w:ascii="Times New Roman" w:hAnsi="Times New Roman"/>
          <w:sz w:val="24"/>
          <w:szCs w:val="24"/>
          <w:lang w:val="es-ES"/>
        </w:rPr>
        <w:t xml:space="preserve"> por </w:t>
      </w:r>
      <w:r w:rsidR="00C453C9">
        <w:rPr>
          <w:rFonts w:ascii="Times New Roman" w:hAnsi="Times New Roman"/>
          <w:sz w:val="24"/>
          <w:szCs w:val="24"/>
          <w:lang w:val="es-ES"/>
        </w:rPr>
        <w:fldChar w:fldCharType="begin" w:fldLock="1"/>
      </w:r>
      <w:r w:rsidR="00C453C9">
        <w:rPr>
          <w:rFonts w:ascii="Times New Roman" w:hAnsi="Times New Roman"/>
          <w:sz w:val="24"/>
          <w:szCs w:val="24"/>
          <w:lang w:val="es-ES"/>
        </w:rPr>
        <w:instrText>ADDIN CSL_CITATION { "citationItems" : [ { "id" : "ITEM-1", "itemData" : { "URL" : "http://www.gemserk.com/sum/", "accessed" : { "date-parts" : [ [ "2016", "2", "15" ] ] }, "author" : [ { "dropping-particle" : "", "family" : "Gemserk", "given" : "", "non-dropping-particle" : "", "parse-names" : false, "suffix" : "" } ], "id" : "ITEM-1", "issued" : { "date-parts" : [ [ "2008" ] ] }, "title" : "SUM", "type" : "webpage" }, "uris" : [ "http://www.mendeley.com/documents/?uuid=8da6a41e-18e6-4c8a-a80c-55ae50f1d60e" ] } ], "mendeley" : { "formattedCitation" : "(Gemserk, 2008)", "manualFormatting" : "Gemserk", "plainTextFormattedCitation" : "(Gemserk, 2008)", "previouslyFormattedCitation" : "(Gemserk, 2008)" }, "properties" : { "noteIndex" : 0 }, "schema" : "https://github.com/citation-style-language/schema/raw/master/csl-citation.json" }</w:instrText>
      </w:r>
      <w:r w:rsidR="00C453C9">
        <w:rPr>
          <w:rFonts w:ascii="Times New Roman" w:hAnsi="Times New Roman"/>
          <w:sz w:val="24"/>
          <w:szCs w:val="24"/>
          <w:lang w:val="es-ES"/>
        </w:rPr>
        <w:fldChar w:fldCharType="separate"/>
      </w:r>
      <w:r w:rsidR="00C453C9">
        <w:rPr>
          <w:rFonts w:ascii="Times New Roman" w:hAnsi="Times New Roman"/>
          <w:noProof/>
          <w:sz w:val="24"/>
          <w:szCs w:val="24"/>
          <w:lang w:val="es-ES"/>
        </w:rPr>
        <w:t>Gemserk</w:t>
      </w:r>
      <w:r w:rsidR="00C453C9">
        <w:rPr>
          <w:rFonts w:ascii="Times New Roman" w:hAnsi="Times New Roman"/>
          <w:sz w:val="24"/>
          <w:szCs w:val="24"/>
          <w:lang w:val="es-ES"/>
        </w:rPr>
        <w:fldChar w:fldCharType="end"/>
      </w:r>
      <w:r>
        <w:rPr>
          <w:rFonts w:ascii="Times New Roman" w:hAnsi="Times New Roman"/>
          <w:sz w:val="24"/>
          <w:szCs w:val="24"/>
          <w:lang w:val="es-ES"/>
        </w:rPr>
        <w:t xml:space="preserve">. </w:t>
      </w:r>
      <w:r w:rsidR="00C453C9">
        <w:rPr>
          <w:rFonts w:ascii="Times New Roman" w:hAnsi="Times New Roman"/>
          <w:sz w:val="24"/>
          <w:szCs w:val="24"/>
          <w:lang w:val="es-ES"/>
        </w:rPr>
        <w:t>Las características identificadas se muestran en la Tabla 7</w:t>
      </w:r>
      <w:r w:rsidR="00452D1E">
        <w:rPr>
          <w:rFonts w:ascii="Times New Roman" w:hAnsi="Times New Roman"/>
          <w:sz w:val="24"/>
          <w:szCs w:val="24"/>
          <w:lang w:val="es-ES"/>
        </w:rPr>
        <w:t>, en donde se encuentra que la actividad con mayor prioridad es el diseño del personaje principal debido a que este es el punto de partida para realizar la estructuración del videojuego</w:t>
      </w:r>
      <w:r w:rsidR="00C453C9">
        <w:rPr>
          <w:rFonts w:ascii="Times New Roman" w:hAnsi="Times New Roman"/>
          <w:sz w:val="24"/>
          <w:szCs w:val="24"/>
          <w:lang w:val="es-ES"/>
        </w:rPr>
        <w:t>.</w:t>
      </w:r>
    </w:p>
    <w:p w:rsidR="00C07033" w:rsidRDefault="00C07033" w:rsidP="00660629">
      <w:pPr>
        <w:spacing w:after="0" w:line="240" w:lineRule="auto"/>
        <w:jc w:val="both"/>
        <w:textAlignment w:val="baseline"/>
        <w:rPr>
          <w:rFonts w:ascii="Times New Roman" w:hAnsi="Times New Roman"/>
          <w:sz w:val="24"/>
          <w:szCs w:val="24"/>
          <w:lang w:val="es-ES"/>
        </w:rPr>
      </w:pPr>
    </w:p>
    <w:p w:rsidR="0029406A" w:rsidRDefault="00C07033" w:rsidP="00660629">
      <w:pPr>
        <w:spacing w:after="0" w:line="240" w:lineRule="auto"/>
        <w:jc w:val="both"/>
        <w:textAlignment w:val="baseline"/>
        <w:rPr>
          <w:rFonts w:ascii="Times New Roman" w:hAnsi="Times New Roman"/>
          <w:sz w:val="24"/>
          <w:szCs w:val="24"/>
          <w:lang w:val="es-ES"/>
        </w:rPr>
      </w:pPr>
      <w:r>
        <w:rPr>
          <w:rFonts w:ascii="Times New Roman" w:hAnsi="Times New Roman"/>
          <w:sz w:val="24"/>
          <w:szCs w:val="24"/>
          <w:lang w:val="es-ES"/>
        </w:rPr>
        <w:lastRenderedPageBreak/>
        <w:t xml:space="preserve">La priorización se llevó a cabo mediante una reunión del equipo de trabajo en donde cada integrante proponía un valor de 1 a 10 para cada actividad </w:t>
      </w:r>
      <w:r w:rsidR="000063D0">
        <w:rPr>
          <w:rFonts w:ascii="Times New Roman" w:hAnsi="Times New Roman"/>
          <w:sz w:val="24"/>
          <w:szCs w:val="24"/>
          <w:lang w:val="es-ES"/>
        </w:rPr>
        <w:t>y el valor definitivo se elegía por consenso. El hecho de que una actividad tuviera más prioridad que otra</w:t>
      </w:r>
      <w:r w:rsidR="00CC4F60">
        <w:rPr>
          <w:rFonts w:ascii="Times New Roman" w:hAnsi="Times New Roman"/>
          <w:sz w:val="24"/>
          <w:szCs w:val="24"/>
          <w:lang w:val="es-ES"/>
        </w:rPr>
        <w:t xml:space="preserve"> no</w:t>
      </w:r>
      <w:r w:rsidR="000063D0">
        <w:rPr>
          <w:rFonts w:ascii="Times New Roman" w:hAnsi="Times New Roman"/>
          <w:sz w:val="24"/>
          <w:szCs w:val="24"/>
          <w:lang w:val="es-ES"/>
        </w:rPr>
        <w:t xml:space="preserve"> necesariamente significaba que fuera a ser implementada primero, ya que el orden dependía en gran parte de los objetivos de cada iteración de desarrollo.</w:t>
      </w:r>
      <w:r w:rsidR="00C453C9">
        <w:rPr>
          <w:rFonts w:ascii="Times New Roman" w:hAnsi="Times New Roman"/>
          <w:sz w:val="24"/>
          <w:szCs w:val="24"/>
          <w:lang w:val="es-ES"/>
        </w:rPr>
        <w:t xml:space="preserve"> El archivo de Excel completo se encuentra adjunto con el presente documento (</w:t>
      </w:r>
      <w:hyperlink r:id="rId34" w:history="1">
        <w:r w:rsidR="00A52588" w:rsidRPr="00A52588">
          <w:rPr>
            <w:rStyle w:val="Hipervnculo"/>
            <w:rFonts w:ascii="Times New Roman" w:hAnsi="Times New Roman"/>
            <w:sz w:val="24"/>
            <w:szCs w:val="24"/>
            <w:lang w:val="es-ES"/>
          </w:rPr>
          <w:t xml:space="preserve">Ver </w:t>
        </w:r>
        <w:r w:rsidR="00C453C9" w:rsidRPr="00A52588">
          <w:rPr>
            <w:rStyle w:val="Hipervnculo"/>
            <w:rFonts w:ascii="Times New Roman" w:hAnsi="Times New Roman"/>
            <w:sz w:val="24"/>
            <w:szCs w:val="24"/>
            <w:lang w:val="es-ES"/>
          </w:rPr>
          <w:t>Especificación de características</w:t>
        </w:r>
      </w:hyperlink>
      <w:r w:rsidR="00C453C9">
        <w:rPr>
          <w:rFonts w:ascii="Times New Roman" w:hAnsi="Times New Roman"/>
          <w:sz w:val="24"/>
          <w:szCs w:val="24"/>
          <w:lang w:val="es-ES"/>
        </w:rPr>
        <w:t>).</w:t>
      </w:r>
    </w:p>
    <w:p w:rsidR="00401BD4" w:rsidRDefault="00401BD4" w:rsidP="00660629">
      <w:pPr>
        <w:spacing w:after="0" w:line="240" w:lineRule="auto"/>
        <w:jc w:val="both"/>
        <w:textAlignment w:val="baseline"/>
        <w:rPr>
          <w:rFonts w:ascii="Times New Roman" w:hAnsi="Times New Roman"/>
          <w:sz w:val="24"/>
          <w:szCs w:val="24"/>
          <w:lang w:val="es-ES"/>
        </w:rPr>
      </w:pPr>
    </w:p>
    <w:tbl>
      <w:tblPr>
        <w:tblStyle w:val="Tablaconcuadrcula"/>
        <w:tblW w:w="7440" w:type="dxa"/>
        <w:jc w:val="center"/>
        <w:tblLook w:val="04A0" w:firstRow="1" w:lastRow="0" w:firstColumn="1" w:lastColumn="0" w:noHBand="0" w:noVBand="1"/>
      </w:tblPr>
      <w:tblGrid>
        <w:gridCol w:w="1260"/>
        <w:gridCol w:w="4405"/>
        <w:gridCol w:w="1775"/>
      </w:tblGrid>
      <w:tr w:rsidR="00A962AF" w:rsidRPr="00A962AF" w:rsidTr="00C573E9">
        <w:trPr>
          <w:trHeight w:val="315"/>
          <w:jc w:val="center"/>
        </w:trPr>
        <w:tc>
          <w:tcPr>
            <w:tcW w:w="1260" w:type="dxa"/>
          </w:tcPr>
          <w:p w:rsidR="00A962AF" w:rsidRPr="00A962AF" w:rsidRDefault="00A962AF" w:rsidP="00A962AF">
            <w:pPr>
              <w:jc w:val="center"/>
              <w:rPr>
                <w:rFonts w:ascii="Times New Roman" w:eastAsia="Times New Roman" w:hAnsi="Times New Roman" w:cs="Times New Roman"/>
                <w:b/>
                <w:color w:val="000000"/>
                <w:sz w:val="24"/>
                <w:szCs w:val="24"/>
                <w:lang w:eastAsia="es-CO"/>
              </w:rPr>
            </w:pPr>
            <w:r w:rsidRPr="00A962AF">
              <w:rPr>
                <w:rFonts w:ascii="Times New Roman" w:eastAsia="Times New Roman" w:hAnsi="Times New Roman" w:cs="Times New Roman"/>
                <w:b/>
                <w:color w:val="000000"/>
                <w:sz w:val="24"/>
                <w:szCs w:val="24"/>
                <w:lang w:eastAsia="es-CO"/>
              </w:rPr>
              <w:t>Prioridad</w:t>
            </w:r>
          </w:p>
        </w:tc>
        <w:tc>
          <w:tcPr>
            <w:tcW w:w="4405" w:type="dxa"/>
          </w:tcPr>
          <w:p w:rsidR="00A962AF" w:rsidRPr="00A962AF" w:rsidRDefault="00A962AF" w:rsidP="00A962AF">
            <w:pPr>
              <w:jc w:val="center"/>
              <w:rPr>
                <w:rFonts w:ascii="Times New Roman" w:eastAsia="Times New Roman" w:hAnsi="Times New Roman" w:cs="Times New Roman"/>
                <w:b/>
                <w:color w:val="000000"/>
                <w:sz w:val="24"/>
                <w:szCs w:val="24"/>
                <w:lang w:eastAsia="es-CO"/>
              </w:rPr>
            </w:pPr>
            <w:r w:rsidRPr="00A962AF">
              <w:rPr>
                <w:rFonts w:ascii="Times New Roman" w:eastAsia="Times New Roman" w:hAnsi="Times New Roman" w:cs="Times New Roman"/>
                <w:b/>
                <w:color w:val="000000"/>
                <w:sz w:val="24"/>
                <w:szCs w:val="24"/>
                <w:lang w:eastAsia="es-CO"/>
              </w:rPr>
              <w:t>Característica</w:t>
            </w:r>
          </w:p>
        </w:tc>
        <w:tc>
          <w:tcPr>
            <w:tcW w:w="1775" w:type="dxa"/>
            <w:noWrap/>
          </w:tcPr>
          <w:p w:rsidR="00A962AF" w:rsidRPr="00A962AF" w:rsidRDefault="00A962AF" w:rsidP="00A962AF">
            <w:pPr>
              <w:jc w:val="center"/>
              <w:rPr>
                <w:rFonts w:ascii="Times New Roman" w:eastAsia="Times New Roman" w:hAnsi="Times New Roman" w:cs="Times New Roman"/>
                <w:b/>
                <w:color w:val="000000"/>
                <w:sz w:val="24"/>
                <w:szCs w:val="24"/>
                <w:lang w:eastAsia="es-CO"/>
              </w:rPr>
            </w:pPr>
            <w:r w:rsidRPr="00A962AF">
              <w:rPr>
                <w:rFonts w:ascii="Times New Roman" w:eastAsia="Times New Roman" w:hAnsi="Times New Roman" w:cs="Times New Roman"/>
                <w:b/>
                <w:color w:val="000000"/>
                <w:sz w:val="24"/>
                <w:szCs w:val="24"/>
                <w:lang w:eastAsia="es-CO"/>
              </w:rPr>
              <w:t>Responsable</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9</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Diseño personaje principal</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Artista Gráfico</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Diseño cocodrilo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Artista Gráfico</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Diseño serpiente</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Artista Gráfico</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4</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Diseño oso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Artista Gráfico</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4</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Diseño objetos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Artista Gráfico</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7</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Escenario tutorial</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6</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Configuración animaciones personaje principal</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Configuración animaciones cocodrilo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Configuración animaciones serpiente</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Configuración animaciones oso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4</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Configuración animaciones tigre</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Configuración animaciones objetos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Primer escenario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2</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Segundo escenario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2</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Tercer escenario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Diseñador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6</w:t>
            </w:r>
          </w:p>
        </w:tc>
        <w:tc>
          <w:tcPr>
            <w:tcW w:w="4405" w:type="dxa"/>
            <w:hideMark/>
          </w:tcPr>
          <w:p w:rsidR="00A962AF" w:rsidRPr="00A962AF" w:rsidRDefault="00F41205"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Físicas</w:t>
            </w:r>
            <w:r w:rsidR="00A962AF" w:rsidRPr="00A962AF">
              <w:rPr>
                <w:rFonts w:ascii="Times New Roman" w:eastAsia="Times New Roman" w:hAnsi="Times New Roman" w:cs="Times New Roman"/>
                <w:color w:val="000000"/>
                <w:sz w:val="24"/>
                <w:szCs w:val="24"/>
                <w:lang w:eastAsia="es-CO"/>
              </w:rPr>
              <w:t xml:space="preserve"> personaje principal</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F41205"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Físicas</w:t>
            </w:r>
            <w:r w:rsidR="00A962AF" w:rsidRPr="00A962AF">
              <w:rPr>
                <w:rFonts w:ascii="Times New Roman" w:eastAsia="Times New Roman" w:hAnsi="Times New Roman" w:cs="Times New Roman"/>
                <w:color w:val="000000"/>
                <w:sz w:val="24"/>
                <w:szCs w:val="24"/>
                <w:lang w:eastAsia="es-CO"/>
              </w:rPr>
              <w:t xml:space="preserve"> cocodrilo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F41205"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Físicas</w:t>
            </w:r>
            <w:r w:rsidR="00A962AF" w:rsidRPr="00A962AF">
              <w:rPr>
                <w:rFonts w:ascii="Times New Roman" w:eastAsia="Times New Roman" w:hAnsi="Times New Roman" w:cs="Times New Roman"/>
                <w:color w:val="000000"/>
                <w:sz w:val="24"/>
                <w:szCs w:val="24"/>
                <w:lang w:eastAsia="es-CO"/>
              </w:rPr>
              <w:t xml:space="preserve"> oso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F41205"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Físicas</w:t>
            </w:r>
            <w:r w:rsidR="00A962AF" w:rsidRPr="00A962AF">
              <w:rPr>
                <w:rFonts w:ascii="Times New Roman" w:eastAsia="Times New Roman" w:hAnsi="Times New Roman" w:cs="Times New Roman"/>
                <w:color w:val="000000"/>
                <w:sz w:val="24"/>
                <w:szCs w:val="24"/>
                <w:lang w:eastAsia="es-CO"/>
              </w:rPr>
              <w:t xml:space="preserve"> tigre</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F41205"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Físicas</w:t>
            </w:r>
            <w:r w:rsidR="00A962AF" w:rsidRPr="00A962AF">
              <w:rPr>
                <w:rFonts w:ascii="Times New Roman" w:eastAsia="Times New Roman" w:hAnsi="Times New Roman" w:cs="Times New Roman"/>
                <w:color w:val="000000"/>
                <w:sz w:val="24"/>
                <w:szCs w:val="24"/>
                <w:lang w:eastAsia="es-CO"/>
              </w:rPr>
              <w:t xml:space="preserve"> serpiente</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F41205"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Físicas</w:t>
            </w:r>
            <w:r w:rsidR="00A962AF" w:rsidRPr="00A962AF">
              <w:rPr>
                <w:rFonts w:ascii="Times New Roman" w:eastAsia="Times New Roman" w:hAnsi="Times New Roman" w:cs="Times New Roman"/>
                <w:color w:val="000000"/>
                <w:sz w:val="24"/>
                <w:szCs w:val="24"/>
                <w:lang w:eastAsia="es-CO"/>
              </w:rPr>
              <w:t xml:space="preserve"> objetos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7</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Configuración cámara</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4</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Texturas de las ventanas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Artista Gráfico</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4</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Menú principal</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Menú de configuración</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2</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 xml:space="preserve">UI de </w:t>
            </w:r>
            <w:r w:rsidR="00F41205" w:rsidRPr="00A962AF">
              <w:rPr>
                <w:rFonts w:ascii="Times New Roman" w:eastAsia="Times New Roman" w:hAnsi="Times New Roman" w:cs="Times New Roman"/>
                <w:color w:val="000000"/>
                <w:sz w:val="24"/>
                <w:szCs w:val="24"/>
                <w:lang w:eastAsia="es-CO"/>
              </w:rPr>
              <w:t>créditos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2</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Cargador de escenas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2</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Menú en juego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7</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Importación del framework</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Conexión de escenas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Interacción personaje-serpiente</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Interacción personaje-cocodrilo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lastRenderedPageBreak/>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Interacción personaje-oso</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Interacción personaje-tigre</w:t>
            </w:r>
          </w:p>
        </w:tc>
        <w:tc>
          <w:tcPr>
            <w:tcW w:w="1775" w:type="dxa"/>
            <w:noWrap/>
            <w:hideMark/>
          </w:tcPr>
          <w:p w:rsidR="00A962AF" w:rsidRPr="00A962AF" w:rsidRDefault="00C127E5"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w:t>
            </w:r>
            <w:r w:rsidR="00A962AF" w:rsidRPr="00A962AF">
              <w:rPr>
                <w:rFonts w:ascii="Times New Roman" w:eastAsia="Times New Roman" w:hAnsi="Times New Roman" w:cs="Times New Roman"/>
                <w:color w:val="000000"/>
                <w:sz w:val="24"/>
                <w:szCs w:val="24"/>
                <w:lang w:eastAsia="es-CO"/>
              </w:rPr>
              <w:t>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5</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 xml:space="preserve">Interacción </w:t>
            </w:r>
            <w:r w:rsidR="00F41205" w:rsidRPr="00A962AF">
              <w:rPr>
                <w:rFonts w:ascii="Times New Roman" w:eastAsia="Times New Roman" w:hAnsi="Times New Roman" w:cs="Times New Roman"/>
                <w:color w:val="000000"/>
                <w:sz w:val="24"/>
                <w:szCs w:val="24"/>
                <w:lang w:eastAsia="es-CO"/>
              </w:rPr>
              <w:t>personaje</w:t>
            </w:r>
            <w:r w:rsidRPr="00A962AF">
              <w:rPr>
                <w:rFonts w:ascii="Times New Roman" w:eastAsia="Times New Roman" w:hAnsi="Times New Roman" w:cs="Times New Roman"/>
                <w:color w:val="000000"/>
                <w:sz w:val="24"/>
                <w:szCs w:val="24"/>
                <w:lang w:eastAsia="es-CO"/>
              </w:rPr>
              <w:t>-objetos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4</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Cambio de arma</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3</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Elaborar HUD</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2</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Configurar soporte de idiomas</w:t>
            </w:r>
          </w:p>
        </w:tc>
        <w:tc>
          <w:tcPr>
            <w:tcW w:w="1775" w:type="dxa"/>
            <w:noWrap/>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r w:rsidR="00A962AF" w:rsidRPr="00A962AF" w:rsidTr="00C573E9">
        <w:trPr>
          <w:trHeight w:val="315"/>
          <w:jc w:val="center"/>
        </w:trPr>
        <w:tc>
          <w:tcPr>
            <w:tcW w:w="1260" w:type="dxa"/>
            <w:hideMark/>
          </w:tcPr>
          <w:p w:rsidR="00A962AF" w:rsidRPr="00A962AF" w:rsidRDefault="00A962AF" w:rsidP="00A962AF">
            <w:pPr>
              <w:jc w:val="righ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2</w:t>
            </w:r>
          </w:p>
        </w:tc>
        <w:tc>
          <w:tcPr>
            <w:tcW w:w="4405" w:type="dxa"/>
            <w:hideMark/>
          </w:tcPr>
          <w:p w:rsidR="00A962AF" w:rsidRPr="00A962AF" w:rsidRDefault="00A962AF" w:rsidP="00A962AF">
            <w:pPr>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Configurar el sonido</w:t>
            </w:r>
          </w:p>
        </w:tc>
        <w:tc>
          <w:tcPr>
            <w:tcW w:w="1775" w:type="dxa"/>
            <w:noWrap/>
            <w:hideMark/>
          </w:tcPr>
          <w:p w:rsidR="00A962AF" w:rsidRPr="00A962AF" w:rsidRDefault="00A962AF" w:rsidP="001336E6">
            <w:pPr>
              <w:keepNext/>
              <w:rPr>
                <w:rFonts w:ascii="Times New Roman" w:eastAsia="Times New Roman" w:hAnsi="Times New Roman" w:cs="Times New Roman"/>
                <w:color w:val="000000"/>
                <w:sz w:val="24"/>
                <w:szCs w:val="24"/>
                <w:lang w:eastAsia="es-CO"/>
              </w:rPr>
            </w:pPr>
            <w:r w:rsidRPr="00A962AF">
              <w:rPr>
                <w:rFonts w:ascii="Times New Roman" w:eastAsia="Times New Roman" w:hAnsi="Times New Roman" w:cs="Times New Roman"/>
                <w:color w:val="000000"/>
                <w:sz w:val="24"/>
                <w:szCs w:val="24"/>
                <w:lang w:eastAsia="es-CO"/>
              </w:rPr>
              <w:t>Programador</w:t>
            </w:r>
          </w:p>
        </w:tc>
      </w:tr>
    </w:tbl>
    <w:p w:rsidR="00C453C9" w:rsidRPr="001336E6" w:rsidRDefault="001336E6" w:rsidP="001336E6">
      <w:pPr>
        <w:pStyle w:val="Descripcin"/>
        <w:jc w:val="center"/>
        <w:rPr>
          <w:rFonts w:eastAsiaTheme="minorHAnsi" w:cstheme="minorBidi"/>
          <w:iCs w:val="0"/>
          <w:color w:val="auto"/>
          <w:sz w:val="24"/>
          <w:szCs w:val="24"/>
          <w:lang w:eastAsia="en-US"/>
        </w:rPr>
      </w:pPr>
      <w:bookmarkStart w:id="71" w:name="_Toc460922425"/>
      <w:r w:rsidRPr="001336E6">
        <w:rPr>
          <w:rFonts w:eastAsiaTheme="minorHAnsi" w:cstheme="minorBidi"/>
          <w:iCs w:val="0"/>
          <w:color w:val="auto"/>
          <w:sz w:val="24"/>
          <w:szCs w:val="24"/>
          <w:lang w:eastAsia="en-US"/>
        </w:rPr>
        <w:t xml:space="preserve">Tabla </w:t>
      </w:r>
      <w:r w:rsidRPr="001336E6">
        <w:rPr>
          <w:rFonts w:eastAsiaTheme="minorHAnsi" w:cstheme="minorBidi"/>
          <w:iCs w:val="0"/>
          <w:color w:val="auto"/>
          <w:sz w:val="24"/>
          <w:szCs w:val="24"/>
          <w:lang w:eastAsia="en-US"/>
        </w:rPr>
        <w:fldChar w:fldCharType="begin"/>
      </w:r>
      <w:r w:rsidRPr="001336E6">
        <w:rPr>
          <w:rFonts w:eastAsiaTheme="minorHAnsi" w:cstheme="minorBidi"/>
          <w:iCs w:val="0"/>
          <w:color w:val="auto"/>
          <w:sz w:val="24"/>
          <w:szCs w:val="24"/>
          <w:lang w:eastAsia="en-US"/>
        </w:rPr>
        <w:instrText xml:space="preserve"> SEQ Tabla \* ARABIC </w:instrText>
      </w:r>
      <w:r w:rsidRPr="001336E6">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7</w:t>
      </w:r>
      <w:r w:rsidRPr="001336E6">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w:t>
      </w:r>
      <w:r w:rsidR="00841C97">
        <w:rPr>
          <w:i w:val="0"/>
          <w:sz w:val="24"/>
          <w:szCs w:val="24"/>
        </w:rPr>
        <w:t xml:space="preserve"> </w:t>
      </w:r>
      <w:r w:rsidR="00841C97" w:rsidRPr="001336E6">
        <w:rPr>
          <w:rFonts w:eastAsiaTheme="minorHAnsi" w:cstheme="minorBidi"/>
          <w:iCs w:val="0"/>
          <w:color w:val="auto"/>
          <w:sz w:val="24"/>
          <w:szCs w:val="24"/>
          <w:lang w:eastAsia="en-US"/>
        </w:rPr>
        <w:t>Especificación, priorización y asignación de características del videojuego</w:t>
      </w:r>
      <w:bookmarkEnd w:id="71"/>
    </w:p>
    <w:p w:rsidR="002A1445" w:rsidRDefault="002A1445" w:rsidP="00660629">
      <w:pPr>
        <w:pStyle w:val="Ttulo3"/>
        <w:jc w:val="both"/>
      </w:pPr>
      <w:bookmarkStart w:id="72" w:name="_Toc460927358"/>
      <w:r>
        <w:t>Elaboración</w:t>
      </w:r>
      <w:bookmarkEnd w:id="72"/>
    </w:p>
    <w:p w:rsidR="003D65B3" w:rsidRDefault="00487E8D"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 xml:space="preserve">El tercer paso </w:t>
      </w:r>
      <w:r w:rsidRPr="00660629">
        <w:rPr>
          <w:rFonts w:ascii="Times New Roman" w:hAnsi="Times New Roman"/>
          <w:sz w:val="24"/>
          <w:szCs w:val="24"/>
          <w:lang w:val="es-ES"/>
        </w:rPr>
        <w:t xml:space="preserve">en el proceso que establece la metodología SUM </w:t>
      </w:r>
      <w:r w:rsidR="008A45B5" w:rsidRPr="00660629">
        <w:rPr>
          <w:rFonts w:ascii="Times New Roman" w:hAnsi="Times New Roman"/>
          <w:sz w:val="24"/>
          <w:szCs w:val="24"/>
          <w:lang w:val="es-ES"/>
        </w:rPr>
        <w:t xml:space="preserve">es implementar el videojuego, para lo cual se trabaja de forma iterativa incremental para lograr una versión ejecutable del juego al finalizar cada iteración </w:t>
      </w:r>
      <w:r w:rsidR="008A45B5" w:rsidRPr="00660629">
        <w:rPr>
          <w:rFonts w:ascii="Times New Roman" w:hAnsi="Times New Roman"/>
          <w:sz w:val="24"/>
          <w:szCs w:val="24"/>
          <w:lang w:val="es-ES"/>
        </w:rPr>
        <w:fldChar w:fldCharType="begin" w:fldLock="1"/>
      </w:r>
      <w:r w:rsidR="008A45B5" w:rsidRPr="00660629">
        <w:rPr>
          <w:rFonts w:ascii="Times New Roman" w:hAnsi="Times New Roman"/>
          <w:sz w:val="24"/>
          <w:szCs w:val="24"/>
          <w:lang w:val="es-ES"/>
        </w:rPr>
        <w:instrText>ADDIN CSL_CITATION { "citationItems" : [ { "id" : "ITEM-1", "itemData" : { "URL" : "http://www.gemserk.com/sum/", "accessed" : { "date-parts" : [ [ "2016", "2", "15" ] ] }, "author" : [ { "dropping-particle" : "", "family" : "Gemserk", "given" : "", "non-dropping-particle" : "", "parse-names" : false, "suffix" : "" } ], "id" : "ITEM-1", "issued" : { "date-parts" : [ [ "2008" ] ] }, "title" : "SUM", "type" : "webpage" }, "uris" : [ "http://www.mendeley.com/documents/?uuid=8da6a41e-18e6-4c8a-a80c-55ae50f1d60e" ] } ], "mendeley" : { "formattedCitation" : "(Gemserk, 2008)", "plainTextFormattedCitation" : "(Gemserk, 2008)", "previouslyFormattedCitation" : "(Gemserk, 2008)" }, "properties" : { "noteIndex" : 0 }, "schema" : "https://github.com/citation-style-language/schema/raw/master/csl-citation.json" }</w:instrText>
      </w:r>
      <w:r w:rsidR="008A45B5" w:rsidRPr="00660629">
        <w:rPr>
          <w:rFonts w:ascii="Times New Roman" w:hAnsi="Times New Roman"/>
          <w:sz w:val="24"/>
          <w:szCs w:val="24"/>
          <w:lang w:val="es-ES"/>
        </w:rPr>
        <w:fldChar w:fldCharType="separate"/>
      </w:r>
      <w:r w:rsidR="008A45B5" w:rsidRPr="00660629">
        <w:rPr>
          <w:rFonts w:ascii="Times New Roman" w:hAnsi="Times New Roman"/>
          <w:noProof/>
          <w:sz w:val="24"/>
          <w:szCs w:val="24"/>
          <w:lang w:val="es-ES"/>
        </w:rPr>
        <w:t>(Gemserk, 2008)</w:t>
      </w:r>
      <w:r w:rsidR="008A45B5" w:rsidRPr="00660629">
        <w:rPr>
          <w:rFonts w:ascii="Times New Roman" w:hAnsi="Times New Roman"/>
          <w:sz w:val="24"/>
          <w:szCs w:val="24"/>
          <w:lang w:val="es-ES"/>
        </w:rPr>
        <w:fldChar w:fldCharType="end"/>
      </w:r>
      <w:r w:rsidR="008A45B5" w:rsidRPr="00660629">
        <w:rPr>
          <w:rFonts w:ascii="Times New Roman" w:hAnsi="Times New Roman"/>
          <w:sz w:val="24"/>
          <w:szCs w:val="24"/>
          <w:lang w:val="es-ES"/>
        </w:rPr>
        <w:t xml:space="preserve">. Según </w:t>
      </w:r>
      <w:r w:rsidR="008A45B5" w:rsidRPr="00660629">
        <w:rPr>
          <w:rFonts w:ascii="Times New Roman" w:hAnsi="Times New Roman"/>
          <w:sz w:val="24"/>
          <w:szCs w:val="24"/>
          <w:lang w:val="es-ES"/>
        </w:rPr>
        <w:fldChar w:fldCharType="begin" w:fldLock="1"/>
      </w:r>
      <w:r w:rsidR="008A45B5" w:rsidRPr="00660629">
        <w:rPr>
          <w:rFonts w:ascii="Times New Roman" w:hAnsi="Times New Roman"/>
          <w:sz w:val="24"/>
          <w:szCs w:val="24"/>
          <w:lang w:val="es-ES"/>
        </w:rPr>
        <w:instrText>ADDIN CSL_CITATION { "citationItems" : [ { "id" : "ITEM-1", "itemData" : { "URL" : "http://www.gemserk.com/sum/", "accessed" : { "date-parts" : [ [ "2016", "2", "15" ] ] }, "author" : [ { "dropping-particle" : "", "family" : "Gemserk", "given" : "", "non-dropping-particle" : "", "parse-names" : false, "suffix" : "" } ], "id" : "ITEM-1", "issued" : { "date-parts" : [ [ "2008" ] ] }, "title" : "SUM", "type" : "webpage" }, "uris" : [ "http://www.mendeley.com/documents/?uuid=8da6a41e-18e6-4c8a-a80c-55ae50f1d60e" ] } ], "mendeley" : { "formattedCitation" : "(Gemserk, 2008)", "manualFormatting" : "Gemserk", "plainTextFormattedCitation" : "(Gemserk, 2008)", "previouslyFormattedCitation" : "(Gemserk, 2008)" }, "properties" : { "noteIndex" : 0 }, "schema" : "https://github.com/citation-style-language/schema/raw/master/csl-citation.json" }</w:instrText>
      </w:r>
      <w:r w:rsidR="008A45B5" w:rsidRPr="00660629">
        <w:rPr>
          <w:rFonts w:ascii="Times New Roman" w:hAnsi="Times New Roman"/>
          <w:sz w:val="24"/>
          <w:szCs w:val="24"/>
          <w:lang w:val="es-ES"/>
        </w:rPr>
        <w:fldChar w:fldCharType="separate"/>
      </w:r>
      <w:r w:rsidR="008A45B5" w:rsidRPr="00660629">
        <w:rPr>
          <w:rFonts w:ascii="Times New Roman" w:hAnsi="Times New Roman"/>
          <w:noProof/>
          <w:sz w:val="24"/>
          <w:szCs w:val="24"/>
          <w:lang w:val="es-ES"/>
        </w:rPr>
        <w:t>Gemserk</w:t>
      </w:r>
      <w:r w:rsidR="008A45B5" w:rsidRPr="00660629">
        <w:rPr>
          <w:rFonts w:ascii="Times New Roman" w:hAnsi="Times New Roman"/>
          <w:sz w:val="24"/>
          <w:szCs w:val="24"/>
          <w:lang w:val="es-ES"/>
        </w:rPr>
        <w:fldChar w:fldCharType="end"/>
      </w:r>
      <w:r w:rsidR="008A45B5" w:rsidRPr="00660629">
        <w:rPr>
          <w:rFonts w:ascii="Times New Roman" w:hAnsi="Times New Roman"/>
          <w:sz w:val="24"/>
          <w:szCs w:val="24"/>
          <w:lang w:val="es-ES"/>
        </w:rPr>
        <w:t xml:space="preserve">, en la </w:t>
      </w:r>
      <w:r w:rsidR="008A45B5">
        <w:rPr>
          <w:rFonts w:ascii="Times New Roman" w:hAnsi="Times New Roman"/>
          <w:sz w:val="24"/>
          <w:szCs w:val="24"/>
          <w:lang w:val="es-ES"/>
        </w:rPr>
        <w:t xml:space="preserve">especificación de la metodología utilizando Eclipse EPF, con esta forma de trabajo se puede evaluar el avance del proyecto, lo cual permite realizar cambios a tiempo y tomar decisiones para cumplir con los plazos planificados. Además, la experiencia adquirida permite </w:t>
      </w:r>
      <w:r w:rsidR="005224C6">
        <w:rPr>
          <w:rFonts w:ascii="Times New Roman" w:hAnsi="Times New Roman"/>
          <w:sz w:val="24"/>
          <w:szCs w:val="24"/>
          <w:lang w:val="es-ES"/>
        </w:rPr>
        <w:t>mejorar la forma de trabajo en cada iteración y aumentar la productividad.</w:t>
      </w:r>
    </w:p>
    <w:p w:rsidR="003D65B3" w:rsidRDefault="003D65B3" w:rsidP="00660629">
      <w:pPr>
        <w:suppressAutoHyphens/>
        <w:spacing w:after="0" w:line="240" w:lineRule="auto"/>
        <w:jc w:val="both"/>
        <w:rPr>
          <w:rFonts w:ascii="Times New Roman" w:hAnsi="Times New Roman"/>
          <w:sz w:val="24"/>
          <w:szCs w:val="24"/>
          <w:lang w:val="es-ES"/>
        </w:rPr>
      </w:pPr>
    </w:p>
    <w:p w:rsidR="0057232B" w:rsidRDefault="003D65B3" w:rsidP="00660629">
      <w:pPr>
        <w:suppressAutoHyphens/>
        <w:spacing w:after="0" w:line="240" w:lineRule="auto"/>
        <w:jc w:val="both"/>
        <w:rPr>
          <w:rFonts w:ascii="Times New Roman" w:hAnsi="Times New Roman"/>
          <w:sz w:val="24"/>
          <w:szCs w:val="24"/>
          <w:lang w:val="es-ES"/>
        </w:rPr>
      </w:pPr>
      <w:r>
        <w:rPr>
          <w:rFonts w:ascii="Times New Roman" w:hAnsi="Times New Roman"/>
          <w:sz w:val="24"/>
          <w:szCs w:val="24"/>
          <w:lang w:val="es-ES"/>
        </w:rPr>
        <w:t>El equipo de trabajo definió que cada iteración tendría una duración de una semana, y para su culminación,</w:t>
      </w:r>
      <w:r w:rsidR="0057232B">
        <w:rPr>
          <w:rFonts w:ascii="Times New Roman" w:hAnsi="Times New Roman"/>
          <w:sz w:val="24"/>
          <w:szCs w:val="24"/>
          <w:lang w:val="es-ES"/>
        </w:rPr>
        <w:t xml:space="preserve"> el equipo de trabajo </w:t>
      </w:r>
      <w:r w:rsidR="00043FE5">
        <w:rPr>
          <w:rFonts w:ascii="Times New Roman" w:hAnsi="Times New Roman"/>
          <w:sz w:val="24"/>
          <w:szCs w:val="24"/>
          <w:lang w:val="es-ES"/>
        </w:rPr>
        <w:t>debería</w:t>
      </w:r>
      <w:r w:rsidR="0057232B">
        <w:rPr>
          <w:rFonts w:ascii="Times New Roman" w:hAnsi="Times New Roman"/>
          <w:sz w:val="24"/>
          <w:szCs w:val="24"/>
          <w:lang w:val="es-ES"/>
        </w:rPr>
        <w:t xml:space="preserve"> realizar cuatro actividades, las cuales son:</w:t>
      </w:r>
    </w:p>
    <w:p w:rsidR="0057232B" w:rsidRPr="0057232B" w:rsidRDefault="0057232B"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57232B">
        <w:rPr>
          <w:rFonts w:eastAsia="Times New Roman" w:cs="Times New Roman"/>
          <w:color w:val="000000"/>
          <w:lang w:val="es-CO" w:eastAsia="es-CO"/>
        </w:rPr>
        <w:t>Planificar la iteración</w:t>
      </w:r>
    </w:p>
    <w:p w:rsidR="0057232B" w:rsidRPr="0057232B" w:rsidRDefault="0057232B"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57232B">
        <w:rPr>
          <w:rFonts w:eastAsia="Times New Roman" w:cs="Times New Roman"/>
          <w:color w:val="000000"/>
          <w:lang w:val="es-CO" w:eastAsia="es-CO"/>
        </w:rPr>
        <w:t>Desarrollar las características</w:t>
      </w:r>
    </w:p>
    <w:p w:rsidR="0057232B" w:rsidRPr="0057232B" w:rsidRDefault="0057232B"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57232B">
        <w:rPr>
          <w:rFonts w:eastAsia="Times New Roman" w:cs="Times New Roman"/>
          <w:color w:val="000000"/>
          <w:lang w:val="es-CO" w:eastAsia="es-CO"/>
        </w:rPr>
        <w:t>Realizar seguimiento a la iteración</w:t>
      </w:r>
    </w:p>
    <w:p w:rsidR="0057232B" w:rsidRPr="0057232B" w:rsidRDefault="0057232B" w:rsidP="00660629">
      <w:pPr>
        <w:pStyle w:val="Standard"/>
        <w:widowControl/>
        <w:numPr>
          <w:ilvl w:val="0"/>
          <w:numId w:val="15"/>
        </w:numPr>
        <w:shd w:val="clear" w:color="auto" w:fill="FFFFFF"/>
        <w:spacing w:before="100" w:after="100"/>
        <w:ind w:left="426" w:firstLine="0"/>
        <w:jc w:val="both"/>
        <w:rPr>
          <w:rFonts w:eastAsia="Times New Roman" w:cs="Times New Roman"/>
          <w:color w:val="000000"/>
          <w:lang w:val="es-CO" w:eastAsia="es-CO"/>
        </w:rPr>
      </w:pPr>
      <w:r w:rsidRPr="0057232B">
        <w:rPr>
          <w:rFonts w:eastAsia="Times New Roman" w:cs="Times New Roman"/>
          <w:color w:val="000000"/>
          <w:lang w:val="es-CO" w:eastAsia="es-CO"/>
        </w:rPr>
        <w:t>Cerrar la iteración</w:t>
      </w:r>
    </w:p>
    <w:p w:rsidR="0057232B" w:rsidRDefault="0057232B" w:rsidP="00660629">
      <w:pPr>
        <w:pStyle w:val="Standard"/>
        <w:widowControl/>
        <w:shd w:val="clear" w:color="auto" w:fill="FFFFFF"/>
        <w:spacing w:before="100" w:after="100"/>
        <w:jc w:val="both"/>
        <w:rPr>
          <w:rFonts w:eastAsia="Times New Roman" w:cs="Times New Roman"/>
          <w:color w:val="000000"/>
          <w:lang w:val="es-CO" w:eastAsia="es-CO"/>
        </w:rPr>
      </w:pPr>
      <w:r>
        <w:rPr>
          <w:rFonts w:eastAsia="Times New Roman" w:cs="Times New Roman"/>
          <w:color w:val="000000"/>
          <w:lang w:val="es-CO" w:eastAsia="es-CO"/>
        </w:rPr>
        <w:t>De estas cuatro actividades el equipo debe realizar primeramente la planificación, en la cual se debe</w:t>
      </w:r>
      <w:r w:rsidR="00751A07">
        <w:rPr>
          <w:rFonts w:eastAsia="Times New Roman" w:cs="Times New Roman"/>
          <w:color w:val="000000"/>
          <w:lang w:val="es-CO" w:eastAsia="es-CO"/>
        </w:rPr>
        <w:t>:</w:t>
      </w:r>
    </w:p>
    <w:p w:rsidR="00751A07" w:rsidRDefault="00751A07" w:rsidP="00660629">
      <w:pPr>
        <w:pStyle w:val="Standard"/>
        <w:widowControl/>
        <w:numPr>
          <w:ilvl w:val="0"/>
          <w:numId w:val="15"/>
        </w:numPr>
        <w:shd w:val="clear" w:color="auto" w:fill="FFFFFF"/>
        <w:spacing w:before="100" w:after="100"/>
        <w:jc w:val="both"/>
        <w:rPr>
          <w:rFonts w:eastAsia="Times New Roman" w:cs="Times New Roman"/>
          <w:color w:val="000000"/>
          <w:lang w:val="es-CO" w:eastAsia="es-CO"/>
        </w:rPr>
      </w:pPr>
      <w:r>
        <w:rPr>
          <w:rFonts w:eastAsia="Times New Roman" w:cs="Times New Roman"/>
          <w:b/>
          <w:color w:val="000000"/>
          <w:lang w:val="es-CO" w:eastAsia="es-CO"/>
        </w:rPr>
        <w:t>Definir objetivos</w:t>
      </w:r>
      <w:r w:rsidRPr="00751A07">
        <w:rPr>
          <w:rFonts w:eastAsia="Times New Roman" w:cs="Times New Roman"/>
          <w:b/>
          <w:color w:val="000000"/>
          <w:lang w:val="es-CO" w:eastAsia="es-CO"/>
        </w:rPr>
        <w:t xml:space="preserve">: </w:t>
      </w:r>
      <w:r w:rsidRPr="00751A07">
        <w:rPr>
          <w:rFonts w:eastAsia="Times New Roman" w:cs="Times New Roman"/>
          <w:color w:val="000000"/>
          <w:lang w:val="es-CO" w:eastAsia="es-CO"/>
        </w:rPr>
        <w:t>Los objetivos describen que se pretende</w:t>
      </w:r>
      <w:r>
        <w:rPr>
          <w:rFonts w:eastAsia="Times New Roman" w:cs="Times New Roman"/>
          <w:color w:val="000000"/>
          <w:lang w:val="es-CO" w:eastAsia="es-CO"/>
        </w:rPr>
        <w:t>n</w:t>
      </w:r>
      <w:r w:rsidRPr="00751A07">
        <w:rPr>
          <w:rFonts w:eastAsia="Times New Roman" w:cs="Times New Roman"/>
          <w:color w:val="000000"/>
          <w:lang w:val="es-CO" w:eastAsia="es-CO"/>
        </w:rPr>
        <w:t xml:space="preserve"> lograr al finalizar la iteración</w:t>
      </w:r>
      <w:r>
        <w:rPr>
          <w:rFonts w:eastAsia="Times New Roman" w:cs="Times New Roman"/>
          <w:color w:val="000000"/>
          <w:lang w:val="es-CO" w:eastAsia="es-CO"/>
        </w:rPr>
        <w:t xml:space="preserve"> y sirven también como guía para la toma de decisiones.</w:t>
      </w:r>
    </w:p>
    <w:p w:rsidR="00751A07" w:rsidRPr="0098239B" w:rsidRDefault="00751A07" w:rsidP="00660629">
      <w:pPr>
        <w:pStyle w:val="Standard"/>
        <w:widowControl/>
        <w:numPr>
          <w:ilvl w:val="0"/>
          <w:numId w:val="15"/>
        </w:numPr>
        <w:shd w:val="clear" w:color="auto" w:fill="FFFFFF"/>
        <w:spacing w:before="100" w:after="100"/>
        <w:jc w:val="both"/>
        <w:rPr>
          <w:rFonts w:eastAsia="Times New Roman" w:cs="Times New Roman"/>
          <w:color w:val="000000"/>
          <w:lang w:val="es-CO" w:eastAsia="es-CO"/>
        </w:rPr>
      </w:pPr>
      <w:r>
        <w:rPr>
          <w:rFonts w:eastAsia="Times New Roman" w:cs="Times New Roman"/>
          <w:b/>
          <w:color w:val="000000"/>
          <w:lang w:val="es-CO" w:eastAsia="es-CO"/>
        </w:rPr>
        <w:t>Seleccionar características:</w:t>
      </w:r>
      <w:r>
        <w:rPr>
          <w:rFonts w:eastAsia="Times New Roman" w:cs="Times New Roman"/>
          <w:lang w:val="es-CO" w:eastAsia="es-CO"/>
        </w:rPr>
        <w:t xml:space="preserve"> Basándose en los objetivos de la iteración</w:t>
      </w:r>
      <w:r w:rsidR="00A35185">
        <w:rPr>
          <w:rFonts w:eastAsia="Times New Roman" w:cs="Times New Roman"/>
          <w:lang w:val="es-CO" w:eastAsia="es-CO"/>
        </w:rPr>
        <w:t>,</w:t>
      </w:r>
      <w:r>
        <w:rPr>
          <w:rFonts w:eastAsia="Times New Roman" w:cs="Times New Roman"/>
          <w:lang w:val="es-CO" w:eastAsia="es-CO"/>
        </w:rPr>
        <w:t xml:space="preserve"> la prioridad de las características plasmadas en el documento de </w:t>
      </w:r>
      <w:r>
        <w:rPr>
          <w:rFonts w:eastAsia="Times New Roman" w:cs="Times New Roman"/>
          <w:i/>
          <w:lang w:val="es-CO" w:eastAsia="es-CO"/>
        </w:rPr>
        <w:t>especificación de características</w:t>
      </w:r>
      <w:r>
        <w:rPr>
          <w:rFonts w:eastAsia="Times New Roman" w:cs="Times New Roman"/>
          <w:lang w:val="es-CO" w:eastAsia="es-CO"/>
        </w:rPr>
        <w:t xml:space="preserve"> adjunto con el presente informe (</w:t>
      </w:r>
      <w:hyperlink r:id="rId35" w:history="1">
        <w:r w:rsidR="003C5CBE" w:rsidRPr="003C5CBE">
          <w:rPr>
            <w:rStyle w:val="Hipervnculo"/>
            <w:rFonts w:eastAsia="Times New Roman" w:cs="Times New Roman"/>
            <w:lang w:val="es-CO" w:eastAsia="es-CO"/>
          </w:rPr>
          <w:t xml:space="preserve">Ver </w:t>
        </w:r>
        <w:r w:rsidRPr="003C5CBE">
          <w:rPr>
            <w:rStyle w:val="Hipervnculo"/>
            <w:rFonts w:eastAsia="Times New Roman" w:cs="Times New Roman"/>
            <w:lang w:val="es-CO" w:eastAsia="es-CO"/>
          </w:rPr>
          <w:t xml:space="preserve">Especificación de </w:t>
        </w:r>
        <w:r w:rsidR="0098239B" w:rsidRPr="003C5CBE">
          <w:rPr>
            <w:rStyle w:val="Hipervnculo"/>
            <w:rFonts w:eastAsia="Times New Roman" w:cs="Times New Roman"/>
            <w:lang w:val="es-CO" w:eastAsia="es-CO"/>
          </w:rPr>
          <w:t>características</w:t>
        </w:r>
      </w:hyperlink>
      <w:r>
        <w:rPr>
          <w:rFonts w:eastAsia="Times New Roman" w:cs="Times New Roman"/>
          <w:lang w:val="es-CO" w:eastAsia="es-CO"/>
        </w:rPr>
        <w:t>)</w:t>
      </w:r>
      <w:r w:rsidR="00A35185">
        <w:rPr>
          <w:rFonts w:eastAsia="Times New Roman" w:cs="Times New Roman"/>
          <w:lang w:val="es-CO" w:eastAsia="es-CO"/>
        </w:rPr>
        <w:t xml:space="preserve"> y la duraci</w:t>
      </w:r>
      <w:r w:rsidR="003A14DB">
        <w:rPr>
          <w:rFonts w:eastAsia="Times New Roman" w:cs="Times New Roman"/>
          <w:lang w:val="es-CO" w:eastAsia="es-CO"/>
        </w:rPr>
        <w:t xml:space="preserve">ón de esta </w:t>
      </w:r>
      <w:r w:rsidR="0098239B">
        <w:rPr>
          <w:rFonts w:eastAsia="Times New Roman" w:cs="Times New Roman"/>
          <w:lang w:val="es-CO" w:eastAsia="es-CO"/>
        </w:rPr>
        <w:t>se seleccionan las que serán implementadas en la presente iteración.</w:t>
      </w:r>
    </w:p>
    <w:p w:rsidR="0098239B" w:rsidRPr="003D116E" w:rsidRDefault="0098239B" w:rsidP="00660629">
      <w:pPr>
        <w:pStyle w:val="Standard"/>
        <w:widowControl/>
        <w:numPr>
          <w:ilvl w:val="0"/>
          <w:numId w:val="15"/>
        </w:numPr>
        <w:shd w:val="clear" w:color="auto" w:fill="FFFFFF"/>
        <w:spacing w:before="100" w:after="100"/>
        <w:jc w:val="both"/>
        <w:rPr>
          <w:rFonts w:eastAsia="Times New Roman" w:cs="Times New Roman"/>
          <w:color w:val="000000"/>
          <w:lang w:val="es-CO" w:eastAsia="es-CO"/>
        </w:rPr>
      </w:pPr>
      <w:r>
        <w:rPr>
          <w:rFonts w:eastAsia="Times New Roman" w:cs="Times New Roman"/>
          <w:b/>
          <w:color w:val="000000"/>
          <w:lang w:val="es-CO" w:eastAsia="es-CO"/>
        </w:rPr>
        <w:t>Refinar características:</w:t>
      </w:r>
      <w:r>
        <w:rPr>
          <w:rFonts w:eastAsia="Times New Roman" w:cs="Times New Roman"/>
          <w:lang w:val="es-CO" w:eastAsia="es-CO"/>
        </w:rPr>
        <w:t xml:space="preserve"> Las características del videojuego planificadas para la presente iteración se deben descomponer en tareas de menor complejidad </w:t>
      </w:r>
      <w:r w:rsidR="003D116E">
        <w:rPr>
          <w:rFonts w:eastAsia="Times New Roman" w:cs="Times New Roman"/>
          <w:lang w:val="es-CO" w:eastAsia="es-CO"/>
        </w:rPr>
        <w:t>con el objetivo de medir más eficientemente el progreso y llevar un control más riguro</w:t>
      </w:r>
      <w:r w:rsidR="003A14DB">
        <w:rPr>
          <w:rFonts w:eastAsia="Times New Roman" w:cs="Times New Roman"/>
          <w:lang w:val="es-CO" w:eastAsia="es-CO"/>
        </w:rPr>
        <w:t>so de esta</w:t>
      </w:r>
      <w:r w:rsidR="003D116E">
        <w:rPr>
          <w:rFonts w:eastAsia="Times New Roman" w:cs="Times New Roman"/>
          <w:lang w:val="es-CO" w:eastAsia="es-CO"/>
        </w:rPr>
        <w:t>.</w:t>
      </w:r>
    </w:p>
    <w:p w:rsidR="003D116E" w:rsidRPr="0066298E" w:rsidRDefault="003D116E" w:rsidP="0066298E">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 xml:space="preserve">Posteriormente </w:t>
      </w:r>
      <w:r w:rsidR="00ED49BC" w:rsidRPr="0066298E">
        <w:rPr>
          <w:rFonts w:ascii="Times New Roman" w:hAnsi="Times New Roman"/>
          <w:sz w:val="24"/>
          <w:szCs w:val="24"/>
          <w:lang w:val="es-ES"/>
        </w:rPr>
        <w:t>se procede a desarrollar y verificar las características planificadas en la actividad anterior a través de la ejecución de las tareas que la componen.</w:t>
      </w:r>
      <w:r w:rsidR="00244D8D">
        <w:rPr>
          <w:rFonts w:ascii="Times New Roman" w:hAnsi="Times New Roman"/>
          <w:sz w:val="24"/>
          <w:szCs w:val="24"/>
          <w:lang w:val="es-ES"/>
        </w:rPr>
        <w:t xml:space="preserve"> Al ejecutar una tarea se puede</w:t>
      </w:r>
      <w:r w:rsidR="00ED49BC" w:rsidRPr="0066298E">
        <w:rPr>
          <w:rFonts w:ascii="Times New Roman" w:hAnsi="Times New Roman"/>
          <w:sz w:val="24"/>
          <w:szCs w:val="24"/>
          <w:lang w:val="es-ES"/>
        </w:rPr>
        <w:t xml:space="preserve"> identificar</w:t>
      </w:r>
      <w:r w:rsidR="00244D8D">
        <w:rPr>
          <w:rFonts w:ascii="Times New Roman" w:hAnsi="Times New Roman"/>
          <w:sz w:val="24"/>
          <w:szCs w:val="24"/>
          <w:lang w:val="es-ES"/>
        </w:rPr>
        <w:t xml:space="preserve"> la necesidad de ejecutar</w:t>
      </w:r>
      <w:r w:rsidR="00ED49BC" w:rsidRPr="0066298E">
        <w:rPr>
          <w:rFonts w:ascii="Times New Roman" w:hAnsi="Times New Roman"/>
          <w:sz w:val="24"/>
          <w:szCs w:val="24"/>
          <w:lang w:val="es-ES"/>
        </w:rPr>
        <w:t xml:space="preserve"> nuevas tareas, en </w:t>
      </w:r>
      <w:r w:rsidR="00244D8D">
        <w:rPr>
          <w:rFonts w:ascii="Times New Roman" w:hAnsi="Times New Roman"/>
          <w:sz w:val="24"/>
          <w:szCs w:val="24"/>
          <w:lang w:val="es-ES"/>
        </w:rPr>
        <w:t>dicho</w:t>
      </w:r>
      <w:r w:rsidR="00ED49BC" w:rsidRPr="0066298E">
        <w:rPr>
          <w:rFonts w:ascii="Times New Roman" w:hAnsi="Times New Roman"/>
          <w:sz w:val="24"/>
          <w:szCs w:val="24"/>
          <w:lang w:val="es-ES"/>
        </w:rPr>
        <w:t xml:space="preserve"> caso</w:t>
      </w:r>
      <w:r w:rsidR="00244D8D">
        <w:rPr>
          <w:rFonts w:ascii="Times New Roman" w:hAnsi="Times New Roman"/>
          <w:sz w:val="24"/>
          <w:szCs w:val="24"/>
          <w:lang w:val="es-ES"/>
        </w:rPr>
        <w:t>, estas deben ser ingresadas</w:t>
      </w:r>
      <w:r w:rsidR="00ED49BC" w:rsidRPr="0066298E">
        <w:rPr>
          <w:rFonts w:ascii="Times New Roman" w:hAnsi="Times New Roman"/>
          <w:sz w:val="24"/>
          <w:szCs w:val="24"/>
          <w:lang w:val="es-ES"/>
        </w:rPr>
        <w:t xml:space="preserve"> como nuevas tareas de la iteración.</w:t>
      </w:r>
    </w:p>
    <w:p w:rsidR="00ED49BC" w:rsidRPr="0066298E" w:rsidRDefault="00ED49BC" w:rsidP="0066298E">
      <w:pPr>
        <w:suppressAutoHyphens/>
        <w:spacing w:after="0" w:line="240" w:lineRule="auto"/>
        <w:jc w:val="both"/>
        <w:rPr>
          <w:rFonts w:ascii="Times New Roman" w:hAnsi="Times New Roman"/>
          <w:sz w:val="24"/>
          <w:szCs w:val="24"/>
          <w:lang w:val="es-ES"/>
        </w:rPr>
      </w:pPr>
    </w:p>
    <w:p w:rsidR="00ED49BC" w:rsidRPr="0066298E" w:rsidRDefault="00ED49BC" w:rsidP="0066298E">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Paralelamente a la actividad</w:t>
      </w:r>
      <w:r w:rsidR="001E1A56" w:rsidRPr="0066298E">
        <w:rPr>
          <w:rFonts w:ascii="Times New Roman" w:hAnsi="Times New Roman"/>
          <w:sz w:val="24"/>
          <w:szCs w:val="24"/>
          <w:lang w:val="es-ES"/>
        </w:rPr>
        <w:t xml:space="preserve"> de desarrollo se realiza el seguimiento de la iteración, cuyo objetivo es mantener la visión y el control de la iteración </w:t>
      </w:r>
      <w:r w:rsidR="005F4F79">
        <w:rPr>
          <w:rFonts w:ascii="Times New Roman" w:hAnsi="Times New Roman"/>
          <w:sz w:val="24"/>
          <w:szCs w:val="24"/>
          <w:lang w:val="es-ES"/>
        </w:rPr>
        <w:t>con</w:t>
      </w:r>
      <w:r w:rsidR="001E1A56" w:rsidRPr="0066298E">
        <w:rPr>
          <w:rFonts w:ascii="Times New Roman" w:hAnsi="Times New Roman"/>
          <w:sz w:val="24"/>
          <w:szCs w:val="24"/>
          <w:lang w:val="es-ES"/>
        </w:rPr>
        <w:t xml:space="preserve"> base a los objetivos planteados. Para poder </w:t>
      </w:r>
      <w:r w:rsidR="001E1A56" w:rsidRPr="0066298E">
        <w:rPr>
          <w:rFonts w:ascii="Times New Roman" w:hAnsi="Times New Roman"/>
          <w:sz w:val="24"/>
          <w:szCs w:val="24"/>
          <w:lang w:val="es-ES"/>
        </w:rPr>
        <w:lastRenderedPageBreak/>
        <w:t>realizar este seguimiento cada miembro del equipo debe retroalimentar el estado actual de sus labores para determinar la existencia de problemas o desvíos y en caso de existir se registran y se identifican las posibles soluciones entre los involucrados.</w:t>
      </w:r>
    </w:p>
    <w:p w:rsidR="001E1A56" w:rsidRPr="0066298E" w:rsidRDefault="001E1A56" w:rsidP="0066298E">
      <w:pPr>
        <w:suppressAutoHyphens/>
        <w:spacing w:after="0" w:line="240" w:lineRule="auto"/>
        <w:jc w:val="both"/>
        <w:rPr>
          <w:rFonts w:ascii="Times New Roman" w:hAnsi="Times New Roman"/>
          <w:sz w:val="24"/>
          <w:szCs w:val="24"/>
          <w:lang w:val="es-ES"/>
        </w:rPr>
      </w:pPr>
    </w:p>
    <w:p w:rsidR="001E1A56" w:rsidRPr="0066298E" w:rsidRDefault="00D81D34" w:rsidP="0066298E">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Finalmente se realiza la actividad de cierre, en la cual se evalúa el estado del videojuego y lo ocurrido en la iteración</w:t>
      </w:r>
      <w:r w:rsidR="00A94C80" w:rsidRPr="0066298E">
        <w:rPr>
          <w:rFonts w:ascii="Times New Roman" w:hAnsi="Times New Roman"/>
          <w:sz w:val="24"/>
          <w:szCs w:val="24"/>
          <w:lang w:val="es-ES"/>
        </w:rPr>
        <w:t xml:space="preserve"> teniendo en cuenta el cumplimiento de las tareas de cada característica y los objetivos. Se debe prestar atención a los problemas y dificultades que expresen los miembros del equipo de trabajo con el objetivo de evitar que se repitan.</w:t>
      </w:r>
    </w:p>
    <w:p w:rsidR="00A94C80" w:rsidRPr="0066298E" w:rsidRDefault="00A94C80" w:rsidP="0066298E">
      <w:pPr>
        <w:suppressAutoHyphens/>
        <w:spacing w:after="0" w:line="240" w:lineRule="auto"/>
        <w:jc w:val="both"/>
        <w:rPr>
          <w:rFonts w:ascii="Times New Roman" w:hAnsi="Times New Roman"/>
          <w:sz w:val="24"/>
          <w:szCs w:val="24"/>
          <w:lang w:val="es-ES"/>
        </w:rPr>
      </w:pPr>
    </w:p>
    <w:p w:rsidR="00A94C80" w:rsidRPr="0066298E" w:rsidRDefault="004D6DD5" w:rsidP="0066298E">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 xml:space="preserve">Para las actividades de planeación, seguimiento y cierre, se creó una plantilla, la cual se llamó </w:t>
      </w:r>
      <w:r w:rsidRPr="003D65B3">
        <w:rPr>
          <w:rFonts w:ascii="Times New Roman" w:hAnsi="Times New Roman"/>
          <w:i/>
          <w:sz w:val="24"/>
          <w:szCs w:val="24"/>
          <w:lang w:val="es-ES"/>
        </w:rPr>
        <w:t>Plantilla de planificación de iteración</w:t>
      </w:r>
      <w:r w:rsidRPr="0066298E">
        <w:rPr>
          <w:rFonts w:ascii="Times New Roman" w:hAnsi="Times New Roman"/>
          <w:sz w:val="24"/>
          <w:szCs w:val="24"/>
          <w:lang w:val="es-ES"/>
        </w:rPr>
        <w:t xml:space="preserve"> y se encuentra adjunta con el presente informe (</w:t>
      </w:r>
      <w:hyperlink r:id="rId36" w:history="1">
        <w:r w:rsidR="003C5CBE" w:rsidRPr="003C5CBE">
          <w:rPr>
            <w:rStyle w:val="Hipervnculo"/>
            <w:rFonts w:ascii="Times New Roman" w:hAnsi="Times New Roman"/>
            <w:sz w:val="24"/>
            <w:szCs w:val="24"/>
            <w:lang w:val="es-ES"/>
          </w:rPr>
          <w:t xml:space="preserve">Ver </w:t>
        </w:r>
        <w:r w:rsidRPr="003C5CBE">
          <w:rPr>
            <w:rStyle w:val="Hipervnculo"/>
            <w:rFonts w:ascii="Times New Roman" w:hAnsi="Times New Roman"/>
            <w:sz w:val="24"/>
            <w:szCs w:val="24"/>
            <w:lang w:val="es-ES"/>
          </w:rPr>
          <w:t xml:space="preserve">Plantilla de </w:t>
        </w:r>
        <w:r w:rsidR="0045512D" w:rsidRPr="003C5CBE">
          <w:rPr>
            <w:rStyle w:val="Hipervnculo"/>
            <w:rFonts w:ascii="Times New Roman" w:hAnsi="Times New Roman"/>
            <w:sz w:val="24"/>
            <w:szCs w:val="24"/>
            <w:lang w:val="es-ES"/>
          </w:rPr>
          <w:t>desarrollo</w:t>
        </w:r>
        <w:r w:rsidRPr="003C5CBE">
          <w:rPr>
            <w:rStyle w:val="Hipervnculo"/>
            <w:rFonts w:ascii="Times New Roman" w:hAnsi="Times New Roman"/>
            <w:sz w:val="24"/>
            <w:szCs w:val="24"/>
            <w:lang w:val="es-ES"/>
          </w:rPr>
          <w:t xml:space="preserve"> de iteración</w:t>
        </w:r>
      </w:hyperlink>
      <w:r w:rsidRPr="0066298E">
        <w:rPr>
          <w:rFonts w:ascii="Times New Roman" w:hAnsi="Times New Roman"/>
          <w:sz w:val="24"/>
          <w:szCs w:val="24"/>
          <w:lang w:val="es-ES"/>
        </w:rPr>
        <w:t>).</w:t>
      </w:r>
    </w:p>
    <w:p w:rsidR="008A025E" w:rsidRPr="008A025E" w:rsidRDefault="008A025E" w:rsidP="00660629">
      <w:pPr>
        <w:pStyle w:val="Ttulo4"/>
        <w:jc w:val="both"/>
        <w:rPr>
          <w:lang w:val="es-CO"/>
        </w:rPr>
      </w:pPr>
      <w:bookmarkStart w:id="73" w:name="_Toc460927359"/>
      <w:r w:rsidRPr="008A025E">
        <w:rPr>
          <w:lang w:val="es-CO"/>
        </w:rPr>
        <w:t>Iteración 1</w:t>
      </w:r>
      <w:bookmarkEnd w:id="73"/>
    </w:p>
    <w:p w:rsidR="00CA4243" w:rsidRPr="0045512D" w:rsidRDefault="00A528D9" w:rsidP="00660629">
      <w:pPr>
        <w:pStyle w:val="Standard"/>
        <w:widowControl/>
        <w:shd w:val="clear" w:color="auto" w:fill="FFFFFF"/>
        <w:spacing w:before="100" w:after="100"/>
        <w:jc w:val="both"/>
        <w:rPr>
          <w:lang w:val="es-CO"/>
        </w:rPr>
      </w:pPr>
      <w:r w:rsidRPr="00B771FD">
        <w:rPr>
          <w:rFonts w:eastAsiaTheme="minorHAnsi" w:cstheme="minorBidi"/>
          <w:kern w:val="0"/>
          <w:lang w:val="es-ES" w:eastAsia="en-US" w:bidi="ar-SA"/>
        </w:rPr>
        <w:t>En la primera iteración se realizaron las texturas del background del escenario y del terreno, así como el modelado y las animaciones del personaje principal y los tres rivales.</w:t>
      </w:r>
      <w:r w:rsidR="0045512D" w:rsidRPr="00B771FD">
        <w:rPr>
          <w:rFonts w:eastAsiaTheme="minorHAnsi" w:cstheme="minorBidi"/>
          <w:kern w:val="0"/>
          <w:lang w:val="es-ES" w:eastAsia="en-US" w:bidi="ar-SA"/>
        </w:rPr>
        <w:t xml:space="preserve"> El documento completo de la planificación, seguimiento y cierre de la iteración</w:t>
      </w:r>
      <w:r w:rsidR="0045512D">
        <w:rPr>
          <w:lang w:val="es-CO"/>
        </w:rPr>
        <w:t xml:space="preserve"> se llamó </w:t>
      </w:r>
      <w:r w:rsidR="0045512D">
        <w:rPr>
          <w:i/>
          <w:lang w:val="es-CO"/>
        </w:rPr>
        <w:t>Documento de desarrollo de iteración 1</w:t>
      </w:r>
      <w:r w:rsidR="0045512D">
        <w:rPr>
          <w:lang w:val="es-CO"/>
        </w:rPr>
        <w:t xml:space="preserve"> y se encuentra adjunto con el presente informe (</w:t>
      </w:r>
      <w:hyperlink r:id="rId37" w:history="1">
        <w:r w:rsidR="003C5CBE" w:rsidRPr="003C5CBE">
          <w:rPr>
            <w:rStyle w:val="Hipervnculo"/>
            <w:lang w:val="es-CO"/>
          </w:rPr>
          <w:t xml:space="preserve">Ver </w:t>
        </w:r>
        <w:r w:rsidR="0045512D" w:rsidRPr="003C5CBE">
          <w:rPr>
            <w:rStyle w:val="Hipervnculo"/>
            <w:lang w:val="es-CO"/>
          </w:rPr>
          <w:t>Documento de desarrollo de iteración 1</w:t>
        </w:r>
      </w:hyperlink>
      <w:r w:rsidR="0045512D">
        <w:rPr>
          <w:lang w:val="es-CO"/>
        </w:rPr>
        <w:t>).</w:t>
      </w:r>
    </w:p>
    <w:p w:rsidR="00A528D9" w:rsidRPr="00D65E5C" w:rsidRDefault="00A528D9" w:rsidP="00D65E5C">
      <w:pPr>
        <w:rPr>
          <w:b/>
        </w:rPr>
      </w:pPr>
      <w:r w:rsidRPr="00D65E5C">
        <w:rPr>
          <w:b/>
        </w:rPr>
        <w:t>Objetivos</w:t>
      </w:r>
    </w:p>
    <w:p w:rsidR="00A528D9" w:rsidRDefault="00A528D9" w:rsidP="00660629">
      <w:pPr>
        <w:pStyle w:val="Standard"/>
        <w:widowControl/>
        <w:shd w:val="clear" w:color="auto" w:fill="FFFFFF"/>
        <w:spacing w:before="100" w:after="100"/>
        <w:jc w:val="both"/>
        <w:rPr>
          <w:rFonts w:eastAsia="Times New Roman" w:cs="Times New Roman"/>
          <w:color w:val="000000"/>
          <w:lang w:val="es-CO" w:eastAsia="es-CO"/>
        </w:rPr>
      </w:pPr>
      <w:r>
        <w:rPr>
          <w:rFonts w:eastAsia="Times New Roman" w:cs="Times New Roman"/>
          <w:color w:val="000000"/>
          <w:lang w:val="es-CO" w:eastAsia="es-CO"/>
        </w:rPr>
        <w:t>Se definieron los siguientes objetivos:</w:t>
      </w:r>
    </w:p>
    <w:p w:rsidR="00A528D9" w:rsidRPr="00A528D9" w:rsidRDefault="00A528D9" w:rsidP="00660629">
      <w:pPr>
        <w:pStyle w:val="Prrafodelista"/>
        <w:numPr>
          <w:ilvl w:val="0"/>
          <w:numId w:val="19"/>
        </w:numPr>
        <w:jc w:val="both"/>
        <w:rPr>
          <w:rFonts w:ascii="Times New Roman" w:hAnsi="Times New Roman" w:cs="Times New Roman"/>
          <w:sz w:val="24"/>
          <w:szCs w:val="24"/>
        </w:rPr>
      </w:pPr>
      <w:r w:rsidRPr="00A528D9">
        <w:rPr>
          <w:rFonts w:ascii="Times New Roman" w:hAnsi="Times New Roman" w:cs="Times New Roman"/>
          <w:sz w:val="24"/>
          <w:szCs w:val="24"/>
        </w:rPr>
        <w:t>Elaborar las texturas del background del escenario.</w:t>
      </w:r>
    </w:p>
    <w:p w:rsidR="00A528D9" w:rsidRPr="00A528D9" w:rsidRDefault="00A528D9" w:rsidP="00660629">
      <w:pPr>
        <w:pStyle w:val="Prrafodelista"/>
        <w:numPr>
          <w:ilvl w:val="0"/>
          <w:numId w:val="19"/>
        </w:numPr>
        <w:jc w:val="both"/>
        <w:rPr>
          <w:rFonts w:ascii="Times New Roman" w:hAnsi="Times New Roman" w:cs="Times New Roman"/>
          <w:sz w:val="24"/>
          <w:szCs w:val="24"/>
        </w:rPr>
      </w:pPr>
      <w:r w:rsidRPr="00A528D9">
        <w:rPr>
          <w:rFonts w:ascii="Times New Roman" w:hAnsi="Times New Roman" w:cs="Times New Roman"/>
          <w:sz w:val="24"/>
          <w:szCs w:val="24"/>
        </w:rPr>
        <w:t>Elaborar las texturas del terreno.</w:t>
      </w:r>
    </w:p>
    <w:p w:rsidR="00A528D9" w:rsidRPr="00A528D9" w:rsidRDefault="00A528D9" w:rsidP="00660629">
      <w:pPr>
        <w:pStyle w:val="Prrafodelista"/>
        <w:numPr>
          <w:ilvl w:val="0"/>
          <w:numId w:val="19"/>
        </w:numPr>
        <w:jc w:val="both"/>
        <w:rPr>
          <w:rFonts w:ascii="Times New Roman" w:hAnsi="Times New Roman" w:cs="Times New Roman"/>
          <w:sz w:val="24"/>
          <w:szCs w:val="24"/>
        </w:rPr>
      </w:pPr>
      <w:r w:rsidRPr="00A528D9">
        <w:rPr>
          <w:rFonts w:ascii="Times New Roman" w:hAnsi="Times New Roman" w:cs="Times New Roman"/>
          <w:sz w:val="24"/>
          <w:szCs w:val="24"/>
        </w:rPr>
        <w:t>Diseñar y animar el personaje principal.</w:t>
      </w:r>
    </w:p>
    <w:p w:rsidR="00A528D9" w:rsidRPr="00A528D9" w:rsidRDefault="00A528D9" w:rsidP="00660629">
      <w:pPr>
        <w:pStyle w:val="Prrafodelista"/>
        <w:numPr>
          <w:ilvl w:val="0"/>
          <w:numId w:val="19"/>
        </w:numPr>
        <w:jc w:val="both"/>
        <w:rPr>
          <w:rFonts w:ascii="Times New Roman" w:hAnsi="Times New Roman" w:cs="Times New Roman"/>
          <w:sz w:val="24"/>
          <w:szCs w:val="24"/>
        </w:rPr>
      </w:pPr>
      <w:r w:rsidRPr="00A528D9">
        <w:rPr>
          <w:rFonts w:ascii="Times New Roman" w:hAnsi="Times New Roman" w:cs="Times New Roman"/>
          <w:sz w:val="24"/>
          <w:szCs w:val="24"/>
        </w:rPr>
        <w:t>Diseñar y animar los tres rivales.</w:t>
      </w:r>
    </w:p>
    <w:p w:rsidR="00A528D9" w:rsidRPr="00A528D9" w:rsidRDefault="00A528D9" w:rsidP="00660629">
      <w:pPr>
        <w:pStyle w:val="Prrafodelista"/>
        <w:numPr>
          <w:ilvl w:val="0"/>
          <w:numId w:val="19"/>
        </w:numPr>
        <w:jc w:val="both"/>
        <w:rPr>
          <w:rFonts w:ascii="Times New Roman" w:hAnsi="Times New Roman" w:cs="Times New Roman"/>
          <w:sz w:val="24"/>
          <w:szCs w:val="24"/>
        </w:rPr>
      </w:pPr>
      <w:r w:rsidRPr="00A528D9">
        <w:rPr>
          <w:rFonts w:ascii="Times New Roman" w:hAnsi="Times New Roman" w:cs="Times New Roman"/>
          <w:sz w:val="24"/>
          <w:szCs w:val="24"/>
        </w:rPr>
        <w:t>Montaje inicial del background en la herramienta de desarrollo.</w:t>
      </w:r>
    </w:p>
    <w:p w:rsidR="00A528D9" w:rsidRPr="00680CA4" w:rsidRDefault="00A528D9"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Selección de características</w:t>
      </w:r>
    </w:p>
    <w:p w:rsidR="00A528D9" w:rsidRPr="0066298E" w:rsidRDefault="00251F3A" w:rsidP="0066298E">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De acuerdo a los objetivos y al documento de especificación de características, las seleccionadas para esta iteración fueron las plasmadas en la Tabla 8</w:t>
      </w:r>
      <w:r w:rsidR="002F6CC6">
        <w:rPr>
          <w:rFonts w:ascii="Times New Roman" w:hAnsi="Times New Roman"/>
          <w:sz w:val="24"/>
          <w:szCs w:val="24"/>
          <w:lang w:val="es-ES"/>
        </w:rPr>
        <w:t xml:space="preserve"> donde se destaca el diseño de los personajes y el montaje del menú principal</w:t>
      </w:r>
      <w:r w:rsidR="00195483">
        <w:rPr>
          <w:rFonts w:ascii="Times New Roman" w:hAnsi="Times New Roman"/>
          <w:sz w:val="24"/>
          <w:szCs w:val="24"/>
          <w:lang w:val="es-ES"/>
        </w:rPr>
        <w:t>.</w:t>
      </w:r>
    </w:p>
    <w:p w:rsidR="00660629" w:rsidRPr="0066298E" w:rsidRDefault="00660629" w:rsidP="0066298E">
      <w:pPr>
        <w:suppressAutoHyphens/>
        <w:spacing w:after="0" w:line="240" w:lineRule="auto"/>
        <w:jc w:val="both"/>
        <w:rPr>
          <w:rFonts w:ascii="Times New Roman" w:hAnsi="Times New Roman"/>
          <w:sz w:val="24"/>
          <w:szCs w:val="24"/>
          <w:lang w:val="es-ES"/>
        </w:rPr>
      </w:pPr>
    </w:p>
    <w:tbl>
      <w:tblPr>
        <w:tblStyle w:val="Tablaconcuadrcula"/>
        <w:tblW w:w="0" w:type="auto"/>
        <w:jc w:val="center"/>
        <w:tblLook w:val="04A0" w:firstRow="1" w:lastRow="0" w:firstColumn="1" w:lastColumn="0" w:noHBand="0" w:noVBand="1"/>
      </w:tblPr>
      <w:tblGrid>
        <w:gridCol w:w="1216"/>
        <w:gridCol w:w="567"/>
        <w:gridCol w:w="3600"/>
      </w:tblGrid>
      <w:tr w:rsidR="00251F3A" w:rsidRPr="00E7072A" w:rsidTr="001761A8">
        <w:trPr>
          <w:jc w:val="center"/>
        </w:trPr>
        <w:tc>
          <w:tcPr>
            <w:tcW w:w="1129" w:type="dxa"/>
          </w:tcPr>
          <w:p w:rsidR="00251F3A" w:rsidRPr="00E7072A" w:rsidRDefault="00251F3A" w:rsidP="00660629">
            <w:pPr>
              <w:jc w:val="both"/>
              <w:rPr>
                <w:rFonts w:ascii="Times New Roman" w:hAnsi="Times New Roman" w:cs="Times New Roman"/>
                <w:b/>
                <w:sz w:val="24"/>
                <w:szCs w:val="24"/>
              </w:rPr>
            </w:pPr>
            <w:r w:rsidRPr="00E7072A">
              <w:rPr>
                <w:rFonts w:ascii="Times New Roman" w:hAnsi="Times New Roman" w:cs="Times New Roman"/>
                <w:b/>
                <w:sz w:val="24"/>
                <w:szCs w:val="24"/>
              </w:rPr>
              <w:t>Prioridad</w:t>
            </w:r>
          </w:p>
        </w:tc>
        <w:tc>
          <w:tcPr>
            <w:tcW w:w="567" w:type="dxa"/>
          </w:tcPr>
          <w:p w:rsidR="00251F3A" w:rsidRPr="00E7072A" w:rsidRDefault="00251F3A" w:rsidP="00660629">
            <w:pPr>
              <w:jc w:val="both"/>
              <w:rPr>
                <w:rFonts w:ascii="Times New Roman" w:hAnsi="Times New Roman" w:cs="Times New Roman"/>
                <w:b/>
                <w:sz w:val="24"/>
                <w:szCs w:val="24"/>
              </w:rPr>
            </w:pPr>
            <w:r w:rsidRPr="00E7072A">
              <w:rPr>
                <w:rFonts w:ascii="Times New Roman" w:hAnsi="Times New Roman" w:cs="Times New Roman"/>
                <w:b/>
                <w:sz w:val="24"/>
                <w:szCs w:val="24"/>
              </w:rPr>
              <w:t>ID</w:t>
            </w:r>
          </w:p>
        </w:tc>
        <w:tc>
          <w:tcPr>
            <w:tcW w:w="3600" w:type="dxa"/>
          </w:tcPr>
          <w:p w:rsidR="00251F3A" w:rsidRPr="00E7072A" w:rsidRDefault="00251F3A" w:rsidP="00660629">
            <w:pPr>
              <w:jc w:val="both"/>
              <w:rPr>
                <w:rFonts w:ascii="Times New Roman" w:hAnsi="Times New Roman" w:cs="Times New Roman"/>
                <w:b/>
                <w:sz w:val="24"/>
                <w:szCs w:val="24"/>
              </w:rPr>
            </w:pPr>
            <w:r w:rsidRPr="00E7072A">
              <w:rPr>
                <w:rFonts w:ascii="Times New Roman" w:hAnsi="Times New Roman" w:cs="Times New Roman"/>
                <w:b/>
                <w:sz w:val="24"/>
                <w:szCs w:val="24"/>
              </w:rPr>
              <w:t>Característica</w:t>
            </w:r>
          </w:p>
        </w:tc>
      </w:tr>
      <w:tr w:rsidR="00251F3A" w:rsidRPr="00E7072A" w:rsidTr="001761A8">
        <w:trPr>
          <w:jc w:val="center"/>
        </w:trPr>
        <w:tc>
          <w:tcPr>
            <w:tcW w:w="1129"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9</w:t>
            </w:r>
          </w:p>
        </w:tc>
        <w:tc>
          <w:tcPr>
            <w:tcW w:w="567"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1</w:t>
            </w:r>
          </w:p>
        </w:tc>
        <w:tc>
          <w:tcPr>
            <w:tcW w:w="3600"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Diseño personaje principal</w:t>
            </w:r>
          </w:p>
        </w:tc>
      </w:tr>
      <w:tr w:rsidR="00251F3A" w:rsidRPr="00E7072A" w:rsidTr="001761A8">
        <w:trPr>
          <w:jc w:val="center"/>
        </w:trPr>
        <w:tc>
          <w:tcPr>
            <w:tcW w:w="1129"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2</w:t>
            </w:r>
          </w:p>
        </w:tc>
        <w:tc>
          <w:tcPr>
            <w:tcW w:w="3600"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Diseño cocodrilo</w:t>
            </w:r>
          </w:p>
        </w:tc>
      </w:tr>
      <w:tr w:rsidR="00251F3A" w:rsidRPr="00E7072A" w:rsidTr="001761A8">
        <w:trPr>
          <w:jc w:val="center"/>
        </w:trPr>
        <w:tc>
          <w:tcPr>
            <w:tcW w:w="1129"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3</w:t>
            </w:r>
          </w:p>
        </w:tc>
        <w:tc>
          <w:tcPr>
            <w:tcW w:w="3600"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Diseño serpiente</w:t>
            </w:r>
          </w:p>
        </w:tc>
      </w:tr>
      <w:tr w:rsidR="00251F3A" w:rsidRPr="00E7072A" w:rsidTr="001761A8">
        <w:trPr>
          <w:jc w:val="center"/>
        </w:trPr>
        <w:tc>
          <w:tcPr>
            <w:tcW w:w="1129"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4</w:t>
            </w:r>
          </w:p>
        </w:tc>
        <w:tc>
          <w:tcPr>
            <w:tcW w:w="567"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4</w:t>
            </w:r>
          </w:p>
        </w:tc>
        <w:tc>
          <w:tcPr>
            <w:tcW w:w="3600"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Diseño oso</w:t>
            </w:r>
          </w:p>
        </w:tc>
      </w:tr>
      <w:tr w:rsidR="00251F3A" w:rsidRPr="00E7072A" w:rsidTr="001761A8">
        <w:trPr>
          <w:jc w:val="center"/>
        </w:trPr>
        <w:tc>
          <w:tcPr>
            <w:tcW w:w="1129"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4</w:t>
            </w:r>
          </w:p>
        </w:tc>
        <w:tc>
          <w:tcPr>
            <w:tcW w:w="567"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5</w:t>
            </w:r>
          </w:p>
        </w:tc>
        <w:tc>
          <w:tcPr>
            <w:tcW w:w="3600"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Diseño objetos</w:t>
            </w:r>
          </w:p>
        </w:tc>
      </w:tr>
      <w:tr w:rsidR="00251F3A" w:rsidRPr="00E7072A" w:rsidTr="001761A8">
        <w:trPr>
          <w:jc w:val="center"/>
        </w:trPr>
        <w:tc>
          <w:tcPr>
            <w:tcW w:w="1129"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7</w:t>
            </w:r>
          </w:p>
        </w:tc>
        <w:tc>
          <w:tcPr>
            <w:tcW w:w="567" w:type="dxa"/>
          </w:tcPr>
          <w:p w:rsidR="00251F3A" w:rsidRPr="00E7072A" w:rsidRDefault="00251F3A" w:rsidP="00660629">
            <w:pPr>
              <w:jc w:val="both"/>
              <w:rPr>
                <w:rFonts w:ascii="Times New Roman" w:hAnsi="Times New Roman" w:cs="Times New Roman"/>
                <w:sz w:val="24"/>
                <w:szCs w:val="24"/>
              </w:rPr>
            </w:pPr>
            <w:r w:rsidRPr="00E7072A">
              <w:rPr>
                <w:rFonts w:ascii="Times New Roman" w:hAnsi="Times New Roman" w:cs="Times New Roman"/>
                <w:sz w:val="24"/>
                <w:szCs w:val="24"/>
              </w:rPr>
              <w:t>6</w:t>
            </w:r>
          </w:p>
        </w:tc>
        <w:tc>
          <w:tcPr>
            <w:tcW w:w="3600" w:type="dxa"/>
          </w:tcPr>
          <w:p w:rsidR="00251F3A" w:rsidRPr="00E7072A" w:rsidRDefault="00251F3A" w:rsidP="001336E6">
            <w:pPr>
              <w:keepNext/>
              <w:jc w:val="both"/>
              <w:rPr>
                <w:rFonts w:ascii="Times New Roman" w:hAnsi="Times New Roman" w:cs="Times New Roman"/>
                <w:sz w:val="24"/>
                <w:szCs w:val="24"/>
              </w:rPr>
            </w:pPr>
            <w:r w:rsidRPr="00E7072A">
              <w:rPr>
                <w:rFonts w:ascii="Times New Roman" w:hAnsi="Times New Roman" w:cs="Times New Roman"/>
                <w:sz w:val="24"/>
                <w:szCs w:val="24"/>
              </w:rPr>
              <w:t>Escenario tutorial</w:t>
            </w:r>
          </w:p>
        </w:tc>
      </w:tr>
    </w:tbl>
    <w:p w:rsidR="00251F3A" w:rsidRPr="001336E6" w:rsidRDefault="001336E6" w:rsidP="001336E6">
      <w:pPr>
        <w:pStyle w:val="Descripcin"/>
        <w:jc w:val="center"/>
        <w:rPr>
          <w:iCs w:val="0"/>
          <w:color w:val="000000"/>
          <w:kern w:val="3"/>
          <w:sz w:val="24"/>
          <w:szCs w:val="24"/>
          <w:lang w:val="es-CO" w:eastAsia="es-CO" w:bidi="hi-IN"/>
        </w:rPr>
      </w:pPr>
      <w:bookmarkStart w:id="74" w:name="_Toc460922426"/>
      <w:r w:rsidRPr="001336E6">
        <w:rPr>
          <w:iCs w:val="0"/>
          <w:color w:val="000000"/>
          <w:kern w:val="3"/>
          <w:sz w:val="24"/>
          <w:szCs w:val="24"/>
          <w:lang w:val="es-CO" w:eastAsia="es-CO" w:bidi="hi-IN"/>
        </w:rPr>
        <w:t xml:space="preserve">Tabla </w:t>
      </w:r>
      <w:r w:rsidRPr="001336E6">
        <w:rPr>
          <w:iCs w:val="0"/>
          <w:color w:val="000000"/>
          <w:kern w:val="3"/>
          <w:sz w:val="24"/>
          <w:szCs w:val="24"/>
          <w:lang w:val="es-CO" w:eastAsia="es-CO" w:bidi="hi-IN"/>
        </w:rPr>
        <w:fldChar w:fldCharType="begin"/>
      </w:r>
      <w:r w:rsidRPr="001336E6">
        <w:rPr>
          <w:iCs w:val="0"/>
          <w:color w:val="000000"/>
          <w:kern w:val="3"/>
          <w:sz w:val="24"/>
          <w:szCs w:val="24"/>
          <w:lang w:val="es-CO" w:eastAsia="es-CO" w:bidi="hi-IN"/>
        </w:rPr>
        <w:instrText xml:space="preserve"> SEQ Tabla \* ARABIC </w:instrText>
      </w:r>
      <w:r w:rsidRPr="001336E6">
        <w:rPr>
          <w:iCs w:val="0"/>
          <w:color w:val="000000"/>
          <w:kern w:val="3"/>
          <w:sz w:val="24"/>
          <w:szCs w:val="24"/>
          <w:lang w:val="es-CO" w:eastAsia="es-CO" w:bidi="hi-IN"/>
        </w:rPr>
        <w:fldChar w:fldCharType="separate"/>
      </w:r>
      <w:r w:rsidR="00953989">
        <w:rPr>
          <w:iCs w:val="0"/>
          <w:noProof/>
          <w:color w:val="000000"/>
          <w:kern w:val="3"/>
          <w:sz w:val="24"/>
          <w:szCs w:val="24"/>
          <w:lang w:val="es-CO" w:eastAsia="es-CO" w:bidi="hi-IN"/>
        </w:rPr>
        <w:t>8</w:t>
      </w:r>
      <w:r w:rsidRPr="001336E6">
        <w:rPr>
          <w:iCs w:val="0"/>
          <w:color w:val="000000"/>
          <w:kern w:val="3"/>
          <w:sz w:val="24"/>
          <w:szCs w:val="24"/>
          <w:lang w:val="es-CO" w:eastAsia="es-CO" w:bidi="hi-IN"/>
        </w:rPr>
        <w:fldChar w:fldCharType="end"/>
      </w:r>
      <w:r>
        <w:rPr>
          <w:iCs w:val="0"/>
          <w:color w:val="000000"/>
          <w:kern w:val="3"/>
          <w:sz w:val="24"/>
          <w:szCs w:val="24"/>
          <w:lang w:val="es-CO" w:eastAsia="es-CO" w:bidi="hi-IN"/>
        </w:rPr>
        <w:t xml:space="preserve">. </w:t>
      </w:r>
      <w:r w:rsidR="00251F3A">
        <w:rPr>
          <w:i w:val="0"/>
          <w:color w:val="000000"/>
          <w:kern w:val="3"/>
          <w:sz w:val="24"/>
          <w:szCs w:val="24"/>
          <w:lang w:eastAsia="es-CO" w:bidi="hi-IN"/>
        </w:rPr>
        <w:t>Características seleccionadas para la iteración 1</w:t>
      </w:r>
      <w:bookmarkEnd w:id="74"/>
    </w:p>
    <w:p w:rsidR="00FF4A35" w:rsidRPr="00680CA4" w:rsidRDefault="00FF4A35"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Refinación de características</w:t>
      </w:r>
    </w:p>
    <w:p w:rsidR="00660629" w:rsidRPr="0066298E" w:rsidRDefault="00660629" w:rsidP="0066298E">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lastRenderedPageBreak/>
        <w:t>Las características</w:t>
      </w:r>
      <w:r w:rsidR="003A14DB">
        <w:rPr>
          <w:rFonts w:ascii="Times New Roman" w:hAnsi="Times New Roman"/>
          <w:sz w:val="24"/>
          <w:szCs w:val="24"/>
          <w:lang w:val="es-ES"/>
        </w:rPr>
        <w:t xml:space="preserve"> seleccionadas</w:t>
      </w:r>
      <w:r w:rsidRPr="0066298E">
        <w:rPr>
          <w:rFonts w:ascii="Times New Roman" w:hAnsi="Times New Roman"/>
          <w:sz w:val="24"/>
          <w:szCs w:val="24"/>
          <w:lang w:val="es-ES"/>
        </w:rPr>
        <w:t xml:space="preserve"> </w:t>
      </w:r>
      <w:r w:rsidR="003A14DB">
        <w:rPr>
          <w:rFonts w:ascii="Times New Roman" w:hAnsi="Times New Roman"/>
          <w:sz w:val="24"/>
          <w:szCs w:val="24"/>
          <w:lang w:val="es-ES"/>
        </w:rPr>
        <w:t>fueron descompuestas</w:t>
      </w:r>
      <w:r w:rsidRPr="0066298E">
        <w:rPr>
          <w:rFonts w:ascii="Times New Roman" w:hAnsi="Times New Roman"/>
          <w:sz w:val="24"/>
          <w:szCs w:val="24"/>
          <w:lang w:val="es-ES"/>
        </w:rPr>
        <w:t xml:space="preserve"> </w:t>
      </w:r>
      <w:r w:rsidR="006B0034">
        <w:rPr>
          <w:rFonts w:ascii="Times New Roman" w:hAnsi="Times New Roman"/>
          <w:sz w:val="24"/>
          <w:szCs w:val="24"/>
          <w:lang w:val="es-ES"/>
        </w:rPr>
        <w:t xml:space="preserve">en tareas, de las cuales la mayoría fueron definidas en la planificación de la iteración, pero durante el desarrollo los programadores detectaron la necesidad de incluir nuevas tareas. La Tabla 9 contiene la totalidad de tareas realizadas durante la </w:t>
      </w:r>
      <w:r w:rsidR="003E0B80">
        <w:rPr>
          <w:rFonts w:ascii="Times New Roman" w:hAnsi="Times New Roman"/>
          <w:sz w:val="24"/>
          <w:szCs w:val="24"/>
          <w:lang w:val="es-ES"/>
        </w:rPr>
        <w:t>iteración</w:t>
      </w:r>
      <w:r w:rsidR="006B0034">
        <w:rPr>
          <w:rFonts w:ascii="Times New Roman" w:hAnsi="Times New Roman"/>
          <w:sz w:val="24"/>
          <w:szCs w:val="24"/>
          <w:lang w:val="es-ES"/>
        </w:rPr>
        <w:t>.</w:t>
      </w:r>
    </w:p>
    <w:p w:rsidR="00660629" w:rsidRDefault="00660629" w:rsidP="0066298E">
      <w:pPr>
        <w:suppressAutoHyphens/>
        <w:spacing w:after="0" w:line="240" w:lineRule="auto"/>
        <w:jc w:val="both"/>
        <w:rPr>
          <w:rFonts w:ascii="Times New Roman" w:hAnsi="Times New Roman"/>
          <w:sz w:val="24"/>
          <w:szCs w:val="24"/>
          <w:lang w:val="es-ES"/>
        </w:rPr>
      </w:pPr>
    </w:p>
    <w:tbl>
      <w:tblPr>
        <w:tblStyle w:val="Tablaconcuadrcula"/>
        <w:tblW w:w="7650" w:type="dxa"/>
        <w:jc w:val="center"/>
        <w:tblLayout w:type="fixed"/>
        <w:tblLook w:val="04A0" w:firstRow="1" w:lastRow="0" w:firstColumn="1" w:lastColumn="0" w:noHBand="0" w:noVBand="1"/>
      </w:tblPr>
      <w:tblGrid>
        <w:gridCol w:w="2972"/>
        <w:gridCol w:w="4678"/>
      </w:tblGrid>
      <w:tr w:rsidR="0066298E" w:rsidRPr="00E7072A" w:rsidTr="0066298E">
        <w:trPr>
          <w:jc w:val="center"/>
        </w:trPr>
        <w:tc>
          <w:tcPr>
            <w:tcW w:w="2972" w:type="dxa"/>
          </w:tcPr>
          <w:p w:rsidR="0066298E" w:rsidRPr="00E7072A" w:rsidRDefault="0066298E" w:rsidP="001761A8">
            <w:pPr>
              <w:jc w:val="center"/>
              <w:rPr>
                <w:rFonts w:ascii="Times New Roman" w:hAnsi="Times New Roman" w:cs="Times New Roman"/>
                <w:b/>
                <w:sz w:val="24"/>
                <w:szCs w:val="24"/>
              </w:rPr>
            </w:pPr>
            <w:r w:rsidRPr="00E7072A">
              <w:rPr>
                <w:rFonts w:ascii="Times New Roman" w:hAnsi="Times New Roman" w:cs="Times New Roman"/>
                <w:b/>
                <w:sz w:val="24"/>
                <w:szCs w:val="24"/>
              </w:rPr>
              <w:t>Características</w:t>
            </w:r>
          </w:p>
        </w:tc>
        <w:tc>
          <w:tcPr>
            <w:tcW w:w="4678" w:type="dxa"/>
          </w:tcPr>
          <w:p w:rsidR="0066298E" w:rsidRPr="00E7072A" w:rsidRDefault="0066298E" w:rsidP="001761A8">
            <w:pPr>
              <w:jc w:val="center"/>
              <w:rPr>
                <w:rFonts w:ascii="Times New Roman" w:hAnsi="Times New Roman" w:cs="Times New Roman"/>
                <w:b/>
                <w:sz w:val="24"/>
                <w:szCs w:val="24"/>
              </w:rPr>
            </w:pPr>
            <w:r w:rsidRPr="00E7072A">
              <w:rPr>
                <w:rFonts w:ascii="Times New Roman" w:hAnsi="Times New Roman" w:cs="Times New Roman"/>
                <w:b/>
                <w:sz w:val="24"/>
                <w:szCs w:val="24"/>
              </w:rPr>
              <w:t>Tareas</w:t>
            </w:r>
          </w:p>
        </w:tc>
      </w:tr>
      <w:tr w:rsidR="0066298E" w:rsidRPr="00E7072A" w:rsidTr="0066298E">
        <w:trPr>
          <w:jc w:val="center"/>
        </w:trPr>
        <w:tc>
          <w:tcPr>
            <w:tcW w:w="2972" w:type="dxa"/>
            <w:vMerge w:val="restart"/>
            <w:vAlign w:val="center"/>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Diseño personaje principal</w:t>
            </w: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del esqueleto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de las texturas</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casco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vestimenta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textura del casco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textura de la vestimenta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cerbatana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textura de la cerbatana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lanza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textura de la lanza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idle</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agachado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ataque con cerbatana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ataque con lanza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deslizar</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disparo agachado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salto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muerte</w:t>
            </w:r>
          </w:p>
        </w:tc>
      </w:tr>
      <w:tr w:rsidR="0066298E" w:rsidRPr="00E7072A" w:rsidTr="0066298E">
        <w:trPr>
          <w:jc w:val="center"/>
        </w:trPr>
        <w:tc>
          <w:tcPr>
            <w:tcW w:w="2972" w:type="dxa"/>
            <w:vMerge w:val="restart"/>
            <w:vAlign w:val="center"/>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Diseño cocodrilo</w:t>
            </w: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esqueleto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de las texturas</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idle</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ataque</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muerte</w:t>
            </w:r>
          </w:p>
        </w:tc>
      </w:tr>
      <w:tr w:rsidR="0066298E" w:rsidRPr="00E7072A" w:rsidTr="0066298E">
        <w:trPr>
          <w:jc w:val="center"/>
        </w:trPr>
        <w:tc>
          <w:tcPr>
            <w:tcW w:w="2972" w:type="dxa"/>
            <w:vMerge w:val="restart"/>
            <w:vAlign w:val="center"/>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Diseño serpiente</w:t>
            </w: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esqueleto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de las texturas</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idle</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ataque</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muerte</w:t>
            </w:r>
          </w:p>
        </w:tc>
      </w:tr>
      <w:tr w:rsidR="0066298E" w:rsidRPr="00E7072A" w:rsidTr="0066298E">
        <w:trPr>
          <w:jc w:val="center"/>
        </w:trPr>
        <w:tc>
          <w:tcPr>
            <w:tcW w:w="2972" w:type="dxa"/>
            <w:vMerge w:val="restart"/>
            <w:vAlign w:val="center"/>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Diseño oso</w:t>
            </w: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esqueleto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de las texturas</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idle</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ataque</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muerte</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ataque secundario</w:t>
            </w:r>
          </w:p>
        </w:tc>
      </w:tr>
      <w:tr w:rsidR="0066298E" w:rsidRPr="00E7072A" w:rsidTr="0066298E">
        <w:trPr>
          <w:jc w:val="center"/>
        </w:trPr>
        <w:tc>
          <w:tcPr>
            <w:tcW w:w="2972" w:type="dxa"/>
            <w:vMerge w:val="restart"/>
            <w:vAlign w:val="center"/>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Diseño objetos</w:t>
            </w: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texturas del agua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texturas de la balsa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texturas de la cascada</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del diseño de la roca rodando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Creación textura de la roca rodando</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Realizar animación de la roca rodando</w:t>
            </w:r>
          </w:p>
        </w:tc>
      </w:tr>
      <w:tr w:rsidR="0066298E" w:rsidRPr="00E7072A" w:rsidTr="0066298E">
        <w:trPr>
          <w:jc w:val="center"/>
        </w:trPr>
        <w:tc>
          <w:tcPr>
            <w:tcW w:w="2972" w:type="dxa"/>
            <w:vMerge w:val="restart"/>
            <w:vAlign w:val="center"/>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Escenario tutorial</w:t>
            </w:r>
          </w:p>
        </w:tc>
        <w:tc>
          <w:tcPr>
            <w:tcW w:w="4678" w:type="dxa"/>
          </w:tcPr>
          <w:p w:rsidR="0066298E" w:rsidRPr="00E7072A" w:rsidRDefault="0066298E" w:rsidP="001761A8">
            <w:pPr>
              <w:rPr>
                <w:rFonts w:ascii="Times New Roman" w:hAnsi="Times New Roman" w:cs="Times New Roman"/>
                <w:sz w:val="24"/>
                <w:szCs w:val="24"/>
              </w:rPr>
            </w:pPr>
            <w:r w:rsidRPr="00E7072A">
              <w:rPr>
                <w:rFonts w:ascii="Times New Roman" w:hAnsi="Times New Roman" w:cs="Times New Roman"/>
                <w:sz w:val="24"/>
                <w:szCs w:val="24"/>
              </w:rPr>
              <w:t>Organizar las texturas del background para el nivel tutorial</w:t>
            </w:r>
          </w:p>
        </w:tc>
      </w:tr>
      <w:tr w:rsidR="0066298E" w:rsidRPr="00E7072A" w:rsidTr="0066298E">
        <w:trPr>
          <w:jc w:val="center"/>
        </w:trPr>
        <w:tc>
          <w:tcPr>
            <w:tcW w:w="2972" w:type="dxa"/>
            <w:vMerge/>
          </w:tcPr>
          <w:p w:rsidR="0066298E" w:rsidRPr="00E7072A" w:rsidRDefault="0066298E" w:rsidP="001761A8">
            <w:pPr>
              <w:rPr>
                <w:rFonts w:ascii="Times New Roman" w:hAnsi="Times New Roman" w:cs="Times New Roman"/>
                <w:sz w:val="24"/>
                <w:szCs w:val="24"/>
              </w:rPr>
            </w:pPr>
          </w:p>
        </w:tc>
        <w:tc>
          <w:tcPr>
            <w:tcW w:w="4678" w:type="dxa"/>
          </w:tcPr>
          <w:p w:rsidR="0066298E" w:rsidRPr="00E7072A" w:rsidRDefault="0066298E" w:rsidP="001336E6">
            <w:pPr>
              <w:keepNext/>
              <w:rPr>
                <w:rFonts w:ascii="Times New Roman" w:hAnsi="Times New Roman" w:cs="Times New Roman"/>
                <w:sz w:val="24"/>
                <w:szCs w:val="24"/>
              </w:rPr>
            </w:pPr>
            <w:r w:rsidRPr="00E7072A">
              <w:rPr>
                <w:rFonts w:ascii="Times New Roman" w:hAnsi="Times New Roman" w:cs="Times New Roman"/>
                <w:sz w:val="24"/>
                <w:szCs w:val="24"/>
              </w:rPr>
              <w:t>Crear los prefabs para el terreno</w:t>
            </w:r>
          </w:p>
        </w:tc>
      </w:tr>
    </w:tbl>
    <w:p w:rsidR="0066298E" w:rsidRPr="001336E6" w:rsidRDefault="001336E6" w:rsidP="001336E6">
      <w:pPr>
        <w:pStyle w:val="Descripcin"/>
        <w:jc w:val="center"/>
        <w:rPr>
          <w:rFonts w:eastAsiaTheme="minorHAnsi" w:cstheme="minorBidi"/>
          <w:iCs w:val="0"/>
          <w:color w:val="auto"/>
          <w:sz w:val="24"/>
          <w:szCs w:val="24"/>
          <w:lang w:eastAsia="en-US"/>
        </w:rPr>
      </w:pPr>
      <w:bookmarkStart w:id="75" w:name="_Toc460922427"/>
      <w:r w:rsidRPr="001336E6">
        <w:rPr>
          <w:rFonts w:eastAsiaTheme="minorHAnsi" w:cstheme="minorBidi"/>
          <w:iCs w:val="0"/>
          <w:color w:val="auto"/>
          <w:sz w:val="24"/>
          <w:szCs w:val="24"/>
          <w:lang w:eastAsia="en-US"/>
        </w:rPr>
        <w:t xml:space="preserve">Tabla </w:t>
      </w:r>
      <w:r w:rsidRPr="001336E6">
        <w:rPr>
          <w:rFonts w:eastAsiaTheme="minorHAnsi" w:cstheme="minorBidi"/>
          <w:iCs w:val="0"/>
          <w:color w:val="auto"/>
          <w:sz w:val="24"/>
          <w:szCs w:val="24"/>
          <w:lang w:eastAsia="en-US"/>
        </w:rPr>
        <w:fldChar w:fldCharType="begin"/>
      </w:r>
      <w:r w:rsidRPr="001336E6">
        <w:rPr>
          <w:rFonts w:eastAsiaTheme="minorHAnsi" w:cstheme="minorBidi"/>
          <w:iCs w:val="0"/>
          <w:color w:val="auto"/>
          <w:sz w:val="24"/>
          <w:szCs w:val="24"/>
          <w:lang w:eastAsia="en-US"/>
        </w:rPr>
        <w:instrText xml:space="preserve"> SEQ Tabla \* ARABIC </w:instrText>
      </w:r>
      <w:r w:rsidRPr="001336E6">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9</w:t>
      </w:r>
      <w:r w:rsidRPr="001336E6">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195483" w:rsidRPr="001336E6">
        <w:rPr>
          <w:rFonts w:eastAsiaTheme="minorHAnsi" w:cstheme="minorBidi"/>
          <w:iCs w:val="0"/>
          <w:color w:val="auto"/>
          <w:sz w:val="24"/>
          <w:szCs w:val="24"/>
          <w:lang w:eastAsia="en-US"/>
        </w:rPr>
        <w:t>Descomposición de las características de la primera iteración en tareas</w:t>
      </w:r>
      <w:bookmarkEnd w:id="75"/>
    </w:p>
    <w:p w:rsidR="00BE3CCB" w:rsidRPr="00680CA4" w:rsidRDefault="00BE3CCB"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Seguimiento de la iteración</w:t>
      </w:r>
    </w:p>
    <w:p w:rsidR="00BE3CCB" w:rsidRPr="0060779A" w:rsidRDefault="0060779A" w:rsidP="0060779A">
      <w:pPr>
        <w:pStyle w:val="Standard"/>
        <w:widowControl/>
        <w:shd w:val="clear" w:color="auto" w:fill="FFFFFF"/>
        <w:spacing w:before="100" w:after="100"/>
        <w:jc w:val="both"/>
        <w:rPr>
          <w:rFonts w:eastAsia="Times New Roman" w:cs="Times New Roman"/>
          <w:color w:val="000000"/>
          <w:lang w:val="es-CO" w:eastAsia="es-CO"/>
        </w:rPr>
      </w:pPr>
      <w:r>
        <w:rPr>
          <w:lang w:val="es-ES"/>
        </w:rPr>
        <w:t xml:space="preserve">En el transcurso de la </w:t>
      </w:r>
      <w:r w:rsidRPr="0060779A">
        <w:rPr>
          <w:rFonts w:eastAsia="Times New Roman" w:cs="Times New Roman"/>
          <w:color w:val="000000"/>
          <w:lang w:val="es-CO" w:eastAsia="es-CO"/>
        </w:rPr>
        <w:t>iteración se presentaron dos situaciones relevantes, las cuales fueron:</w:t>
      </w:r>
    </w:p>
    <w:p w:rsidR="0060779A" w:rsidRPr="0060779A" w:rsidRDefault="0060779A" w:rsidP="0060779A">
      <w:pPr>
        <w:pStyle w:val="Standard"/>
        <w:widowControl/>
        <w:numPr>
          <w:ilvl w:val="0"/>
          <w:numId w:val="19"/>
        </w:numPr>
        <w:shd w:val="clear" w:color="auto" w:fill="FFFFFF"/>
        <w:spacing w:before="100" w:after="100"/>
        <w:jc w:val="both"/>
        <w:rPr>
          <w:rFonts w:cs="Times New Roman"/>
          <w:lang w:val="es-CO"/>
        </w:rPr>
      </w:pPr>
      <w:r w:rsidRPr="0060779A">
        <w:rPr>
          <w:rFonts w:eastAsia="Times New Roman" w:cs="Times New Roman"/>
          <w:color w:val="000000"/>
          <w:lang w:val="es-CO" w:eastAsia="es-CO"/>
        </w:rPr>
        <w:t>Desconocimiento de la herramienta</w:t>
      </w:r>
      <w:r w:rsidRPr="0060779A">
        <w:rPr>
          <w:rFonts w:cs="Times New Roman"/>
          <w:lang w:val="es-CO"/>
        </w:rPr>
        <w:t xml:space="preserve"> por parte de los desarrolladores, lo cual afecto el ritmo de trabajo.</w:t>
      </w:r>
    </w:p>
    <w:p w:rsidR="0060779A" w:rsidRDefault="0060779A" w:rsidP="00B51B9A">
      <w:pPr>
        <w:pStyle w:val="Prrafodelista"/>
        <w:numPr>
          <w:ilvl w:val="0"/>
          <w:numId w:val="19"/>
        </w:numPr>
        <w:jc w:val="both"/>
        <w:rPr>
          <w:rFonts w:ascii="Times New Roman" w:hAnsi="Times New Roman" w:cs="Times New Roman"/>
          <w:sz w:val="24"/>
          <w:szCs w:val="24"/>
        </w:rPr>
      </w:pPr>
      <w:r w:rsidRPr="0060779A">
        <w:rPr>
          <w:rFonts w:ascii="Times New Roman" w:hAnsi="Times New Roman" w:cs="Times New Roman"/>
          <w:sz w:val="24"/>
          <w:szCs w:val="24"/>
        </w:rPr>
        <w:t>Inicialmente las texturas del background estaban muy oscuras y solucionarlo le llevo bastante tiempo a los desarrolladores.</w:t>
      </w:r>
    </w:p>
    <w:p w:rsidR="0060779A" w:rsidRPr="00680CA4" w:rsidRDefault="0060779A"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Cierre y evaluación</w:t>
      </w:r>
    </w:p>
    <w:p w:rsidR="0060779A" w:rsidRDefault="00AF7FAE" w:rsidP="00B51B9A">
      <w:pPr>
        <w:suppressAutoHyphens/>
        <w:spacing w:after="0" w:line="240" w:lineRule="auto"/>
        <w:jc w:val="both"/>
        <w:rPr>
          <w:rFonts w:ascii="Times New Roman" w:hAnsi="Times New Roman"/>
          <w:sz w:val="24"/>
          <w:szCs w:val="24"/>
        </w:rPr>
      </w:pPr>
      <w:r>
        <w:rPr>
          <w:rFonts w:ascii="Times New Roman" w:hAnsi="Times New Roman"/>
          <w:sz w:val="24"/>
          <w:szCs w:val="24"/>
        </w:rPr>
        <w:t>A pesar que se presentaron situaciones adversas, en esta iteración se llevaron a cabo la totalidad de las tareas y se cumplieron los objetivos dentro de la semana prevista, por ende esta iteración se cerró con una ejecución del 100% de las tareas.</w:t>
      </w:r>
    </w:p>
    <w:p w:rsidR="00AF7FAE" w:rsidRPr="00680CA4" w:rsidRDefault="00AF7FAE"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Lecciones aprendidas</w:t>
      </w:r>
    </w:p>
    <w:p w:rsidR="00533E12" w:rsidRPr="00533E12" w:rsidRDefault="00533E12" w:rsidP="00533E12">
      <w:pPr>
        <w:pStyle w:val="Standard"/>
        <w:widowControl/>
        <w:shd w:val="clear" w:color="auto" w:fill="FFFFFF"/>
        <w:spacing w:before="100" w:after="100"/>
        <w:jc w:val="both"/>
        <w:rPr>
          <w:rFonts w:eastAsia="Times New Roman" w:cs="Times New Roman"/>
          <w:color w:val="000000"/>
          <w:lang w:val="es-CO" w:eastAsia="es-CO"/>
        </w:rPr>
      </w:pPr>
      <w:r w:rsidRPr="003A14DB">
        <w:rPr>
          <w:lang w:val="es-CO"/>
        </w:rPr>
        <w:t xml:space="preserve">Como </w:t>
      </w:r>
      <w:r w:rsidRPr="00533E12">
        <w:rPr>
          <w:rFonts w:eastAsia="Times New Roman" w:cs="Times New Roman"/>
          <w:color w:val="000000"/>
          <w:lang w:val="es-CO" w:eastAsia="es-CO"/>
        </w:rPr>
        <w:t xml:space="preserve">principal lección aprendida se </w:t>
      </w:r>
      <w:r w:rsidR="003A14DB">
        <w:rPr>
          <w:rFonts w:eastAsia="Times New Roman" w:cs="Times New Roman"/>
          <w:color w:val="000000"/>
          <w:lang w:val="es-CO" w:eastAsia="es-CO"/>
        </w:rPr>
        <w:t>obtuvo que:</w:t>
      </w:r>
    </w:p>
    <w:p w:rsidR="00533E12" w:rsidRDefault="00533E12" w:rsidP="00533E12">
      <w:pPr>
        <w:pStyle w:val="Standard"/>
        <w:widowControl/>
        <w:numPr>
          <w:ilvl w:val="0"/>
          <w:numId w:val="19"/>
        </w:numPr>
        <w:shd w:val="clear" w:color="auto" w:fill="FFFFFF"/>
        <w:spacing w:before="100" w:after="100"/>
        <w:jc w:val="both"/>
        <w:rPr>
          <w:rFonts w:cs="Times New Roman"/>
          <w:lang w:val="es-CO"/>
        </w:rPr>
      </w:pPr>
      <w:r w:rsidRPr="00533E12">
        <w:rPr>
          <w:rFonts w:eastAsia="Times New Roman" w:cs="Times New Roman"/>
          <w:color w:val="000000"/>
          <w:lang w:val="es-CO" w:eastAsia="es-CO"/>
        </w:rPr>
        <w:t>Los programadores</w:t>
      </w:r>
      <w:r w:rsidRPr="00533E12">
        <w:rPr>
          <w:rFonts w:cs="Times New Roman"/>
          <w:lang w:val="es-CO"/>
        </w:rPr>
        <w:t xml:space="preserve"> se familiarizaron mejor con la herramienta Unity 3D, lo cual les brindara mayor fluidez en el desarrollo.</w:t>
      </w:r>
    </w:p>
    <w:p w:rsidR="00533E12" w:rsidRPr="00680CA4" w:rsidRDefault="00533E12"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Mejoras al proceso</w:t>
      </w:r>
    </w:p>
    <w:p w:rsidR="00533E12" w:rsidRDefault="00706E04" w:rsidP="00533E12">
      <w:pPr>
        <w:pStyle w:val="Standard"/>
        <w:widowControl/>
        <w:shd w:val="clear" w:color="auto" w:fill="FFFFFF"/>
        <w:spacing w:before="100" w:after="100"/>
        <w:jc w:val="both"/>
        <w:rPr>
          <w:rFonts w:cs="Times New Roman"/>
          <w:lang w:val="es-CO"/>
        </w:rPr>
      </w:pPr>
      <w:r>
        <w:rPr>
          <w:rFonts w:cs="Times New Roman"/>
          <w:lang w:val="es-CO"/>
        </w:rPr>
        <w:t>Como mejora al proceso de creación del videojuego se obtuvo:</w:t>
      </w:r>
    </w:p>
    <w:p w:rsidR="006B0034" w:rsidRDefault="006B0034" w:rsidP="00B51B9A">
      <w:pPr>
        <w:pStyle w:val="Prrafodelista"/>
        <w:numPr>
          <w:ilvl w:val="0"/>
          <w:numId w:val="19"/>
        </w:numPr>
        <w:jc w:val="both"/>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Al surgir una tarea que los programadores no conozcan su proceso de implementación, se debe recurrir a varias fuentes para así conocer diversas formas de realizar dicha tarea y poder generar una solución adaptada a las necesidades del proyecto.</w:t>
      </w:r>
    </w:p>
    <w:p w:rsidR="00156FBC" w:rsidRPr="008A025E" w:rsidRDefault="00156FBC" w:rsidP="00156FBC">
      <w:pPr>
        <w:pStyle w:val="Ttulo4"/>
        <w:jc w:val="both"/>
        <w:rPr>
          <w:lang w:val="es-CO"/>
        </w:rPr>
      </w:pPr>
      <w:bookmarkStart w:id="76" w:name="_Toc460927360"/>
      <w:r w:rsidRPr="008A025E">
        <w:rPr>
          <w:lang w:val="es-CO"/>
        </w:rPr>
        <w:t>Iteraci</w:t>
      </w:r>
      <w:r>
        <w:rPr>
          <w:lang w:val="es-CO"/>
        </w:rPr>
        <w:t>ón 2</w:t>
      </w:r>
      <w:bookmarkEnd w:id="76"/>
    </w:p>
    <w:p w:rsidR="00593B35" w:rsidRPr="00B771FD" w:rsidRDefault="001761A8" w:rsidP="00593B35">
      <w:pPr>
        <w:pStyle w:val="Standard"/>
        <w:widowControl/>
        <w:shd w:val="clear" w:color="auto" w:fill="FFFFFF"/>
        <w:spacing w:before="100" w:after="100"/>
        <w:jc w:val="both"/>
        <w:rPr>
          <w:rFonts w:cs="Times New Roman"/>
          <w:lang w:val="es-CO"/>
        </w:rPr>
      </w:pPr>
      <w:r w:rsidRPr="00B771FD">
        <w:rPr>
          <w:rFonts w:eastAsiaTheme="minorHAnsi" w:cstheme="minorBidi"/>
          <w:kern w:val="0"/>
          <w:lang w:val="es-ES" w:eastAsia="en-US" w:bidi="ar-SA"/>
        </w:rPr>
        <w:t>En la segunda iteración se realizaron las configuraciones de las animaciones del personaje principal y los tres rivales. Con el objetivo de dejar los prefabs listos para su uso en diferentes partes del juego. El documento completo de la planificación, seguimiento</w:t>
      </w:r>
      <w:r w:rsidRPr="00B771FD">
        <w:rPr>
          <w:rFonts w:cs="Times New Roman"/>
          <w:lang w:val="es-CO"/>
        </w:rPr>
        <w:t xml:space="preserve"> y cierre de la iteración </w:t>
      </w:r>
      <w:r w:rsidR="00593B35" w:rsidRPr="00B771FD">
        <w:rPr>
          <w:rFonts w:cs="Times New Roman"/>
          <w:lang w:val="es-CO"/>
        </w:rPr>
        <w:t xml:space="preserve">se llamó </w:t>
      </w:r>
      <w:r w:rsidR="00593B35" w:rsidRPr="00B771FD">
        <w:rPr>
          <w:rFonts w:cs="Times New Roman"/>
          <w:i/>
          <w:lang w:val="es-CO"/>
        </w:rPr>
        <w:t>Documento de desarrollo de iteración 2</w:t>
      </w:r>
      <w:r w:rsidR="00593B35" w:rsidRPr="00B771FD">
        <w:rPr>
          <w:rFonts w:cs="Times New Roman"/>
          <w:lang w:val="es-CO"/>
        </w:rPr>
        <w:t xml:space="preserve"> y se encuentra adjunto con el presente informe (</w:t>
      </w:r>
      <w:hyperlink r:id="rId38" w:history="1">
        <w:r w:rsidR="003C5CBE" w:rsidRPr="003C5CBE">
          <w:rPr>
            <w:rStyle w:val="Hipervnculo"/>
            <w:rFonts w:cs="Times New Roman"/>
            <w:lang w:val="es-CO"/>
          </w:rPr>
          <w:t xml:space="preserve">Ver </w:t>
        </w:r>
        <w:r w:rsidR="00593B35" w:rsidRPr="003C5CBE">
          <w:rPr>
            <w:rStyle w:val="Hipervnculo"/>
            <w:rFonts w:cs="Times New Roman"/>
            <w:lang w:val="es-CO"/>
          </w:rPr>
          <w:t>Documento de desarrollo de iteración 2</w:t>
        </w:r>
      </w:hyperlink>
      <w:r w:rsidR="00593B35" w:rsidRPr="00B771FD">
        <w:rPr>
          <w:rFonts w:cs="Times New Roman"/>
          <w:lang w:val="es-CO"/>
        </w:rPr>
        <w:t>).</w:t>
      </w:r>
    </w:p>
    <w:p w:rsidR="00571540" w:rsidRPr="00680CA4" w:rsidRDefault="00571540" w:rsidP="00680CA4">
      <w:pPr>
        <w:rPr>
          <w:rFonts w:ascii="Times New Roman" w:hAnsi="Times New Roman" w:cs="Times New Roman"/>
          <w:b/>
          <w:sz w:val="24"/>
          <w:szCs w:val="24"/>
        </w:rPr>
      </w:pPr>
      <w:r w:rsidRPr="00680CA4">
        <w:rPr>
          <w:rFonts w:ascii="Times New Roman" w:hAnsi="Times New Roman" w:cs="Times New Roman"/>
          <w:b/>
          <w:sz w:val="24"/>
          <w:szCs w:val="24"/>
        </w:rPr>
        <w:t>Objetivos</w:t>
      </w:r>
    </w:p>
    <w:p w:rsidR="00706E04" w:rsidRDefault="002E0895" w:rsidP="00B51B9A">
      <w:pPr>
        <w:jc w:val="both"/>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Se definieron los siguientes objetivos:</w:t>
      </w:r>
    </w:p>
    <w:p w:rsidR="002E0895" w:rsidRPr="002E0895" w:rsidRDefault="002E0895" w:rsidP="002E0895">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2E0895">
        <w:rPr>
          <w:rFonts w:eastAsia="Times New Roman" w:cs="Times New Roman"/>
          <w:color w:val="000000"/>
          <w:lang w:val="es-CO" w:eastAsia="es-CO"/>
        </w:rPr>
        <w:t>Elaborar el prefab del personaje principal con las animaciones y collider.</w:t>
      </w:r>
    </w:p>
    <w:p w:rsidR="002E0895" w:rsidRPr="002E0895" w:rsidRDefault="002E0895" w:rsidP="002E0895">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2E0895">
        <w:rPr>
          <w:rFonts w:eastAsia="Times New Roman" w:cs="Times New Roman"/>
          <w:color w:val="000000"/>
          <w:lang w:val="es-CO" w:eastAsia="es-CO"/>
        </w:rPr>
        <w:t>Realizar el controlador de las animaciones del personaje principal.</w:t>
      </w:r>
    </w:p>
    <w:p w:rsidR="002E0895" w:rsidRPr="002E0895" w:rsidRDefault="002E0895" w:rsidP="002E0895">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2E0895">
        <w:rPr>
          <w:rFonts w:eastAsia="Times New Roman" w:cs="Times New Roman"/>
          <w:color w:val="000000"/>
          <w:lang w:val="es-CO" w:eastAsia="es-CO"/>
        </w:rPr>
        <w:lastRenderedPageBreak/>
        <w:t>Elaborar el prefab del oso con las animaciones y collider.</w:t>
      </w:r>
    </w:p>
    <w:p w:rsidR="002E0895" w:rsidRPr="002E0895" w:rsidRDefault="002E0895" w:rsidP="002E0895">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2E0895">
        <w:rPr>
          <w:rFonts w:eastAsia="Times New Roman" w:cs="Times New Roman"/>
          <w:color w:val="000000"/>
          <w:lang w:val="es-CO" w:eastAsia="es-CO"/>
        </w:rPr>
        <w:t>Realizar el controlador de las animaciones del oso.</w:t>
      </w:r>
    </w:p>
    <w:p w:rsidR="002E0895" w:rsidRPr="002E0895" w:rsidRDefault="002E0895" w:rsidP="002E0895">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2E0895">
        <w:rPr>
          <w:rFonts w:eastAsia="Times New Roman" w:cs="Times New Roman"/>
          <w:color w:val="000000"/>
          <w:lang w:val="es-CO" w:eastAsia="es-CO"/>
        </w:rPr>
        <w:t>Elaborar el prefab del cocodrilo  con las animaciones y collider.</w:t>
      </w:r>
    </w:p>
    <w:p w:rsidR="002E0895" w:rsidRPr="002E0895" w:rsidRDefault="002E0895" w:rsidP="002E0895">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2E0895">
        <w:rPr>
          <w:rFonts w:eastAsia="Times New Roman" w:cs="Times New Roman"/>
          <w:color w:val="000000"/>
          <w:lang w:val="es-CO" w:eastAsia="es-CO"/>
        </w:rPr>
        <w:t>Realizar el controlador de las animaciones del cocodrilo.</w:t>
      </w:r>
    </w:p>
    <w:p w:rsidR="002E0895" w:rsidRPr="002E0895" w:rsidRDefault="002E0895" w:rsidP="002E0895">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2E0895">
        <w:rPr>
          <w:rFonts w:eastAsia="Times New Roman" w:cs="Times New Roman"/>
          <w:color w:val="000000"/>
          <w:lang w:val="es-CO" w:eastAsia="es-CO"/>
        </w:rPr>
        <w:t>Elaborar el prefab de la serpiente con las animaciones y collider.</w:t>
      </w:r>
    </w:p>
    <w:p w:rsidR="002E0895" w:rsidRPr="002E0895" w:rsidRDefault="002E0895" w:rsidP="002E0895">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2E0895">
        <w:rPr>
          <w:rFonts w:eastAsia="Times New Roman" w:cs="Times New Roman"/>
          <w:color w:val="000000"/>
          <w:lang w:val="es-CO" w:eastAsia="es-CO"/>
        </w:rPr>
        <w:t>Realizar el controlador de las animaciones de la serpiente.</w:t>
      </w:r>
    </w:p>
    <w:p w:rsidR="002E0895" w:rsidRPr="00680CA4" w:rsidRDefault="002E0895"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Selección de características</w:t>
      </w:r>
    </w:p>
    <w:p w:rsidR="00350698" w:rsidRDefault="00350698" w:rsidP="00350698">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De acuerdo a los objetivos y al documento de especificación de características, las seleccionadas para esta iteración fu</w:t>
      </w:r>
      <w:r>
        <w:rPr>
          <w:rFonts w:ascii="Times New Roman" w:hAnsi="Times New Roman"/>
          <w:sz w:val="24"/>
          <w:szCs w:val="24"/>
          <w:lang w:val="es-ES"/>
        </w:rPr>
        <w:t>eron las plasmadas en la Tabla 10</w:t>
      </w:r>
      <w:r w:rsidR="003E0B80">
        <w:rPr>
          <w:rFonts w:ascii="Times New Roman" w:hAnsi="Times New Roman"/>
          <w:sz w:val="24"/>
          <w:szCs w:val="24"/>
          <w:lang w:val="es-ES"/>
        </w:rPr>
        <w:t>, donde se destaca la configuración de las animaciones de los personajes</w:t>
      </w:r>
      <w:r>
        <w:rPr>
          <w:rFonts w:ascii="Times New Roman" w:hAnsi="Times New Roman"/>
          <w:sz w:val="24"/>
          <w:szCs w:val="24"/>
          <w:lang w:val="es-ES"/>
        </w:rPr>
        <w:t>.</w:t>
      </w:r>
    </w:p>
    <w:p w:rsidR="00350698" w:rsidRDefault="00350698" w:rsidP="00350698">
      <w:pPr>
        <w:suppressAutoHyphens/>
        <w:spacing w:after="0" w:line="240" w:lineRule="auto"/>
        <w:jc w:val="both"/>
        <w:rPr>
          <w:rFonts w:ascii="Times New Roman" w:hAnsi="Times New Roman"/>
          <w:sz w:val="24"/>
          <w:szCs w:val="24"/>
          <w:lang w:val="es-ES"/>
        </w:rPr>
      </w:pPr>
    </w:p>
    <w:tbl>
      <w:tblPr>
        <w:tblStyle w:val="Tablaconcuadrcula"/>
        <w:tblW w:w="0" w:type="auto"/>
        <w:jc w:val="center"/>
        <w:tblLook w:val="04A0" w:firstRow="1" w:lastRow="0" w:firstColumn="1" w:lastColumn="0" w:noHBand="0" w:noVBand="1"/>
      </w:tblPr>
      <w:tblGrid>
        <w:gridCol w:w="1216"/>
        <w:gridCol w:w="567"/>
        <w:gridCol w:w="4395"/>
      </w:tblGrid>
      <w:tr w:rsidR="00350698" w:rsidRPr="00E7072A" w:rsidTr="00960E50">
        <w:trPr>
          <w:jc w:val="center"/>
        </w:trPr>
        <w:tc>
          <w:tcPr>
            <w:tcW w:w="1129" w:type="dxa"/>
          </w:tcPr>
          <w:p w:rsidR="00350698" w:rsidRPr="00E7072A" w:rsidRDefault="00350698" w:rsidP="00960E50">
            <w:pPr>
              <w:jc w:val="center"/>
              <w:rPr>
                <w:rFonts w:ascii="Times New Roman" w:hAnsi="Times New Roman" w:cs="Times New Roman"/>
                <w:b/>
                <w:sz w:val="24"/>
                <w:szCs w:val="24"/>
              </w:rPr>
            </w:pPr>
            <w:r w:rsidRPr="00E7072A">
              <w:rPr>
                <w:rFonts w:ascii="Times New Roman" w:hAnsi="Times New Roman" w:cs="Times New Roman"/>
                <w:b/>
                <w:sz w:val="24"/>
                <w:szCs w:val="24"/>
              </w:rPr>
              <w:t>Prioridad</w:t>
            </w:r>
          </w:p>
        </w:tc>
        <w:tc>
          <w:tcPr>
            <w:tcW w:w="567" w:type="dxa"/>
          </w:tcPr>
          <w:p w:rsidR="00350698" w:rsidRPr="00E7072A" w:rsidRDefault="00350698" w:rsidP="00960E50">
            <w:pPr>
              <w:jc w:val="center"/>
              <w:rPr>
                <w:rFonts w:ascii="Times New Roman" w:hAnsi="Times New Roman" w:cs="Times New Roman"/>
                <w:b/>
                <w:sz w:val="24"/>
                <w:szCs w:val="24"/>
              </w:rPr>
            </w:pPr>
            <w:r w:rsidRPr="00E7072A">
              <w:rPr>
                <w:rFonts w:ascii="Times New Roman" w:hAnsi="Times New Roman" w:cs="Times New Roman"/>
                <w:b/>
                <w:sz w:val="24"/>
                <w:szCs w:val="24"/>
              </w:rPr>
              <w:t>ID</w:t>
            </w:r>
          </w:p>
        </w:tc>
        <w:tc>
          <w:tcPr>
            <w:tcW w:w="4395" w:type="dxa"/>
          </w:tcPr>
          <w:p w:rsidR="00350698" w:rsidRPr="00E7072A" w:rsidRDefault="00350698" w:rsidP="00960E50">
            <w:pPr>
              <w:jc w:val="center"/>
              <w:rPr>
                <w:rFonts w:ascii="Times New Roman" w:hAnsi="Times New Roman" w:cs="Times New Roman"/>
                <w:b/>
                <w:sz w:val="24"/>
                <w:szCs w:val="24"/>
              </w:rPr>
            </w:pPr>
            <w:r w:rsidRPr="00E7072A">
              <w:rPr>
                <w:rFonts w:ascii="Times New Roman" w:hAnsi="Times New Roman" w:cs="Times New Roman"/>
                <w:b/>
                <w:sz w:val="24"/>
                <w:szCs w:val="24"/>
              </w:rPr>
              <w:t>Característica</w:t>
            </w:r>
          </w:p>
        </w:tc>
      </w:tr>
      <w:tr w:rsidR="00350698" w:rsidRPr="00E7072A" w:rsidTr="00960E50">
        <w:trPr>
          <w:jc w:val="center"/>
        </w:trPr>
        <w:tc>
          <w:tcPr>
            <w:tcW w:w="1129"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6</w:t>
            </w:r>
          </w:p>
        </w:tc>
        <w:tc>
          <w:tcPr>
            <w:tcW w:w="567"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7</w:t>
            </w:r>
          </w:p>
        </w:tc>
        <w:tc>
          <w:tcPr>
            <w:tcW w:w="4395"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Configuración animaciones personaje principal</w:t>
            </w:r>
          </w:p>
        </w:tc>
      </w:tr>
      <w:tr w:rsidR="00350698" w:rsidRPr="00E7072A" w:rsidTr="00960E50">
        <w:trPr>
          <w:jc w:val="center"/>
        </w:trPr>
        <w:tc>
          <w:tcPr>
            <w:tcW w:w="1129"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8</w:t>
            </w:r>
          </w:p>
        </w:tc>
        <w:tc>
          <w:tcPr>
            <w:tcW w:w="4395"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Configuración animaciones cocodrilo</w:t>
            </w:r>
          </w:p>
        </w:tc>
      </w:tr>
      <w:tr w:rsidR="00350698" w:rsidRPr="00E7072A" w:rsidTr="00960E50">
        <w:trPr>
          <w:jc w:val="center"/>
        </w:trPr>
        <w:tc>
          <w:tcPr>
            <w:tcW w:w="1129"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9</w:t>
            </w:r>
          </w:p>
        </w:tc>
        <w:tc>
          <w:tcPr>
            <w:tcW w:w="4395"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Configuración animaciones serpiente</w:t>
            </w:r>
          </w:p>
        </w:tc>
      </w:tr>
      <w:tr w:rsidR="00350698" w:rsidRPr="00E7072A" w:rsidTr="00960E50">
        <w:trPr>
          <w:jc w:val="center"/>
        </w:trPr>
        <w:tc>
          <w:tcPr>
            <w:tcW w:w="1129"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10</w:t>
            </w:r>
          </w:p>
        </w:tc>
        <w:tc>
          <w:tcPr>
            <w:tcW w:w="4395"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Configuración animaciones oso</w:t>
            </w:r>
          </w:p>
        </w:tc>
      </w:tr>
      <w:tr w:rsidR="00350698" w:rsidRPr="00E7072A" w:rsidTr="00960E50">
        <w:trPr>
          <w:jc w:val="center"/>
        </w:trPr>
        <w:tc>
          <w:tcPr>
            <w:tcW w:w="1129"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4</w:t>
            </w:r>
          </w:p>
        </w:tc>
        <w:tc>
          <w:tcPr>
            <w:tcW w:w="567" w:type="dxa"/>
          </w:tcPr>
          <w:p w:rsidR="00350698" w:rsidRPr="00E7072A" w:rsidRDefault="00350698" w:rsidP="00960E50">
            <w:pPr>
              <w:jc w:val="center"/>
              <w:rPr>
                <w:rFonts w:ascii="Times New Roman" w:hAnsi="Times New Roman" w:cs="Times New Roman"/>
                <w:sz w:val="24"/>
                <w:szCs w:val="24"/>
              </w:rPr>
            </w:pPr>
            <w:r w:rsidRPr="00E7072A">
              <w:rPr>
                <w:rFonts w:ascii="Times New Roman" w:hAnsi="Times New Roman" w:cs="Times New Roman"/>
                <w:sz w:val="24"/>
                <w:szCs w:val="24"/>
              </w:rPr>
              <w:t>11</w:t>
            </w:r>
          </w:p>
        </w:tc>
        <w:tc>
          <w:tcPr>
            <w:tcW w:w="4395" w:type="dxa"/>
          </w:tcPr>
          <w:p w:rsidR="00350698" w:rsidRPr="00E7072A" w:rsidRDefault="00350698" w:rsidP="001336E6">
            <w:pPr>
              <w:keepNext/>
              <w:rPr>
                <w:rFonts w:ascii="Times New Roman" w:hAnsi="Times New Roman" w:cs="Times New Roman"/>
                <w:sz w:val="24"/>
                <w:szCs w:val="24"/>
              </w:rPr>
            </w:pPr>
            <w:r w:rsidRPr="00E7072A">
              <w:rPr>
                <w:rFonts w:ascii="Times New Roman" w:hAnsi="Times New Roman" w:cs="Times New Roman"/>
                <w:sz w:val="24"/>
                <w:szCs w:val="24"/>
              </w:rPr>
              <w:t>Configuración animaciones tigre</w:t>
            </w:r>
          </w:p>
        </w:tc>
      </w:tr>
    </w:tbl>
    <w:p w:rsidR="00350698" w:rsidRDefault="001336E6" w:rsidP="001336E6">
      <w:pPr>
        <w:pStyle w:val="Descripcin"/>
        <w:jc w:val="center"/>
        <w:rPr>
          <w:sz w:val="24"/>
          <w:szCs w:val="24"/>
        </w:rPr>
      </w:pPr>
      <w:bookmarkStart w:id="77" w:name="_Toc460922428"/>
      <w:r w:rsidRPr="001336E6">
        <w:rPr>
          <w:rFonts w:eastAsiaTheme="minorHAnsi" w:cstheme="minorBidi"/>
          <w:iCs w:val="0"/>
          <w:color w:val="auto"/>
          <w:sz w:val="24"/>
          <w:szCs w:val="24"/>
          <w:lang w:eastAsia="en-US"/>
        </w:rPr>
        <w:t xml:space="preserve">Tabla </w:t>
      </w:r>
      <w:r w:rsidRPr="001336E6">
        <w:rPr>
          <w:rFonts w:eastAsiaTheme="minorHAnsi" w:cstheme="minorBidi"/>
          <w:iCs w:val="0"/>
          <w:color w:val="auto"/>
          <w:sz w:val="24"/>
          <w:szCs w:val="24"/>
          <w:lang w:eastAsia="en-US"/>
        </w:rPr>
        <w:fldChar w:fldCharType="begin"/>
      </w:r>
      <w:r w:rsidRPr="001336E6">
        <w:rPr>
          <w:rFonts w:eastAsiaTheme="minorHAnsi" w:cstheme="minorBidi"/>
          <w:iCs w:val="0"/>
          <w:color w:val="auto"/>
          <w:sz w:val="24"/>
          <w:szCs w:val="24"/>
          <w:lang w:eastAsia="en-US"/>
        </w:rPr>
        <w:instrText xml:space="preserve"> SEQ Tabla \* ARABIC </w:instrText>
      </w:r>
      <w:r w:rsidRPr="001336E6">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10</w:t>
      </w:r>
      <w:r w:rsidRPr="001336E6">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350698">
        <w:rPr>
          <w:i w:val="0"/>
          <w:color w:val="000000"/>
          <w:kern w:val="3"/>
          <w:sz w:val="24"/>
          <w:szCs w:val="24"/>
          <w:lang w:eastAsia="es-CO" w:bidi="hi-IN"/>
        </w:rPr>
        <w:t xml:space="preserve">Características seleccionadas para la iteración </w:t>
      </w:r>
      <w:r w:rsidR="00F96155">
        <w:rPr>
          <w:i w:val="0"/>
          <w:color w:val="000000"/>
          <w:kern w:val="3"/>
          <w:sz w:val="24"/>
          <w:szCs w:val="24"/>
          <w:lang w:eastAsia="es-CO" w:bidi="hi-IN"/>
        </w:rPr>
        <w:t>2</w:t>
      </w:r>
      <w:bookmarkEnd w:id="77"/>
    </w:p>
    <w:p w:rsidR="00350698" w:rsidRPr="00680CA4" w:rsidRDefault="00350698"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Refinación de características</w:t>
      </w:r>
    </w:p>
    <w:p w:rsidR="003E0B80" w:rsidRPr="0066298E" w:rsidRDefault="003E0B80" w:rsidP="003E0B80">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Las características</w:t>
      </w:r>
      <w:r>
        <w:rPr>
          <w:rFonts w:ascii="Times New Roman" w:hAnsi="Times New Roman"/>
          <w:sz w:val="24"/>
          <w:szCs w:val="24"/>
          <w:lang w:val="es-ES"/>
        </w:rPr>
        <w:t xml:space="preserve"> seleccionadas</w:t>
      </w:r>
      <w:r w:rsidRPr="0066298E">
        <w:rPr>
          <w:rFonts w:ascii="Times New Roman" w:hAnsi="Times New Roman"/>
          <w:sz w:val="24"/>
          <w:szCs w:val="24"/>
          <w:lang w:val="es-ES"/>
        </w:rPr>
        <w:t xml:space="preserve"> </w:t>
      </w:r>
      <w:r>
        <w:rPr>
          <w:rFonts w:ascii="Times New Roman" w:hAnsi="Times New Roman"/>
          <w:sz w:val="24"/>
          <w:szCs w:val="24"/>
          <w:lang w:val="es-ES"/>
        </w:rPr>
        <w:t>fueron descompuestas</w:t>
      </w:r>
      <w:r w:rsidRPr="0066298E">
        <w:rPr>
          <w:rFonts w:ascii="Times New Roman" w:hAnsi="Times New Roman"/>
          <w:sz w:val="24"/>
          <w:szCs w:val="24"/>
          <w:lang w:val="es-ES"/>
        </w:rPr>
        <w:t xml:space="preserve"> </w:t>
      </w:r>
      <w:r>
        <w:rPr>
          <w:rFonts w:ascii="Times New Roman" w:hAnsi="Times New Roman"/>
          <w:sz w:val="24"/>
          <w:szCs w:val="24"/>
          <w:lang w:val="es-ES"/>
        </w:rPr>
        <w:t>en tareas, de las cuales la mayoría fueron definidas en la planificación de la iteración, pero durante el desarrollo los programadores detectaron la necesidad de incluir nuevas tareas. La Tabla 11 contiene la totalidad de tareas realizadas durante la iteración.</w:t>
      </w:r>
    </w:p>
    <w:p w:rsidR="00350698" w:rsidRDefault="00350698" w:rsidP="00350698">
      <w:pPr>
        <w:suppressAutoHyphens/>
        <w:spacing w:after="0" w:line="240" w:lineRule="auto"/>
        <w:rPr>
          <w:rFonts w:ascii="Times New Roman" w:hAnsi="Times New Roman"/>
          <w:sz w:val="24"/>
          <w:szCs w:val="24"/>
          <w:lang w:val="es-ES"/>
        </w:rPr>
      </w:pPr>
    </w:p>
    <w:tbl>
      <w:tblPr>
        <w:tblStyle w:val="Tablaconcuadrcula"/>
        <w:tblW w:w="7650" w:type="dxa"/>
        <w:jc w:val="center"/>
        <w:tblLayout w:type="fixed"/>
        <w:tblLook w:val="04A0" w:firstRow="1" w:lastRow="0" w:firstColumn="1" w:lastColumn="0" w:noHBand="0" w:noVBand="1"/>
      </w:tblPr>
      <w:tblGrid>
        <w:gridCol w:w="2972"/>
        <w:gridCol w:w="4678"/>
      </w:tblGrid>
      <w:tr w:rsidR="00350698" w:rsidRPr="00E7072A" w:rsidTr="00350698">
        <w:trPr>
          <w:jc w:val="center"/>
        </w:trPr>
        <w:tc>
          <w:tcPr>
            <w:tcW w:w="2972" w:type="dxa"/>
          </w:tcPr>
          <w:p w:rsidR="00350698" w:rsidRPr="00E7072A" w:rsidRDefault="00350698" w:rsidP="00960E50">
            <w:pPr>
              <w:jc w:val="center"/>
              <w:rPr>
                <w:rFonts w:ascii="Times New Roman" w:hAnsi="Times New Roman" w:cs="Times New Roman"/>
                <w:b/>
                <w:sz w:val="24"/>
                <w:szCs w:val="24"/>
              </w:rPr>
            </w:pPr>
            <w:r w:rsidRPr="00E7072A">
              <w:rPr>
                <w:rFonts w:ascii="Times New Roman" w:hAnsi="Times New Roman" w:cs="Times New Roman"/>
                <w:b/>
                <w:sz w:val="24"/>
                <w:szCs w:val="24"/>
              </w:rPr>
              <w:t>Características</w:t>
            </w:r>
          </w:p>
        </w:tc>
        <w:tc>
          <w:tcPr>
            <w:tcW w:w="4678" w:type="dxa"/>
          </w:tcPr>
          <w:p w:rsidR="00350698" w:rsidRPr="00E7072A" w:rsidRDefault="00350698" w:rsidP="00960E50">
            <w:pPr>
              <w:jc w:val="center"/>
              <w:rPr>
                <w:rFonts w:ascii="Times New Roman" w:hAnsi="Times New Roman" w:cs="Times New Roman"/>
                <w:b/>
                <w:sz w:val="24"/>
                <w:szCs w:val="24"/>
              </w:rPr>
            </w:pPr>
            <w:r w:rsidRPr="00E7072A">
              <w:rPr>
                <w:rFonts w:ascii="Times New Roman" w:hAnsi="Times New Roman" w:cs="Times New Roman"/>
                <w:b/>
                <w:sz w:val="24"/>
                <w:szCs w:val="24"/>
              </w:rPr>
              <w:t>Tareas</w:t>
            </w:r>
          </w:p>
        </w:tc>
      </w:tr>
      <w:tr w:rsidR="00350698" w:rsidRPr="00E7072A" w:rsidTr="00350698">
        <w:trPr>
          <w:jc w:val="center"/>
        </w:trPr>
        <w:tc>
          <w:tcPr>
            <w:tcW w:w="2972" w:type="dxa"/>
            <w:vMerge w:val="restart"/>
            <w:vAlign w:val="center"/>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Configuración animaciones personaje principal</w:t>
            </w: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Incluir el modelo del personaje principal en Unity 3D y configurar su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Implementar collider.</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Incorporar las animaciones al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Agregar las decisiones al controlador para la administración de las animaciones.</w:t>
            </w:r>
          </w:p>
        </w:tc>
      </w:tr>
      <w:tr w:rsidR="00350698" w:rsidRPr="00E7072A" w:rsidTr="00350698">
        <w:trPr>
          <w:jc w:val="center"/>
        </w:trPr>
        <w:tc>
          <w:tcPr>
            <w:tcW w:w="2972" w:type="dxa"/>
            <w:vMerge w:val="restart"/>
            <w:vAlign w:val="center"/>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Configurar animaciones cocodrilo</w:t>
            </w: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Incluir el modelo del cocodrilo  en Unity 3D y configurar su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Implementar collider.</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Incorporar las animaciones al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Agregar las decisiones al controlador para la administración de las animaciones.</w:t>
            </w:r>
          </w:p>
        </w:tc>
      </w:tr>
      <w:tr w:rsidR="00350698" w:rsidRPr="00E7072A" w:rsidTr="00350698">
        <w:trPr>
          <w:jc w:val="center"/>
        </w:trPr>
        <w:tc>
          <w:tcPr>
            <w:tcW w:w="2972" w:type="dxa"/>
            <w:vMerge w:val="restart"/>
            <w:vAlign w:val="center"/>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Configuración animaciones serpiente</w:t>
            </w: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Incluir el modelo de la serpiente  en Unity 3D y configurar su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Implementar collider.</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Incorporar las animaciones al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Agregar las decisiones al controlador para la administración de las animaciones.</w:t>
            </w:r>
          </w:p>
        </w:tc>
      </w:tr>
      <w:tr w:rsidR="00350698" w:rsidRPr="00E7072A" w:rsidTr="00350698">
        <w:trPr>
          <w:jc w:val="center"/>
        </w:trPr>
        <w:tc>
          <w:tcPr>
            <w:tcW w:w="2972" w:type="dxa"/>
            <w:vMerge w:val="restart"/>
            <w:vAlign w:val="center"/>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Configuración animaciones oso</w:t>
            </w: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Incluir el modelo del oso  en Unity 3D y configurar su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Implementar collider.</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Incorporar las animaciones al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Agregar las decisiones al controlador para la administración de las animaciones.</w:t>
            </w:r>
          </w:p>
        </w:tc>
      </w:tr>
      <w:tr w:rsidR="00350698" w:rsidRPr="00E7072A" w:rsidTr="00350698">
        <w:trPr>
          <w:jc w:val="center"/>
        </w:trPr>
        <w:tc>
          <w:tcPr>
            <w:tcW w:w="2972" w:type="dxa"/>
            <w:vMerge w:val="restart"/>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Configuración animaciones tigre</w:t>
            </w: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Incluir el modelo del tigre  en Unity 3D y configurar su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Implementar collider.</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960E50">
            <w:pPr>
              <w:rPr>
                <w:rFonts w:ascii="Times New Roman" w:hAnsi="Times New Roman" w:cs="Times New Roman"/>
                <w:sz w:val="24"/>
                <w:szCs w:val="24"/>
              </w:rPr>
            </w:pPr>
            <w:r w:rsidRPr="00E7072A">
              <w:rPr>
                <w:rFonts w:ascii="Times New Roman" w:hAnsi="Times New Roman" w:cs="Times New Roman"/>
                <w:sz w:val="24"/>
                <w:szCs w:val="24"/>
              </w:rPr>
              <w:t>Incorporar las animaciones al prefab.</w:t>
            </w:r>
          </w:p>
        </w:tc>
      </w:tr>
      <w:tr w:rsidR="00350698" w:rsidRPr="00E7072A" w:rsidTr="00350698">
        <w:trPr>
          <w:jc w:val="center"/>
        </w:trPr>
        <w:tc>
          <w:tcPr>
            <w:tcW w:w="2972" w:type="dxa"/>
            <w:vMerge/>
          </w:tcPr>
          <w:p w:rsidR="00350698" w:rsidRPr="00E7072A" w:rsidRDefault="00350698" w:rsidP="00960E50">
            <w:pPr>
              <w:rPr>
                <w:rFonts w:ascii="Times New Roman" w:hAnsi="Times New Roman" w:cs="Times New Roman"/>
                <w:sz w:val="24"/>
                <w:szCs w:val="24"/>
              </w:rPr>
            </w:pPr>
          </w:p>
        </w:tc>
        <w:tc>
          <w:tcPr>
            <w:tcW w:w="4678" w:type="dxa"/>
          </w:tcPr>
          <w:p w:rsidR="00350698" w:rsidRPr="00E7072A" w:rsidRDefault="00350698" w:rsidP="001336E6">
            <w:pPr>
              <w:keepNext/>
              <w:rPr>
                <w:rFonts w:ascii="Times New Roman" w:hAnsi="Times New Roman" w:cs="Times New Roman"/>
                <w:sz w:val="24"/>
                <w:szCs w:val="24"/>
                <w:u w:val="single"/>
              </w:rPr>
            </w:pPr>
            <w:r w:rsidRPr="00E7072A">
              <w:rPr>
                <w:rFonts w:ascii="Times New Roman" w:hAnsi="Times New Roman" w:cs="Times New Roman"/>
                <w:sz w:val="24"/>
                <w:szCs w:val="24"/>
              </w:rPr>
              <w:t>Agregar las decisiones al controlador para la administración de las animaciones.</w:t>
            </w:r>
          </w:p>
        </w:tc>
      </w:tr>
    </w:tbl>
    <w:p w:rsidR="00350698" w:rsidRDefault="001336E6" w:rsidP="001336E6">
      <w:pPr>
        <w:pStyle w:val="Descripcin"/>
        <w:jc w:val="center"/>
        <w:rPr>
          <w:sz w:val="24"/>
          <w:szCs w:val="24"/>
        </w:rPr>
      </w:pPr>
      <w:bookmarkStart w:id="78" w:name="_Toc460922429"/>
      <w:r w:rsidRPr="001336E6">
        <w:rPr>
          <w:rFonts w:eastAsiaTheme="minorHAnsi" w:cstheme="minorBidi"/>
          <w:iCs w:val="0"/>
          <w:color w:val="auto"/>
          <w:sz w:val="24"/>
          <w:szCs w:val="24"/>
          <w:lang w:eastAsia="en-US"/>
        </w:rPr>
        <w:t xml:space="preserve">Tabla </w:t>
      </w:r>
      <w:r w:rsidRPr="001336E6">
        <w:rPr>
          <w:rFonts w:eastAsiaTheme="minorHAnsi" w:cstheme="minorBidi"/>
          <w:iCs w:val="0"/>
          <w:color w:val="auto"/>
          <w:sz w:val="24"/>
          <w:szCs w:val="24"/>
          <w:lang w:eastAsia="en-US"/>
        </w:rPr>
        <w:fldChar w:fldCharType="begin"/>
      </w:r>
      <w:r w:rsidRPr="001336E6">
        <w:rPr>
          <w:rFonts w:eastAsiaTheme="minorHAnsi" w:cstheme="minorBidi"/>
          <w:iCs w:val="0"/>
          <w:color w:val="auto"/>
          <w:sz w:val="24"/>
          <w:szCs w:val="24"/>
          <w:lang w:eastAsia="en-US"/>
        </w:rPr>
        <w:instrText xml:space="preserve"> SEQ Tabla \* ARABIC </w:instrText>
      </w:r>
      <w:r w:rsidRPr="001336E6">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11</w:t>
      </w:r>
      <w:r w:rsidRPr="001336E6">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w:t>
      </w:r>
      <w:r w:rsidR="00350698" w:rsidRPr="001336E6">
        <w:rPr>
          <w:rFonts w:eastAsiaTheme="minorHAnsi" w:cstheme="minorBidi"/>
          <w:iCs w:val="0"/>
          <w:color w:val="auto"/>
          <w:sz w:val="24"/>
          <w:szCs w:val="24"/>
          <w:lang w:eastAsia="en-US"/>
        </w:rPr>
        <w:t xml:space="preserve"> Descomposición de las características de la segunda iteración en tareas</w:t>
      </w:r>
      <w:bookmarkEnd w:id="78"/>
    </w:p>
    <w:p w:rsidR="00570539" w:rsidRPr="00680CA4" w:rsidRDefault="00570539"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Seguimiento de la iteración</w:t>
      </w:r>
    </w:p>
    <w:p w:rsidR="00570539" w:rsidRPr="0060779A" w:rsidRDefault="00570539" w:rsidP="00570539">
      <w:pPr>
        <w:pStyle w:val="Standard"/>
        <w:widowControl/>
        <w:shd w:val="clear" w:color="auto" w:fill="FFFFFF"/>
        <w:spacing w:before="100" w:after="100"/>
        <w:jc w:val="both"/>
        <w:rPr>
          <w:rFonts w:eastAsia="Times New Roman" w:cs="Times New Roman"/>
          <w:color w:val="000000"/>
          <w:lang w:val="es-CO" w:eastAsia="es-CO"/>
        </w:rPr>
      </w:pPr>
      <w:r>
        <w:rPr>
          <w:lang w:val="es-ES"/>
        </w:rPr>
        <w:t xml:space="preserve">En el transcurso de la </w:t>
      </w:r>
      <w:r w:rsidRPr="0060779A">
        <w:rPr>
          <w:rFonts w:eastAsia="Times New Roman" w:cs="Times New Roman"/>
          <w:color w:val="000000"/>
          <w:lang w:val="es-CO" w:eastAsia="es-CO"/>
        </w:rPr>
        <w:t xml:space="preserve">iteración se presentaron </w:t>
      </w:r>
      <w:r>
        <w:rPr>
          <w:rFonts w:eastAsia="Times New Roman" w:cs="Times New Roman"/>
          <w:color w:val="000000"/>
          <w:lang w:val="es-CO" w:eastAsia="es-CO"/>
        </w:rPr>
        <w:t>las siguientes situaciones relevantes:</w:t>
      </w:r>
    </w:p>
    <w:p w:rsidR="00775351" w:rsidRPr="00775351" w:rsidRDefault="00775351" w:rsidP="00775351">
      <w:pPr>
        <w:pStyle w:val="Prrafodelista"/>
        <w:numPr>
          <w:ilvl w:val="0"/>
          <w:numId w:val="19"/>
        </w:numPr>
        <w:jc w:val="both"/>
        <w:rPr>
          <w:rFonts w:ascii="Times New Roman" w:hAnsi="Times New Roman" w:cs="Times New Roman"/>
          <w:sz w:val="24"/>
          <w:szCs w:val="24"/>
        </w:rPr>
      </w:pPr>
      <w:r w:rsidRPr="00775351">
        <w:rPr>
          <w:rFonts w:ascii="Times New Roman" w:hAnsi="Times New Roman" w:cs="Times New Roman"/>
          <w:sz w:val="24"/>
          <w:szCs w:val="24"/>
        </w:rPr>
        <w:t>Al configurar las animaciones en la máquina de estados de Unity 3D se presentaron problemas en las transiciones, es por esto que se tomó la decisión de efectuar las animaciones directamente en el controlador de cada personaje.</w:t>
      </w:r>
    </w:p>
    <w:p w:rsidR="00775351" w:rsidRPr="00775351" w:rsidRDefault="00775351" w:rsidP="00775351">
      <w:pPr>
        <w:pStyle w:val="Prrafodelista"/>
        <w:numPr>
          <w:ilvl w:val="0"/>
          <w:numId w:val="19"/>
        </w:numPr>
        <w:jc w:val="both"/>
        <w:rPr>
          <w:rFonts w:ascii="Times New Roman" w:hAnsi="Times New Roman" w:cs="Times New Roman"/>
          <w:sz w:val="24"/>
          <w:szCs w:val="24"/>
        </w:rPr>
      </w:pPr>
      <w:r w:rsidRPr="00775351">
        <w:rPr>
          <w:rFonts w:ascii="Times New Roman" w:hAnsi="Times New Roman" w:cs="Times New Roman"/>
          <w:sz w:val="24"/>
          <w:szCs w:val="24"/>
        </w:rPr>
        <w:t>La malla no era del mismo tamaño que el modelo, lo cual tomo bastante tiempo al equipo de desarrollo reparar.</w:t>
      </w:r>
    </w:p>
    <w:p w:rsidR="00775351" w:rsidRPr="00775351" w:rsidRDefault="00775351" w:rsidP="00775351">
      <w:pPr>
        <w:pStyle w:val="Prrafodelista"/>
        <w:numPr>
          <w:ilvl w:val="0"/>
          <w:numId w:val="19"/>
        </w:numPr>
        <w:jc w:val="both"/>
        <w:rPr>
          <w:rFonts w:ascii="Times New Roman" w:hAnsi="Times New Roman" w:cs="Times New Roman"/>
          <w:sz w:val="24"/>
          <w:szCs w:val="24"/>
        </w:rPr>
      </w:pPr>
      <w:r w:rsidRPr="00775351">
        <w:rPr>
          <w:rFonts w:ascii="Times New Roman" w:hAnsi="Times New Roman" w:cs="Times New Roman"/>
          <w:sz w:val="24"/>
          <w:szCs w:val="24"/>
        </w:rPr>
        <w:t>El tiempo previsto para la iteración concluyó sin terminar todas las tareas, por lo cual se dio una prórroga de una semana teniendo en cuenta el estado actual de</w:t>
      </w:r>
      <w:r>
        <w:rPr>
          <w:rFonts w:ascii="Times New Roman" w:hAnsi="Times New Roman" w:cs="Times New Roman"/>
          <w:sz w:val="24"/>
          <w:szCs w:val="24"/>
        </w:rPr>
        <w:t xml:space="preserve"> </w:t>
      </w:r>
      <w:r w:rsidRPr="00775351">
        <w:rPr>
          <w:rFonts w:ascii="Times New Roman" w:hAnsi="Times New Roman" w:cs="Times New Roman"/>
          <w:sz w:val="24"/>
          <w:szCs w:val="24"/>
        </w:rPr>
        <w:t>las tareas de la iteración y los problemas que han surgido, con el objetivo de que los desarrolladores realizaran retroalimentaciones con el diseñador y se documentaran para la solución de errores.</w:t>
      </w:r>
    </w:p>
    <w:p w:rsidR="00775351" w:rsidRPr="00680CA4" w:rsidRDefault="00775351"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Cierre y evaluación</w:t>
      </w:r>
    </w:p>
    <w:p w:rsidR="00775351" w:rsidRDefault="00775351" w:rsidP="00B51B9A">
      <w:pPr>
        <w:suppressAutoHyphens/>
        <w:spacing w:after="0" w:line="240" w:lineRule="auto"/>
        <w:jc w:val="both"/>
        <w:rPr>
          <w:rFonts w:ascii="Times New Roman" w:hAnsi="Times New Roman"/>
          <w:sz w:val="24"/>
          <w:szCs w:val="24"/>
        </w:rPr>
      </w:pPr>
      <w:r w:rsidRPr="00775351">
        <w:rPr>
          <w:rFonts w:ascii="Times New Roman" w:hAnsi="Times New Roman"/>
          <w:sz w:val="24"/>
          <w:szCs w:val="24"/>
        </w:rPr>
        <w:t>Al final de la prórroga se habían implementado todas las características definidas y los objetivos se cumplieron, por ende esta iteración a pesar de no cumplirse en el tiempo establecido se cierra con un 100% de las tareas realizadas.</w:t>
      </w:r>
    </w:p>
    <w:p w:rsidR="00775351" w:rsidRPr="00680CA4" w:rsidRDefault="00775351"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Lecciones aprendidas</w:t>
      </w:r>
    </w:p>
    <w:p w:rsidR="00775351" w:rsidRPr="00533E12" w:rsidRDefault="00775351" w:rsidP="00775351">
      <w:pPr>
        <w:pStyle w:val="Standard"/>
        <w:widowControl/>
        <w:shd w:val="clear" w:color="auto" w:fill="FFFFFF"/>
        <w:spacing w:before="100" w:after="100"/>
        <w:jc w:val="both"/>
        <w:rPr>
          <w:rFonts w:eastAsia="Times New Roman" w:cs="Times New Roman"/>
          <w:color w:val="000000"/>
          <w:lang w:val="es-CO" w:eastAsia="es-CO"/>
        </w:rPr>
      </w:pPr>
      <w:r w:rsidRPr="003A14DB">
        <w:rPr>
          <w:lang w:val="es-CO"/>
        </w:rPr>
        <w:t xml:space="preserve">Como </w:t>
      </w:r>
      <w:r w:rsidRPr="00533E12">
        <w:rPr>
          <w:rFonts w:eastAsia="Times New Roman" w:cs="Times New Roman"/>
          <w:color w:val="000000"/>
          <w:lang w:val="es-CO" w:eastAsia="es-CO"/>
        </w:rPr>
        <w:t>leccion</w:t>
      </w:r>
      <w:r>
        <w:rPr>
          <w:rFonts w:eastAsia="Times New Roman" w:cs="Times New Roman"/>
          <w:color w:val="000000"/>
          <w:lang w:val="es-CO" w:eastAsia="es-CO"/>
        </w:rPr>
        <w:t>es</w:t>
      </w:r>
      <w:r w:rsidRPr="00533E12">
        <w:rPr>
          <w:rFonts w:eastAsia="Times New Roman" w:cs="Times New Roman"/>
          <w:color w:val="000000"/>
          <w:lang w:val="es-CO" w:eastAsia="es-CO"/>
        </w:rPr>
        <w:t xml:space="preserve"> aprendida</w:t>
      </w:r>
      <w:r>
        <w:rPr>
          <w:rFonts w:eastAsia="Times New Roman" w:cs="Times New Roman"/>
          <w:color w:val="000000"/>
          <w:lang w:val="es-CO" w:eastAsia="es-CO"/>
        </w:rPr>
        <w:t>s</w:t>
      </w:r>
      <w:r w:rsidRPr="00533E12">
        <w:rPr>
          <w:rFonts w:eastAsia="Times New Roman" w:cs="Times New Roman"/>
          <w:color w:val="000000"/>
          <w:lang w:val="es-CO" w:eastAsia="es-CO"/>
        </w:rPr>
        <w:t xml:space="preserve"> se </w:t>
      </w:r>
      <w:r>
        <w:rPr>
          <w:rFonts w:eastAsia="Times New Roman" w:cs="Times New Roman"/>
          <w:color w:val="000000"/>
          <w:lang w:val="es-CO" w:eastAsia="es-CO"/>
        </w:rPr>
        <w:t>obtuvo que:</w:t>
      </w:r>
    </w:p>
    <w:p w:rsidR="00775351" w:rsidRPr="00775351" w:rsidRDefault="00775351" w:rsidP="00775351">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775351">
        <w:rPr>
          <w:rFonts w:eastAsia="Times New Roman" w:cs="Times New Roman"/>
          <w:color w:val="000000"/>
          <w:lang w:val="es-CO" w:eastAsia="es-CO"/>
        </w:rPr>
        <w:t>Al implementar los modelos en Unity 3D se debe verificar que sus huesos y malla estén correctamente ajustados.</w:t>
      </w:r>
    </w:p>
    <w:p w:rsidR="00775351" w:rsidRPr="00775351" w:rsidRDefault="00775351" w:rsidP="00775351">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775351">
        <w:rPr>
          <w:rFonts w:eastAsia="Times New Roman" w:cs="Times New Roman"/>
          <w:color w:val="000000"/>
          <w:lang w:val="es-CO" w:eastAsia="es-CO"/>
        </w:rPr>
        <w:t>Para escalar un modelo es recomendable usar la propiedad scale factor del modelo y no el transform de las instancias.</w:t>
      </w:r>
    </w:p>
    <w:p w:rsidR="00775351" w:rsidRPr="00680CA4" w:rsidRDefault="00775351"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Mejoras al proceso</w:t>
      </w:r>
    </w:p>
    <w:p w:rsidR="00775351" w:rsidRDefault="00775351" w:rsidP="00775351">
      <w:pPr>
        <w:pStyle w:val="Standard"/>
        <w:widowControl/>
        <w:shd w:val="clear" w:color="auto" w:fill="FFFFFF"/>
        <w:spacing w:before="100" w:after="100"/>
        <w:jc w:val="both"/>
        <w:rPr>
          <w:rFonts w:cs="Times New Roman"/>
          <w:lang w:val="es-CO"/>
        </w:rPr>
      </w:pPr>
      <w:r>
        <w:rPr>
          <w:rFonts w:cs="Times New Roman"/>
          <w:lang w:val="es-CO"/>
        </w:rPr>
        <w:lastRenderedPageBreak/>
        <w:t>Como mejora al proceso de creación del videojuego se obtuvo:</w:t>
      </w:r>
    </w:p>
    <w:p w:rsidR="00775351" w:rsidRPr="00775351" w:rsidRDefault="00775351" w:rsidP="00775351">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775351">
        <w:rPr>
          <w:rFonts w:eastAsia="Times New Roman" w:cs="Times New Roman"/>
          <w:color w:val="000000"/>
          <w:lang w:val="es-CO" w:eastAsia="es-CO"/>
        </w:rPr>
        <w:t>El uso de prefabs hace que la configuración de un game object pueda ser reutilizada.</w:t>
      </w:r>
    </w:p>
    <w:p w:rsidR="00003FFF" w:rsidRPr="008A025E" w:rsidRDefault="00003FFF" w:rsidP="00003FFF">
      <w:pPr>
        <w:pStyle w:val="Ttulo4"/>
        <w:jc w:val="both"/>
        <w:rPr>
          <w:lang w:val="es-CO"/>
        </w:rPr>
      </w:pPr>
      <w:bookmarkStart w:id="79" w:name="_Toc460927361"/>
      <w:r w:rsidRPr="008A025E">
        <w:rPr>
          <w:lang w:val="es-CO"/>
        </w:rPr>
        <w:t>Iteraci</w:t>
      </w:r>
      <w:r>
        <w:rPr>
          <w:lang w:val="es-CO"/>
        </w:rPr>
        <w:t>ón 3</w:t>
      </w:r>
      <w:bookmarkEnd w:id="79"/>
    </w:p>
    <w:p w:rsidR="000F6C41" w:rsidRPr="00B771FD" w:rsidRDefault="000F6C41" w:rsidP="00B51B9A">
      <w:pPr>
        <w:suppressAutoHyphens/>
        <w:spacing w:after="0" w:line="240" w:lineRule="auto"/>
        <w:jc w:val="both"/>
        <w:rPr>
          <w:rFonts w:ascii="Times New Roman" w:hAnsi="Times New Roman" w:cs="Times New Roman"/>
          <w:sz w:val="24"/>
          <w:szCs w:val="24"/>
        </w:rPr>
      </w:pPr>
      <w:r w:rsidRPr="00B771FD">
        <w:rPr>
          <w:rFonts w:ascii="Times New Roman" w:hAnsi="Times New Roman" w:cs="Times New Roman"/>
          <w:sz w:val="24"/>
          <w:szCs w:val="24"/>
        </w:rPr>
        <w:t xml:space="preserve">En la </w:t>
      </w:r>
      <w:r w:rsidRPr="00B771FD">
        <w:rPr>
          <w:rFonts w:ascii="Times New Roman" w:hAnsi="Times New Roman"/>
          <w:sz w:val="24"/>
          <w:szCs w:val="24"/>
          <w:lang w:val="es-ES"/>
        </w:rPr>
        <w:t>tercera iteración se realizó la configuración de la cámara, la cual consistió en definir su resolución para que se adaptará a los dispositivos y realizara el seguimiento adecuado al personaje principal</w:t>
      </w:r>
      <w:r w:rsidR="00CF66CC" w:rsidRPr="00B771FD">
        <w:rPr>
          <w:rFonts w:ascii="Times New Roman" w:hAnsi="Times New Roman"/>
          <w:sz w:val="24"/>
          <w:szCs w:val="24"/>
          <w:lang w:val="es-ES"/>
        </w:rPr>
        <w:t>, además, se configuraron las físicas del personaje y os rivales con respecto al escenario, para en posteriores iteraciones</w:t>
      </w:r>
      <w:r w:rsidR="00CF66CC" w:rsidRPr="00B771FD">
        <w:rPr>
          <w:rFonts w:ascii="Times New Roman" w:hAnsi="Times New Roman" w:cs="Times New Roman"/>
          <w:sz w:val="24"/>
          <w:szCs w:val="24"/>
        </w:rPr>
        <w:t xml:space="preserve"> poder validar la interacción entre objetos</w:t>
      </w:r>
      <w:r w:rsidRPr="00B771FD">
        <w:rPr>
          <w:rFonts w:ascii="Times New Roman" w:hAnsi="Times New Roman" w:cs="Times New Roman"/>
          <w:sz w:val="24"/>
          <w:szCs w:val="24"/>
        </w:rPr>
        <w:t xml:space="preserve">. </w:t>
      </w:r>
      <w:r w:rsidRPr="00B771FD">
        <w:rPr>
          <w:rFonts w:ascii="Times New Roman" w:eastAsia="SimSun" w:hAnsi="Times New Roman" w:cs="Times New Roman"/>
          <w:kern w:val="3"/>
          <w:sz w:val="24"/>
          <w:szCs w:val="24"/>
          <w:lang w:eastAsia="zh-CN" w:bidi="hi-IN"/>
        </w:rPr>
        <w:t xml:space="preserve">El documento completo de la planificación, seguimiento y cierre de la iteración se llamó </w:t>
      </w:r>
      <w:r w:rsidRPr="00B771FD">
        <w:rPr>
          <w:rFonts w:ascii="Times New Roman" w:hAnsi="Times New Roman" w:cs="Times New Roman"/>
          <w:i/>
          <w:sz w:val="24"/>
          <w:szCs w:val="24"/>
        </w:rPr>
        <w:t>Documento de desarrollo de iteración 3</w:t>
      </w:r>
      <w:r w:rsidRPr="00B771FD">
        <w:rPr>
          <w:rFonts w:ascii="Times New Roman" w:hAnsi="Times New Roman" w:cs="Times New Roman"/>
          <w:sz w:val="24"/>
          <w:szCs w:val="24"/>
        </w:rPr>
        <w:t xml:space="preserve"> y se encuentra adjunto con el presente informe (</w:t>
      </w:r>
      <w:hyperlink r:id="rId39" w:history="1">
        <w:r w:rsidR="003C5CBE" w:rsidRPr="003C5CBE">
          <w:rPr>
            <w:rStyle w:val="Hipervnculo"/>
            <w:rFonts w:ascii="Times New Roman" w:hAnsi="Times New Roman" w:cs="Times New Roman"/>
            <w:sz w:val="24"/>
            <w:szCs w:val="24"/>
          </w:rPr>
          <w:t xml:space="preserve">Ver </w:t>
        </w:r>
        <w:r w:rsidRPr="003C5CBE">
          <w:rPr>
            <w:rStyle w:val="Hipervnculo"/>
            <w:rFonts w:ascii="Times New Roman" w:hAnsi="Times New Roman" w:cs="Times New Roman"/>
            <w:sz w:val="24"/>
            <w:szCs w:val="24"/>
          </w:rPr>
          <w:t>Documento de desarrollo de iteración 3</w:t>
        </w:r>
      </w:hyperlink>
      <w:r w:rsidRPr="00B771FD">
        <w:rPr>
          <w:rFonts w:ascii="Times New Roman" w:hAnsi="Times New Roman" w:cs="Times New Roman"/>
          <w:sz w:val="24"/>
          <w:szCs w:val="24"/>
        </w:rPr>
        <w:t>).</w:t>
      </w:r>
    </w:p>
    <w:p w:rsidR="006444AB" w:rsidRPr="00680CA4" w:rsidRDefault="006444AB"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Objetivos</w:t>
      </w:r>
    </w:p>
    <w:p w:rsidR="006444AB" w:rsidRDefault="006444AB" w:rsidP="006444AB">
      <w:pPr>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Se definieron los siguientes objetivos:</w:t>
      </w:r>
    </w:p>
    <w:p w:rsidR="006444AB" w:rsidRPr="006444AB" w:rsidRDefault="006444AB" w:rsidP="006444AB">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6444AB">
        <w:rPr>
          <w:rFonts w:eastAsia="Times New Roman" w:cs="Times New Roman"/>
          <w:color w:val="000000"/>
          <w:lang w:val="es-CO" w:eastAsia="es-CO"/>
        </w:rPr>
        <w:t>Configurar que la cámara le haga seguimiento al personaje.</w:t>
      </w:r>
    </w:p>
    <w:p w:rsidR="006444AB" w:rsidRPr="006444AB" w:rsidRDefault="006444AB" w:rsidP="006444AB">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6444AB">
        <w:rPr>
          <w:rFonts w:eastAsia="Times New Roman" w:cs="Times New Roman"/>
          <w:color w:val="000000"/>
          <w:lang w:val="es-CO" w:eastAsia="es-CO"/>
        </w:rPr>
        <w:t>Configurar las físicas del personaje principal para que los movimientos sean realistas.</w:t>
      </w:r>
    </w:p>
    <w:p w:rsidR="006444AB" w:rsidRPr="006444AB" w:rsidRDefault="006444AB" w:rsidP="006444AB">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6444AB">
        <w:rPr>
          <w:rFonts w:eastAsia="Times New Roman" w:cs="Times New Roman"/>
          <w:color w:val="000000"/>
          <w:lang w:val="es-CO" w:eastAsia="es-CO"/>
        </w:rPr>
        <w:t>Configurar las físicas del prefab de la serpiente.</w:t>
      </w:r>
    </w:p>
    <w:p w:rsidR="006444AB" w:rsidRPr="006444AB" w:rsidRDefault="006444AB" w:rsidP="006444AB">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6444AB">
        <w:rPr>
          <w:rFonts w:eastAsia="Times New Roman" w:cs="Times New Roman"/>
          <w:color w:val="000000"/>
          <w:lang w:val="es-CO" w:eastAsia="es-CO"/>
        </w:rPr>
        <w:t>Configurar las físicas del prefab del cocodrilo.</w:t>
      </w:r>
    </w:p>
    <w:p w:rsidR="006444AB" w:rsidRPr="006444AB" w:rsidRDefault="006444AB" w:rsidP="006444AB">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6444AB">
        <w:rPr>
          <w:rFonts w:eastAsia="Times New Roman" w:cs="Times New Roman"/>
          <w:color w:val="000000"/>
          <w:lang w:val="es-CO" w:eastAsia="es-CO"/>
        </w:rPr>
        <w:t>Configurar las físicas del prefab del oso.</w:t>
      </w:r>
    </w:p>
    <w:p w:rsidR="006444AB" w:rsidRPr="006444AB" w:rsidRDefault="006444AB" w:rsidP="006444AB">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6444AB">
        <w:rPr>
          <w:rFonts w:eastAsia="Times New Roman" w:cs="Times New Roman"/>
          <w:color w:val="000000"/>
          <w:lang w:val="es-CO" w:eastAsia="es-CO"/>
        </w:rPr>
        <w:t>Configurar las físicas del prefab del tigre.</w:t>
      </w:r>
    </w:p>
    <w:p w:rsidR="006444AB" w:rsidRPr="006444AB" w:rsidRDefault="006444AB" w:rsidP="006444AB">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6444AB">
        <w:rPr>
          <w:rFonts w:eastAsia="Times New Roman" w:cs="Times New Roman"/>
          <w:color w:val="000000"/>
          <w:lang w:val="es-CO" w:eastAsia="es-CO"/>
        </w:rPr>
        <w:t>Configurar las físicas de los objetos.</w:t>
      </w:r>
    </w:p>
    <w:p w:rsidR="00F96155" w:rsidRPr="00680CA4" w:rsidRDefault="00F96155"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Selección de características</w:t>
      </w:r>
    </w:p>
    <w:p w:rsidR="00F96155" w:rsidRDefault="00F96155" w:rsidP="00F96155">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De acuerdo a los objetivos y al documento de especificación de características, las seleccionadas para esta iteración fu</w:t>
      </w:r>
      <w:r>
        <w:rPr>
          <w:rFonts w:ascii="Times New Roman" w:hAnsi="Times New Roman"/>
          <w:sz w:val="24"/>
          <w:szCs w:val="24"/>
          <w:lang w:val="es-ES"/>
        </w:rPr>
        <w:t>eron las plasmadas en la Tabla 12</w:t>
      </w:r>
      <w:r w:rsidR="003E0B80">
        <w:rPr>
          <w:rFonts w:ascii="Times New Roman" w:hAnsi="Times New Roman"/>
          <w:sz w:val="24"/>
          <w:szCs w:val="24"/>
          <w:lang w:val="es-ES"/>
        </w:rPr>
        <w:t>, donde se destaca la configuración de las físicas que afectan los personajes</w:t>
      </w:r>
      <w:r>
        <w:rPr>
          <w:rFonts w:ascii="Times New Roman" w:hAnsi="Times New Roman"/>
          <w:sz w:val="24"/>
          <w:szCs w:val="24"/>
          <w:lang w:val="es-ES"/>
        </w:rPr>
        <w:t>.</w:t>
      </w:r>
    </w:p>
    <w:p w:rsidR="000F6C41" w:rsidRDefault="000F6C41" w:rsidP="00775351">
      <w:pPr>
        <w:suppressAutoHyphens/>
        <w:spacing w:after="0" w:line="240" w:lineRule="auto"/>
        <w:rPr>
          <w:rFonts w:ascii="Times New Roman" w:hAnsi="Times New Roman"/>
          <w:sz w:val="24"/>
          <w:szCs w:val="24"/>
          <w:lang w:val="es-ES"/>
        </w:rPr>
      </w:pPr>
    </w:p>
    <w:tbl>
      <w:tblPr>
        <w:tblStyle w:val="Tablaconcuadrcula"/>
        <w:tblW w:w="0" w:type="auto"/>
        <w:jc w:val="center"/>
        <w:tblLook w:val="04A0" w:firstRow="1" w:lastRow="0" w:firstColumn="1" w:lastColumn="0" w:noHBand="0" w:noVBand="1"/>
      </w:tblPr>
      <w:tblGrid>
        <w:gridCol w:w="1216"/>
        <w:gridCol w:w="567"/>
        <w:gridCol w:w="4395"/>
      </w:tblGrid>
      <w:tr w:rsidR="00F96155" w:rsidRPr="00E7072A" w:rsidTr="00960E50">
        <w:trPr>
          <w:jc w:val="center"/>
        </w:trPr>
        <w:tc>
          <w:tcPr>
            <w:tcW w:w="1129" w:type="dxa"/>
          </w:tcPr>
          <w:p w:rsidR="00F96155" w:rsidRPr="00E7072A" w:rsidRDefault="00F96155" w:rsidP="00960E50">
            <w:pPr>
              <w:jc w:val="center"/>
              <w:rPr>
                <w:rFonts w:ascii="Times New Roman" w:hAnsi="Times New Roman" w:cs="Times New Roman"/>
                <w:b/>
                <w:sz w:val="24"/>
                <w:szCs w:val="24"/>
              </w:rPr>
            </w:pPr>
            <w:r w:rsidRPr="00E7072A">
              <w:rPr>
                <w:rFonts w:ascii="Times New Roman" w:hAnsi="Times New Roman" w:cs="Times New Roman"/>
                <w:b/>
                <w:sz w:val="24"/>
                <w:szCs w:val="24"/>
              </w:rPr>
              <w:t>Prioridad</w:t>
            </w:r>
          </w:p>
        </w:tc>
        <w:tc>
          <w:tcPr>
            <w:tcW w:w="567" w:type="dxa"/>
          </w:tcPr>
          <w:p w:rsidR="00F96155" w:rsidRPr="00E7072A" w:rsidRDefault="00F96155" w:rsidP="00960E50">
            <w:pPr>
              <w:jc w:val="center"/>
              <w:rPr>
                <w:rFonts w:ascii="Times New Roman" w:hAnsi="Times New Roman" w:cs="Times New Roman"/>
                <w:b/>
                <w:sz w:val="24"/>
                <w:szCs w:val="24"/>
              </w:rPr>
            </w:pPr>
            <w:r w:rsidRPr="00E7072A">
              <w:rPr>
                <w:rFonts w:ascii="Times New Roman" w:hAnsi="Times New Roman" w:cs="Times New Roman"/>
                <w:b/>
                <w:sz w:val="24"/>
                <w:szCs w:val="24"/>
              </w:rPr>
              <w:t>ID</w:t>
            </w:r>
          </w:p>
        </w:tc>
        <w:tc>
          <w:tcPr>
            <w:tcW w:w="4395" w:type="dxa"/>
          </w:tcPr>
          <w:p w:rsidR="00F96155" w:rsidRPr="00E7072A" w:rsidRDefault="00F96155" w:rsidP="00960E50">
            <w:pPr>
              <w:jc w:val="center"/>
              <w:rPr>
                <w:rFonts w:ascii="Times New Roman" w:hAnsi="Times New Roman" w:cs="Times New Roman"/>
                <w:b/>
                <w:sz w:val="24"/>
                <w:szCs w:val="24"/>
              </w:rPr>
            </w:pPr>
            <w:r w:rsidRPr="00E7072A">
              <w:rPr>
                <w:rFonts w:ascii="Times New Roman" w:hAnsi="Times New Roman" w:cs="Times New Roman"/>
                <w:b/>
                <w:sz w:val="24"/>
                <w:szCs w:val="24"/>
              </w:rPr>
              <w:t>Característica</w:t>
            </w:r>
          </w:p>
        </w:tc>
      </w:tr>
      <w:tr w:rsidR="00F96155" w:rsidRPr="00E7072A" w:rsidTr="00960E50">
        <w:trPr>
          <w:jc w:val="center"/>
        </w:trPr>
        <w:tc>
          <w:tcPr>
            <w:tcW w:w="1129"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7</w:t>
            </w:r>
          </w:p>
        </w:tc>
        <w:tc>
          <w:tcPr>
            <w:tcW w:w="567"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22</w:t>
            </w:r>
          </w:p>
        </w:tc>
        <w:tc>
          <w:tcPr>
            <w:tcW w:w="4395" w:type="dxa"/>
          </w:tcPr>
          <w:p w:rsidR="00F96155" w:rsidRPr="00E7072A" w:rsidRDefault="00F96155" w:rsidP="00960E50">
            <w:pPr>
              <w:rPr>
                <w:rFonts w:ascii="Times New Roman" w:hAnsi="Times New Roman" w:cs="Times New Roman"/>
                <w:sz w:val="24"/>
                <w:szCs w:val="24"/>
              </w:rPr>
            </w:pPr>
            <w:r w:rsidRPr="00E7072A">
              <w:rPr>
                <w:rFonts w:ascii="Times New Roman" w:hAnsi="Times New Roman" w:cs="Times New Roman"/>
                <w:sz w:val="24"/>
                <w:szCs w:val="24"/>
              </w:rPr>
              <w:t>Configuración cámara</w:t>
            </w:r>
          </w:p>
        </w:tc>
      </w:tr>
      <w:tr w:rsidR="00F96155" w:rsidRPr="00E7072A" w:rsidTr="00960E50">
        <w:trPr>
          <w:jc w:val="center"/>
        </w:trPr>
        <w:tc>
          <w:tcPr>
            <w:tcW w:w="1129"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6</w:t>
            </w:r>
          </w:p>
        </w:tc>
        <w:tc>
          <w:tcPr>
            <w:tcW w:w="567"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16</w:t>
            </w:r>
          </w:p>
        </w:tc>
        <w:tc>
          <w:tcPr>
            <w:tcW w:w="4395" w:type="dxa"/>
          </w:tcPr>
          <w:p w:rsidR="00F96155" w:rsidRPr="00E7072A" w:rsidRDefault="00F96155" w:rsidP="00960E50">
            <w:pPr>
              <w:rPr>
                <w:rFonts w:ascii="Times New Roman" w:hAnsi="Times New Roman" w:cs="Times New Roman"/>
                <w:sz w:val="24"/>
                <w:szCs w:val="24"/>
              </w:rPr>
            </w:pPr>
            <w:r w:rsidRPr="00E7072A">
              <w:rPr>
                <w:rFonts w:ascii="Times New Roman" w:hAnsi="Times New Roman" w:cs="Times New Roman"/>
                <w:sz w:val="24"/>
                <w:szCs w:val="24"/>
              </w:rPr>
              <w:t>Físicas personaje principal</w:t>
            </w:r>
          </w:p>
        </w:tc>
      </w:tr>
      <w:tr w:rsidR="00F96155" w:rsidRPr="00E7072A" w:rsidTr="00960E50">
        <w:trPr>
          <w:jc w:val="center"/>
        </w:trPr>
        <w:tc>
          <w:tcPr>
            <w:tcW w:w="1129"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3</w:t>
            </w:r>
          </w:p>
        </w:tc>
        <w:tc>
          <w:tcPr>
            <w:tcW w:w="567"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17</w:t>
            </w:r>
          </w:p>
        </w:tc>
        <w:tc>
          <w:tcPr>
            <w:tcW w:w="4395" w:type="dxa"/>
          </w:tcPr>
          <w:p w:rsidR="00F96155" w:rsidRPr="00E7072A" w:rsidRDefault="00F96155" w:rsidP="00960E50">
            <w:pPr>
              <w:rPr>
                <w:rFonts w:ascii="Times New Roman" w:hAnsi="Times New Roman" w:cs="Times New Roman"/>
                <w:sz w:val="24"/>
                <w:szCs w:val="24"/>
              </w:rPr>
            </w:pPr>
            <w:r w:rsidRPr="00E7072A">
              <w:rPr>
                <w:rFonts w:ascii="Times New Roman" w:hAnsi="Times New Roman" w:cs="Times New Roman"/>
                <w:sz w:val="24"/>
                <w:szCs w:val="24"/>
              </w:rPr>
              <w:t>Físicas cocodrilo</w:t>
            </w:r>
          </w:p>
        </w:tc>
      </w:tr>
      <w:tr w:rsidR="00F96155" w:rsidRPr="00E7072A" w:rsidTr="00960E50">
        <w:trPr>
          <w:jc w:val="center"/>
        </w:trPr>
        <w:tc>
          <w:tcPr>
            <w:tcW w:w="1129"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3</w:t>
            </w:r>
          </w:p>
        </w:tc>
        <w:tc>
          <w:tcPr>
            <w:tcW w:w="567"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18</w:t>
            </w:r>
          </w:p>
        </w:tc>
        <w:tc>
          <w:tcPr>
            <w:tcW w:w="4395" w:type="dxa"/>
          </w:tcPr>
          <w:p w:rsidR="00F96155" w:rsidRPr="00E7072A" w:rsidRDefault="00F96155" w:rsidP="00960E50">
            <w:pPr>
              <w:rPr>
                <w:rFonts w:ascii="Times New Roman" w:hAnsi="Times New Roman" w:cs="Times New Roman"/>
                <w:sz w:val="24"/>
                <w:szCs w:val="24"/>
              </w:rPr>
            </w:pPr>
            <w:r w:rsidRPr="00E7072A">
              <w:rPr>
                <w:rFonts w:ascii="Times New Roman" w:hAnsi="Times New Roman" w:cs="Times New Roman"/>
                <w:sz w:val="24"/>
                <w:szCs w:val="24"/>
              </w:rPr>
              <w:t>Físicas oso</w:t>
            </w:r>
          </w:p>
        </w:tc>
      </w:tr>
      <w:tr w:rsidR="00F96155" w:rsidRPr="00E7072A" w:rsidTr="00960E50">
        <w:trPr>
          <w:jc w:val="center"/>
        </w:trPr>
        <w:tc>
          <w:tcPr>
            <w:tcW w:w="1129"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3</w:t>
            </w:r>
          </w:p>
        </w:tc>
        <w:tc>
          <w:tcPr>
            <w:tcW w:w="567"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19</w:t>
            </w:r>
          </w:p>
        </w:tc>
        <w:tc>
          <w:tcPr>
            <w:tcW w:w="4395" w:type="dxa"/>
          </w:tcPr>
          <w:p w:rsidR="00F96155" w:rsidRPr="00E7072A" w:rsidRDefault="00F96155" w:rsidP="00960E50">
            <w:pPr>
              <w:rPr>
                <w:rFonts w:ascii="Times New Roman" w:hAnsi="Times New Roman" w:cs="Times New Roman"/>
                <w:sz w:val="24"/>
                <w:szCs w:val="24"/>
              </w:rPr>
            </w:pPr>
            <w:r w:rsidRPr="00E7072A">
              <w:rPr>
                <w:rFonts w:ascii="Times New Roman" w:hAnsi="Times New Roman" w:cs="Times New Roman"/>
                <w:sz w:val="24"/>
                <w:szCs w:val="24"/>
              </w:rPr>
              <w:t>Físicas tigre</w:t>
            </w:r>
          </w:p>
        </w:tc>
      </w:tr>
      <w:tr w:rsidR="00F96155" w:rsidRPr="00E7072A" w:rsidTr="00960E50">
        <w:trPr>
          <w:jc w:val="center"/>
        </w:trPr>
        <w:tc>
          <w:tcPr>
            <w:tcW w:w="1129"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3</w:t>
            </w:r>
          </w:p>
        </w:tc>
        <w:tc>
          <w:tcPr>
            <w:tcW w:w="567"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20</w:t>
            </w:r>
          </w:p>
        </w:tc>
        <w:tc>
          <w:tcPr>
            <w:tcW w:w="4395" w:type="dxa"/>
          </w:tcPr>
          <w:p w:rsidR="00F96155" w:rsidRPr="00E7072A" w:rsidRDefault="00F96155" w:rsidP="00960E50">
            <w:pPr>
              <w:rPr>
                <w:rFonts w:ascii="Times New Roman" w:hAnsi="Times New Roman" w:cs="Times New Roman"/>
                <w:sz w:val="24"/>
                <w:szCs w:val="24"/>
              </w:rPr>
            </w:pPr>
            <w:r w:rsidRPr="00E7072A">
              <w:rPr>
                <w:rFonts w:ascii="Times New Roman" w:hAnsi="Times New Roman" w:cs="Times New Roman"/>
                <w:sz w:val="24"/>
                <w:szCs w:val="24"/>
              </w:rPr>
              <w:t>Físicas serpiente</w:t>
            </w:r>
          </w:p>
        </w:tc>
      </w:tr>
      <w:tr w:rsidR="00F96155" w:rsidRPr="00E7072A" w:rsidTr="00960E50">
        <w:trPr>
          <w:jc w:val="center"/>
        </w:trPr>
        <w:tc>
          <w:tcPr>
            <w:tcW w:w="1129"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3</w:t>
            </w:r>
          </w:p>
        </w:tc>
        <w:tc>
          <w:tcPr>
            <w:tcW w:w="567" w:type="dxa"/>
          </w:tcPr>
          <w:p w:rsidR="00F96155" w:rsidRPr="00E7072A" w:rsidRDefault="00F96155" w:rsidP="00960E50">
            <w:pPr>
              <w:jc w:val="center"/>
              <w:rPr>
                <w:rFonts w:ascii="Times New Roman" w:hAnsi="Times New Roman" w:cs="Times New Roman"/>
                <w:sz w:val="24"/>
                <w:szCs w:val="24"/>
              </w:rPr>
            </w:pPr>
            <w:r w:rsidRPr="00E7072A">
              <w:rPr>
                <w:rFonts w:ascii="Times New Roman" w:hAnsi="Times New Roman" w:cs="Times New Roman"/>
                <w:sz w:val="24"/>
                <w:szCs w:val="24"/>
              </w:rPr>
              <w:t>21</w:t>
            </w:r>
          </w:p>
        </w:tc>
        <w:tc>
          <w:tcPr>
            <w:tcW w:w="4395" w:type="dxa"/>
          </w:tcPr>
          <w:p w:rsidR="00F96155" w:rsidRPr="00E7072A" w:rsidRDefault="00F96155" w:rsidP="001336E6">
            <w:pPr>
              <w:keepNext/>
              <w:rPr>
                <w:rFonts w:ascii="Times New Roman" w:hAnsi="Times New Roman" w:cs="Times New Roman"/>
                <w:sz w:val="24"/>
                <w:szCs w:val="24"/>
              </w:rPr>
            </w:pPr>
            <w:r w:rsidRPr="00E7072A">
              <w:rPr>
                <w:rFonts w:ascii="Times New Roman" w:hAnsi="Times New Roman" w:cs="Times New Roman"/>
                <w:sz w:val="24"/>
                <w:szCs w:val="24"/>
              </w:rPr>
              <w:t>Físicas objetos</w:t>
            </w:r>
          </w:p>
        </w:tc>
      </w:tr>
    </w:tbl>
    <w:p w:rsidR="00F96155" w:rsidRDefault="001336E6" w:rsidP="001336E6">
      <w:pPr>
        <w:pStyle w:val="Descripcin"/>
        <w:jc w:val="center"/>
        <w:rPr>
          <w:sz w:val="24"/>
          <w:szCs w:val="24"/>
        </w:rPr>
      </w:pPr>
      <w:bookmarkStart w:id="80" w:name="_Toc460922430"/>
      <w:r w:rsidRPr="001336E6">
        <w:rPr>
          <w:rFonts w:eastAsiaTheme="minorHAnsi" w:cstheme="minorBidi"/>
          <w:iCs w:val="0"/>
          <w:color w:val="auto"/>
          <w:sz w:val="24"/>
          <w:szCs w:val="24"/>
          <w:lang w:eastAsia="en-US"/>
        </w:rPr>
        <w:t xml:space="preserve">Tabla </w:t>
      </w:r>
      <w:r w:rsidRPr="001336E6">
        <w:rPr>
          <w:rFonts w:eastAsiaTheme="minorHAnsi" w:cstheme="minorBidi"/>
          <w:iCs w:val="0"/>
          <w:color w:val="auto"/>
          <w:sz w:val="24"/>
          <w:szCs w:val="24"/>
          <w:lang w:eastAsia="en-US"/>
        </w:rPr>
        <w:fldChar w:fldCharType="begin"/>
      </w:r>
      <w:r w:rsidRPr="001336E6">
        <w:rPr>
          <w:rFonts w:eastAsiaTheme="minorHAnsi" w:cstheme="minorBidi"/>
          <w:iCs w:val="0"/>
          <w:color w:val="auto"/>
          <w:sz w:val="24"/>
          <w:szCs w:val="24"/>
          <w:lang w:eastAsia="en-US"/>
        </w:rPr>
        <w:instrText xml:space="preserve"> SEQ Tabla \* ARABIC </w:instrText>
      </w:r>
      <w:r w:rsidRPr="001336E6">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12</w:t>
      </w:r>
      <w:r w:rsidRPr="001336E6">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F96155">
        <w:rPr>
          <w:i w:val="0"/>
          <w:color w:val="000000"/>
          <w:kern w:val="3"/>
          <w:sz w:val="24"/>
          <w:szCs w:val="24"/>
          <w:lang w:eastAsia="es-CO" w:bidi="hi-IN"/>
        </w:rPr>
        <w:t>Características seleccionadas para la iteración 3</w:t>
      </w:r>
      <w:bookmarkEnd w:id="80"/>
    </w:p>
    <w:p w:rsidR="005945CE" w:rsidRPr="00680CA4" w:rsidRDefault="005945CE"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Refinación de características</w:t>
      </w:r>
    </w:p>
    <w:p w:rsidR="008C6B66" w:rsidRPr="0066298E" w:rsidRDefault="008C6B66" w:rsidP="008C6B66">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Las características</w:t>
      </w:r>
      <w:r>
        <w:rPr>
          <w:rFonts w:ascii="Times New Roman" w:hAnsi="Times New Roman"/>
          <w:sz w:val="24"/>
          <w:szCs w:val="24"/>
          <w:lang w:val="es-ES"/>
        </w:rPr>
        <w:t xml:space="preserve"> seleccionadas</w:t>
      </w:r>
      <w:r w:rsidRPr="0066298E">
        <w:rPr>
          <w:rFonts w:ascii="Times New Roman" w:hAnsi="Times New Roman"/>
          <w:sz w:val="24"/>
          <w:szCs w:val="24"/>
          <w:lang w:val="es-ES"/>
        </w:rPr>
        <w:t xml:space="preserve"> </w:t>
      </w:r>
      <w:r>
        <w:rPr>
          <w:rFonts w:ascii="Times New Roman" w:hAnsi="Times New Roman"/>
          <w:sz w:val="24"/>
          <w:szCs w:val="24"/>
          <w:lang w:val="es-ES"/>
        </w:rPr>
        <w:t>fueron descompuestas</w:t>
      </w:r>
      <w:r w:rsidRPr="0066298E">
        <w:rPr>
          <w:rFonts w:ascii="Times New Roman" w:hAnsi="Times New Roman"/>
          <w:sz w:val="24"/>
          <w:szCs w:val="24"/>
          <w:lang w:val="es-ES"/>
        </w:rPr>
        <w:t xml:space="preserve"> </w:t>
      </w:r>
      <w:r>
        <w:rPr>
          <w:rFonts w:ascii="Times New Roman" w:hAnsi="Times New Roman"/>
          <w:sz w:val="24"/>
          <w:szCs w:val="24"/>
          <w:lang w:val="es-ES"/>
        </w:rPr>
        <w:t xml:space="preserve">en tareas, de las cuales la mayoría fueron definidas en la planificación de la iteración, pero durante el desarrollo los programadores </w:t>
      </w:r>
      <w:r>
        <w:rPr>
          <w:rFonts w:ascii="Times New Roman" w:hAnsi="Times New Roman"/>
          <w:sz w:val="24"/>
          <w:szCs w:val="24"/>
          <w:lang w:val="es-ES"/>
        </w:rPr>
        <w:lastRenderedPageBreak/>
        <w:t>detectaron la necesidad de incluir nuevas tareas. La Tabla 13 contiene la totalidad de tareas realizadas durante la iteración.</w:t>
      </w:r>
    </w:p>
    <w:p w:rsidR="005945CE" w:rsidRPr="0066298E" w:rsidRDefault="005945CE" w:rsidP="005945CE">
      <w:pPr>
        <w:suppressAutoHyphens/>
        <w:spacing w:after="0" w:line="240" w:lineRule="auto"/>
        <w:jc w:val="both"/>
        <w:rPr>
          <w:rFonts w:ascii="Times New Roman" w:hAnsi="Times New Roman"/>
          <w:sz w:val="24"/>
          <w:szCs w:val="24"/>
          <w:lang w:val="es-ES"/>
        </w:rPr>
      </w:pPr>
    </w:p>
    <w:tbl>
      <w:tblPr>
        <w:tblStyle w:val="Tablaconcuadrcula"/>
        <w:tblW w:w="0" w:type="auto"/>
        <w:jc w:val="center"/>
        <w:tblLook w:val="04A0" w:firstRow="1" w:lastRow="0" w:firstColumn="1" w:lastColumn="0" w:noHBand="0" w:noVBand="1"/>
      </w:tblPr>
      <w:tblGrid>
        <w:gridCol w:w="2942"/>
        <w:gridCol w:w="4566"/>
      </w:tblGrid>
      <w:tr w:rsidR="005945CE" w:rsidRPr="00E7072A" w:rsidTr="005945CE">
        <w:trPr>
          <w:jc w:val="center"/>
        </w:trPr>
        <w:tc>
          <w:tcPr>
            <w:tcW w:w="2942" w:type="dxa"/>
          </w:tcPr>
          <w:p w:rsidR="005945CE" w:rsidRPr="00E7072A" w:rsidRDefault="005945CE" w:rsidP="00960E50">
            <w:pPr>
              <w:jc w:val="center"/>
              <w:rPr>
                <w:rFonts w:ascii="Times New Roman" w:hAnsi="Times New Roman" w:cs="Times New Roman"/>
                <w:b/>
                <w:sz w:val="24"/>
                <w:szCs w:val="24"/>
              </w:rPr>
            </w:pPr>
            <w:r w:rsidRPr="00E7072A">
              <w:rPr>
                <w:rFonts w:ascii="Times New Roman" w:hAnsi="Times New Roman" w:cs="Times New Roman"/>
                <w:b/>
                <w:sz w:val="24"/>
                <w:szCs w:val="24"/>
              </w:rPr>
              <w:t>Características</w:t>
            </w:r>
          </w:p>
        </w:tc>
        <w:tc>
          <w:tcPr>
            <w:tcW w:w="4566" w:type="dxa"/>
          </w:tcPr>
          <w:p w:rsidR="005945CE" w:rsidRPr="00E7072A" w:rsidRDefault="005945CE" w:rsidP="00960E50">
            <w:pPr>
              <w:jc w:val="center"/>
              <w:rPr>
                <w:rFonts w:ascii="Times New Roman" w:hAnsi="Times New Roman" w:cs="Times New Roman"/>
                <w:b/>
                <w:sz w:val="24"/>
                <w:szCs w:val="24"/>
              </w:rPr>
            </w:pPr>
            <w:r w:rsidRPr="00E7072A">
              <w:rPr>
                <w:rFonts w:ascii="Times New Roman" w:hAnsi="Times New Roman" w:cs="Times New Roman"/>
                <w:b/>
                <w:sz w:val="24"/>
                <w:szCs w:val="24"/>
              </w:rPr>
              <w:t>Tareas</w:t>
            </w:r>
          </w:p>
        </w:tc>
      </w:tr>
      <w:tr w:rsidR="005945CE" w:rsidRPr="00E7072A" w:rsidTr="005945CE">
        <w:trPr>
          <w:jc w:val="center"/>
        </w:trPr>
        <w:tc>
          <w:tcPr>
            <w:tcW w:w="2942" w:type="dxa"/>
            <w:vMerge w:val="restart"/>
            <w:vAlign w:val="center"/>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Configuración cámara</w:t>
            </w:r>
          </w:p>
        </w:tc>
        <w:tc>
          <w:tcPr>
            <w:tcW w:w="4566"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Configurar la resolución de la cámara</w:t>
            </w:r>
          </w:p>
        </w:tc>
      </w:tr>
      <w:tr w:rsidR="005945CE" w:rsidRPr="00E7072A" w:rsidTr="005945CE">
        <w:trPr>
          <w:jc w:val="center"/>
        </w:trPr>
        <w:tc>
          <w:tcPr>
            <w:tcW w:w="2942" w:type="dxa"/>
            <w:vMerge/>
          </w:tcPr>
          <w:p w:rsidR="005945CE" w:rsidRPr="00E7072A" w:rsidRDefault="005945CE" w:rsidP="00960E50">
            <w:pPr>
              <w:rPr>
                <w:rFonts w:ascii="Times New Roman" w:hAnsi="Times New Roman" w:cs="Times New Roman"/>
                <w:sz w:val="24"/>
                <w:szCs w:val="24"/>
              </w:rPr>
            </w:pPr>
          </w:p>
        </w:tc>
        <w:tc>
          <w:tcPr>
            <w:tcW w:w="4566"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Configurar el scroll parallax</w:t>
            </w:r>
          </w:p>
        </w:tc>
      </w:tr>
      <w:tr w:rsidR="005945CE" w:rsidRPr="00E7072A" w:rsidTr="005945CE">
        <w:trPr>
          <w:jc w:val="center"/>
        </w:trPr>
        <w:tc>
          <w:tcPr>
            <w:tcW w:w="2942" w:type="dxa"/>
            <w:vMerge/>
          </w:tcPr>
          <w:p w:rsidR="005945CE" w:rsidRPr="00E7072A" w:rsidRDefault="005945CE" w:rsidP="00960E50">
            <w:pPr>
              <w:rPr>
                <w:rFonts w:ascii="Times New Roman" w:hAnsi="Times New Roman" w:cs="Times New Roman"/>
                <w:sz w:val="24"/>
                <w:szCs w:val="24"/>
              </w:rPr>
            </w:pPr>
          </w:p>
        </w:tc>
        <w:tc>
          <w:tcPr>
            <w:tcW w:w="4566"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Hacer que la cámara siga al personaje de izquierda a derecha mas no en sentido contrario</w:t>
            </w:r>
          </w:p>
        </w:tc>
      </w:tr>
      <w:tr w:rsidR="005945CE" w:rsidRPr="00E7072A" w:rsidTr="005945CE">
        <w:trPr>
          <w:jc w:val="center"/>
        </w:trPr>
        <w:tc>
          <w:tcPr>
            <w:tcW w:w="2942"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Físicas personaje principal</w:t>
            </w:r>
          </w:p>
        </w:tc>
        <w:tc>
          <w:tcPr>
            <w:tcW w:w="4566"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Configurar las físicas del personaje para que los movimientos y acciones del personaje sean realistas y de acorde a los obstáculos</w:t>
            </w:r>
          </w:p>
        </w:tc>
      </w:tr>
      <w:tr w:rsidR="005945CE" w:rsidRPr="00E7072A" w:rsidTr="005945CE">
        <w:trPr>
          <w:jc w:val="center"/>
        </w:trPr>
        <w:tc>
          <w:tcPr>
            <w:tcW w:w="2942"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Físicas cocodrilo</w:t>
            </w:r>
          </w:p>
        </w:tc>
        <w:tc>
          <w:tcPr>
            <w:tcW w:w="4566"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Configurar las físicas del prefab del cocodrilo para que sus movimientos y acciones sean realistas y de acorde a los obstáculos</w:t>
            </w:r>
          </w:p>
        </w:tc>
      </w:tr>
      <w:tr w:rsidR="005945CE" w:rsidRPr="00E7072A" w:rsidTr="005945CE">
        <w:trPr>
          <w:jc w:val="center"/>
        </w:trPr>
        <w:tc>
          <w:tcPr>
            <w:tcW w:w="2942"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Físicas oso</w:t>
            </w:r>
          </w:p>
        </w:tc>
        <w:tc>
          <w:tcPr>
            <w:tcW w:w="4566"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Configurar las físicas del prefab del oso para que sus movimientos y acciones sean realistas y de acorde a los obstáculos</w:t>
            </w:r>
          </w:p>
        </w:tc>
      </w:tr>
      <w:tr w:rsidR="005945CE" w:rsidRPr="00E7072A" w:rsidTr="005945CE">
        <w:trPr>
          <w:jc w:val="center"/>
        </w:trPr>
        <w:tc>
          <w:tcPr>
            <w:tcW w:w="2942"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Físicas tigre</w:t>
            </w:r>
          </w:p>
        </w:tc>
        <w:tc>
          <w:tcPr>
            <w:tcW w:w="4566"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Configurar las físicas del prefab del tigre para que sus movimientos y acciones sean realistas y de acorde a los obstáculos</w:t>
            </w:r>
          </w:p>
        </w:tc>
      </w:tr>
      <w:tr w:rsidR="005945CE" w:rsidRPr="00E7072A" w:rsidTr="005945CE">
        <w:trPr>
          <w:jc w:val="center"/>
        </w:trPr>
        <w:tc>
          <w:tcPr>
            <w:tcW w:w="2942"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Físicas serpiente</w:t>
            </w:r>
          </w:p>
        </w:tc>
        <w:tc>
          <w:tcPr>
            <w:tcW w:w="4566"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Configurar las físicas del prefab de la serpiente para que sus movimientos y acciones sean realistas y de acorde a los obstáculos</w:t>
            </w:r>
          </w:p>
        </w:tc>
      </w:tr>
      <w:tr w:rsidR="005945CE" w:rsidRPr="00E7072A" w:rsidTr="005945CE">
        <w:trPr>
          <w:jc w:val="center"/>
        </w:trPr>
        <w:tc>
          <w:tcPr>
            <w:tcW w:w="2942" w:type="dxa"/>
          </w:tcPr>
          <w:p w:rsidR="005945CE" w:rsidRPr="00E7072A" w:rsidRDefault="005945CE" w:rsidP="00960E50">
            <w:pPr>
              <w:rPr>
                <w:rFonts w:ascii="Times New Roman" w:hAnsi="Times New Roman" w:cs="Times New Roman"/>
                <w:sz w:val="24"/>
                <w:szCs w:val="24"/>
              </w:rPr>
            </w:pPr>
            <w:r w:rsidRPr="00E7072A">
              <w:rPr>
                <w:rFonts w:ascii="Times New Roman" w:hAnsi="Times New Roman" w:cs="Times New Roman"/>
                <w:sz w:val="24"/>
                <w:szCs w:val="24"/>
              </w:rPr>
              <w:t>Físicas objetos</w:t>
            </w:r>
          </w:p>
        </w:tc>
        <w:tc>
          <w:tcPr>
            <w:tcW w:w="4566" w:type="dxa"/>
          </w:tcPr>
          <w:p w:rsidR="005945CE" w:rsidRPr="00E7072A" w:rsidRDefault="005945CE" w:rsidP="001336E6">
            <w:pPr>
              <w:keepNext/>
              <w:rPr>
                <w:rFonts w:ascii="Times New Roman" w:hAnsi="Times New Roman" w:cs="Times New Roman"/>
                <w:sz w:val="24"/>
                <w:szCs w:val="24"/>
              </w:rPr>
            </w:pPr>
            <w:r w:rsidRPr="00E7072A">
              <w:rPr>
                <w:rFonts w:ascii="Times New Roman" w:hAnsi="Times New Roman" w:cs="Times New Roman"/>
                <w:sz w:val="24"/>
                <w:szCs w:val="24"/>
              </w:rPr>
              <w:t>Configurar las físicas de lo prefabs de los diversos objetos para que sus movimientos y acciones sean realistas y de acorde a al entorno</w:t>
            </w:r>
          </w:p>
        </w:tc>
      </w:tr>
    </w:tbl>
    <w:p w:rsidR="005945CE" w:rsidRDefault="001336E6" w:rsidP="001336E6">
      <w:pPr>
        <w:pStyle w:val="Descripcin"/>
        <w:jc w:val="center"/>
        <w:rPr>
          <w:sz w:val="24"/>
          <w:szCs w:val="24"/>
        </w:rPr>
      </w:pPr>
      <w:bookmarkStart w:id="81" w:name="_Toc460922431"/>
      <w:r w:rsidRPr="001336E6">
        <w:rPr>
          <w:rFonts w:eastAsiaTheme="minorHAnsi" w:cstheme="minorBidi"/>
          <w:iCs w:val="0"/>
          <w:color w:val="auto"/>
          <w:sz w:val="24"/>
          <w:szCs w:val="24"/>
          <w:lang w:eastAsia="en-US"/>
        </w:rPr>
        <w:t xml:space="preserve">Tabla </w:t>
      </w:r>
      <w:r w:rsidRPr="001336E6">
        <w:rPr>
          <w:rFonts w:eastAsiaTheme="minorHAnsi" w:cstheme="minorBidi"/>
          <w:iCs w:val="0"/>
          <w:color w:val="auto"/>
          <w:sz w:val="24"/>
          <w:szCs w:val="24"/>
          <w:lang w:eastAsia="en-US"/>
        </w:rPr>
        <w:fldChar w:fldCharType="begin"/>
      </w:r>
      <w:r w:rsidRPr="001336E6">
        <w:rPr>
          <w:rFonts w:eastAsiaTheme="minorHAnsi" w:cstheme="minorBidi"/>
          <w:iCs w:val="0"/>
          <w:color w:val="auto"/>
          <w:sz w:val="24"/>
          <w:szCs w:val="24"/>
          <w:lang w:eastAsia="en-US"/>
        </w:rPr>
        <w:instrText xml:space="preserve"> SEQ Tabla \* ARABIC </w:instrText>
      </w:r>
      <w:r w:rsidRPr="001336E6">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13</w:t>
      </w:r>
      <w:r w:rsidRPr="001336E6">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5945CE" w:rsidRPr="001336E6">
        <w:rPr>
          <w:rFonts w:eastAsiaTheme="minorHAnsi" w:cstheme="minorBidi"/>
          <w:iCs w:val="0"/>
          <w:color w:val="auto"/>
          <w:sz w:val="24"/>
          <w:szCs w:val="24"/>
          <w:lang w:eastAsia="en-US"/>
        </w:rPr>
        <w:t>Descomposición de las características de la tercera iteración en tareas</w:t>
      </w:r>
      <w:bookmarkEnd w:id="81"/>
    </w:p>
    <w:p w:rsidR="005945CE" w:rsidRPr="00680CA4" w:rsidRDefault="005945CE"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Seguimiento de la iteración</w:t>
      </w:r>
    </w:p>
    <w:p w:rsidR="00F96155" w:rsidRDefault="005945CE" w:rsidP="005945CE">
      <w:pPr>
        <w:pStyle w:val="Standard"/>
        <w:widowControl/>
        <w:shd w:val="clear" w:color="auto" w:fill="FFFFFF"/>
        <w:spacing w:before="100" w:after="100"/>
        <w:jc w:val="both"/>
        <w:rPr>
          <w:rFonts w:eastAsia="Times New Roman" w:cs="Times New Roman"/>
          <w:color w:val="000000"/>
          <w:lang w:val="es-CO" w:eastAsia="es-CO"/>
        </w:rPr>
      </w:pPr>
      <w:r>
        <w:rPr>
          <w:lang w:val="es-ES"/>
        </w:rPr>
        <w:t xml:space="preserve">En el transcurso de la </w:t>
      </w:r>
      <w:r>
        <w:rPr>
          <w:rFonts w:eastAsia="Times New Roman" w:cs="Times New Roman"/>
          <w:color w:val="000000"/>
          <w:lang w:val="es-CO" w:eastAsia="es-CO"/>
        </w:rPr>
        <w:t>iteración se presentó</w:t>
      </w:r>
      <w:r w:rsidRPr="0060779A">
        <w:rPr>
          <w:rFonts w:eastAsia="Times New Roman" w:cs="Times New Roman"/>
          <w:color w:val="000000"/>
          <w:lang w:val="es-CO" w:eastAsia="es-CO"/>
        </w:rPr>
        <w:t xml:space="preserve"> </w:t>
      </w:r>
      <w:r>
        <w:rPr>
          <w:rFonts w:eastAsia="Times New Roman" w:cs="Times New Roman"/>
          <w:color w:val="000000"/>
          <w:lang w:val="es-CO" w:eastAsia="es-CO"/>
        </w:rPr>
        <w:t>l</w:t>
      </w:r>
      <w:r w:rsidR="00295C58">
        <w:rPr>
          <w:rFonts w:eastAsia="Times New Roman" w:cs="Times New Roman"/>
          <w:color w:val="000000"/>
          <w:lang w:val="es-CO" w:eastAsia="es-CO"/>
        </w:rPr>
        <w:t>a</w:t>
      </w:r>
      <w:r>
        <w:rPr>
          <w:rFonts w:eastAsia="Times New Roman" w:cs="Times New Roman"/>
          <w:color w:val="000000"/>
          <w:lang w:val="es-CO" w:eastAsia="es-CO"/>
        </w:rPr>
        <w:t xml:space="preserve"> siguiente </w:t>
      </w:r>
      <w:r w:rsidR="00295C58">
        <w:rPr>
          <w:rFonts w:eastAsia="Times New Roman" w:cs="Times New Roman"/>
          <w:color w:val="000000"/>
          <w:lang w:val="es-CO" w:eastAsia="es-CO"/>
        </w:rPr>
        <w:t>situación</w:t>
      </w:r>
      <w:r>
        <w:rPr>
          <w:rFonts w:eastAsia="Times New Roman" w:cs="Times New Roman"/>
          <w:color w:val="000000"/>
          <w:lang w:val="es-CO" w:eastAsia="es-CO"/>
        </w:rPr>
        <w:t xml:space="preserve"> relevante:</w:t>
      </w:r>
    </w:p>
    <w:p w:rsidR="005945CE" w:rsidRDefault="005945CE" w:rsidP="005945CE">
      <w:pPr>
        <w:pStyle w:val="Prrafodelista"/>
        <w:numPr>
          <w:ilvl w:val="0"/>
          <w:numId w:val="19"/>
        </w:numPr>
        <w:jc w:val="both"/>
        <w:rPr>
          <w:rFonts w:ascii="Times New Roman" w:hAnsi="Times New Roman" w:cs="Times New Roman"/>
          <w:sz w:val="24"/>
          <w:szCs w:val="24"/>
        </w:rPr>
      </w:pPr>
      <w:r w:rsidRPr="005945CE">
        <w:rPr>
          <w:rFonts w:ascii="Times New Roman" w:hAnsi="Times New Roman" w:cs="Times New Roman"/>
          <w:sz w:val="24"/>
          <w:szCs w:val="24"/>
        </w:rPr>
        <w:t>El scroll parallax volvía a su posición inicial una vez culminaba un movimiento afectando la perspectiva del entorno y su solución llevó un tiempo considerable.</w:t>
      </w:r>
    </w:p>
    <w:p w:rsidR="005945CE" w:rsidRPr="00680CA4" w:rsidRDefault="005945CE"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Cierre y evaluación</w:t>
      </w:r>
    </w:p>
    <w:p w:rsidR="005668B0" w:rsidRDefault="005668B0" w:rsidP="00B51B9A">
      <w:pPr>
        <w:suppressAutoHyphens/>
        <w:spacing w:after="0" w:line="240" w:lineRule="auto"/>
        <w:jc w:val="both"/>
        <w:rPr>
          <w:rFonts w:ascii="Times New Roman" w:hAnsi="Times New Roman"/>
          <w:sz w:val="24"/>
          <w:szCs w:val="24"/>
        </w:rPr>
      </w:pPr>
      <w:r>
        <w:rPr>
          <w:rFonts w:ascii="Times New Roman" w:hAnsi="Times New Roman"/>
          <w:sz w:val="24"/>
          <w:szCs w:val="24"/>
        </w:rPr>
        <w:t>A pesar de la situación adversa mencionada anteriormente, las tareas fueron realizadas en su totalidad y a tiempo, por ende esta iteración se cierra con una ejecución del 100%.</w:t>
      </w:r>
    </w:p>
    <w:p w:rsidR="005945CE" w:rsidRPr="00680CA4" w:rsidRDefault="005945CE"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Lecciones aprendidas</w:t>
      </w:r>
    </w:p>
    <w:p w:rsidR="005945CE" w:rsidRPr="00533E12" w:rsidRDefault="005945CE" w:rsidP="005945CE">
      <w:pPr>
        <w:pStyle w:val="Standard"/>
        <w:widowControl/>
        <w:shd w:val="clear" w:color="auto" w:fill="FFFFFF"/>
        <w:spacing w:before="100" w:after="100"/>
        <w:jc w:val="both"/>
        <w:rPr>
          <w:rFonts w:eastAsia="Times New Roman" w:cs="Times New Roman"/>
          <w:color w:val="000000"/>
          <w:lang w:val="es-CO" w:eastAsia="es-CO"/>
        </w:rPr>
      </w:pPr>
      <w:r w:rsidRPr="003A14DB">
        <w:rPr>
          <w:lang w:val="es-CO"/>
        </w:rPr>
        <w:t xml:space="preserve">Como </w:t>
      </w:r>
      <w:r>
        <w:rPr>
          <w:lang w:val="es-CO"/>
        </w:rPr>
        <w:t xml:space="preserve">principal </w:t>
      </w:r>
      <w:r w:rsidRPr="00533E12">
        <w:rPr>
          <w:rFonts w:eastAsia="Times New Roman" w:cs="Times New Roman"/>
          <w:color w:val="000000"/>
          <w:lang w:val="es-CO" w:eastAsia="es-CO"/>
        </w:rPr>
        <w:t>lección</w:t>
      </w:r>
      <w:r>
        <w:rPr>
          <w:rFonts w:eastAsia="Times New Roman" w:cs="Times New Roman"/>
          <w:color w:val="000000"/>
          <w:lang w:val="es-CO" w:eastAsia="es-CO"/>
        </w:rPr>
        <w:t xml:space="preserve"> aprendid</w:t>
      </w:r>
      <w:r w:rsidR="00295C58">
        <w:rPr>
          <w:rFonts w:eastAsia="Times New Roman" w:cs="Times New Roman"/>
          <w:color w:val="000000"/>
          <w:lang w:val="es-CO" w:eastAsia="es-CO"/>
        </w:rPr>
        <w:t>a</w:t>
      </w:r>
      <w:r w:rsidRPr="00533E12">
        <w:rPr>
          <w:rFonts w:eastAsia="Times New Roman" w:cs="Times New Roman"/>
          <w:color w:val="000000"/>
          <w:lang w:val="es-CO" w:eastAsia="es-CO"/>
        </w:rPr>
        <w:t xml:space="preserve"> se </w:t>
      </w:r>
      <w:r>
        <w:rPr>
          <w:rFonts w:eastAsia="Times New Roman" w:cs="Times New Roman"/>
          <w:color w:val="000000"/>
          <w:lang w:val="es-CO" w:eastAsia="es-CO"/>
        </w:rPr>
        <w:t>obtuvo que:</w:t>
      </w:r>
    </w:p>
    <w:p w:rsidR="005945CE" w:rsidRPr="005945CE" w:rsidRDefault="005945CE" w:rsidP="005945CE">
      <w:pPr>
        <w:pStyle w:val="Prrafodelista"/>
        <w:numPr>
          <w:ilvl w:val="0"/>
          <w:numId w:val="19"/>
        </w:numPr>
        <w:jc w:val="both"/>
        <w:rPr>
          <w:rFonts w:ascii="Times New Roman" w:hAnsi="Times New Roman" w:cs="Times New Roman"/>
          <w:sz w:val="24"/>
          <w:szCs w:val="24"/>
        </w:rPr>
      </w:pPr>
      <w:r w:rsidRPr="005945CE">
        <w:rPr>
          <w:rFonts w:ascii="Times New Roman" w:hAnsi="Times New Roman" w:cs="Times New Roman"/>
          <w:sz w:val="24"/>
          <w:szCs w:val="24"/>
        </w:rPr>
        <w:t>El uso de transiciones de imágenes es muy eficaz para animar componentes como el agua.</w:t>
      </w:r>
    </w:p>
    <w:p w:rsidR="005945CE" w:rsidRPr="00680CA4" w:rsidRDefault="005945CE"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lastRenderedPageBreak/>
        <w:t>Mejoras al proceso</w:t>
      </w:r>
    </w:p>
    <w:p w:rsidR="005945CE" w:rsidRDefault="005945CE" w:rsidP="005945CE">
      <w:pPr>
        <w:pStyle w:val="Standard"/>
        <w:widowControl/>
        <w:shd w:val="clear" w:color="auto" w:fill="FFFFFF"/>
        <w:spacing w:before="100" w:after="100"/>
        <w:jc w:val="both"/>
        <w:rPr>
          <w:rFonts w:cs="Times New Roman"/>
          <w:lang w:val="es-CO"/>
        </w:rPr>
      </w:pPr>
      <w:r>
        <w:rPr>
          <w:rFonts w:cs="Times New Roman"/>
          <w:lang w:val="es-CO"/>
        </w:rPr>
        <w:t>Como mejora al proceso de creación del videojuego se obtuvo:</w:t>
      </w:r>
    </w:p>
    <w:p w:rsidR="005945CE" w:rsidRPr="005945CE" w:rsidRDefault="005945CE" w:rsidP="005945CE">
      <w:pPr>
        <w:pStyle w:val="Prrafodelista"/>
        <w:numPr>
          <w:ilvl w:val="0"/>
          <w:numId w:val="19"/>
        </w:numPr>
        <w:jc w:val="both"/>
        <w:rPr>
          <w:rFonts w:ascii="Times New Roman" w:hAnsi="Times New Roman" w:cs="Times New Roman"/>
          <w:sz w:val="24"/>
          <w:szCs w:val="24"/>
        </w:rPr>
      </w:pPr>
      <w:r w:rsidRPr="005945CE">
        <w:rPr>
          <w:rFonts w:ascii="Times New Roman" w:hAnsi="Times New Roman" w:cs="Times New Roman"/>
          <w:sz w:val="24"/>
          <w:szCs w:val="24"/>
        </w:rPr>
        <w:t>El uso de un background estático, al cual se le modifica la variable offset consume menos recursos que instanciar varios elementos en toda la escena.</w:t>
      </w:r>
    </w:p>
    <w:p w:rsidR="00F240C1" w:rsidRPr="008A025E" w:rsidRDefault="00F240C1" w:rsidP="00F240C1">
      <w:pPr>
        <w:pStyle w:val="Ttulo4"/>
        <w:jc w:val="both"/>
        <w:rPr>
          <w:lang w:val="es-CO"/>
        </w:rPr>
      </w:pPr>
      <w:bookmarkStart w:id="82" w:name="_Toc460927362"/>
      <w:r w:rsidRPr="008A025E">
        <w:rPr>
          <w:lang w:val="es-CO"/>
        </w:rPr>
        <w:t>Iteraci</w:t>
      </w:r>
      <w:r>
        <w:rPr>
          <w:lang w:val="es-CO"/>
        </w:rPr>
        <w:t>ón 4</w:t>
      </w:r>
      <w:bookmarkEnd w:id="82"/>
    </w:p>
    <w:p w:rsidR="00B771FD" w:rsidRDefault="00E240E1" w:rsidP="005945CE">
      <w:pPr>
        <w:jc w:val="both"/>
        <w:rPr>
          <w:rFonts w:ascii="Times New Roman" w:hAnsi="Times New Roman"/>
          <w:sz w:val="24"/>
          <w:szCs w:val="24"/>
          <w:lang w:val="es-ES"/>
        </w:rPr>
      </w:pPr>
      <w:r w:rsidRPr="00B771FD">
        <w:rPr>
          <w:rFonts w:ascii="Times New Roman" w:hAnsi="Times New Roman"/>
          <w:sz w:val="24"/>
          <w:szCs w:val="24"/>
          <w:lang w:val="es-ES"/>
        </w:rPr>
        <w:t>En la cuarta iteración se realizó el código necesario para validar las interacciones entre el personaje, los rivales y los objetos</w:t>
      </w:r>
      <w:r w:rsidR="00B51B9A" w:rsidRPr="00B771FD">
        <w:rPr>
          <w:rFonts w:ascii="Times New Roman" w:hAnsi="Times New Roman"/>
          <w:sz w:val="24"/>
          <w:szCs w:val="24"/>
          <w:lang w:val="es-ES"/>
        </w:rPr>
        <w:t>, con el objetivo de en futuras iteraciones usar todos los elementos y prefabs creados para finalizar el</w:t>
      </w:r>
      <w:r w:rsidR="00B51B9A" w:rsidRPr="00B771FD">
        <w:rPr>
          <w:rFonts w:ascii="Times New Roman" w:hAnsi="Times New Roman" w:cs="Times New Roman"/>
          <w:sz w:val="24"/>
          <w:szCs w:val="24"/>
        </w:rPr>
        <w:t xml:space="preserve"> primer nivel y sea más sencilla la implementación de los niveles restantes. </w:t>
      </w:r>
      <w:r w:rsidR="00B771FD" w:rsidRPr="00B771FD">
        <w:rPr>
          <w:rFonts w:ascii="Times New Roman" w:eastAsia="SimSun" w:hAnsi="Times New Roman" w:cs="Times New Roman"/>
          <w:kern w:val="3"/>
          <w:sz w:val="24"/>
          <w:szCs w:val="24"/>
          <w:lang w:eastAsia="zh-CN" w:bidi="hi-IN"/>
        </w:rPr>
        <w:t xml:space="preserve">El documento completo de la planificación, seguimiento y cierre de la iteración se llamó </w:t>
      </w:r>
      <w:r w:rsidR="00B771FD" w:rsidRPr="00B771FD">
        <w:rPr>
          <w:rFonts w:ascii="Times New Roman" w:hAnsi="Times New Roman" w:cs="Times New Roman"/>
          <w:i/>
          <w:sz w:val="24"/>
          <w:szCs w:val="24"/>
        </w:rPr>
        <w:t xml:space="preserve">Documento de desarrollo de iteración </w:t>
      </w:r>
      <w:r w:rsidR="00CF5AC8">
        <w:rPr>
          <w:rFonts w:ascii="Times New Roman" w:hAnsi="Times New Roman" w:cs="Times New Roman"/>
          <w:i/>
          <w:sz w:val="24"/>
          <w:szCs w:val="24"/>
        </w:rPr>
        <w:t>4</w:t>
      </w:r>
      <w:r w:rsidR="00B771FD" w:rsidRPr="00B771FD">
        <w:rPr>
          <w:rFonts w:ascii="Times New Roman" w:hAnsi="Times New Roman" w:cs="Times New Roman"/>
          <w:sz w:val="24"/>
          <w:szCs w:val="24"/>
        </w:rPr>
        <w:t xml:space="preserve"> y se encuentra adjunto con el presente informe (</w:t>
      </w:r>
      <w:hyperlink r:id="rId40" w:history="1">
        <w:r w:rsidR="00B05484" w:rsidRPr="00B05484">
          <w:rPr>
            <w:rStyle w:val="Hipervnculo"/>
            <w:rFonts w:ascii="Times New Roman" w:hAnsi="Times New Roman" w:cs="Times New Roman"/>
            <w:sz w:val="24"/>
            <w:szCs w:val="24"/>
          </w:rPr>
          <w:t xml:space="preserve">Ver </w:t>
        </w:r>
        <w:r w:rsidR="00B771FD" w:rsidRPr="00B05484">
          <w:rPr>
            <w:rStyle w:val="Hipervnculo"/>
            <w:rFonts w:ascii="Times New Roman" w:hAnsi="Times New Roman" w:cs="Times New Roman"/>
            <w:sz w:val="24"/>
            <w:szCs w:val="24"/>
          </w:rPr>
          <w:t>Documento d</w:t>
        </w:r>
        <w:r w:rsidR="00CF5AC8" w:rsidRPr="00B05484">
          <w:rPr>
            <w:rStyle w:val="Hipervnculo"/>
            <w:rFonts w:ascii="Times New Roman" w:hAnsi="Times New Roman"/>
            <w:sz w:val="24"/>
            <w:szCs w:val="24"/>
            <w:lang w:val="es-ES"/>
          </w:rPr>
          <w:t>e desarrollo de iteración 4</w:t>
        </w:r>
      </w:hyperlink>
      <w:r w:rsidR="00B771FD" w:rsidRPr="00B771FD">
        <w:rPr>
          <w:rFonts w:ascii="Times New Roman" w:hAnsi="Times New Roman"/>
          <w:sz w:val="24"/>
          <w:szCs w:val="24"/>
          <w:lang w:val="es-ES"/>
        </w:rPr>
        <w:t>).</w:t>
      </w:r>
    </w:p>
    <w:p w:rsidR="00B771FD" w:rsidRPr="00680CA4" w:rsidRDefault="00B771FD"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Objetivos</w:t>
      </w:r>
    </w:p>
    <w:p w:rsidR="00B771FD" w:rsidRDefault="00B771FD" w:rsidP="00B771FD">
      <w:pPr>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Se definieron los siguientes objetivos:</w:t>
      </w:r>
    </w:p>
    <w:p w:rsidR="00B771FD" w:rsidRPr="00B771FD" w:rsidRDefault="00B771FD" w:rsidP="00B771FD">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B771FD">
        <w:rPr>
          <w:rFonts w:eastAsia="Times New Roman" w:cs="Times New Roman"/>
          <w:color w:val="000000"/>
          <w:lang w:val="es-CO" w:eastAsia="es-CO"/>
        </w:rPr>
        <w:t>Codificar y validar la interacción entre el personaje y el rival tipo serpiente.</w:t>
      </w:r>
    </w:p>
    <w:p w:rsidR="00B771FD" w:rsidRPr="00B771FD" w:rsidRDefault="00B771FD" w:rsidP="00B771FD">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B771FD">
        <w:rPr>
          <w:rFonts w:eastAsia="Times New Roman" w:cs="Times New Roman"/>
          <w:color w:val="000000"/>
          <w:lang w:val="es-CO" w:eastAsia="es-CO"/>
        </w:rPr>
        <w:t>Codificar y validar la interacción entre el personaje y el rival tipo cocodrilo.</w:t>
      </w:r>
    </w:p>
    <w:p w:rsidR="00B771FD" w:rsidRPr="00B771FD" w:rsidRDefault="00B771FD" w:rsidP="00B771FD">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B771FD">
        <w:rPr>
          <w:rFonts w:eastAsia="Times New Roman" w:cs="Times New Roman"/>
          <w:color w:val="000000"/>
          <w:lang w:val="es-CO" w:eastAsia="es-CO"/>
        </w:rPr>
        <w:t>Codificar y validar la interacción entre el personaje y el rival tipo oso.</w:t>
      </w:r>
    </w:p>
    <w:p w:rsidR="00B771FD" w:rsidRPr="00B771FD" w:rsidRDefault="00B771FD" w:rsidP="00B771FD">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B771FD">
        <w:rPr>
          <w:rFonts w:eastAsia="Times New Roman" w:cs="Times New Roman"/>
          <w:color w:val="000000"/>
          <w:lang w:val="es-CO" w:eastAsia="es-CO"/>
        </w:rPr>
        <w:t>Codificar y validar la interacción entre el personaje y el rival tipo tigre.</w:t>
      </w:r>
    </w:p>
    <w:p w:rsidR="00B771FD" w:rsidRDefault="00B771FD" w:rsidP="00B771FD">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B771FD">
        <w:rPr>
          <w:rFonts w:eastAsia="Times New Roman" w:cs="Times New Roman"/>
          <w:color w:val="000000"/>
          <w:lang w:val="es-CO" w:eastAsia="es-CO"/>
        </w:rPr>
        <w:t>Codificar y validar la interacción entre el personaje y el rival y los objetos de la escena.</w:t>
      </w:r>
    </w:p>
    <w:p w:rsidR="00A822B7" w:rsidRPr="00A822B7" w:rsidRDefault="00A822B7" w:rsidP="00A822B7">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A822B7">
        <w:rPr>
          <w:rFonts w:eastAsia="Times New Roman" w:cs="Times New Roman"/>
          <w:color w:val="000000"/>
          <w:lang w:val="es-CO" w:eastAsia="es-CO"/>
        </w:rPr>
        <w:t>Habilitar y validar la interacción del cambio de arma.</w:t>
      </w:r>
    </w:p>
    <w:p w:rsidR="00B771FD" w:rsidRPr="00680CA4" w:rsidRDefault="00B771FD"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Selección de características</w:t>
      </w:r>
    </w:p>
    <w:p w:rsidR="00B771FD" w:rsidRDefault="00B771FD" w:rsidP="00B771FD">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De acuerdo a los objetivos y al documento de especificación de características, las seleccionadas para esta iteración fu</w:t>
      </w:r>
      <w:r>
        <w:rPr>
          <w:rFonts w:ascii="Times New Roman" w:hAnsi="Times New Roman"/>
          <w:sz w:val="24"/>
          <w:szCs w:val="24"/>
          <w:lang w:val="es-ES"/>
        </w:rPr>
        <w:t>eron las plasmadas en la Tabla 14</w:t>
      </w:r>
      <w:r w:rsidR="008C6B66">
        <w:rPr>
          <w:rFonts w:ascii="Times New Roman" w:hAnsi="Times New Roman"/>
          <w:sz w:val="24"/>
          <w:szCs w:val="24"/>
          <w:lang w:val="es-ES"/>
        </w:rPr>
        <w:t>, donde se destaca la configuración de las interacciones de los personajes</w:t>
      </w:r>
      <w:r>
        <w:rPr>
          <w:rFonts w:ascii="Times New Roman" w:hAnsi="Times New Roman"/>
          <w:sz w:val="24"/>
          <w:szCs w:val="24"/>
          <w:lang w:val="es-ES"/>
        </w:rPr>
        <w:t>.</w:t>
      </w:r>
    </w:p>
    <w:p w:rsidR="00B771FD" w:rsidRDefault="00B771FD" w:rsidP="005945CE">
      <w:pPr>
        <w:jc w:val="both"/>
        <w:rPr>
          <w:rFonts w:ascii="Times New Roman" w:hAnsi="Times New Roman"/>
          <w:sz w:val="24"/>
          <w:szCs w:val="24"/>
          <w:lang w:val="es-ES"/>
        </w:rPr>
      </w:pPr>
    </w:p>
    <w:tbl>
      <w:tblPr>
        <w:tblStyle w:val="Tablaconcuadrcula"/>
        <w:tblW w:w="0" w:type="auto"/>
        <w:jc w:val="center"/>
        <w:tblLook w:val="04A0" w:firstRow="1" w:lastRow="0" w:firstColumn="1" w:lastColumn="0" w:noHBand="0" w:noVBand="1"/>
      </w:tblPr>
      <w:tblGrid>
        <w:gridCol w:w="1216"/>
        <w:gridCol w:w="567"/>
        <w:gridCol w:w="3600"/>
      </w:tblGrid>
      <w:tr w:rsidR="00B771FD" w:rsidRPr="00E7072A" w:rsidTr="00960E50">
        <w:trPr>
          <w:jc w:val="center"/>
        </w:trPr>
        <w:tc>
          <w:tcPr>
            <w:tcW w:w="1129" w:type="dxa"/>
          </w:tcPr>
          <w:p w:rsidR="00B771FD" w:rsidRPr="00E7072A" w:rsidRDefault="00B771FD" w:rsidP="00960E50">
            <w:pPr>
              <w:jc w:val="center"/>
              <w:rPr>
                <w:rFonts w:ascii="Times New Roman" w:hAnsi="Times New Roman" w:cs="Times New Roman"/>
                <w:b/>
                <w:sz w:val="24"/>
                <w:szCs w:val="24"/>
              </w:rPr>
            </w:pPr>
            <w:r w:rsidRPr="00E7072A">
              <w:rPr>
                <w:rFonts w:ascii="Times New Roman" w:hAnsi="Times New Roman" w:cs="Times New Roman"/>
                <w:b/>
                <w:sz w:val="24"/>
                <w:szCs w:val="24"/>
              </w:rPr>
              <w:t>Prioridad</w:t>
            </w:r>
          </w:p>
        </w:tc>
        <w:tc>
          <w:tcPr>
            <w:tcW w:w="567" w:type="dxa"/>
          </w:tcPr>
          <w:p w:rsidR="00B771FD" w:rsidRPr="00E7072A" w:rsidRDefault="00B771FD" w:rsidP="00960E50">
            <w:pPr>
              <w:jc w:val="center"/>
              <w:rPr>
                <w:rFonts w:ascii="Times New Roman" w:hAnsi="Times New Roman" w:cs="Times New Roman"/>
                <w:b/>
                <w:sz w:val="24"/>
                <w:szCs w:val="24"/>
              </w:rPr>
            </w:pPr>
            <w:r w:rsidRPr="00E7072A">
              <w:rPr>
                <w:rFonts w:ascii="Times New Roman" w:hAnsi="Times New Roman" w:cs="Times New Roman"/>
                <w:b/>
                <w:sz w:val="24"/>
                <w:szCs w:val="24"/>
              </w:rPr>
              <w:t>ID</w:t>
            </w:r>
          </w:p>
        </w:tc>
        <w:tc>
          <w:tcPr>
            <w:tcW w:w="3600" w:type="dxa"/>
          </w:tcPr>
          <w:p w:rsidR="00B771FD" w:rsidRPr="00E7072A" w:rsidRDefault="00B771FD" w:rsidP="00960E50">
            <w:pPr>
              <w:jc w:val="center"/>
              <w:rPr>
                <w:rFonts w:ascii="Times New Roman" w:hAnsi="Times New Roman" w:cs="Times New Roman"/>
                <w:b/>
                <w:sz w:val="24"/>
                <w:szCs w:val="24"/>
              </w:rPr>
            </w:pPr>
            <w:r w:rsidRPr="00E7072A">
              <w:rPr>
                <w:rFonts w:ascii="Times New Roman" w:hAnsi="Times New Roman" w:cs="Times New Roman"/>
                <w:b/>
                <w:sz w:val="24"/>
                <w:szCs w:val="24"/>
              </w:rPr>
              <w:t>Característica</w:t>
            </w:r>
          </w:p>
        </w:tc>
      </w:tr>
      <w:tr w:rsidR="00B771FD" w:rsidRPr="00E7072A" w:rsidTr="00960E50">
        <w:trPr>
          <w:jc w:val="center"/>
        </w:trPr>
        <w:tc>
          <w:tcPr>
            <w:tcW w:w="1129"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31</w:t>
            </w:r>
          </w:p>
        </w:tc>
        <w:tc>
          <w:tcPr>
            <w:tcW w:w="3600" w:type="dxa"/>
          </w:tcPr>
          <w:p w:rsidR="00B771FD" w:rsidRPr="00E7072A" w:rsidRDefault="00B771FD"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serpiente</w:t>
            </w:r>
          </w:p>
        </w:tc>
      </w:tr>
      <w:tr w:rsidR="00B771FD" w:rsidRPr="00E7072A" w:rsidTr="00960E50">
        <w:trPr>
          <w:jc w:val="center"/>
        </w:trPr>
        <w:tc>
          <w:tcPr>
            <w:tcW w:w="1129"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32</w:t>
            </w:r>
          </w:p>
        </w:tc>
        <w:tc>
          <w:tcPr>
            <w:tcW w:w="3600" w:type="dxa"/>
          </w:tcPr>
          <w:p w:rsidR="00B771FD" w:rsidRPr="00E7072A" w:rsidRDefault="00B771FD"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cocodrilo</w:t>
            </w:r>
          </w:p>
        </w:tc>
      </w:tr>
      <w:tr w:rsidR="00B771FD" w:rsidRPr="00E7072A" w:rsidTr="00960E50">
        <w:trPr>
          <w:jc w:val="center"/>
        </w:trPr>
        <w:tc>
          <w:tcPr>
            <w:tcW w:w="1129"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33</w:t>
            </w:r>
          </w:p>
        </w:tc>
        <w:tc>
          <w:tcPr>
            <w:tcW w:w="3600" w:type="dxa"/>
          </w:tcPr>
          <w:p w:rsidR="00B771FD" w:rsidRPr="00E7072A" w:rsidRDefault="00B771FD"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oso</w:t>
            </w:r>
          </w:p>
        </w:tc>
      </w:tr>
      <w:tr w:rsidR="00B771FD" w:rsidRPr="00E7072A" w:rsidTr="00960E50">
        <w:trPr>
          <w:jc w:val="center"/>
        </w:trPr>
        <w:tc>
          <w:tcPr>
            <w:tcW w:w="1129"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34</w:t>
            </w:r>
          </w:p>
        </w:tc>
        <w:tc>
          <w:tcPr>
            <w:tcW w:w="3600" w:type="dxa"/>
          </w:tcPr>
          <w:p w:rsidR="00B771FD" w:rsidRPr="00E7072A" w:rsidRDefault="00B771FD"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tigre</w:t>
            </w:r>
          </w:p>
        </w:tc>
      </w:tr>
      <w:tr w:rsidR="00B771FD" w:rsidRPr="00E7072A" w:rsidTr="00960E50">
        <w:trPr>
          <w:jc w:val="center"/>
        </w:trPr>
        <w:tc>
          <w:tcPr>
            <w:tcW w:w="1129"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5</w:t>
            </w:r>
          </w:p>
        </w:tc>
        <w:tc>
          <w:tcPr>
            <w:tcW w:w="567" w:type="dxa"/>
          </w:tcPr>
          <w:p w:rsidR="00B771FD" w:rsidRPr="00E7072A" w:rsidRDefault="00B771FD" w:rsidP="00960E50">
            <w:pPr>
              <w:jc w:val="center"/>
              <w:rPr>
                <w:rFonts w:ascii="Times New Roman" w:hAnsi="Times New Roman" w:cs="Times New Roman"/>
                <w:sz w:val="24"/>
                <w:szCs w:val="24"/>
              </w:rPr>
            </w:pPr>
            <w:r w:rsidRPr="00E7072A">
              <w:rPr>
                <w:rFonts w:ascii="Times New Roman" w:hAnsi="Times New Roman" w:cs="Times New Roman"/>
                <w:sz w:val="24"/>
                <w:szCs w:val="24"/>
              </w:rPr>
              <w:t>35</w:t>
            </w:r>
          </w:p>
        </w:tc>
        <w:tc>
          <w:tcPr>
            <w:tcW w:w="3600" w:type="dxa"/>
          </w:tcPr>
          <w:p w:rsidR="00B771FD" w:rsidRPr="00E7072A" w:rsidRDefault="00B771FD"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objetos</w:t>
            </w:r>
          </w:p>
        </w:tc>
      </w:tr>
      <w:tr w:rsidR="00A822B7" w:rsidRPr="00E7072A" w:rsidTr="00960E50">
        <w:trPr>
          <w:jc w:val="center"/>
        </w:trPr>
        <w:tc>
          <w:tcPr>
            <w:tcW w:w="1129" w:type="dxa"/>
          </w:tcPr>
          <w:p w:rsidR="00A822B7" w:rsidRPr="00E7072A" w:rsidRDefault="00A822B7" w:rsidP="00960E50">
            <w:pPr>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rsidR="00A822B7" w:rsidRPr="00E7072A" w:rsidRDefault="00A822B7" w:rsidP="00960E50">
            <w:pPr>
              <w:jc w:val="center"/>
              <w:rPr>
                <w:rFonts w:ascii="Times New Roman" w:hAnsi="Times New Roman" w:cs="Times New Roman"/>
                <w:sz w:val="24"/>
                <w:szCs w:val="24"/>
              </w:rPr>
            </w:pPr>
            <w:r>
              <w:rPr>
                <w:rFonts w:ascii="Times New Roman" w:hAnsi="Times New Roman" w:cs="Times New Roman"/>
                <w:sz w:val="24"/>
                <w:szCs w:val="24"/>
              </w:rPr>
              <w:t>36</w:t>
            </w:r>
          </w:p>
        </w:tc>
        <w:tc>
          <w:tcPr>
            <w:tcW w:w="3600" w:type="dxa"/>
          </w:tcPr>
          <w:p w:rsidR="00A822B7" w:rsidRPr="00E7072A" w:rsidRDefault="00A822B7" w:rsidP="001336E6">
            <w:pPr>
              <w:keepNext/>
              <w:rPr>
                <w:rFonts w:ascii="Times New Roman" w:hAnsi="Times New Roman" w:cs="Times New Roman"/>
                <w:sz w:val="24"/>
                <w:szCs w:val="24"/>
              </w:rPr>
            </w:pPr>
            <w:r>
              <w:rPr>
                <w:rFonts w:ascii="Times New Roman" w:hAnsi="Times New Roman" w:cs="Times New Roman"/>
                <w:sz w:val="24"/>
                <w:szCs w:val="24"/>
              </w:rPr>
              <w:t>Cambio de arma</w:t>
            </w:r>
          </w:p>
        </w:tc>
      </w:tr>
    </w:tbl>
    <w:p w:rsidR="00B771FD" w:rsidRDefault="001336E6" w:rsidP="001336E6">
      <w:pPr>
        <w:pStyle w:val="Descripcin"/>
        <w:jc w:val="center"/>
        <w:rPr>
          <w:sz w:val="24"/>
          <w:szCs w:val="24"/>
        </w:rPr>
      </w:pPr>
      <w:bookmarkStart w:id="83" w:name="_Toc460922432"/>
      <w:r w:rsidRPr="001336E6">
        <w:rPr>
          <w:rFonts w:eastAsiaTheme="minorHAnsi" w:cstheme="minorBidi"/>
          <w:iCs w:val="0"/>
          <w:color w:val="auto"/>
          <w:sz w:val="24"/>
          <w:szCs w:val="24"/>
          <w:lang w:eastAsia="en-US"/>
        </w:rPr>
        <w:t xml:space="preserve">Tabla </w:t>
      </w:r>
      <w:r w:rsidRPr="001336E6">
        <w:rPr>
          <w:rFonts w:eastAsiaTheme="minorHAnsi" w:cstheme="minorBidi"/>
          <w:iCs w:val="0"/>
          <w:color w:val="auto"/>
          <w:sz w:val="24"/>
          <w:szCs w:val="24"/>
          <w:lang w:eastAsia="en-US"/>
        </w:rPr>
        <w:fldChar w:fldCharType="begin"/>
      </w:r>
      <w:r w:rsidRPr="001336E6">
        <w:rPr>
          <w:rFonts w:eastAsiaTheme="minorHAnsi" w:cstheme="minorBidi"/>
          <w:iCs w:val="0"/>
          <w:color w:val="auto"/>
          <w:sz w:val="24"/>
          <w:szCs w:val="24"/>
          <w:lang w:eastAsia="en-US"/>
        </w:rPr>
        <w:instrText xml:space="preserve"> SEQ Tabla \* ARABIC </w:instrText>
      </w:r>
      <w:r w:rsidRPr="001336E6">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14</w:t>
      </w:r>
      <w:r w:rsidRPr="001336E6">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B771FD">
        <w:rPr>
          <w:i w:val="0"/>
          <w:color w:val="000000"/>
          <w:kern w:val="3"/>
          <w:sz w:val="24"/>
          <w:szCs w:val="24"/>
          <w:lang w:eastAsia="es-CO" w:bidi="hi-IN"/>
        </w:rPr>
        <w:t>Características seleccionadas para la iteración 4</w:t>
      </w:r>
      <w:bookmarkEnd w:id="83"/>
    </w:p>
    <w:p w:rsidR="002F67CF" w:rsidRPr="00680CA4" w:rsidRDefault="002F67CF"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Refinación de características</w:t>
      </w:r>
    </w:p>
    <w:p w:rsidR="008C6B66" w:rsidRPr="0066298E" w:rsidRDefault="008C6B66" w:rsidP="008C6B66">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Las características</w:t>
      </w:r>
      <w:r>
        <w:rPr>
          <w:rFonts w:ascii="Times New Roman" w:hAnsi="Times New Roman"/>
          <w:sz w:val="24"/>
          <w:szCs w:val="24"/>
          <w:lang w:val="es-ES"/>
        </w:rPr>
        <w:t xml:space="preserve"> seleccionadas</w:t>
      </w:r>
      <w:r w:rsidRPr="0066298E">
        <w:rPr>
          <w:rFonts w:ascii="Times New Roman" w:hAnsi="Times New Roman"/>
          <w:sz w:val="24"/>
          <w:szCs w:val="24"/>
          <w:lang w:val="es-ES"/>
        </w:rPr>
        <w:t xml:space="preserve"> </w:t>
      </w:r>
      <w:r>
        <w:rPr>
          <w:rFonts w:ascii="Times New Roman" w:hAnsi="Times New Roman"/>
          <w:sz w:val="24"/>
          <w:szCs w:val="24"/>
          <w:lang w:val="es-ES"/>
        </w:rPr>
        <w:t>fueron descompuestas</w:t>
      </w:r>
      <w:r w:rsidRPr="0066298E">
        <w:rPr>
          <w:rFonts w:ascii="Times New Roman" w:hAnsi="Times New Roman"/>
          <w:sz w:val="24"/>
          <w:szCs w:val="24"/>
          <w:lang w:val="es-ES"/>
        </w:rPr>
        <w:t xml:space="preserve"> </w:t>
      </w:r>
      <w:r>
        <w:rPr>
          <w:rFonts w:ascii="Times New Roman" w:hAnsi="Times New Roman"/>
          <w:sz w:val="24"/>
          <w:szCs w:val="24"/>
          <w:lang w:val="es-ES"/>
        </w:rPr>
        <w:t xml:space="preserve">en tareas, de las cuales la mayoría fueron definidas en la planificación de la iteración, pero durante el desarrollo los programadores </w:t>
      </w:r>
      <w:r>
        <w:rPr>
          <w:rFonts w:ascii="Times New Roman" w:hAnsi="Times New Roman"/>
          <w:sz w:val="24"/>
          <w:szCs w:val="24"/>
          <w:lang w:val="es-ES"/>
        </w:rPr>
        <w:lastRenderedPageBreak/>
        <w:t>detectaron la necesidad de incluir nuevas tareas. La Tabla 15 contiene la totalidad de tareas realizadas durante la iteración.</w:t>
      </w:r>
    </w:p>
    <w:p w:rsidR="00B771FD" w:rsidRDefault="00B771FD" w:rsidP="005945CE">
      <w:pPr>
        <w:jc w:val="both"/>
        <w:rPr>
          <w:rFonts w:ascii="Times New Roman" w:hAnsi="Times New Roman"/>
          <w:sz w:val="24"/>
          <w:szCs w:val="24"/>
          <w:lang w:val="es-ES"/>
        </w:rPr>
      </w:pPr>
    </w:p>
    <w:tbl>
      <w:tblPr>
        <w:tblStyle w:val="Tablaconcuadrcula"/>
        <w:tblW w:w="0" w:type="auto"/>
        <w:jc w:val="center"/>
        <w:tblLook w:val="04A0" w:firstRow="1" w:lastRow="0" w:firstColumn="1" w:lastColumn="0" w:noHBand="0" w:noVBand="1"/>
      </w:tblPr>
      <w:tblGrid>
        <w:gridCol w:w="2942"/>
        <w:gridCol w:w="4566"/>
      </w:tblGrid>
      <w:tr w:rsidR="002F67CF" w:rsidRPr="00E7072A" w:rsidTr="002F67CF">
        <w:trPr>
          <w:jc w:val="center"/>
        </w:trPr>
        <w:tc>
          <w:tcPr>
            <w:tcW w:w="2942" w:type="dxa"/>
          </w:tcPr>
          <w:p w:rsidR="002F67CF" w:rsidRPr="00E7072A" w:rsidRDefault="002F67CF" w:rsidP="00960E50">
            <w:pPr>
              <w:jc w:val="center"/>
              <w:rPr>
                <w:rFonts w:ascii="Times New Roman" w:hAnsi="Times New Roman" w:cs="Times New Roman"/>
                <w:b/>
                <w:sz w:val="24"/>
                <w:szCs w:val="24"/>
              </w:rPr>
            </w:pPr>
            <w:r w:rsidRPr="00E7072A">
              <w:rPr>
                <w:rFonts w:ascii="Times New Roman" w:hAnsi="Times New Roman" w:cs="Times New Roman"/>
                <w:b/>
                <w:sz w:val="24"/>
                <w:szCs w:val="24"/>
              </w:rPr>
              <w:t>Características</w:t>
            </w:r>
          </w:p>
        </w:tc>
        <w:tc>
          <w:tcPr>
            <w:tcW w:w="4566" w:type="dxa"/>
          </w:tcPr>
          <w:p w:rsidR="002F67CF" w:rsidRPr="00E7072A" w:rsidRDefault="002F67CF" w:rsidP="00960E50">
            <w:pPr>
              <w:jc w:val="center"/>
              <w:rPr>
                <w:rFonts w:ascii="Times New Roman" w:hAnsi="Times New Roman" w:cs="Times New Roman"/>
                <w:b/>
                <w:sz w:val="24"/>
                <w:szCs w:val="24"/>
              </w:rPr>
            </w:pPr>
            <w:r w:rsidRPr="00E7072A">
              <w:rPr>
                <w:rFonts w:ascii="Times New Roman" w:hAnsi="Times New Roman" w:cs="Times New Roman"/>
                <w:b/>
                <w:sz w:val="24"/>
                <w:szCs w:val="24"/>
              </w:rPr>
              <w:t>Tareas</w:t>
            </w:r>
          </w:p>
        </w:tc>
      </w:tr>
      <w:tr w:rsidR="002F67CF" w:rsidRPr="00E7072A" w:rsidTr="002F67CF">
        <w:trPr>
          <w:jc w:val="center"/>
        </w:trPr>
        <w:tc>
          <w:tcPr>
            <w:tcW w:w="2942" w:type="dxa"/>
            <w:vMerge w:val="restart"/>
            <w:vAlign w:val="center"/>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serpiente</w:t>
            </w: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del personaje</w:t>
            </w:r>
          </w:p>
        </w:tc>
      </w:tr>
      <w:tr w:rsidR="002F67CF" w:rsidRPr="00E7072A" w:rsidTr="002F67CF">
        <w:trPr>
          <w:jc w:val="center"/>
        </w:trPr>
        <w:tc>
          <w:tcPr>
            <w:tcW w:w="2942" w:type="dxa"/>
            <w:vMerge/>
          </w:tcPr>
          <w:p w:rsidR="002F67CF" w:rsidRPr="00E7072A" w:rsidRDefault="002F67CF" w:rsidP="00960E50">
            <w:pPr>
              <w:rPr>
                <w:rFonts w:ascii="Times New Roman" w:hAnsi="Times New Roman" w:cs="Times New Roman"/>
                <w:sz w:val="24"/>
                <w:szCs w:val="24"/>
              </w:rPr>
            </w:pP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 la serpiente</w:t>
            </w:r>
          </w:p>
        </w:tc>
      </w:tr>
      <w:tr w:rsidR="002F67CF" w:rsidRPr="00E7072A" w:rsidTr="002F67CF">
        <w:trPr>
          <w:jc w:val="center"/>
        </w:trPr>
        <w:tc>
          <w:tcPr>
            <w:tcW w:w="2942" w:type="dxa"/>
            <w:vMerge w:val="restart"/>
            <w:vAlign w:val="center"/>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cocodrilo</w:t>
            </w: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del personaje</w:t>
            </w:r>
          </w:p>
        </w:tc>
      </w:tr>
      <w:tr w:rsidR="002F67CF" w:rsidRPr="00E7072A" w:rsidTr="002F67CF">
        <w:trPr>
          <w:jc w:val="center"/>
        </w:trPr>
        <w:tc>
          <w:tcPr>
            <w:tcW w:w="2942" w:type="dxa"/>
            <w:vMerge/>
          </w:tcPr>
          <w:p w:rsidR="002F67CF" w:rsidRPr="00E7072A" w:rsidRDefault="002F67CF" w:rsidP="00960E50">
            <w:pPr>
              <w:rPr>
                <w:rFonts w:ascii="Times New Roman" w:hAnsi="Times New Roman" w:cs="Times New Roman"/>
                <w:sz w:val="24"/>
                <w:szCs w:val="24"/>
              </w:rPr>
            </w:pP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del cocodrilo</w:t>
            </w:r>
          </w:p>
        </w:tc>
      </w:tr>
      <w:tr w:rsidR="002F67CF" w:rsidRPr="00E7072A" w:rsidTr="002F67CF">
        <w:trPr>
          <w:jc w:val="center"/>
        </w:trPr>
        <w:tc>
          <w:tcPr>
            <w:tcW w:w="2942" w:type="dxa"/>
            <w:vMerge w:val="restart"/>
            <w:vAlign w:val="center"/>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oso</w:t>
            </w: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del personaje</w:t>
            </w:r>
          </w:p>
        </w:tc>
      </w:tr>
      <w:tr w:rsidR="002F67CF" w:rsidRPr="00E7072A" w:rsidTr="002F67CF">
        <w:trPr>
          <w:jc w:val="center"/>
        </w:trPr>
        <w:tc>
          <w:tcPr>
            <w:tcW w:w="2942" w:type="dxa"/>
            <w:vMerge/>
          </w:tcPr>
          <w:p w:rsidR="002F67CF" w:rsidRPr="00E7072A" w:rsidRDefault="002F67CF" w:rsidP="00960E50">
            <w:pPr>
              <w:rPr>
                <w:rFonts w:ascii="Times New Roman" w:hAnsi="Times New Roman" w:cs="Times New Roman"/>
                <w:sz w:val="24"/>
                <w:szCs w:val="24"/>
              </w:rPr>
            </w:pP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del oso</w:t>
            </w:r>
          </w:p>
        </w:tc>
      </w:tr>
      <w:tr w:rsidR="002F67CF" w:rsidRPr="00E7072A" w:rsidTr="002F67CF">
        <w:trPr>
          <w:jc w:val="center"/>
        </w:trPr>
        <w:tc>
          <w:tcPr>
            <w:tcW w:w="2942" w:type="dxa"/>
            <w:vMerge w:val="restart"/>
            <w:vAlign w:val="center"/>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tigre</w:t>
            </w: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del personaje</w:t>
            </w:r>
          </w:p>
        </w:tc>
      </w:tr>
      <w:tr w:rsidR="002F67CF" w:rsidRPr="00E7072A" w:rsidTr="002F67CF">
        <w:trPr>
          <w:jc w:val="center"/>
        </w:trPr>
        <w:tc>
          <w:tcPr>
            <w:tcW w:w="2942" w:type="dxa"/>
            <w:vMerge/>
          </w:tcPr>
          <w:p w:rsidR="002F67CF" w:rsidRPr="00E7072A" w:rsidRDefault="002F67CF" w:rsidP="00960E50">
            <w:pPr>
              <w:rPr>
                <w:rFonts w:ascii="Times New Roman" w:hAnsi="Times New Roman" w:cs="Times New Roman"/>
                <w:sz w:val="24"/>
                <w:szCs w:val="24"/>
              </w:rPr>
            </w:pP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del tigre</w:t>
            </w:r>
          </w:p>
        </w:tc>
      </w:tr>
      <w:tr w:rsidR="002F67CF" w:rsidRPr="00E7072A" w:rsidTr="002F67CF">
        <w:trPr>
          <w:jc w:val="center"/>
        </w:trPr>
        <w:tc>
          <w:tcPr>
            <w:tcW w:w="2942" w:type="dxa"/>
            <w:vMerge w:val="restart"/>
            <w:vAlign w:val="center"/>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Interacción personaje - objetos</w:t>
            </w: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del personaje</w:t>
            </w:r>
          </w:p>
        </w:tc>
      </w:tr>
      <w:tr w:rsidR="002F67CF" w:rsidRPr="00E7072A" w:rsidTr="002F67CF">
        <w:trPr>
          <w:jc w:val="center"/>
        </w:trPr>
        <w:tc>
          <w:tcPr>
            <w:tcW w:w="2942" w:type="dxa"/>
            <w:vMerge/>
          </w:tcPr>
          <w:p w:rsidR="002F67CF" w:rsidRPr="00E7072A" w:rsidRDefault="002F67CF" w:rsidP="00960E50">
            <w:pPr>
              <w:rPr>
                <w:rFonts w:ascii="Times New Roman" w:hAnsi="Times New Roman" w:cs="Times New Roman"/>
                <w:sz w:val="24"/>
                <w:szCs w:val="24"/>
              </w:rPr>
            </w:pPr>
          </w:p>
        </w:tc>
        <w:tc>
          <w:tcPr>
            <w:tcW w:w="4566" w:type="dxa"/>
          </w:tcPr>
          <w:p w:rsidR="002F67CF" w:rsidRPr="00E7072A" w:rsidRDefault="002F67CF" w:rsidP="00960E50">
            <w:pPr>
              <w:rPr>
                <w:rFonts w:ascii="Times New Roman" w:hAnsi="Times New Roman" w:cs="Times New Roman"/>
                <w:sz w:val="24"/>
                <w:szCs w:val="24"/>
              </w:rPr>
            </w:pPr>
            <w:r w:rsidRPr="00E7072A">
              <w:rPr>
                <w:rFonts w:ascii="Times New Roman" w:hAnsi="Times New Roman" w:cs="Times New Roman"/>
                <w:sz w:val="24"/>
                <w:szCs w:val="24"/>
              </w:rPr>
              <w:t>Generar el código necesario para implementar las interacciones por parte de cada objeto</w:t>
            </w:r>
          </w:p>
        </w:tc>
      </w:tr>
      <w:tr w:rsidR="00A822B7" w:rsidRPr="00E7072A" w:rsidTr="00A822B7">
        <w:trPr>
          <w:jc w:val="center"/>
        </w:trPr>
        <w:tc>
          <w:tcPr>
            <w:tcW w:w="2942" w:type="dxa"/>
            <w:vMerge w:val="restart"/>
            <w:vAlign w:val="center"/>
          </w:tcPr>
          <w:p w:rsidR="00A822B7" w:rsidRPr="00E7072A" w:rsidRDefault="00A822B7" w:rsidP="00960E50">
            <w:pPr>
              <w:rPr>
                <w:rFonts w:ascii="Times New Roman" w:hAnsi="Times New Roman" w:cs="Times New Roman"/>
                <w:sz w:val="24"/>
                <w:szCs w:val="24"/>
              </w:rPr>
            </w:pPr>
            <w:r>
              <w:rPr>
                <w:rFonts w:ascii="Times New Roman" w:hAnsi="Times New Roman" w:cs="Times New Roman"/>
                <w:sz w:val="24"/>
                <w:szCs w:val="24"/>
              </w:rPr>
              <w:t>Cambio de arma</w:t>
            </w:r>
          </w:p>
        </w:tc>
        <w:tc>
          <w:tcPr>
            <w:tcW w:w="4566" w:type="dxa"/>
          </w:tcPr>
          <w:p w:rsidR="00A822B7" w:rsidRPr="00E7072A" w:rsidRDefault="00A822B7" w:rsidP="00960E50">
            <w:pPr>
              <w:rPr>
                <w:rFonts w:ascii="Times New Roman" w:hAnsi="Times New Roman" w:cs="Times New Roman"/>
                <w:sz w:val="24"/>
                <w:szCs w:val="24"/>
              </w:rPr>
            </w:pPr>
            <w:r>
              <w:rPr>
                <w:rFonts w:ascii="Times New Roman" w:hAnsi="Times New Roman" w:cs="Times New Roman"/>
                <w:sz w:val="24"/>
                <w:szCs w:val="24"/>
              </w:rPr>
              <w:t>Habilitar el cambio de arma</w:t>
            </w:r>
          </w:p>
        </w:tc>
      </w:tr>
      <w:tr w:rsidR="00A822B7" w:rsidRPr="00E7072A" w:rsidTr="002F67CF">
        <w:trPr>
          <w:jc w:val="center"/>
        </w:trPr>
        <w:tc>
          <w:tcPr>
            <w:tcW w:w="2942" w:type="dxa"/>
            <w:vMerge/>
          </w:tcPr>
          <w:p w:rsidR="00A822B7" w:rsidRPr="00E7072A" w:rsidRDefault="00A822B7" w:rsidP="00960E50">
            <w:pPr>
              <w:rPr>
                <w:rFonts w:ascii="Times New Roman" w:hAnsi="Times New Roman" w:cs="Times New Roman"/>
                <w:sz w:val="24"/>
                <w:szCs w:val="24"/>
              </w:rPr>
            </w:pPr>
          </w:p>
        </w:tc>
        <w:tc>
          <w:tcPr>
            <w:tcW w:w="4566" w:type="dxa"/>
          </w:tcPr>
          <w:p w:rsidR="00A822B7" w:rsidRPr="00E7072A" w:rsidRDefault="00A822B7" w:rsidP="001336E6">
            <w:pPr>
              <w:keepNext/>
              <w:rPr>
                <w:rFonts w:ascii="Times New Roman" w:hAnsi="Times New Roman" w:cs="Times New Roman"/>
                <w:sz w:val="24"/>
                <w:szCs w:val="24"/>
              </w:rPr>
            </w:pPr>
            <w:r>
              <w:rPr>
                <w:rFonts w:ascii="Times New Roman" w:hAnsi="Times New Roman" w:cs="Times New Roman"/>
                <w:sz w:val="24"/>
                <w:szCs w:val="24"/>
              </w:rPr>
              <w:t>Validar la interacción del personaje con cada arma</w:t>
            </w:r>
          </w:p>
        </w:tc>
      </w:tr>
    </w:tbl>
    <w:p w:rsidR="002F67CF" w:rsidRPr="001336E6" w:rsidRDefault="001336E6" w:rsidP="001336E6">
      <w:pPr>
        <w:pStyle w:val="Descripcin"/>
        <w:jc w:val="center"/>
        <w:rPr>
          <w:rFonts w:eastAsiaTheme="minorHAnsi" w:cstheme="minorBidi"/>
          <w:iCs w:val="0"/>
          <w:color w:val="auto"/>
          <w:sz w:val="24"/>
          <w:szCs w:val="24"/>
          <w:lang w:eastAsia="en-US"/>
        </w:rPr>
      </w:pPr>
      <w:bookmarkStart w:id="84" w:name="_Toc460922433"/>
      <w:r w:rsidRPr="001336E6">
        <w:rPr>
          <w:rFonts w:eastAsiaTheme="minorHAnsi" w:cstheme="minorBidi"/>
          <w:iCs w:val="0"/>
          <w:color w:val="auto"/>
          <w:sz w:val="24"/>
          <w:szCs w:val="24"/>
          <w:lang w:eastAsia="en-US"/>
        </w:rPr>
        <w:t xml:space="preserve">Tabla </w:t>
      </w:r>
      <w:r w:rsidRPr="001336E6">
        <w:rPr>
          <w:rFonts w:eastAsiaTheme="minorHAnsi" w:cstheme="minorBidi"/>
          <w:iCs w:val="0"/>
          <w:color w:val="auto"/>
          <w:sz w:val="24"/>
          <w:szCs w:val="24"/>
          <w:lang w:eastAsia="en-US"/>
        </w:rPr>
        <w:fldChar w:fldCharType="begin"/>
      </w:r>
      <w:r w:rsidRPr="001336E6">
        <w:rPr>
          <w:rFonts w:eastAsiaTheme="minorHAnsi" w:cstheme="minorBidi"/>
          <w:iCs w:val="0"/>
          <w:color w:val="auto"/>
          <w:sz w:val="24"/>
          <w:szCs w:val="24"/>
          <w:lang w:eastAsia="en-US"/>
        </w:rPr>
        <w:instrText xml:space="preserve"> SEQ Tabla \* ARABIC </w:instrText>
      </w:r>
      <w:r w:rsidRPr="001336E6">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15</w:t>
      </w:r>
      <w:r w:rsidRPr="001336E6">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2F67CF" w:rsidRPr="001336E6">
        <w:rPr>
          <w:rFonts w:eastAsiaTheme="minorHAnsi" w:cstheme="minorBidi"/>
          <w:iCs w:val="0"/>
          <w:color w:val="auto"/>
          <w:sz w:val="24"/>
          <w:szCs w:val="24"/>
          <w:lang w:eastAsia="en-US"/>
        </w:rPr>
        <w:t xml:space="preserve">Descomposición de las características de la </w:t>
      </w:r>
      <w:r w:rsidR="00881C3B" w:rsidRPr="001336E6">
        <w:rPr>
          <w:rFonts w:eastAsiaTheme="minorHAnsi" w:cstheme="minorBidi"/>
          <w:iCs w:val="0"/>
          <w:color w:val="auto"/>
          <w:sz w:val="24"/>
          <w:szCs w:val="24"/>
          <w:lang w:eastAsia="en-US"/>
        </w:rPr>
        <w:t>cuarta</w:t>
      </w:r>
      <w:r w:rsidR="002F67CF" w:rsidRPr="001336E6">
        <w:rPr>
          <w:rFonts w:eastAsiaTheme="minorHAnsi" w:cstheme="minorBidi"/>
          <w:iCs w:val="0"/>
          <w:color w:val="auto"/>
          <w:sz w:val="24"/>
          <w:szCs w:val="24"/>
          <w:lang w:eastAsia="en-US"/>
        </w:rPr>
        <w:t xml:space="preserve"> iteración en tareas</w:t>
      </w:r>
      <w:bookmarkEnd w:id="84"/>
    </w:p>
    <w:p w:rsidR="00295C58" w:rsidRPr="00680CA4" w:rsidRDefault="00295C58"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Seguimiento de la iteración</w:t>
      </w:r>
    </w:p>
    <w:p w:rsidR="00295C58" w:rsidRDefault="00295C58" w:rsidP="00295C58">
      <w:pPr>
        <w:pStyle w:val="Standard"/>
        <w:widowControl/>
        <w:shd w:val="clear" w:color="auto" w:fill="FFFFFF"/>
        <w:spacing w:before="100" w:after="100"/>
        <w:jc w:val="both"/>
        <w:rPr>
          <w:rFonts w:eastAsia="Times New Roman" w:cs="Times New Roman"/>
          <w:color w:val="000000"/>
          <w:lang w:val="es-CO" w:eastAsia="es-CO"/>
        </w:rPr>
      </w:pPr>
      <w:r>
        <w:rPr>
          <w:lang w:val="es-ES"/>
        </w:rPr>
        <w:t xml:space="preserve">En el transcurso de la </w:t>
      </w:r>
      <w:r>
        <w:rPr>
          <w:rFonts w:eastAsia="Times New Roman" w:cs="Times New Roman"/>
          <w:color w:val="000000"/>
          <w:lang w:val="es-CO" w:eastAsia="es-CO"/>
        </w:rPr>
        <w:t>iteración se presentó</w:t>
      </w:r>
      <w:r w:rsidRPr="0060779A">
        <w:rPr>
          <w:rFonts w:eastAsia="Times New Roman" w:cs="Times New Roman"/>
          <w:color w:val="000000"/>
          <w:lang w:val="es-CO" w:eastAsia="es-CO"/>
        </w:rPr>
        <w:t xml:space="preserve"> </w:t>
      </w:r>
      <w:r>
        <w:rPr>
          <w:rFonts w:eastAsia="Times New Roman" w:cs="Times New Roman"/>
          <w:color w:val="000000"/>
          <w:lang w:val="es-CO" w:eastAsia="es-CO"/>
        </w:rPr>
        <w:t>la siguiente situación relevante:</w:t>
      </w:r>
    </w:p>
    <w:p w:rsidR="002F67CF" w:rsidRDefault="008C02EF" w:rsidP="008C02EF">
      <w:pPr>
        <w:pStyle w:val="Prrafodelista"/>
        <w:numPr>
          <w:ilvl w:val="0"/>
          <w:numId w:val="19"/>
        </w:numPr>
        <w:jc w:val="both"/>
        <w:rPr>
          <w:rFonts w:ascii="Times New Roman" w:eastAsia="SimSun" w:hAnsi="Times New Roman" w:cs="Mangal"/>
          <w:kern w:val="3"/>
          <w:sz w:val="24"/>
          <w:szCs w:val="24"/>
          <w:lang w:val="es-ES" w:eastAsia="zh-CN" w:bidi="hi-IN"/>
        </w:rPr>
      </w:pPr>
      <w:r w:rsidRPr="008C02EF">
        <w:rPr>
          <w:rFonts w:ascii="Times New Roman" w:eastAsia="SimSun" w:hAnsi="Times New Roman" w:cs="Mangal"/>
          <w:kern w:val="3"/>
          <w:sz w:val="24"/>
          <w:szCs w:val="24"/>
          <w:lang w:val="es-ES" w:eastAsia="zh-CN" w:bidi="hi-IN"/>
        </w:rPr>
        <w:t>La longitud de la lanza del personaje principal era demasiado corta para realizar una interacción adecuada</w:t>
      </w:r>
      <w:r>
        <w:rPr>
          <w:rFonts w:ascii="Times New Roman" w:eastAsia="SimSun" w:hAnsi="Times New Roman" w:cs="Mangal"/>
          <w:kern w:val="3"/>
          <w:sz w:val="24"/>
          <w:szCs w:val="24"/>
          <w:lang w:val="es-ES" w:eastAsia="zh-CN" w:bidi="hi-IN"/>
        </w:rPr>
        <w:t>.</w:t>
      </w:r>
    </w:p>
    <w:p w:rsidR="00C23935" w:rsidRPr="00680CA4" w:rsidRDefault="00C23935"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lastRenderedPageBreak/>
        <w:t>Cierre y evaluación</w:t>
      </w:r>
    </w:p>
    <w:p w:rsidR="005668B0" w:rsidRDefault="005668B0" w:rsidP="00C23935">
      <w:pPr>
        <w:suppressAutoHyphens/>
        <w:spacing w:after="0" w:line="240" w:lineRule="auto"/>
        <w:jc w:val="both"/>
        <w:rPr>
          <w:rFonts w:ascii="Times New Roman" w:hAnsi="Times New Roman"/>
          <w:sz w:val="24"/>
          <w:szCs w:val="24"/>
        </w:rPr>
      </w:pPr>
      <w:r>
        <w:rPr>
          <w:rFonts w:ascii="Times New Roman" w:hAnsi="Times New Roman"/>
          <w:sz w:val="24"/>
          <w:szCs w:val="24"/>
        </w:rPr>
        <w:t xml:space="preserve">En esta iteración se </w:t>
      </w:r>
      <w:r>
        <w:t>llevaron a cabo la totalidad de las tareas y se cumplieron los objetivos sin mayor percance, por ende esta iteración se cierra con una ejecución del 100% de tareas.</w:t>
      </w:r>
    </w:p>
    <w:p w:rsidR="00C23935" w:rsidRPr="00680CA4" w:rsidRDefault="00C23935"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Lecciones aprendidas</w:t>
      </w:r>
    </w:p>
    <w:p w:rsidR="00C23935" w:rsidRPr="00533E12" w:rsidRDefault="00C23935" w:rsidP="00C23935">
      <w:pPr>
        <w:pStyle w:val="Standard"/>
        <w:widowControl/>
        <w:shd w:val="clear" w:color="auto" w:fill="FFFFFF"/>
        <w:spacing w:before="100" w:after="100"/>
        <w:jc w:val="both"/>
        <w:rPr>
          <w:rFonts w:eastAsia="Times New Roman" w:cs="Times New Roman"/>
          <w:color w:val="000000"/>
          <w:lang w:val="es-CO" w:eastAsia="es-CO"/>
        </w:rPr>
      </w:pPr>
      <w:r w:rsidRPr="003A14DB">
        <w:rPr>
          <w:lang w:val="es-CO"/>
        </w:rPr>
        <w:t xml:space="preserve">Como </w:t>
      </w:r>
      <w:r>
        <w:rPr>
          <w:lang w:val="es-CO"/>
        </w:rPr>
        <w:t xml:space="preserve">principal </w:t>
      </w:r>
      <w:r w:rsidRPr="00533E12">
        <w:rPr>
          <w:rFonts w:eastAsia="Times New Roman" w:cs="Times New Roman"/>
          <w:color w:val="000000"/>
          <w:lang w:val="es-CO" w:eastAsia="es-CO"/>
        </w:rPr>
        <w:t>lección</w:t>
      </w:r>
      <w:r>
        <w:rPr>
          <w:rFonts w:eastAsia="Times New Roman" w:cs="Times New Roman"/>
          <w:color w:val="000000"/>
          <w:lang w:val="es-CO" w:eastAsia="es-CO"/>
        </w:rPr>
        <w:t xml:space="preserve"> aprendida</w:t>
      </w:r>
      <w:r w:rsidRPr="00533E12">
        <w:rPr>
          <w:rFonts w:eastAsia="Times New Roman" w:cs="Times New Roman"/>
          <w:color w:val="000000"/>
          <w:lang w:val="es-CO" w:eastAsia="es-CO"/>
        </w:rPr>
        <w:t xml:space="preserve"> se </w:t>
      </w:r>
      <w:r>
        <w:rPr>
          <w:rFonts w:eastAsia="Times New Roman" w:cs="Times New Roman"/>
          <w:color w:val="000000"/>
          <w:lang w:val="es-CO" w:eastAsia="es-CO"/>
        </w:rPr>
        <w:t>obtuvo que:</w:t>
      </w:r>
    </w:p>
    <w:p w:rsidR="005668B0" w:rsidRPr="005668B0" w:rsidRDefault="005668B0" w:rsidP="00FB43BC">
      <w:pPr>
        <w:pStyle w:val="Prrafodelista"/>
        <w:numPr>
          <w:ilvl w:val="0"/>
          <w:numId w:val="21"/>
        </w:numPr>
        <w:jc w:val="both"/>
        <w:rPr>
          <w:rFonts w:ascii="Times New Roman" w:eastAsia="SimSun" w:hAnsi="Times New Roman" w:cs="Mangal"/>
          <w:kern w:val="3"/>
          <w:sz w:val="24"/>
          <w:szCs w:val="24"/>
          <w:lang w:eastAsia="zh-CN" w:bidi="hi-IN"/>
        </w:rPr>
      </w:pPr>
      <w:r w:rsidRPr="005668B0">
        <w:rPr>
          <w:rFonts w:ascii="Times New Roman" w:eastAsia="SimSun" w:hAnsi="Times New Roman" w:cs="Mangal"/>
          <w:kern w:val="3"/>
          <w:sz w:val="24"/>
          <w:szCs w:val="24"/>
          <w:lang w:eastAsia="zh-CN" w:bidi="hi-IN"/>
        </w:rPr>
        <w:t>A medida que el proyecto avanza los desarrolladores se documentan acerca de Unity 3D enriqueciendo sus conocimientos y experiencia.</w:t>
      </w:r>
    </w:p>
    <w:p w:rsidR="00C23935" w:rsidRPr="00680CA4" w:rsidRDefault="00C23935"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Mejoras al proceso</w:t>
      </w:r>
    </w:p>
    <w:p w:rsidR="00C23935" w:rsidRDefault="00C23935" w:rsidP="00C23935">
      <w:pPr>
        <w:pStyle w:val="Standard"/>
        <w:widowControl/>
        <w:shd w:val="clear" w:color="auto" w:fill="FFFFFF"/>
        <w:spacing w:before="100" w:after="100"/>
        <w:jc w:val="both"/>
        <w:rPr>
          <w:rFonts w:cs="Times New Roman"/>
          <w:lang w:val="es-CO"/>
        </w:rPr>
      </w:pPr>
      <w:r>
        <w:rPr>
          <w:rFonts w:cs="Times New Roman"/>
          <w:lang w:val="es-CO"/>
        </w:rPr>
        <w:t>Como mejora al proceso de creación del videojuego se obtuvo:</w:t>
      </w:r>
    </w:p>
    <w:p w:rsidR="008C02EF" w:rsidRDefault="002B29EF" w:rsidP="00FB43BC">
      <w:pPr>
        <w:pStyle w:val="Prrafodelista"/>
        <w:numPr>
          <w:ilvl w:val="0"/>
          <w:numId w:val="21"/>
        </w:numPr>
        <w:jc w:val="both"/>
        <w:rPr>
          <w:rFonts w:ascii="Times New Roman" w:eastAsia="SimSun" w:hAnsi="Times New Roman" w:cs="Times New Roman"/>
          <w:kern w:val="3"/>
          <w:sz w:val="24"/>
          <w:szCs w:val="24"/>
          <w:lang w:eastAsia="zh-CN" w:bidi="hi-IN"/>
        </w:rPr>
      </w:pPr>
      <w:r w:rsidRPr="002B29EF">
        <w:rPr>
          <w:rFonts w:ascii="Times New Roman" w:eastAsia="SimSun" w:hAnsi="Times New Roman" w:cs="Times New Roman"/>
          <w:kern w:val="3"/>
          <w:sz w:val="24"/>
          <w:szCs w:val="24"/>
          <w:lang w:eastAsia="zh-CN" w:bidi="hi-IN"/>
        </w:rPr>
        <w:t>El uso de diversos colliders y triggers en un mismo game object facilita la validación de acciones y eventos.</w:t>
      </w:r>
    </w:p>
    <w:p w:rsidR="00A16373" w:rsidRPr="008A025E" w:rsidRDefault="00A16373" w:rsidP="00A16373">
      <w:pPr>
        <w:pStyle w:val="Ttulo4"/>
        <w:jc w:val="both"/>
        <w:rPr>
          <w:lang w:val="es-CO"/>
        </w:rPr>
      </w:pPr>
      <w:bookmarkStart w:id="85" w:name="_Toc460927363"/>
      <w:r w:rsidRPr="008A025E">
        <w:rPr>
          <w:lang w:val="es-CO"/>
        </w:rPr>
        <w:t>Iteraci</w:t>
      </w:r>
      <w:r>
        <w:rPr>
          <w:lang w:val="es-CO"/>
        </w:rPr>
        <w:t>ón 5</w:t>
      </w:r>
      <w:bookmarkEnd w:id="85"/>
    </w:p>
    <w:p w:rsidR="002B29EF" w:rsidRDefault="000F7AB1" w:rsidP="005F4F79">
      <w:pPr>
        <w:jc w:val="both"/>
        <w:rPr>
          <w:rFonts w:ascii="Times New Roman" w:hAnsi="Times New Roman"/>
          <w:sz w:val="24"/>
          <w:szCs w:val="24"/>
          <w:lang w:val="es-ES"/>
        </w:rPr>
      </w:pPr>
      <w:r>
        <w:rPr>
          <w:rFonts w:ascii="Times New Roman" w:eastAsia="SimSun" w:hAnsi="Times New Roman" w:cs="Times New Roman"/>
          <w:kern w:val="3"/>
          <w:sz w:val="24"/>
          <w:szCs w:val="24"/>
          <w:lang w:val="es-ES" w:eastAsia="zh-CN" w:bidi="hi-IN"/>
        </w:rPr>
        <w:t xml:space="preserve">En la quinta iteración </w:t>
      </w:r>
      <w:r w:rsidR="00D215CB">
        <w:rPr>
          <w:rFonts w:ascii="Times New Roman" w:eastAsia="SimSun" w:hAnsi="Times New Roman" w:cs="Times New Roman"/>
          <w:kern w:val="3"/>
          <w:sz w:val="24"/>
          <w:szCs w:val="24"/>
          <w:lang w:val="es-ES" w:eastAsia="zh-CN" w:bidi="hi-IN"/>
        </w:rPr>
        <w:t xml:space="preserve">se realizó la importación del framework “Unity ETH UQ” y se realizaron el menú principal, menú en juego, HUD, menú de game over, además, se configuró el soporte de idiomas y los controles del personaje, todo lo anterior utilizando dicho framework. </w:t>
      </w:r>
      <w:r w:rsidR="00D215CB" w:rsidRPr="00B771FD">
        <w:rPr>
          <w:rFonts w:ascii="Times New Roman" w:eastAsia="SimSun" w:hAnsi="Times New Roman" w:cs="Times New Roman"/>
          <w:kern w:val="3"/>
          <w:sz w:val="24"/>
          <w:szCs w:val="24"/>
          <w:lang w:eastAsia="zh-CN" w:bidi="hi-IN"/>
        </w:rPr>
        <w:t xml:space="preserve">El documento completo de la planificación, seguimiento y cierre de la iteración se llamó </w:t>
      </w:r>
      <w:r w:rsidR="00D215CB" w:rsidRPr="00B771FD">
        <w:rPr>
          <w:rFonts w:ascii="Times New Roman" w:hAnsi="Times New Roman" w:cs="Times New Roman"/>
          <w:i/>
          <w:sz w:val="24"/>
          <w:szCs w:val="24"/>
        </w:rPr>
        <w:t xml:space="preserve">Documento de desarrollo de iteración </w:t>
      </w:r>
      <w:r w:rsidR="00D215CB">
        <w:rPr>
          <w:rFonts w:ascii="Times New Roman" w:hAnsi="Times New Roman" w:cs="Times New Roman"/>
          <w:i/>
          <w:sz w:val="24"/>
          <w:szCs w:val="24"/>
        </w:rPr>
        <w:t>5</w:t>
      </w:r>
      <w:r w:rsidR="00D215CB" w:rsidRPr="00B771FD">
        <w:rPr>
          <w:rFonts w:ascii="Times New Roman" w:hAnsi="Times New Roman" w:cs="Times New Roman"/>
          <w:sz w:val="24"/>
          <w:szCs w:val="24"/>
        </w:rPr>
        <w:t xml:space="preserve"> y se encuentra adjunto con el presente informe (</w:t>
      </w:r>
      <w:hyperlink r:id="rId41" w:history="1">
        <w:r w:rsidR="00B05484" w:rsidRPr="00B05484">
          <w:rPr>
            <w:rStyle w:val="Hipervnculo"/>
            <w:rFonts w:ascii="Times New Roman" w:hAnsi="Times New Roman" w:cs="Times New Roman"/>
            <w:sz w:val="24"/>
            <w:szCs w:val="24"/>
          </w:rPr>
          <w:t xml:space="preserve">Ver </w:t>
        </w:r>
        <w:r w:rsidR="00D215CB" w:rsidRPr="00B05484">
          <w:rPr>
            <w:rStyle w:val="Hipervnculo"/>
            <w:rFonts w:ascii="Times New Roman" w:hAnsi="Times New Roman" w:cs="Times New Roman"/>
            <w:sz w:val="24"/>
            <w:szCs w:val="24"/>
          </w:rPr>
          <w:t>Documento d</w:t>
        </w:r>
        <w:r w:rsidR="005F4F79" w:rsidRPr="00B05484">
          <w:rPr>
            <w:rStyle w:val="Hipervnculo"/>
            <w:rFonts w:ascii="Times New Roman" w:hAnsi="Times New Roman"/>
            <w:sz w:val="24"/>
            <w:szCs w:val="24"/>
            <w:lang w:val="es-ES"/>
          </w:rPr>
          <w:t xml:space="preserve">el </w:t>
        </w:r>
        <w:r w:rsidR="00D215CB" w:rsidRPr="00B05484">
          <w:rPr>
            <w:rStyle w:val="Hipervnculo"/>
            <w:rFonts w:ascii="Times New Roman" w:hAnsi="Times New Roman"/>
            <w:sz w:val="24"/>
            <w:szCs w:val="24"/>
            <w:lang w:val="es-ES"/>
          </w:rPr>
          <w:t>desarrollo de iteración 5</w:t>
        </w:r>
      </w:hyperlink>
      <w:r w:rsidR="00D215CB" w:rsidRPr="00B771FD">
        <w:rPr>
          <w:rFonts w:ascii="Times New Roman" w:hAnsi="Times New Roman"/>
          <w:sz w:val="24"/>
          <w:szCs w:val="24"/>
          <w:lang w:val="es-ES"/>
        </w:rPr>
        <w:t>)</w:t>
      </w:r>
      <w:r w:rsidR="00D215CB">
        <w:rPr>
          <w:rFonts w:ascii="Times New Roman" w:hAnsi="Times New Roman"/>
          <w:sz w:val="24"/>
          <w:szCs w:val="24"/>
          <w:lang w:val="es-ES"/>
        </w:rPr>
        <w:t>.</w:t>
      </w:r>
    </w:p>
    <w:p w:rsidR="00DE796C" w:rsidRPr="00680CA4" w:rsidRDefault="00DE796C"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Objetivos</w:t>
      </w:r>
    </w:p>
    <w:p w:rsidR="00DE796C" w:rsidRDefault="00DE796C" w:rsidP="00FB43BC">
      <w:pPr>
        <w:jc w:val="both"/>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Se definieron los siguientes objetivos:</w:t>
      </w:r>
    </w:p>
    <w:p w:rsidR="00DE796C" w:rsidRPr="00DE796C" w:rsidRDefault="00DE796C" w:rsidP="00FB43B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DE796C">
        <w:rPr>
          <w:rFonts w:eastAsia="Times New Roman" w:cs="Times New Roman"/>
          <w:color w:val="000000"/>
          <w:lang w:val="es-CO" w:eastAsia="es-CO"/>
        </w:rPr>
        <w:t>Importar el framework “Unity ETH UQ” en el videojuego.</w:t>
      </w:r>
    </w:p>
    <w:p w:rsidR="00DE796C" w:rsidRPr="00DE796C" w:rsidRDefault="00DE796C" w:rsidP="00FB43B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DE796C">
        <w:rPr>
          <w:rFonts w:eastAsia="Times New Roman" w:cs="Times New Roman"/>
          <w:color w:val="000000"/>
          <w:lang w:val="es-CO" w:eastAsia="es-CO"/>
        </w:rPr>
        <w:t>Crear las texturas para los backgrounds de los menús y sus componentes.</w:t>
      </w:r>
    </w:p>
    <w:p w:rsidR="00DE796C" w:rsidRPr="00DE796C" w:rsidRDefault="00DE796C" w:rsidP="00FB43B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DE796C">
        <w:rPr>
          <w:rFonts w:eastAsia="Times New Roman" w:cs="Times New Roman"/>
          <w:color w:val="000000"/>
          <w:lang w:val="es-CO" w:eastAsia="es-CO"/>
        </w:rPr>
        <w:t>Crear y poner en funcionamiento el menú principal.</w:t>
      </w:r>
    </w:p>
    <w:p w:rsidR="00DE796C" w:rsidRPr="00DE796C" w:rsidRDefault="00DE796C" w:rsidP="00FB43B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DE796C">
        <w:rPr>
          <w:rFonts w:eastAsia="Times New Roman" w:cs="Times New Roman"/>
          <w:color w:val="000000"/>
          <w:lang w:val="es-CO" w:eastAsia="es-CO"/>
        </w:rPr>
        <w:t>Crear y poner en funcionamiento el HUD.</w:t>
      </w:r>
    </w:p>
    <w:p w:rsidR="00DE796C" w:rsidRPr="00DE796C" w:rsidRDefault="00DE796C" w:rsidP="00FB43B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DE796C">
        <w:rPr>
          <w:rFonts w:eastAsia="Times New Roman" w:cs="Times New Roman"/>
          <w:color w:val="000000"/>
          <w:lang w:val="es-CO" w:eastAsia="es-CO"/>
        </w:rPr>
        <w:t>Crear y poner en funcionamiento el menú en juego.</w:t>
      </w:r>
    </w:p>
    <w:p w:rsidR="00DE796C" w:rsidRPr="00DE796C" w:rsidRDefault="00DE796C" w:rsidP="00FB43B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DE796C">
        <w:rPr>
          <w:rFonts w:eastAsia="Times New Roman" w:cs="Times New Roman"/>
          <w:color w:val="000000"/>
          <w:lang w:val="es-CO" w:eastAsia="es-CO"/>
        </w:rPr>
        <w:t>Poner en funcionamiento el soporte de idiomas.</w:t>
      </w:r>
    </w:p>
    <w:p w:rsidR="00DE796C" w:rsidRPr="00DE796C" w:rsidRDefault="00DE796C" w:rsidP="00FB43B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DE796C">
        <w:rPr>
          <w:rFonts w:eastAsia="Times New Roman" w:cs="Times New Roman"/>
          <w:color w:val="000000"/>
          <w:lang w:val="es-CO" w:eastAsia="es-CO"/>
        </w:rPr>
        <w:t>Crear y poner en funcionamiento la ventana de créditos.</w:t>
      </w:r>
    </w:p>
    <w:p w:rsidR="00D215CB" w:rsidRDefault="00DE796C" w:rsidP="00FB43B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DE796C">
        <w:rPr>
          <w:rFonts w:eastAsia="Times New Roman" w:cs="Times New Roman"/>
          <w:color w:val="000000"/>
          <w:lang w:val="es-CO" w:eastAsia="es-CO"/>
        </w:rPr>
        <w:t>Crear y poner en funcionamiento el menú de configuraciones.</w:t>
      </w:r>
    </w:p>
    <w:p w:rsidR="00DE796C" w:rsidRPr="00680CA4" w:rsidRDefault="00DE796C"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Selección de características</w:t>
      </w:r>
    </w:p>
    <w:p w:rsidR="00DE796C" w:rsidRDefault="00DE796C" w:rsidP="00DE796C">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De acuerdo a los objetivos y al documento de especificación de características, las seleccionadas para esta iteración fu</w:t>
      </w:r>
      <w:r>
        <w:rPr>
          <w:rFonts w:ascii="Times New Roman" w:hAnsi="Times New Roman"/>
          <w:sz w:val="24"/>
          <w:szCs w:val="24"/>
          <w:lang w:val="es-ES"/>
        </w:rPr>
        <w:t>eron las plasmadas en la Tabla 16</w:t>
      </w:r>
      <w:r w:rsidR="008C6B66">
        <w:rPr>
          <w:rFonts w:ascii="Times New Roman" w:hAnsi="Times New Roman"/>
          <w:sz w:val="24"/>
          <w:szCs w:val="24"/>
          <w:lang w:val="es-ES"/>
        </w:rPr>
        <w:t>, donde se destaca la elaboración de los diferentes menús</w:t>
      </w:r>
      <w:r>
        <w:rPr>
          <w:rFonts w:ascii="Times New Roman" w:hAnsi="Times New Roman"/>
          <w:sz w:val="24"/>
          <w:szCs w:val="24"/>
          <w:lang w:val="es-ES"/>
        </w:rPr>
        <w:t>.</w:t>
      </w:r>
    </w:p>
    <w:p w:rsidR="00DE796C" w:rsidRDefault="00DE796C" w:rsidP="00DE796C">
      <w:pPr>
        <w:pStyle w:val="Standard"/>
        <w:widowControl/>
        <w:shd w:val="clear" w:color="auto" w:fill="FFFFFF"/>
        <w:spacing w:before="100" w:after="100"/>
        <w:jc w:val="both"/>
        <w:rPr>
          <w:rFonts w:eastAsia="Times New Roman" w:cs="Times New Roman"/>
          <w:color w:val="000000"/>
          <w:lang w:val="es-ES" w:eastAsia="es-CO"/>
        </w:rPr>
      </w:pPr>
    </w:p>
    <w:tbl>
      <w:tblPr>
        <w:tblStyle w:val="Tablaconcuadrcula"/>
        <w:tblW w:w="0" w:type="auto"/>
        <w:jc w:val="center"/>
        <w:tblLook w:val="04A0" w:firstRow="1" w:lastRow="0" w:firstColumn="1" w:lastColumn="0" w:noHBand="0" w:noVBand="1"/>
      </w:tblPr>
      <w:tblGrid>
        <w:gridCol w:w="1216"/>
        <w:gridCol w:w="567"/>
        <w:gridCol w:w="3600"/>
      </w:tblGrid>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b/>
                <w:sz w:val="24"/>
                <w:szCs w:val="24"/>
              </w:rPr>
            </w:pPr>
            <w:r w:rsidRPr="00E7072A">
              <w:rPr>
                <w:rFonts w:ascii="Times New Roman" w:hAnsi="Times New Roman" w:cs="Times New Roman"/>
                <w:b/>
                <w:sz w:val="24"/>
                <w:szCs w:val="24"/>
              </w:rPr>
              <w:lastRenderedPageBreak/>
              <w:t>Prioridad</w:t>
            </w:r>
          </w:p>
        </w:tc>
        <w:tc>
          <w:tcPr>
            <w:tcW w:w="567" w:type="dxa"/>
          </w:tcPr>
          <w:p w:rsidR="00E7072A" w:rsidRPr="00E7072A" w:rsidRDefault="00E7072A" w:rsidP="00960E50">
            <w:pPr>
              <w:jc w:val="center"/>
              <w:rPr>
                <w:rFonts w:ascii="Times New Roman" w:hAnsi="Times New Roman" w:cs="Times New Roman"/>
                <w:b/>
                <w:sz w:val="24"/>
                <w:szCs w:val="24"/>
              </w:rPr>
            </w:pPr>
            <w:r w:rsidRPr="00E7072A">
              <w:rPr>
                <w:rFonts w:ascii="Times New Roman" w:hAnsi="Times New Roman" w:cs="Times New Roman"/>
                <w:b/>
                <w:sz w:val="24"/>
                <w:szCs w:val="24"/>
              </w:rPr>
              <w:t>ID</w:t>
            </w:r>
          </w:p>
        </w:tc>
        <w:tc>
          <w:tcPr>
            <w:tcW w:w="3600" w:type="dxa"/>
          </w:tcPr>
          <w:p w:rsidR="00E7072A" w:rsidRPr="00E7072A" w:rsidRDefault="00E7072A" w:rsidP="00960E50">
            <w:pPr>
              <w:jc w:val="center"/>
              <w:rPr>
                <w:rFonts w:ascii="Times New Roman" w:hAnsi="Times New Roman" w:cs="Times New Roman"/>
                <w:b/>
                <w:sz w:val="24"/>
                <w:szCs w:val="24"/>
              </w:rPr>
            </w:pPr>
            <w:r w:rsidRPr="00E7072A">
              <w:rPr>
                <w:rFonts w:ascii="Times New Roman" w:hAnsi="Times New Roman" w:cs="Times New Roman"/>
                <w:b/>
                <w:sz w:val="24"/>
                <w:szCs w:val="24"/>
              </w:rPr>
              <w:t>Característica</w:t>
            </w:r>
          </w:p>
        </w:tc>
      </w:tr>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4</w:t>
            </w:r>
          </w:p>
        </w:tc>
        <w:tc>
          <w:tcPr>
            <w:tcW w:w="567"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23</w:t>
            </w:r>
          </w:p>
        </w:tc>
        <w:tc>
          <w:tcPr>
            <w:tcW w:w="3600"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Texturas de las ventanas</w:t>
            </w:r>
          </w:p>
        </w:tc>
      </w:tr>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7</w:t>
            </w:r>
          </w:p>
        </w:tc>
        <w:tc>
          <w:tcPr>
            <w:tcW w:w="567"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29</w:t>
            </w:r>
          </w:p>
        </w:tc>
        <w:tc>
          <w:tcPr>
            <w:tcW w:w="3600"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Importación del framework</w:t>
            </w:r>
          </w:p>
        </w:tc>
      </w:tr>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4</w:t>
            </w:r>
          </w:p>
        </w:tc>
        <w:tc>
          <w:tcPr>
            <w:tcW w:w="567"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24</w:t>
            </w:r>
          </w:p>
        </w:tc>
        <w:tc>
          <w:tcPr>
            <w:tcW w:w="3600"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Menú principal</w:t>
            </w:r>
          </w:p>
        </w:tc>
      </w:tr>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3</w:t>
            </w:r>
          </w:p>
        </w:tc>
        <w:tc>
          <w:tcPr>
            <w:tcW w:w="567"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25</w:t>
            </w:r>
          </w:p>
        </w:tc>
        <w:tc>
          <w:tcPr>
            <w:tcW w:w="3600"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Menú de configuración</w:t>
            </w:r>
          </w:p>
        </w:tc>
      </w:tr>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w:t>
            </w:r>
          </w:p>
        </w:tc>
        <w:tc>
          <w:tcPr>
            <w:tcW w:w="567"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26</w:t>
            </w:r>
          </w:p>
        </w:tc>
        <w:tc>
          <w:tcPr>
            <w:tcW w:w="3600"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UI de créditos</w:t>
            </w:r>
          </w:p>
        </w:tc>
      </w:tr>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w:t>
            </w:r>
          </w:p>
        </w:tc>
        <w:tc>
          <w:tcPr>
            <w:tcW w:w="567"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28</w:t>
            </w:r>
          </w:p>
        </w:tc>
        <w:tc>
          <w:tcPr>
            <w:tcW w:w="3600"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Menú en juego</w:t>
            </w:r>
          </w:p>
        </w:tc>
      </w:tr>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3</w:t>
            </w:r>
          </w:p>
        </w:tc>
        <w:tc>
          <w:tcPr>
            <w:tcW w:w="567"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37</w:t>
            </w:r>
          </w:p>
        </w:tc>
        <w:tc>
          <w:tcPr>
            <w:tcW w:w="3600"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Elaborar HUD</w:t>
            </w:r>
          </w:p>
        </w:tc>
      </w:tr>
      <w:tr w:rsidR="00E7072A" w:rsidRPr="00E7072A" w:rsidTr="00960E50">
        <w:trPr>
          <w:jc w:val="center"/>
        </w:trPr>
        <w:tc>
          <w:tcPr>
            <w:tcW w:w="1129"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2</w:t>
            </w:r>
          </w:p>
        </w:tc>
        <w:tc>
          <w:tcPr>
            <w:tcW w:w="567" w:type="dxa"/>
          </w:tcPr>
          <w:p w:rsidR="00E7072A" w:rsidRPr="00E7072A" w:rsidRDefault="00E7072A" w:rsidP="00960E50">
            <w:pPr>
              <w:jc w:val="center"/>
              <w:rPr>
                <w:rFonts w:ascii="Times New Roman" w:hAnsi="Times New Roman" w:cs="Times New Roman"/>
                <w:sz w:val="24"/>
                <w:szCs w:val="24"/>
              </w:rPr>
            </w:pPr>
            <w:r w:rsidRPr="00E7072A">
              <w:rPr>
                <w:rFonts w:ascii="Times New Roman" w:hAnsi="Times New Roman" w:cs="Times New Roman"/>
                <w:sz w:val="24"/>
                <w:szCs w:val="24"/>
              </w:rPr>
              <w:t>38</w:t>
            </w:r>
          </w:p>
        </w:tc>
        <w:tc>
          <w:tcPr>
            <w:tcW w:w="3600" w:type="dxa"/>
          </w:tcPr>
          <w:p w:rsidR="00E7072A" w:rsidRPr="00E7072A" w:rsidRDefault="00E7072A" w:rsidP="00E30405">
            <w:pPr>
              <w:keepNext/>
              <w:rPr>
                <w:rFonts w:ascii="Times New Roman" w:hAnsi="Times New Roman" w:cs="Times New Roman"/>
                <w:sz w:val="24"/>
                <w:szCs w:val="24"/>
              </w:rPr>
            </w:pPr>
            <w:r w:rsidRPr="00E7072A">
              <w:rPr>
                <w:rFonts w:ascii="Times New Roman" w:hAnsi="Times New Roman" w:cs="Times New Roman"/>
                <w:sz w:val="24"/>
                <w:szCs w:val="24"/>
              </w:rPr>
              <w:t>Configurar soporte de idiomas</w:t>
            </w:r>
          </w:p>
        </w:tc>
      </w:tr>
    </w:tbl>
    <w:p w:rsidR="00E7072A" w:rsidRDefault="00E30405" w:rsidP="00E30405">
      <w:pPr>
        <w:pStyle w:val="Descripcin"/>
        <w:jc w:val="center"/>
        <w:rPr>
          <w:sz w:val="24"/>
          <w:szCs w:val="24"/>
        </w:rPr>
      </w:pPr>
      <w:bookmarkStart w:id="86" w:name="_Toc460922434"/>
      <w:r w:rsidRPr="00E30405">
        <w:rPr>
          <w:rFonts w:eastAsiaTheme="minorHAnsi" w:cstheme="minorBidi"/>
          <w:iCs w:val="0"/>
          <w:color w:val="auto"/>
          <w:sz w:val="24"/>
          <w:szCs w:val="24"/>
          <w:lang w:eastAsia="en-US"/>
        </w:rPr>
        <w:t xml:space="preserve">Tabla </w:t>
      </w:r>
      <w:r w:rsidRPr="00E30405">
        <w:rPr>
          <w:rFonts w:eastAsiaTheme="minorHAnsi" w:cstheme="minorBidi"/>
          <w:iCs w:val="0"/>
          <w:color w:val="auto"/>
          <w:sz w:val="24"/>
          <w:szCs w:val="24"/>
          <w:lang w:eastAsia="en-US"/>
        </w:rPr>
        <w:fldChar w:fldCharType="begin"/>
      </w:r>
      <w:r w:rsidRPr="00E30405">
        <w:rPr>
          <w:rFonts w:eastAsiaTheme="minorHAnsi" w:cstheme="minorBidi"/>
          <w:iCs w:val="0"/>
          <w:color w:val="auto"/>
          <w:sz w:val="24"/>
          <w:szCs w:val="24"/>
          <w:lang w:eastAsia="en-US"/>
        </w:rPr>
        <w:instrText xml:space="preserve"> SEQ Tabla \* ARABIC </w:instrText>
      </w:r>
      <w:r w:rsidRPr="00E30405">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16</w:t>
      </w:r>
      <w:r w:rsidRPr="00E30405">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E7072A">
        <w:rPr>
          <w:i w:val="0"/>
          <w:color w:val="000000"/>
          <w:kern w:val="3"/>
          <w:sz w:val="24"/>
          <w:szCs w:val="24"/>
          <w:lang w:eastAsia="es-CO" w:bidi="hi-IN"/>
        </w:rPr>
        <w:t>Características seleccionadas para la iteración 5</w:t>
      </w:r>
      <w:bookmarkEnd w:id="86"/>
    </w:p>
    <w:p w:rsidR="00E7072A" w:rsidRPr="00680CA4" w:rsidRDefault="00E7072A"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Refinación de características</w:t>
      </w:r>
    </w:p>
    <w:p w:rsidR="00E7072A" w:rsidRDefault="008C6B66" w:rsidP="00E7072A">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Las características</w:t>
      </w:r>
      <w:r>
        <w:rPr>
          <w:rFonts w:ascii="Times New Roman" w:hAnsi="Times New Roman"/>
          <w:sz w:val="24"/>
          <w:szCs w:val="24"/>
          <w:lang w:val="es-ES"/>
        </w:rPr>
        <w:t xml:space="preserve"> seleccionadas</w:t>
      </w:r>
      <w:r w:rsidRPr="0066298E">
        <w:rPr>
          <w:rFonts w:ascii="Times New Roman" w:hAnsi="Times New Roman"/>
          <w:sz w:val="24"/>
          <w:szCs w:val="24"/>
          <w:lang w:val="es-ES"/>
        </w:rPr>
        <w:t xml:space="preserve"> </w:t>
      </w:r>
      <w:r>
        <w:rPr>
          <w:rFonts w:ascii="Times New Roman" w:hAnsi="Times New Roman"/>
          <w:sz w:val="24"/>
          <w:szCs w:val="24"/>
          <w:lang w:val="es-ES"/>
        </w:rPr>
        <w:t>fueron descompuestas</w:t>
      </w:r>
      <w:r w:rsidRPr="0066298E">
        <w:rPr>
          <w:rFonts w:ascii="Times New Roman" w:hAnsi="Times New Roman"/>
          <w:sz w:val="24"/>
          <w:szCs w:val="24"/>
          <w:lang w:val="es-ES"/>
        </w:rPr>
        <w:t xml:space="preserve"> </w:t>
      </w:r>
      <w:r>
        <w:rPr>
          <w:rFonts w:ascii="Times New Roman" w:hAnsi="Times New Roman"/>
          <w:sz w:val="24"/>
          <w:szCs w:val="24"/>
          <w:lang w:val="es-ES"/>
        </w:rPr>
        <w:t>en tareas, de las cuales la mayoría fueron definidas en la planificación de la iteración, pero durante el desarrollo los programadores detectaron la necesidad de incluir nuevas tareas. La Tabla 17 contiene la totalidad de tareas realizadas durante la iteración.</w:t>
      </w:r>
    </w:p>
    <w:p w:rsidR="00E7072A" w:rsidRDefault="00E7072A" w:rsidP="00DE796C">
      <w:pPr>
        <w:pStyle w:val="Standard"/>
        <w:widowControl/>
        <w:shd w:val="clear" w:color="auto" w:fill="FFFFFF"/>
        <w:spacing w:before="100" w:after="100"/>
        <w:jc w:val="both"/>
        <w:rPr>
          <w:rFonts w:eastAsia="Times New Roman" w:cs="Times New Roman"/>
          <w:color w:val="000000"/>
          <w:lang w:val="es-ES" w:eastAsia="es-CO"/>
        </w:rPr>
      </w:pPr>
    </w:p>
    <w:tbl>
      <w:tblPr>
        <w:tblStyle w:val="Tablaconcuadrcula"/>
        <w:tblW w:w="0" w:type="auto"/>
        <w:jc w:val="center"/>
        <w:tblLook w:val="04A0" w:firstRow="1" w:lastRow="0" w:firstColumn="1" w:lastColumn="0" w:noHBand="0" w:noVBand="1"/>
      </w:tblPr>
      <w:tblGrid>
        <w:gridCol w:w="2942"/>
        <w:gridCol w:w="4566"/>
      </w:tblGrid>
      <w:tr w:rsidR="00E7072A" w:rsidRPr="00E7072A" w:rsidTr="00E7072A">
        <w:trPr>
          <w:jc w:val="center"/>
        </w:trPr>
        <w:tc>
          <w:tcPr>
            <w:tcW w:w="2942" w:type="dxa"/>
          </w:tcPr>
          <w:p w:rsidR="00E7072A" w:rsidRPr="00E7072A" w:rsidRDefault="00E7072A" w:rsidP="00960E50">
            <w:pPr>
              <w:jc w:val="center"/>
              <w:rPr>
                <w:rFonts w:ascii="Times New Roman" w:hAnsi="Times New Roman" w:cs="Times New Roman"/>
                <w:b/>
                <w:sz w:val="24"/>
                <w:szCs w:val="24"/>
              </w:rPr>
            </w:pPr>
            <w:r w:rsidRPr="00E7072A">
              <w:rPr>
                <w:rFonts w:ascii="Times New Roman" w:hAnsi="Times New Roman" w:cs="Times New Roman"/>
                <w:b/>
                <w:sz w:val="24"/>
                <w:szCs w:val="24"/>
              </w:rPr>
              <w:t>Características</w:t>
            </w:r>
          </w:p>
        </w:tc>
        <w:tc>
          <w:tcPr>
            <w:tcW w:w="4566" w:type="dxa"/>
          </w:tcPr>
          <w:p w:rsidR="00E7072A" w:rsidRPr="00E7072A" w:rsidRDefault="00E7072A" w:rsidP="00960E50">
            <w:pPr>
              <w:jc w:val="center"/>
              <w:rPr>
                <w:rFonts w:ascii="Times New Roman" w:hAnsi="Times New Roman" w:cs="Times New Roman"/>
                <w:b/>
                <w:sz w:val="24"/>
                <w:szCs w:val="24"/>
              </w:rPr>
            </w:pPr>
            <w:r w:rsidRPr="00E7072A">
              <w:rPr>
                <w:rFonts w:ascii="Times New Roman" w:hAnsi="Times New Roman" w:cs="Times New Roman"/>
                <w:b/>
                <w:sz w:val="24"/>
                <w:szCs w:val="24"/>
              </w:rPr>
              <w:t>Tareas</w:t>
            </w:r>
          </w:p>
        </w:tc>
      </w:tr>
      <w:tr w:rsidR="00E7072A" w:rsidRPr="00E7072A" w:rsidTr="00E7072A">
        <w:trPr>
          <w:jc w:val="center"/>
        </w:trPr>
        <w:tc>
          <w:tcPr>
            <w:tcW w:w="2942" w:type="dxa"/>
            <w:vMerge w:val="restart"/>
            <w:vAlign w:val="center"/>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Texturas de las ventanas</w:t>
            </w: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del background del menú principal</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en español de los botones del menú principal</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en inglés de los botones del menú principal</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 textura en español del background del menú de configuraciones</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 textura en inglés del background del menú de configuraciones</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de los botones del menú de configuraciones</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 textura del background para los demás menús</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para los botones del HUD</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en español para el menú en juego</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en inglés para el menú en juego</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en español para indicar el game over</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las texturas en inglés para indicar el game over</w:t>
            </w:r>
          </w:p>
        </w:tc>
      </w:tr>
      <w:tr w:rsidR="00E7072A" w:rsidRPr="00E7072A" w:rsidTr="00E7072A">
        <w:trPr>
          <w:jc w:val="center"/>
        </w:trPr>
        <w:tc>
          <w:tcPr>
            <w:tcW w:w="2942"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Importación del framework</w:t>
            </w: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Realizar la importación del framework “Unity ETH UQ” en el proyecto</w:t>
            </w:r>
          </w:p>
        </w:tc>
      </w:tr>
      <w:tr w:rsidR="00E7072A" w:rsidRPr="00E7072A" w:rsidTr="00E7072A">
        <w:trPr>
          <w:jc w:val="center"/>
        </w:trPr>
        <w:tc>
          <w:tcPr>
            <w:tcW w:w="2942" w:type="dxa"/>
            <w:vMerge w:val="restart"/>
            <w:vAlign w:val="center"/>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Menú principal</w:t>
            </w: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Elaborar la escena del menú principal</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Configurar las dimensiones de la cámara</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y configurar los botones</w:t>
            </w:r>
          </w:p>
        </w:tc>
      </w:tr>
      <w:tr w:rsidR="00E7072A" w:rsidRPr="00E7072A" w:rsidTr="00E7072A">
        <w:trPr>
          <w:jc w:val="center"/>
        </w:trPr>
        <w:tc>
          <w:tcPr>
            <w:tcW w:w="2942" w:type="dxa"/>
            <w:vMerge w:val="restart"/>
            <w:vAlign w:val="center"/>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Menú de configuración</w:t>
            </w: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Elaborar la ventana modal del menú de configuración</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Agregar y configurar los botones toggle para seleccionar el idioma</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Agregar y configurar los slider para configurar el volumen de la música y efectos</w:t>
            </w:r>
          </w:p>
        </w:tc>
      </w:tr>
      <w:tr w:rsidR="00E7072A" w:rsidRPr="00E7072A" w:rsidTr="00E7072A">
        <w:trPr>
          <w:jc w:val="center"/>
        </w:trPr>
        <w:tc>
          <w:tcPr>
            <w:tcW w:w="2942" w:type="dxa"/>
            <w:vMerge w:val="restart"/>
            <w:vAlign w:val="center"/>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UI de créditos</w:t>
            </w: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Elaborar la ventana modal para los créditos</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Agregar el texto de los créditos</w:t>
            </w:r>
          </w:p>
        </w:tc>
      </w:tr>
      <w:tr w:rsidR="00E7072A" w:rsidRPr="00E7072A" w:rsidTr="00E7072A">
        <w:trPr>
          <w:jc w:val="center"/>
        </w:trPr>
        <w:tc>
          <w:tcPr>
            <w:tcW w:w="2942" w:type="dxa"/>
            <w:vMerge w:val="restart"/>
            <w:vAlign w:val="center"/>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Menú en juego</w:t>
            </w: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Elaborar la ventana modal del menú en juego</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 xml:space="preserve">Crear y configurar los botones </w:t>
            </w:r>
          </w:p>
        </w:tc>
      </w:tr>
      <w:tr w:rsidR="00E7072A" w:rsidRPr="00E7072A" w:rsidTr="00E7072A">
        <w:trPr>
          <w:jc w:val="center"/>
        </w:trPr>
        <w:tc>
          <w:tcPr>
            <w:tcW w:w="2942" w:type="dxa"/>
            <w:vAlign w:val="center"/>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Elaborar HUD</w:t>
            </w: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Crear y configurar los botones que componen el HUD</w:t>
            </w:r>
          </w:p>
        </w:tc>
      </w:tr>
      <w:tr w:rsidR="00E7072A" w:rsidRPr="00E7072A" w:rsidTr="00E7072A">
        <w:trPr>
          <w:jc w:val="center"/>
        </w:trPr>
        <w:tc>
          <w:tcPr>
            <w:tcW w:w="2942" w:type="dxa"/>
            <w:vMerge w:val="restart"/>
            <w:vAlign w:val="center"/>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Configurar soporte de idiomas</w:t>
            </w: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Agregar soporte de idiomas a las texturas de background que sea necesario</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960E50">
            <w:pPr>
              <w:rPr>
                <w:rFonts w:ascii="Times New Roman" w:hAnsi="Times New Roman" w:cs="Times New Roman"/>
                <w:sz w:val="24"/>
                <w:szCs w:val="24"/>
              </w:rPr>
            </w:pPr>
            <w:r w:rsidRPr="00E7072A">
              <w:rPr>
                <w:rFonts w:ascii="Times New Roman" w:hAnsi="Times New Roman" w:cs="Times New Roman"/>
                <w:sz w:val="24"/>
                <w:szCs w:val="24"/>
              </w:rPr>
              <w:t xml:space="preserve">Crear el archivo XML para que funcione como diccionario de idiomas </w:t>
            </w:r>
          </w:p>
        </w:tc>
      </w:tr>
      <w:tr w:rsidR="00E7072A" w:rsidRPr="00E7072A" w:rsidTr="00E7072A">
        <w:trPr>
          <w:jc w:val="center"/>
        </w:trPr>
        <w:tc>
          <w:tcPr>
            <w:tcW w:w="2942" w:type="dxa"/>
            <w:vMerge/>
          </w:tcPr>
          <w:p w:rsidR="00E7072A" w:rsidRPr="00E7072A" w:rsidRDefault="00E7072A" w:rsidP="00960E50">
            <w:pPr>
              <w:rPr>
                <w:rFonts w:ascii="Times New Roman" w:hAnsi="Times New Roman" w:cs="Times New Roman"/>
                <w:sz w:val="24"/>
                <w:szCs w:val="24"/>
              </w:rPr>
            </w:pPr>
          </w:p>
        </w:tc>
        <w:tc>
          <w:tcPr>
            <w:tcW w:w="4566" w:type="dxa"/>
          </w:tcPr>
          <w:p w:rsidR="00E7072A" w:rsidRPr="00E7072A" w:rsidRDefault="00E7072A" w:rsidP="000347B1">
            <w:pPr>
              <w:keepNext/>
              <w:rPr>
                <w:rFonts w:ascii="Times New Roman" w:hAnsi="Times New Roman" w:cs="Times New Roman"/>
                <w:sz w:val="24"/>
                <w:szCs w:val="24"/>
              </w:rPr>
            </w:pPr>
            <w:r w:rsidRPr="00E7072A">
              <w:rPr>
                <w:rFonts w:ascii="Times New Roman" w:hAnsi="Times New Roman" w:cs="Times New Roman"/>
                <w:sz w:val="24"/>
                <w:szCs w:val="24"/>
              </w:rPr>
              <w:t>Agregar soporte de idiomas a los textos</w:t>
            </w:r>
          </w:p>
        </w:tc>
      </w:tr>
    </w:tbl>
    <w:p w:rsidR="00881C3B" w:rsidRDefault="000347B1" w:rsidP="000347B1">
      <w:pPr>
        <w:pStyle w:val="Descripcin"/>
        <w:jc w:val="center"/>
        <w:rPr>
          <w:sz w:val="24"/>
          <w:szCs w:val="24"/>
        </w:rPr>
      </w:pPr>
      <w:bookmarkStart w:id="87" w:name="_Toc460922435"/>
      <w:r w:rsidRPr="000347B1">
        <w:rPr>
          <w:rFonts w:eastAsiaTheme="minorHAnsi" w:cstheme="minorBidi"/>
          <w:iCs w:val="0"/>
          <w:color w:val="auto"/>
          <w:sz w:val="24"/>
          <w:szCs w:val="24"/>
          <w:lang w:eastAsia="en-US"/>
        </w:rPr>
        <w:t xml:space="preserve">Tabla </w:t>
      </w:r>
      <w:r w:rsidRPr="000347B1">
        <w:rPr>
          <w:rFonts w:eastAsiaTheme="minorHAnsi" w:cstheme="minorBidi"/>
          <w:iCs w:val="0"/>
          <w:color w:val="auto"/>
          <w:sz w:val="24"/>
          <w:szCs w:val="24"/>
          <w:lang w:eastAsia="en-US"/>
        </w:rPr>
        <w:fldChar w:fldCharType="begin"/>
      </w:r>
      <w:r w:rsidRPr="000347B1">
        <w:rPr>
          <w:rFonts w:eastAsiaTheme="minorHAnsi" w:cstheme="minorBidi"/>
          <w:iCs w:val="0"/>
          <w:color w:val="auto"/>
          <w:sz w:val="24"/>
          <w:szCs w:val="24"/>
          <w:lang w:eastAsia="en-US"/>
        </w:rPr>
        <w:instrText xml:space="preserve"> SEQ Tabla \* ARABIC </w:instrText>
      </w:r>
      <w:r w:rsidRPr="000347B1">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17</w:t>
      </w:r>
      <w:r w:rsidRPr="000347B1">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881C3B" w:rsidRPr="000347B1">
        <w:rPr>
          <w:rFonts w:eastAsiaTheme="minorHAnsi" w:cstheme="minorBidi"/>
          <w:iCs w:val="0"/>
          <w:color w:val="auto"/>
          <w:sz w:val="24"/>
          <w:szCs w:val="24"/>
          <w:lang w:eastAsia="en-US"/>
        </w:rPr>
        <w:t xml:space="preserve"> Descomposición de las características de la quinta iteración en tareas</w:t>
      </w:r>
      <w:bookmarkEnd w:id="87"/>
    </w:p>
    <w:p w:rsidR="004739DC" w:rsidRPr="00680CA4" w:rsidRDefault="004739DC"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Seguimiento de la iteración</w:t>
      </w:r>
    </w:p>
    <w:p w:rsidR="004739DC" w:rsidRDefault="004739DC" w:rsidP="004739DC">
      <w:pPr>
        <w:pStyle w:val="Standard"/>
        <w:widowControl/>
        <w:shd w:val="clear" w:color="auto" w:fill="FFFFFF"/>
        <w:spacing w:before="100" w:after="100"/>
        <w:jc w:val="both"/>
        <w:rPr>
          <w:rFonts w:eastAsia="Times New Roman" w:cs="Times New Roman"/>
          <w:color w:val="000000"/>
          <w:lang w:val="es-CO" w:eastAsia="es-CO"/>
        </w:rPr>
      </w:pPr>
      <w:r>
        <w:rPr>
          <w:lang w:val="es-ES"/>
        </w:rPr>
        <w:t xml:space="preserve">En el transcurso de la </w:t>
      </w:r>
      <w:r>
        <w:rPr>
          <w:rFonts w:eastAsia="Times New Roman" w:cs="Times New Roman"/>
          <w:color w:val="000000"/>
          <w:lang w:val="es-CO" w:eastAsia="es-CO"/>
        </w:rPr>
        <w:t>iteración se presentaron</w:t>
      </w:r>
      <w:r w:rsidRPr="0060779A">
        <w:rPr>
          <w:rFonts w:eastAsia="Times New Roman" w:cs="Times New Roman"/>
          <w:color w:val="000000"/>
          <w:lang w:val="es-CO" w:eastAsia="es-CO"/>
        </w:rPr>
        <w:t xml:space="preserve"> </w:t>
      </w:r>
      <w:r>
        <w:rPr>
          <w:rFonts w:eastAsia="Times New Roman" w:cs="Times New Roman"/>
          <w:color w:val="000000"/>
          <w:lang w:val="es-CO" w:eastAsia="es-CO"/>
        </w:rPr>
        <w:t>las siguientes situaciones relevantes:</w:t>
      </w:r>
    </w:p>
    <w:p w:rsidR="00E7072A" w:rsidRPr="004739DC" w:rsidRDefault="004739DC" w:rsidP="004739D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4739DC">
        <w:rPr>
          <w:lang w:val="es-CO"/>
        </w:rPr>
        <w:t xml:space="preserve">Los elementos de tipo EthImage al tener soporte de </w:t>
      </w:r>
      <w:r w:rsidR="005F4F79" w:rsidRPr="004739DC">
        <w:rPr>
          <w:lang w:val="es-CO"/>
        </w:rPr>
        <w:t>idiomas</w:t>
      </w:r>
      <w:r w:rsidRPr="004739DC">
        <w:rPr>
          <w:lang w:val="es-CO"/>
        </w:rPr>
        <w:t xml:space="preserve"> no conservaban su tamaño inicial y entorpecían la correcta distribución de la escena, para ello los programadores encontraron que la última línea del método setImageLang reconfiguraba su tamaño ignorando las dimensiones del game object padre, cuya solución fue deshabilitar dicha línea de código.</w:t>
      </w:r>
    </w:p>
    <w:p w:rsidR="004739DC" w:rsidRPr="004739DC" w:rsidRDefault="004739DC" w:rsidP="004739DC">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4739DC">
        <w:rPr>
          <w:lang w:val="es-CO"/>
        </w:rPr>
        <w:t>Para configurar el soporte de idiomas del componente texto de los botones se presentaba un error. Los programadores encontraron que cuando se hacía la petición al diccionario de datos se estaba haciendo uso de una variable privada que no referenciaba al componente texto, se cambió dicha variable privada por una publica que ya estaba configurada en la clase y si hacía referencia al elemento texto.</w:t>
      </w:r>
    </w:p>
    <w:p w:rsidR="004739DC" w:rsidRPr="00680CA4" w:rsidRDefault="004739DC"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Cierre y evaluación</w:t>
      </w:r>
    </w:p>
    <w:p w:rsidR="004739DC" w:rsidRPr="00B05484" w:rsidRDefault="004739DC" w:rsidP="004739DC">
      <w:pPr>
        <w:suppressAutoHyphens/>
        <w:spacing w:after="0" w:line="240" w:lineRule="auto"/>
        <w:jc w:val="both"/>
        <w:rPr>
          <w:rFonts w:ascii="Times New Roman" w:hAnsi="Times New Roman" w:cs="Times New Roman"/>
          <w:sz w:val="24"/>
          <w:szCs w:val="24"/>
        </w:rPr>
      </w:pPr>
      <w:r w:rsidRPr="00B05484">
        <w:rPr>
          <w:rFonts w:ascii="Times New Roman" w:hAnsi="Times New Roman" w:cs="Times New Roman"/>
          <w:sz w:val="24"/>
          <w:szCs w:val="24"/>
        </w:rPr>
        <w:t>A pesar de las situaciones adversas anteriormente nombradas se llevaron a cabo todas las tareas y se cumplieron los objetivos, por lo cual esta iteración se cierra con una ejecución del 100%.</w:t>
      </w:r>
    </w:p>
    <w:p w:rsidR="004739DC" w:rsidRPr="00680CA4" w:rsidRDefault="004739DC"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Lecciones aprendidas</w:t>
      </w:r>
    </w:p>
    <w:p w:rsidR="004739DC" w:rsidRPr="00533E12" w:rsidRDefault="004739DC" w:rsidP="004739DC">
      <w:pPr>
        <w:pStyle w:val="Standard"/>
        <w:widowControl/>
        <w:shd w:val="clear" w:color="auto" w:fill="FFFFFF"/>
        <w:spacing w:before="100" w:after="100"/>
        <w:jc w:val="both"/>
        <w:rPr>
          <w:rFonts w:eastAsia="Times New Roman" w:cs="Times New Roman"/>
          <w:color w:val="000000"/>
          <w:lang w:val="es-CO" w:eastAsia="es-CO"/>
        </w:rPr>
      </w:pPr>
      <w:r w:rsidRPr="003A14DB">
        <w:rPr>
          <w:lang w:val="es-CO"/>
        </w:rPr>
        <w:t xml:space="preserve">Como </w:t>
      </w:r>
      <w:r>
        <w:rPr>
          <w:lang w:val="es-CO"/>
        </w:rPr>
        <w:t xml:space="preserve">principal </w:t>
      </w:r>
      <w:r w:rsidRPr="00533E12">
        <w:rPr>
          <w:rFonts w:eastAsia="Times New Roman" w:cs="Times New Roman"/>
          <w:color w:val="000000"/>
          <w:lang w:val="es-CO" w:eastAsia="es-CO"/>
        </w:rPr>
        <w:t>lección</w:t>
      </w:r>
      <w:r>
        <w:rPr>
          <w:rFonts w:eastAsia="Times New Roman" w:cs="Times New Roman"/>
          <w:color w:val="000000"/>
          <w:lang w:val="es-CO" w:eastAsia="es-CO"/>
        </w:rPr>
        <w:t xml:space="preserve"> aprendida</w:t>
      </w:r>
      <w:r w:rsidRPr="00533E12">
        <w:rPr>
          <w:rFonts w:eastAsia="Times New Roman" w:cs="Times New Roman"/>
          <w:color w:val="000000"/>
          <w:lang w:val="es-CO" w:eastAsia="es-CO"/>
        </w:rPr>
        <w:t xml:space="preserve"> se </w:t>
      </w:r>
      <w:r>
        <w:rPr>
          <w:rFonts w:eastAsia="Times New Roman" w:cs="Times New Roman"/>
          <w:color w:val="000000"/>
          <w:lang w:val="es-CO" w:eastAsia="es-CO"/>
        </w:rPr>
        <w:t>obtuvo que:</w:t>
      </w:r>
    </w:p>
    <w:p w:rsidR="004739DC" w:rsidRPr="005668B0" w:rsidRDefault="004739DC" w:rsidP="004739DC">
      <w:pPr>
        <w:pStyle w:val="Prrafodelista"/>
        <w:numPr>
          <w:ilvl w:val="0"/>
          <w:numId w:val="21"/>
        </w:numPr>
        <w:rPr>
          <w:rFonts w:ascii="Times New Roman" w:eastAsia="SimSun" w:hAnsi="Times New Roman" w:cs="Mangal"/>
          <w:kern w:val="3"/>
          <w:sz w:val="24"/>
          <w:szCs w:val="24"/>
          <w:lang w:eastAsia="zh-CN" w:bidi="hi-IN"/>
        </w:rPr>
      </w:pPr>
      <w:r w:rsidRPr="004739DC">
        <w:rPr>
          <w:rFonts w:ascii="Times New Roman" w:eastAsia="SimSun" w:hAnsi="Times New Roman" w:cs="Mangal"/>
          <w:kern w:val="3"/>
          <w:sz w:val="24"/>
          <w:szCs w:val="24"/>
          <w:lang w:eastAsia="zh-CN" w:bidi="hi-IN"/>
        </w:rPr>
        <w:t>Los programadores se familiarizaron con el funcionamiento del framework, lo cual es crucial para la validación de sus funcionalidades</w:t>
      </w:r>
      <w:r>
        <w:rPr>
          <w:rFonts w:ascii="Times New Roman" w:eastAsia="SimSun" w:hAnsi="Times New Roman" w:cs="Mangal"/>
          <w:kern w:val="3"/>
          <w:sz w:val="24"/>
          <w:szCs w:val="24"/>
          <w:lang w:eastAsia="zh-CN" w:bidi="hi-IN"/>
        </w:rPr>
        <w:t>.</w:t>
      </w:r>
    </w:p>
    <w:p w:rsidR="004739DC" w:rsidRPr="00680CA4" w:rsidRDefault="004739DC"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lastRenderedPageBreak/>
        <w:t>Mejoras al proceso</w:t>
      </w:r>
    </w:p>
    <w:p w:rsidR="004739DC" w:rsidRDefault="004739DC" w:rsidP="004739DC">
      <w:pPr>
        <w:pStyle w:val="Standard"/>
        <w:widowControl/>
        <w:shd w:val="clear" w:color="auto" w:fill="FFFFFF"/>
        <w:spacing w:before="100" w:after="100"/>
        <w:jc w:val="both"/>
        <w:rPr>
          <w:rFonts w:cs="Times New Roman"/>
          <w:lang w:val="es-CO"/>
        </w:rPr>
      </w:pPr>
      <w:r>
        <w:rPr>
          <w:rFonts w:cs="Times New Roman"/>
          <w:lang w:val="es-CO"/>
        </w:rPr>
        <w:t>Como mejora al proceso de creación del videojuego se obtuvo:</w:t>
      </w:r>
    </w:p>
    <w:p w:rsidR="004739DC" w:rsidRPr="004739DC" w:rsidRDefault="004739DC" w:rsidP="004739DC">
      <w:pPr>
        <w:pStyle w:val="Standard"/>
        <w:widowControl/>
        <w:numPr>
          <w:ilvl w:val="0"/>
          <w:numId w:val="21"/>
        </w:numPr>
        <w:shd w:val="clear" w:color="auto" w:fill="FFFFFF"/>
        <w:spacing w:before="100" w:after="100"/>
        <w:jc w:val="both"/>
        <w:rPr>
          <w:rFonts w:eastAsia="Times New Roman" w:cs="Times New Roman"/>
          <w:color w:val="000000"/>
          <w:lang w:val="es-CO" w:eastAsia="es-CO"/>
        </w:rPr>
      </w:pPr>
      <w:r w:rsidRPr="004739DC">
        <w:rPr>
          <w:lang w:val="es-CO"/>
        </w:rPr>
        <w:t>Los programadores enriquecen su conocimiento sobre el framework leyendo la documentación de las clases y el análisis realizado en la primera fase del proyecto</w:t>
      </w:r>
      <w:r>
        <w:rPr>
          <w:lang w:val="es-CO"/>
        </w:rPr>
        <w:t>.</w:t>
      </w:r>
    </w:p>
    <w:p w:rsidR="0006472B" w:rsidRPr="008A025E" w:rsidRDefault="0006472B" w:rsidP="0006472B">
      <w:pPr>
        <w:pStyle w:val="Ttulo4"/>
        <w:jc w:val="both"/>
        <w:rPr>
          <w:lang w:val="es-CO"/>
        </w:rPr>
      </w:pPr>
      <w:bookmarkStart w:id="88" w:name="_Toc460927364"/>
      <w:r w:rsidRPr="008A025E">
        <w:rPr>
          <w:lang w:val="es-CO"/>
        </w:rPr>
        <w:t>Iteraci</w:t>
      </w:r>
      <w:r>
        <w:rPr>
          <w:lang w:val="es-CO"/>
        </w:rPr>
        <w:t>ón 6</w:t>
      </w:r>
      <w:bookmarkEnd w:id="88"/>
    </w:p>
    <w:p w:rsidR="004739DC" w:rsidRDefault="00960E50" w:rsidP="004739DC">
      <w:pPr>
        <w:pStyle w:val="Standard"/>
        <w:widowControl/>
        <w:shd w:val="clear" w:color="auto" w:fill="FFFFFF"/>
        <w:spacing w:before="100" w:after="100"/>
        <w:jc w:val="both"/>
        <w:rPr>
          <w:lang w:val="es-ES"/>
        </w:rPr>
      </w:pPr>
      <w:r>
        <w:rPr>
          <w:rFonts w:eastAsia="Times New Roman" w:cs="Times New Roman"/>
          <w:color w:val="000000"/>
          <w:lang w:val="es-ES" w:eastAsia="es-CO"/>
        </w:rPr>
        <w:t xml:space="preserve">En la sexta y última iteración </w:t>
      </w:r>
      <w:r w:rsidR="00B5667D">
        <w:rPr>
          <w:rFonts w:eastAsia="Times New Roman" w:cs="Times New Roman"/>
          <w:color w:val="000000"/>
          <w:lang w:val="es-ES" w:eastAsia="es-CO"/>
        </w:rPr>
        <w:t xml:space="preserve">se crearon los tres niveles restantes, cuya puesta en funcionamiento no tuvo </w:t>
      </w:r>
      <w:r w:rsidR="00B5667D" w:rsidRPr="00B5667D">
        <w:rPr>
          <w:rFonts w:eastAsia="Times New Roman" w:cs="Times New Roman"/>
          <w:color w:val="000000"/>
          <w:lang w:val="es-ES" w:eastAsia="es-CO"/>
        </w:rPr>
        <w:t xml:space="preserve">mayor complejidad ya que los prefabs </w:t>
      </w:r>
      <w:r w:rsidR="00B5667D">
        <w:rPr>
          <w:rFonts w:eastAsia="Times New Roman" w:cs="Times New Roman"/>
          <w:color w:val="000000"/>
          <w:lang w:val="es-ES" w:eastAsia="es-CO"/>
        </w:rPr>
        <w:t>estaban</w:t>
      </w:r>
      <w:r w:rsidR="00B5667D" w:rsidRPr="00B5667D">
        <w:rPr>
          <w:rFonts w:eastAsia="Times New Roman" w:cs="Times New Roman"/>
          <w:color w:val="000000"/>
          <w:lang w:val="es-ES" w:eastAsia="es-CO"/>
        </w:rPr>
        <w:t xml:space="preserve"> configurados, por ende solo se </w:t>
      </w:r>
      <w:r w:rsidR="00B5667D">
        <w:rPr>
          <w:rFonts w:eastAsia="Times New Roman" w:cs="Times New Roman"/>
          <w:color w:val="000000"/>
          <w:lang w:val="es-ES" w:eastAsia="es-CO"/>
        </w:rPr>
        <w:t>debieron</w:t>
      </w:r>
      <w:r w:rsidR="00B5667D" w:rsidRPr="00B5667D">
        <w:rPr>
          <w:rFonts w:eastAsia="Times New Roman" w:cs="Times New Roman"/>
          <w:color w:val="000000"/>
          <w:lang w:val="es-ES" w:eastAsia="es-CO"/>
        </w:rPr>
        <w:t xml:space="preserve"> configurar aspectos específicos de cada nivel. Además se </w:t>
      </w:r>
      <w:r w:rsidR="00B5667D">
        <w:rPr>
          <w:rFonts w:eastAsia="Times New Roman" w:cs="Times New Roman"/>
          <w:color w:val="000000"/>
          <w:lang w:val="es-ES" w:eastAsia="es-CO"/>
        </w:rPr>
        <w:t>realizó</w:t>
      </w:r>
      <w:r w:rsidR="00B5667D" w:rsidRPr="00B5667D">
        <w:rPr>
          <w:rFonts w:eastAsia="Times New Roman" w:cs="Times New Roman"/>
          <w:color w:val="000000"/>
          <w:lang w:val="es-ES" w:eastAsia="es-CO"/>
        </w:rPr>
        <w:t xml:space="preserve"> la conexión</w:t>
      </w:r>
      <w:r w:rsidR="00B5667D">
        <w:rPr>
          <w:rFonts w:eastAsia="Times New Roman" w:cs="Times New Roman"/>
          <w:color w:val="000000"/>
          <w:lang w:val="es-ES" w:eastAsia="es-CO"/>
        </w:rPr>
        <w:t xml:space="preserve"> entre escenas y se implementó</w:t>
      </w:r>
      <w:r w:rsidR="00B5667D" w:rsidRPr="00B5667D">
        <w:rPr>
          <w:rFonts w:eastAsia="Times New Roman" w:cs="Times New Roman"/>
          <w:color w:val="000000"/>
          <w:lang w:val="es-ES" w:eastAsia="es-CO"/>
        </w:rPr>
        <w:t xml:space="preserve"> un cargador que se muestra entre esc</w:t>
      </w:r>
      <w:r w:rsidR="00B5667D">
        <w:rPr>
          <w:rFonts w:eastAsia="Times New Roman" w:cs="Times New Roman"/>
          <w:color w:val="000000"/>
          <w:lang w:val="es-ES" w:eastAsia="es-CO"/>
        </w:rPr>
        <w:t>enas y finalmente se configuró</w:t>
      </w:r>
      <w:r w:rsidR="00B5667D" w:rsidRPr="00B5667D">
        <w:rPr>
          <w:rFonts w:eastAsia="Times New Roman" w:cs="Times New Roman"/>
          <w:color w:val="000000"/>
          <w:lang w:val="es-ES" w:eastAsia="es-CO"/>
        </w:rPr>
        <w:t xml:space="preserve"> el audio, quedando así el videojuego listo para iniciar la fase de pruebas</w:t>
      </w:r>
      <w:r w:rsidR="00B5667D">
        <w:rPr>
          <w:rFonts w:eastAsia="Times New Roman" w:cs="Times New Roman"/>
          <w:color w:val="000000"/>
          <w:lang w:val="es-ES" w:eastAsia="es-CO"/>
        </w:rPr>
        <w:t>.</w:t>
      </w:r>
      <w:r w:rsidR="00FF27D8">
        <w:rPr>
          <w:rFonts w:eastAsia="Times New Roman" w:cs="Times New Roman"/>
          <w:color w:val="000000"/>
          <w:lang w:val="es-ES" w:eastAsia="es-CO"/>
        </w:rPr>
        <w:t xml:space="preserve"> </w:t>
      </w:r>
      <w:r w:rsidR="00FF27D8" w:rsidRPr="00FF27D8">
        <w:rPr>
          <w:rFonts w:cs="Times New Roman"/>
          <w:lang w:val="es-CO"/>
        </w:rPr>
        <w:t xml:space="preserve">El documento completo de la planificación, seguimiento y cierre de la iteración se llamó </w:t>
      </w:r>
      <w:r w:rsidR="00FF27D8" w:rsidRPr="00FF27D8">
        <w:rPr>
          <w:rFonts w:cs="Times New Roman"/>
          <w:i/>
          <w:lang w:val="es-CO"/>
        </w:rPr>
        <w:t xml:space="preserve">Documento de desarrollo de iteración </w:t>
      </w:r>
      <w:r w:rsidR="00FF27D8">
        <w:rPr>
          <w:rFonts w:cs="Times New Roman"/>
          <w:i/>
          <w:lang w:val="es-CO"/>
        </w:rPr>
        <w:t>6</w:t>
      </w:r>
      <w:r w:rsidR="00FF27D8" w:rsidRPr="00FF27D8">
        <w:rPr>
          <w:rFonts w:cs="Times New Roman"/>
          <w:lang w:val="es-CO"/>
        </w:rPr>
        <w:t xml:space="preserve"> y se encuentra adjunto con el presente informe (</w:t>
      </w:r>
      <w:hyperlink r:id="rId42" w:history="1">
        <w:r w:rsidR="00441477" w:rsidRPr="00441477">
          <w:rPr>
            <w:rStyle w:val="Hipervnculo"/>
            <w:rFonts w:cs="Times New Roman"/>
            <w:lang w:val="es-CO"/>
          </w:rPr>
          <w:t xml:space="preserve">Ver </w:t>
        </w:r>
        <w:r w:rsidR="00FF27D8" w:rsidRPr="00441477">
          <w:rPr>
            <w:rStyle w:val="Hipervnculo"/>
            <w:rFonts w:cs="Times New Roman"/>
            <w:lang w:val="es-CO"/>
          </w:rPr>
          <w:t>Documento d</w:t>
        </w:r>
        <w:r w:rsidR="00FF27D8" w:rsidRPr="00441477">
          <w:rPr>
            <w:rStyle w:val="Hipervnculo"/>
            <w:lang w:val="es-ES"/>
          </w:rPr>
          <w:t>e</w:t>
        </w:r>
        <w:r w:rsidR="005F4F79" w:rsidRPr="00441477">
          <w:rPr>
            <w:rStyle w:val="Hipervnculo"/>
            <w:lang w:val="es-ES"/>
          </w:rPr>
          <w:t>l</w:t>
        </w:r>
        <w:r w:rsidR="00FF27D8" w:rsidRPr="00441477">
          <w:rPr>
            <w:rStyle w:val="Hipervnculo"/>
            <w:lang w:val="es-ES"/>
          </w:rPr>
          <w:t xml:space="preserve"> desarrollo de iteración 6</w:t>
        </w:r>
      </w:hyperlink>
      <w:r w:rsidR="00FF27D8" w:rsidRPr="00B771FD">
        <w:rPr>
          <w:lang w:val="es-ES"/>
        </w:rPr>
        <w:t>)</w:t>
      </w:r>
      <w:r w:rsidR="00FF27D8">
        <w:rPr>
          <w:lang w:val="es-ES"/>
        </w:rPr>
        <w:t>.</w:t>
      </w:r>
    </w:p>
    <w:p w:rsidR="001160F0" w:rsidRPr="00680CA4" w:rsidRDefault="001160F0"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Objetivos</w:t>
      </w:r>
    </w:p>
    <w:p w:rsidR="001160F0" w:rsidRDefault="001160F0" w:rsidP="001160F0">
      <w:pPr>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Se definieron los siguientes objetivos:</w:t>
      </w:r>
    </w:p>
    <w:p w:rsidR="001160F0" w:rsidRPr="001160F0" w:rsidRDefault="001160F0" w:rsidP="001160F0">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1160F0">
        <w:rPr>
          <w:rFonts w:eastAsia="Times New Roman" w:cs="Times New Roman"/>
          <w:color w:val="000000"/>
          <w:lang w:val="es-CO" w:eastAsia="es-CO"/>
        </w:rPr>
        <w:t>Crear el nivel 1.</w:t>
      </w:r>
    </w:p>
    <w:p w:rsidR="001160F0" w:rsidRPr="001160F0" w:rsidRDefault="001160F0" w:rsidP="001160F0">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1160F0">
        <w:rPr>
          <w:rFonts w:eastAsia="Times New Roman" w:cs="Times New Roman"/>
          <w:color w:val="000000"/>
          <w:lang w:val="es-CO" w:eastAsia="es-CO"/>
        </w:rPr>
        <w:t>Crear el nivel 2.</w:t>
      </w:r>
    </w:p>
    <w:p w:rsidR="001160F0" w:rsidRPr="001160F0" w:rsidRDefault="001160F0" w:rsidP="001160F0">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1160F0">
        <w:rPr>
          <w:rFonts w:eastAsia="Times New Roman" w:cs="Times New Roman"/>
          <w:color w:val="000000"/>
          <w:lang w:val="es-CO" w:eastAsia="es-CO"/>
        </w:rPr>
        <w:t>Crear el nivel 3.</w:t>
      </w:r>
    </w:p>
    <w:p w:rsidR="001160F0" w:rsidRPr="001160F0" w:rsidRDefault="001160F0" w:rsidP="001160F0">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1160F0">
        <w:rPr>
          <w:rFonts w:eastAsia="Times New Roman" w:cs="Times New Roman"/>
          <w:color w:val="000000"/>
          <w:lang w:val="es-CO" w:eastAsia="es-CO"/>
        </w:rPr>
        <w:t>Configurar las conexiones entre escenas.</w:t>
      </w:r>
    </w:p>
    <w:p w:rsidR="001160F0" w:rsidRDefault="001160F0" w:rsidP="001160F0">
      <w:pPr>
        <w:pStyle w:val="Standard"/>
        <w:widowControl/>
        <w:numPr>
          <w:ilvl w:val="0"/>
          <w:numId w:val="19"/>
        </w:numPr>
        <w:shd w:val="clear" w:color="auto" w:fill="FFFFFF"/>
        <w:spacing w:before="100" w:after="100"/>
        <w:jc w:val="both"/>
        <w:rPr>
          <w:rFonts w:eastAsia="Times New Roman" w:cs="Times New Roman"/>
          <w:color w:val="000000"/>
          <w:lang w:val="es-CO" w:eastAsia="es-CO"/>
        </w:rPr>
      </w:pPr>
      <w:r w:rsidRPr="001160F0">
        <w:rPr>
          <w:rFonts w:eastAsia="Times New Roman" w:cs="Times New Roman"/>
          <w:color w:val="000000"/>
          <w:lang w:val="es-CO" w:eastAsia="es-CO"/>
        </w:rPr>
        <w:t>Crear y configurar el cargador para mostrar entre escenas.</w:t>
      </w:r>
    </w:p>
    <w:p w:rsidR="001160F0" w:rsidRPr="00680CA4" w:rsidRDefault="001160F0"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Selección de características</w:t>
      </w:r>
    </w:p>
    <w:p w:rsidR="001160F0" w:rsidRDefault="001160F0" w:rsidP="001160F0">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De acuerdo a los objetivos y al documento de especificación de características, las seleccionadas para esta iteración fu</w:t>
      </w:r>
      <w:r>
        <w:rPr>
          <w:rFonts w:ascii="Times New Roman" w:hAnsi="Times New Roman"/>
          <w:sz w:val="24"/>
          <w:szCs w:val="24"/>
          <w:lang w:val="es-ES"/>
        </w:rPr>
        <w:t>eron las plasmadas en la Tabla 18</w:t>
      </w:r>
      <w:r w:rsidR="008C6B66">
        <w:rPr>
          <w:rFonts w:ascii="Times New Roman" w:hAnsi="Times New Roman"/>
          <w:sz w:val="24"/>
          <w:szCs w:val="24"/>
          <w:lang w:val="es-ES"/>
        </w:rPr>
        <w:t>, donde se destaca la creación de los escenarios restantes</w:t>
      </w:r>
      <w:r>
        <w:rPr>
          <w:rFonts w:ascii="Times New Roman" w:hAnsi="Times New Roman"/>
          <w:sz w:val="24"/>
          <w:szCs w:val="24"/>
          <w:lang w:val="es-ES"/>
        </w:rPr>
        <w:t>.</w:t>
      </w:r>
    </w:p>
    <w:p w:rsidR="001160F0" w:rsidRDefault="001160F0" w:rsidP="001160F0">
      <w:pPr>
        <w:pStyle w:val="Standard"/>
        <w:widowControl/>
        <w:shd w:val="clear" w:color="auto" w:fill="FFFFFF"/>
        <w:spacing w:before="100" w:after="100"/>
        <w:jc w:val="both"/>
        <w:rPr>
          <w:rFonts w:eastAsia="Times New Roman" w:cs="Times New Roman"/>
          <w:color w:val="000000"/>
          <w:lang w:val="es-ES" w:eastAsia="es-CO"/>
        </w:rPr>
      </w:pPr>
    </w:p>
    <w:tbl>
      <w:tblPr>
        <w:tblStyle w:val="Tablaconcuadrcula"/>
        <w:tblW w:w="0" w:type="auto"/>
        <w:jc w:val="center"/>
        <w:tblLook w:val="04A0" w:firstRow="1" w:lastRow="0" w:firstColumn="1" w:lastColumn="0" w:noHBand="0" w:noVBand="1"/>
      </w:tblPr>
      <w:tblGrid>
        <w:gridCol w:w="1216"/>
        <w:gridCol w:w="567"/>
        <w:gridCol w:w="3600"/>
      </w:tblGrid>
      <w:tr w:rsidR="001160F0" w:rsidRPr="000F5215" w:rsidTr="00D43E4F">
        <w:trPr>
          <w:jc w:val="center"/>
        </w:trPr>
        <w:tc>
          <w:tcPr>
            <w:tcW w:w="1129" w:type="dxa"/>
          </w:tcPr>
          <w:p w:rsidR="001160F0" w:rsidRPr="000F5215" w:rsidRDefault="001160F0" w:rsidP="00D43E4F">
            <w:pPr>
              <w:jc w:val="center"/>
              <w:rPr>
                <w:rFonts w:ascii="Times New Roman" w:hAnsi="Times New Roman" w:cs="Times New Roman"/>
                <w:b/>
                <w:sz w:val="24"/>
                <w:szCs w:val="24"/>
              </w:rPr>
            </w:pPr>
            <w:r w:rsidRPr="000F5215">
              <w:rPr>
                <w:rFonts w:ascii="Times New Roman" w:hAnsi="Times New Roman" w:cs="Times New Roman"/>
                <w:b/>
                <w:sz w:val="24"/>
                <w:szCs w:val="24"/>
              </w:rPr>
              <w:t>Prioridad</w:t>
            </w:r>
          </w:p>
        </w:tc>
        <w:tc>
          <w:tcPr>
            <w:tcW w:w="567" w:type="dxa"/>
          </w:tcPr>
          <w:p w:rsidR="001160F0" w:rsidRPr="000F5215" w:rsidRDefault="001160F0" w:rsidP="00D43E4F">
            <w:pPr>
              <w:jc w:val="center"/>
              <w:rPr>
                <w:rFonts w:ascii="Times New Roman" w:hAnsi="Times New Roman" w:cs="Times New Roman"/>
                <w:b/>
                <w:sz w:val="24"/>
                <w:szCs w:val="24"/>
              </w:rPr>
            </w:pPr>
            <w:r w:rsidRPr="000F5215">
              <w:rPr>
                <w:rFonts w:ascii="Times New Roman" w:hAnsi="Times New Roman" w:cs="Times New Roman"/>
                <w:b/>
                <w:sz w:val="24"/>
                <w:szCs w:val="24"/>
              </w:rPr>
              <w:t>ID</w:t>
            </w:r>
          </w:p>
        </w:tc>
        <w:tc>
          <w:tcPr>
            <w:tcW w:w="3600" w:type="dxa"/>
          </w:tcPr>
          <w:p w:rsidR="001160F0" w:rsidRPr="000F5215" w:rsidRDefault="001160F0" w:rsidP="00D43E4F">
            <w:pPr>
              <w:jc w:val="center"/>
              <w:rPr>
                <w:rFonts w:ascii="Times New Roman" w:hAnsi="Times New Roman" w:cs="Times New Roman"/>
                <w:b/>
                <w:sz w:val="24"/>
                <w:szCs w:val="24"/>
              </w:rPr>
            </w:pPr>
            <w:r w:rsidRPr="000F5215">
              <w:rPr>
                <w:rFonts w:ascii="Times New Roman" w:hAnsi="Times New Roman" w:cs="Times New Roman"/>
                <w:b/>
                <w:sz w:val="24"/>
                <w:szCs w:val="24"/>
              </w:rPr>
              <w:t>Característica</w:t>
            </w:r>
          </w:p>
        </w:tc>
      </w:tr>
      <w:tr w:rsidR="001160F0" w:rsidRPr="000F5215" w:rsidTr="00D43E4F">
        <w:trPr>
          <w:jc w:val="center"/>
        </w:trPr>
        <w:tc>
          <w:tcPr>
            <w:tcW w:w="1129"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3</w:t>
            </w:r>
          </w:p>
        </w:tc>
        <w:tc>
          <w:tcPr>
            <w:tcW w:w="567"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13</w:t>
            </w:r>
          </w:p>
        </w:tc>
        <w:tc>
          <w:tcPr>
            <w:tcW w:w="3600"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Primer escenario</w:t>
            </w:r>
          </w:p>
        </w:tc>
      </w:tr>
      <w:tr w:rsidR="001160F0" w:rsidRPr="000F5215" w:rsidTr="00D43E4F">
        <w:trPr>
          <w:jc w:val="center"/>
        </w:trPr>
        <w:tc>
          <w:tcPr>
            <w:tcW w:w="1129"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2</w:t>
            </w:r>
          </w:p>
        </w:tc>
        <w:tc>
          <w:tcPr>
            <w:tcW w:w="567"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14</w:t>
            </w:r>
          </w:p>
        </w:tc>
        <w:tc>
          <w:tcPr>
            <w:tcW w:w="3600"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Segundo escenario</w:t>
            </w:r>
          </w:p>
        </w:tc>
      </w:tr>
      <w:tr w:rsidR="001160F0" w:rsidRPr="000F5215" w:rsidTr="00D43E4F">
        <w:trPr>
          <w:jc w:val="center"/>
        </w:trPr>
        <w:tc>
          <w:tcPr>
            <w:tcW w:w="1129"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2</w:t>
            </w:r>
          </w:p>
        </w:tc>
        <w:tc>
          <w:tcPr>
            <w:tcW w:w="567"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15</w:t>
            </w:r>
          </w:p>
        </w:tc>
        <w:tc>
          <w:tcPr>
            <w:tcW w:w="3600"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Tercer escenario</w:t>
            </w:r>
          </w:p>
        </w:tc>
      </w:tr>
      <w:tr w:rsidR="001160F0" w:rsidRPr="000F5215" w:rsidTr="00D43E4F">
        <w:trPr>
          <w:jc w:val="center"/>
        </w:trPr>
        <w:tc>
          <w:tcPr>
            <w:tcW w:w="1129"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2</w:t>
            </w:r>
          </w:p>
        </w:tc>
        <w:tc>
          <w:tcPr>
            <w:tcW w:w="567"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27</w:t>
            </w:r>
          </w:p>
        </w:tc>
        <w:tc>
          <w:tcPr>
            <w:tcW w:w="3600"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Cargador de escenas</w:t>
            </w:r>
          </w:p>
        </w:tc>
      </w:tr>
      <w:tr w:rsidR="001160F0" w:rsidRPr="000F5215" w:rsidTr="00D43E4F">
        <w:trPr>
          <w:jc w:val="center"/>
        </w:trPr>
        <w:tc>
          <w:tcPr>
            <w:tcW w:w="1129"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3</w:t>
            </w:r>
          </w:p>
        </w:tc>
        <w:tc>
          <w:tcPr>
            <w:tcW w:w="567" w:type="dxa"/>
          </w:tcPr>
          <w:p w:rsidR="001160F0" w:rsidRPr="000F5215" w:rsidRDefault="001160F0" w:rsidP="00D43E4F">
            <w:pPr>
              <w:jc w:val="center"/>
              <w:rPr>
                <w:rFonts w:ascii="Times New Roman" w:hAnsi="Times New Roman" w:cs="Times New Roman"/>
                <w:sz w:val="24"/>
                <w:szCs w:val="24"/>
              </w:rPr>
            </w:pPr>
            <w:r w:rsidRPr="000F5215">
              <w:rPr>
                <w:rFonts w:ascii="Times New Roman" w:hAnsi="Times New Roman" w:cs="Times New Roman"/>
                <w:sz w:val="24"/>
                <w:szCs w:val="24"/>
              </w:rPr>
              <w:t>30</w:t>
            </w:r>
          </w:p>
        </w:tc>
        <w:tc>
          <w:tcPr>
            <w:tcW w:w="3600" w:type="dxa"/>
          </w:tcPr>
          <w:p w:rsidR="001160F0" w:rsidRPr="000F5215" w:rsidRDefault="001160F0" w:rsidP="000347B1">
            <w:pPr>
              <w:keepNext/>
              <w:rPr>
                <w:rFonts w:ascii="Times New Roman" w:hAnsi="Times New Roman" w:cs="Times New Roman"/>
                <w:sz w:val="24"/>
                <w:szCs w:val="24"/>
              </w:rPr>
            </w:pPr>
            <w:r w:rsidRPr="000F5215">
              <w:rPr>
                <w:rFonts w:ascii="Times New Roman" w:hAnsi="Times New Roman" w:cs="Times New Roman"/>
                <w:sz w:val="24"/>
                <w:szCs w:val="24"/>
              </w:rPr>
              <w:t>Conexión de escenas</w:t>
            </w:r>
          </w:p>
        </w:tc>
      </w:tr>
    </w:tbl>
    <w:p w:rsidR="001160F0" w:rsidRDefault="000347B1" w:rsidP="000347B1">
      <w:pPr>
        <w:pStyle w:val="Descripcin"/>
        <w:jc w:val="center"/>
        <w:rPr>
          <w:sz w:val="24"/>
          <w:szCs w:val="24"/>
        </w:rPr>
      </w:pPr>
      <w:bookmarkStart w:id="89" w:name="_Toc460922436"/>
      <w:r w:rsidRPr="000347B1">
        <w:rPr>
          <w:rFonts w:eastAsiaTheme="minorHAnsi" w:cstheme="minorBidi"/>
          <w:iCs w:val="0"/>
          <w:color w:val="auto"/>
          <w:sz w:val="24"/>
          <w:szCs w:val="24"/>
          <w:lang w:eastAsia="en-US"/>
        </w:rPr>
        <w:t xml:space="preserve">Tabla </w:t>
      </w:r>
      <w:r w:rsidRPr="000347B1">
        <w:rPr>
          <w:rFonts w:eastAsiaTheme="minorHAnsi" w:cstheme="minorBidi"/>
          <w:iCs w:val="0"/>
          <w:color w:val="auto"/>
          <w:sz w:val="24"/>
          <w:szCs w:val="24"/>
          <w:lang w:eastAsia="en-US"/>
        </w:rPr>
        <w:fldChar w:fldCharType="begin"/>
      </w:r>
      <w:r w:rsidRPr="000347B1">
        <w:rPr>
          <w:rFonts w:eastAsiaTheme="minorHAnsi" w:cstheme="minorBidi"/>
          <w:iCs w:val="0"/>
          <w:color w:val="auto"/>
          <w:sz w:val="24"/>
          <w:szCs w:val="24"/>
          <w:lang w:eastAsia="en-US"/>
        </w:rPr>
        <w:instrText xml:space="preserve"> SEQ Tabla \* ARABIC </w:instrText>
      </w:r>
      <w:r w:rsidRPr="000347B1">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18</w:t>
      </w:r>
      <w:r w:rsidRPr="000347B1">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1160F0">
        <w:rPr>
          <w:i w:val="0"/>
          <w:color w:val="000000"/>
          <w:kern w:val="3"/>
          <w:sz w:val="24"/>
          <w:szCs w:val="24"/>
          <w:lang w:eastAsia="es-CO" w:bidi="hi-IN"/>
        </w:rPr>
        <w:t>Características seleccionadas para la iteración 6</w:t>
      </w:r>
      <w:bookmarkEnd w:id="89"/>
    </w:p>
    <w:p w:rsidR="001160F0" w:rsidRPr="00680CA4" w:rsidRDefault="001160F0"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Refinación de características</w:t>
      </w:r>
    </w:p>
    <w:p w:rsidR="008C6B66" w:rsidRPr="0066298E" w:rsidRDefault="008C6B66" w:rsidP="008C6B66">
      <w:pPr>
        <w:suppressAutoHyphens/>
        <w:spacing w:after="0" w:line="240" w:lineRule="auto"/>
        <w:jc w:val="both"/>
        <w:rPr>
          <w:rFonts w:ascii="Times New Roman" w:hAnsi="Times New Roman"/>
          <w:sz w:val="24"/>
          <w:szCs w:val="24"/>
          <w:lang w:val="es-ES"/>
        </w:rPr>
      </w:pPr>
      <w:r w:rsidRPr="0066298E">
        <w:rPr>
          <w:rFonts w:ascii="Times New Roman" w:hAnsi="Times New Roman"/>
          <w:sz w:val="24"/>
          <w:szCs w:val="24"/>
          <w:lang w:val="es-ES"/>
        </w:rPr>
        <w:t>Las características</w:t>
      </w:r>
      <w:r>
        <w:rPr>
          <w:rFonts w:ascii="Times New Roman" w:hAnsi="Times New Roman"/>
          <w:sz w:val="24"/>
          <w:szCs w:val="24"/>
          <w:lang w:val="es-ES"/>
        </w:rPr>
        <w:t xml:space="preserve"> seleccionadas</w:t>
      </w:r>
      <w:r w:rsidRPr="0066298E">
        <w:rPr>
          <w:rFonts w:ascii="Times New Roman" w:hAnsi="Times New Roman"/>
          <w:sz w:val="24"/>
          <w:szCs w:val="24"/>
          <w:lang w:val="es-ES"/>
        </w:rPr>
        <w:t xml:space="preserve"> </w:t>
      </w:r>
      <w:r>
        <w:rPr>
          <w:rFonts w:ascii="Times New Roman" w:hAnsi="Times New Roman"/>
          <w:sz w:val="24"/>
          <w:szCs w:val="24"/>
          <w:lang w:val="es-ES"/>
        </w:rPr>
        <w:t>fueron descompuestas</w:t>
      </w:r>
      <w:r w:rsidRPr="0066298E">
        <w:rPr>
          <w:rFonts w:ascii="Times New Roman" w:hAnsi="Times New Roman"/>
          <w:sz w:val="24"/>
          <w:szCs w:val="24"/>
          <w:lang w:val="es-ES"/>
        </w:rPr>
        <w:t xml:space="preserve"> </w:t>
      </w:r>
      <w:r>
        <w:rPr>
          <w:rFonts w:ascii="Times New Roman" w:hAnsi="Times New Roman"/>
          <w:sz w:val="24"/>
          <w:szCs w:val="24"/>
          <w:lang w:val="es-ES"/>
        </w:rPr>
        <w:t>en tareas, de las cuales la mayoría fueron definidas en la planificación de la iteración, pero durante el desarrollo los programadores detectaron la necesidad de incluir nuevas tareas. La Tabla 19 contiene la totalidad de tareas realizadas durante la iteración.</w:t>
      </w:r>
    </w:p>
    <w:p w:rsidR="001160F0" w:rsidRDefault="001160F0" w:rsidP="001160F0">
      <w:pPr>
        <w:pStyle w:val="Standard"/>
        <w:widowControl/>
        <w:shd w:val="clear" w:color="auto" w:fill="FFFFFF"/>
        <w:spacing w:before="100" w:after="100"/>
        <w:jc w:val="both"/>
        <w:rPr>
          <w:rFonts w:eastAsia="Times New Roman" w:cs="Times New Roman"/>
          <w:color w:val="000000"/>
          <w:lang w:val="es-ES" w:eastAsia="es-CO"/>
        </w:rPr>
      </w:pPr>
    </w:p>
    <w:tbl>
      <w:tblPr>
        <w:tblStyle w:val="Tablaconcuadrcula"/>
        <w:tblW w:w="0" w:type="auto"/>
        <w:jc w:val="center"/>
        <w:tblLook w:val="04A0" w:firstRow="1" w:lastRow="0" w:firstColumn="1" w:lastColumn="0" w:noHBand="0" w:noVBand="1"/>
      </w:tblPr>
      <w:tblGrid>
        <w:gridCol w:w="2942"/>
        <w:gridCol w:w="4566"/>
      </w:tblGrid>
      <w:tr w:rsidR="001160F0" w:rsidRPr="000F5215" w:rsidTr="001160F0">
        <w:trPr>
          <w:jc w:val="center"/>
        </w:trPr>
        <w:tc>
          <w:tcPr>
            <w:tcW w:w="2942" w:type="dxa"/>
          </w:tcPr>
          <w:p w:rsidR="001160F0" w:rsidRPr="000F5215" w:rsidRDefault="001160F0" w:rsidP="00D43E4F">
            <w:pPr>
              <w:jc w:val="center"/>
              <w:rPr>
                <w:rFonts w:ascii="Times New Roman" w:hAnsi="Times New Roman" w:cs="Times New Roman"/>
                <w:b/>
                <w:sz w:val="24"/>
                <w:szCs w:val="24"/>
              </w:rPr>
            </w:pPr>
            <w:r w:rsidRPr="000F5215">
              <w:rPr>
                <w:rFonts w:ascii="Times New Roman" w:hAnsi="Times New Roman" w:cs="Times New Roman"/>
                <w:b/>
                <w:sz w:val="24"/>
                <w:szCs w:val="24"/>
              </w:rPr>
              <w:t>Características</w:t>
            </w:r>
          </w:p>
        </w:tc>
        <w:tc>
          <w:tcPr>
            <w:tcW w:w="4566" w:type="dxa"/>
          </w:tcPr>
          <w:p w:rsidR="001160F0" w:rsidRPr="000F5215" w:rsidRDefault="001160F0" w:rsidP="00D43E4F">
            <w:pPr>
              <w:jc w:val="center"/>
              <w:rPr>
                <w:rFonts w:ascii="Times New Roman" w:hAnsi="Times New Roman" w:cs="Times New Roman"/>
                <w:b/>
                <w:sz w:val="24"/>
                <w:szCs w:val="24"/>
              </w:rPr>
            </w:pPr>
            <w:r w:rsidRPr="000F5215">
              <w:rPr>
                <w:rFonts w:ascii="Times New Roman" w:hAnsi="Times New Roman" w:cs="Times New Roman"/>
                <w:b/>
                <w:sz w:val="24"/>
                <w:szCs w:val="24"/>
              </w:rPr>
              <w:t>Tareas</w:t>
            </w:r>
          </w:p>
        </w:tc>
      </w:tr>
      <w:tr w:rsidR="001160F0" w:rsidRPr="000F5215" w:rsidTr="001160F0">
        <w:trPr>
          <w:jc w:val="center"/>
        </w:trPr>
        <w:tc>
          <w:tcPr>
            <w:tcW w:w="2942" w:type="dxa"/>
            <w:vMerge w:val="restart"/>
            <w:vAlign w:val="center"/>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Primer escenario</w:t>
            </w: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la cámara</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terrenos del nivel</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obstáculos de agua</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rivales</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Configurar los aspectos propios del nivel</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Verificar el funcionamiento del nivel</w:t>
            </w:r>
          </w:p>
        </w:tc>
      </w:tr>
      <w:tr w:rsidR="001160F0" w:rsidRPr="000F5215" w:rsidTr="001160F0">
        <w:trPr>
          <w:jc w:val="center"/>
        </w:trPr>
        <w:tc>
          <w:tcPr>
            <w:tcW w:w="2942" w:type="dxa"/>
            <w:vMerge w:val="restart"/>
            <w:vAlign w:val="center"/>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Segundo escenario</w:t>
            </w: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la cámara</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terrenos del nivel</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obstáculos de agua</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rivales</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Configurar los aspectos propios del nivel</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Verificar el funcionamiento del nivel</w:t>
            </w:r>
          </w:p>
        </w:tc>
      </w:tr>
      <w:tr w:rsidR="001160F0" w:rsidRPr="000F5215" w:rsidTr="001160F0">
        <w:trPr>
          <w:jc w:val="center"/>
        </w:trPr>
        <w:tc>
          <w:tcPr>
            <w:tcW w:w="2942" w:type="dxa"/>
            <w:vMerge w:val="restart"/>
            <w:vAlign w:val="center"/>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Tercer escenario</w:t>
            </w: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la cámara</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terrenos del nivel</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obstáculos de agua</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Instanciar y posicionar los rivales</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Configurar los aspectos propios del nivel</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Verificar el funcionamiento del nivel</w:t>
            </w:r>
          </w:p>
        </w:tc>
      </w:tr>
      <w:tr w:rsidR="001160F0" w:rsidRPr="000F5215" w:rsidTr="001160F0">
        <w:trPr>
          <w:jc w:val="center"/>
        </w:trPr>
        <w:tc>
          <w:tcPr>
            <w:tcW w:w="2942" w:type="dxa"/>
            <w:vMerge w:val="restart"/>
            <w:vAlign w:val="center"/>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Cargador de escenas</w:t>
            </w: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Crear las texturas para el cargador en español</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Crear las texturas para el cargador en inglés</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Crear el prefab del cargador</w:t>
            </w:r>
          </w:p>
        </w:tc>
      </w:tr>
      <w:tr w:rsidR="001160F0" w:rsidRPr="000F5215" w:rsidTr="001160F0">
        <w:trPr>
          <w:jc w:val="center"/>
        </w:trPr>
        <w:tc>
          <w:tcPr>
            <w:tcW w:w="2942" w:type="dxa"/>
            <w:vMerge w:val="restart"/>
            <w:vAlign w:val="center"/>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Conexión de escenas</w:t>
            </w:r>
          </w:p>
        </w:tc>
        <w:tc>
          <w:tcPr>
            <w:tcW w:w="4566" w:type="dxa"/>
          </w:tcPr>
          <w:p w:rsidR="001160F0" w:rsidRPr="000F5215" w:rsidRDefault="001160F0" w:rsidP="00D43E4F">
            <w:pPr>
              <w:rPr>
                <w:rFonts w:ascii="Times New Roman" w:hAnsi="Times New Roman" w:cs="Times New Roman"/>
                <w:sz w:val="24"/>
                <w:szCs w:val="24"/>
              </w:rPr>
            </w:pPr>
            <w:r w:rsidRPr="000F5215">
              <w:rPr>
                <w:rFonts w:ascii="Times New Roman" w:hAnsi="Times New Roman" w:cs="Times New Roman"/>
                <w:sz w:val="24"/>
                <w:szCs w:val="24"/>
              </w:rPr>
              <w:t>Generar el código y las validaciones para realizar la conexión entre las escenas</w:t>
            </w:r>
          </w:p>
        </w:tc>
      </w:tr>
      <w:tr w:rsidR="001160F0" w:rsidRPr="000F5215" w:rsidTr="001160F0">
        <w:trPr>
          <w:jc w:val="center"/>
        </w:trPr>
        <w:tc>
          <w:tcPr>
            <w:tcW w:w="2942" w:type="dxa"/>
            <w:vMerge/>
          </w:tcPr>
          <w:p w:rsidR="001160F0" w:rsidRPr="000F5215" w:rsidRDefault="001160F0" w:rsidP="00D43E4F">
            <w:pPr>
              <w:rPr>
                <w:rFonts w:ascii="Times New Roman" w:hAnsi="Times New Roman" w:cs="Times New Roman"/>
                <w:sz w:val="24"/>
                <w:szCs w:val="24"/>
              </w:rPr>
            </w:pPr>
          </w:p>
        </w:tc>
        <w:tc>
          <w:tcPr>
            <w:tcW w:w="4566" w:type="dxa"/>
          </w:tcPr>
          <w:p w:rsidR="001160F0" w:rsidRPr="000F5215" w:rsidRDefault="001160F0" w:rsidP="000347B1">
            <w:pPr>
              <w:keepNext/>
              <w:rPr>
                <w:rFonts w:ascii="Times New Roman" w:hAnsi="Times New Roman" w:cs="Times New Roman"/>
                <w:sz w:val="24"/>
                <w:szCs w:val="24"/>
              </w:rPr>
            </w:pPr>
            <w:r w:rsidRPr="000F5215">
              <w:rPr>
                <w:rFonts w:ascii="Times New Roman" w:hAnsi="Times New Roman" w:cs="Times New Roman"/>
                <w:sz w:val="24"/>
                <w:szCs w:val="24"/>
              </w:rPr>
              <w:t>Implementar el cargador en cada conexión</w:t>
            </w:r>
          </w:p>
        </w:tc>
      </w:tr>
    </w:tbl>
    <w:p w:rsidR="001160F0" w:rsidRDefault="000347B1" w:rsidP="000347B1">
      <w:pPr>
        <w:pStyle w:val="Descripcin"/>
        <w:jc w:val="center"/>
        <w:rPr>
          <w:sz w:val="24"/>
          <w:szCs w:val="24"/>
        </w:rPr>
      </w:pPr>
      <w:bookmarkStart w:id="90" w:name="_Toc460922437"/>
      <w:r w:rsidRPr="000347B1">
        <w:rPr>
          <w:rFonts w:eastAsiaTheme="minorHAnsi" w:cstheme="minorBidi"/>
          <w:iCs w:val="0"/>
          <w:color w:val="auto"/>
          <w:sz w:val="24"/>
          <w:szCs w:val="24"/>
          <w:lang w:eastAsia="en-US"/>
        </w:rPr>
        <w:t xml:space="preserve">Tabla </w:t>
      </w:r>
      <w:r w:rsidRPr="000347B1">
        <w:rPr>
          <w:rFonts w:eastAsiaTheme="minorHAnsi" w:cstheme="minorBidi"/>
          <w:iCs w:val="0"/>
          <w:color w:val="auto"/>
          <w:sz w:val="24"/>
          <w:szCs w:val="24"/>
          <w:lang w:eastAsia="en-US"/>
        </w:rPr>
        <w:fldChar w:fldCharType="begin"/>
      </w:r>
      <w:r w:rsidRPr="000347B1">
        <w:rPr>
          <w:rFonts w:eastAsiaTheme="minorHAnsi" w:cstheme="minorBidi"/>
          <w:iCs w:val="0"/>
          <w:color w:val="auto"/>
          <w:sz w:val="24"/>
          <w:szCs w:val="24"/>
          <w:lang w:eastAsia="en-US"/>
        </w:rPr>
        <w:instrText xml:space="preserve"> SEQ Tabla \* ARABIC </w:instrText>
      </w:r>
      <w:r w:rsidRPr="000347B1">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19</w:t>
      </w:r>
      <w:r w:rsidRPr="000347B1">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1160F0" w:rsidRPr="000347B1">
        <w:rPr>
          <w:rFonts w:eastAsiaTheme="minorHAnsi" w:cstheme="minorBidi"/>
          <w:iCs w:val="0"/>
          <w:color w:val="auto"/>
          <w:sz w:val="24"/>
          <w:szCs w:val="24"/>
          <w:lang w:eastAsia="en-US"/>
        </w:rPr>
        <w:t>Descomposición de las características de la quinta iteración en tareas</w:t>
      </w:r>
      <w:bookmarkEnd w:id="90"/>
    </w:p>
    <w:p w:rsidR="00655928" w:rsidRPr="00680CA4" w:rsidRDefault="00655928"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Seguimiento de la iteración</w:t>
      </w:r>
    </w:p>
    <w:p w:rsidR="00655928" w:rsidRDefault="00655928" w:rsidP="00655928">
      <w:pPr>
        <w:pStyle w:val="Standard"/>
        <w:widowControl/>
        <w:shd w:val="clear" w:color="auto" w:fill="FFFFFF"/>
        <w:spacing w:before="100" w:after="100"/>
        <w:jc w:val="both"/>
        <w:rPr>
          <w:rFonts w:eastAsia="Times New Roman" w:cs="Times New Roman"/>
          <w:color w:val="000000"/>
          <w:lang w:val="es-CO" w:eastAsia="es-CO"/>
        </w:rPr>
      </w:pPr>
      <w:r>
        <w:rPr>
          <w:lang w:val="es-ES"/>
        </w:rPr>
        <w:t xml:space="preserve">En el transcurso de la </w:t>
      </w:r>
      <w:r>
        <w:rPr>
          <w:rFonts w:eastAsia="Times New Roman" w:cs="Times New Roman"/>
          <w:color w:val="000000"/>
          <w:lang w:val="es-CO" w:eastAsia="es-CO"/>
        </w:rPr>
        <w:t>iteración se presentó</w:t>
      </w:r>
      <w:r w:rsidRPr="0060779A">
        <w:rPr>
          <w:rFonts w:eastAsia="Times New Roman" w:cs="Times New Roman"/>
          <w:color w:val="000000"/>
          <w:lang w:val="es-CO" w:eastAsia="es-CO"/>
        </w:rPr>
        <w:t xml:space="preserve"> </w:t>
      </w:r>
      <w:r>
        <w:rPr>
          <w:rFonts w:eastAsia="Times New Roman" w:cs="Times New Roman"/>
          <w:color w:val="000000"/>
          <w:lang w:val="es-CO" w:eastAsia="es-CO"/>
        </w:rPr>
        <w:t>la siguiente situación relevante:</w:t>
      </w:r>
    </w:p>
    <w:p w:rsidR="00655928" w:rsidRPr="00655928" w:rsidRDefault="00655928" w:rsidP="00FB43BC">
      <w:pPr>
        <w:pStyle w:val="Prrafodelista"/>
        <w:numPr>
          <w:ilvl w:val="0"/>
          <w:numId w:val="19"/>
        </w:numPr>
        <w:jc w:val="both"/>
        <w:rPr>
          <w:rFonts w:ascii="Times New Roman" w:eastAsia="SimSun" w:hAnsi="Times New Roman" w:cs="Mangal"/>
          <w:kern w:val="3"/>
          <w:sz w:val="24"/>
          <w:szCs w:val="24"/>
          <w:lang w:val="es-ES" w:eastAsia="zh-CN" w:bidi="hi-IN"/>
        </w:rPr>
      </w:pPr>
      <w:r w:rsidRPr="00655928">
        <w:rPr>
          <w:rFonts w:ascii="Times New Roman" w:eastAsia="SimSun" w:hAnsi="Times New Roman" w:cs="Mangal"/>
          <w:kern w:val="3"/>
          <w:sz w:val="24"/>
          <w:szCs w:val="24"/>
          <w:lang w:val="es-ES" w:eastAsia="zh-CN" w:bidi="hi-IN"/>
        </w:rPr>
        <w:t>Al instanciar todos los elementos de los nuevos niveles, se detectó que el HUD no funcionaba, lo cual era debido a que no se estaba instanciando el sistema de eventos en los niveles nuevos.</w:t>
      </w:r>
    </w:p>
    <w:p w:rsidR="00655928" w:rsidRPr="00680CA4" w:rsidRDefault="00655928"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Cierre y evaluación</w:t>
      </w:r>
    </w:p>
    <w:p w:rsidR="00655928" w:rsidRPr="004739DC" w:rsidRDefault="00655928" w:rsidP="00655928">
      <w:pPr>
        <w:suppressAutoHyphens/>
        <w:spacing w:after="0" w:line="240" w:lineRule="auto"/>
        <w:jc w:val="both"/>
      </w:pPr>
      <w:r>
        <w:t>A pesar de las situaciones adversas anteriormente nombradas se llevaron a cabo todas las tareas y se cumplieron los objetivos, por lo cual esta iteración se cierra con una ejecución del 100%.</w:t>
      </w:r>
    </w:p>
    <w:p w:rsidR="00655928" w:rsidRPr="00680CA4" w:rsidRDefault="00655928"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Lecciones aprendidas</w:t>
      </w:r>
    </w:p>
    <w:p w:rsidR="00655928" w:rsidRPr="00533E12" w:rsidRDefault="00655928" w:rsidP="00655928">
      <w:pPr>
        <w:pStyle w:val="Standard"/>
        <w:widowControl/>
        <w:shd w:val="clear" w:color="auto" w:fill="FFFFFF"/>
        <w:spacing w:before="100" w:after="100"/>
        <w:jc w:val="both"/>
        <w:rPr>
          <w:rFonts w:eastAsia="Times New Roman" w:cs="Times New Roman"/>
          <w:color w:val="000000"/>
          <w:lang w:val="es-CO" w:eastAsia="es-CO"/>
        </w:rPr>
      </w:pPr>
      <w:r w:rsidRPr="003A14DB">
        <w:rPr>
          <w:lang w:val="es-CO"/>
        </w:rPr>
        <w:lastRenderedPageBreak/>
        <w:t xml:space="preserve">Como </w:t>
      </w:r>
      <w:r>
        <w:rPr>
          <w:lang w:val="es-CO"/>
        </w:rPr>
        <w:t xml:space="preserve">principal </w:t>
      </w:r>
      <w:r w:rsidRPr="00533E12">
        <w:rPr>
          <w:rFonts w:eastAsia="Times New Roman" w:cs="Times New Roman"/>
          <w:color w:val="000000"/>
          <w:lang w:val="es-CO" w:eastAsia="es-CO"/>
        </w:rPr>
        <w:t>lección</w:t>
      </w:r>
      <w:r>
        <w:rPr>
          <w:rFonts w:eastAsia="Times New Roman" w:cs="Times New Roman"/>
          <w:color w:val="000000"/>
          <w:lang w:val="es-CO" w:eastAsia="es-CO"/>
        </w:rPr>
        <w:t xml:space="preserve"> aprendida</w:t>
      </w:r>
      <w:r w:rsidRPr="00533E12">
        <w:rPr>
          <w:rFonts w:eastAsia="Times New Roman" w:cs="Times New Roman"/>
          <w:color w:val="000000"/>
          <w:lang w:val="es-CO" w:eastAsia="es-CO"/>
        </w:rPr>
        <w:t xml:space="preserve"> se </w:t>
      </w:r>
      <w:r>
        <w:rPr>
          <w:rFonts w:eastAsia="Times New Roman" w:cs="Times New Roman"/>
          <w:color w:val="000000"/>
          <w:lang w:val="es-CO" w:eastAsia="es-CO"/>
        </w:rPr>
        <w:t>obtuvo que:</w:t>
      </w:r>
    </w:p>
    <w:p w:rsidR="00655928" w:rsidRPr="005668B0" w:rsidRDefault="00045FC5" w:rsidP="00FB43BC">
      <w:pPr>
        <w:pStyle w:val="Prrafodelista"/>
        <w:numPr>
          <w:ilvl w:val="0"/>
          <w:numId w:val="21"/>
        </w:numPr>
        <w:jc w:val="both"/>
        <w:rPr>
          <w:rFonts w:ascii="Times New Roman" w:eastAsia="SimSun" w:hAnsi="Times New Roman" w:cs="Mangal"/>
          <w:kern w:val="3"/>
          <w:sz w:val="24"/>
          <w:szCs w:val="24"/>
          <w:lang w:eastAsia="zh-CN" w:bidi="hi-IN"/>
        </w:rPr>
      </w:pPr>
      <w:r w:rsidRPr="00045FC5">
        <w:rPr>
          <w:rFonts w:ascii="Times New Roman" w:eastAsia="SimSun" w:hAnsi="Times New Roman" w:cs="Mangal"/>
          <w:kern w:val="3"/>
          <w:sz w:val="24"/>
          <w:szCs w:val="24"/>
          <w:lang w:eastAsia="zh-CN" w:bidi="hi-IN"/>
        </w:rPr>
        <w:t>A pesar de que interpretar el framework para ponerlo en funcionamiento tomo un tiempo considerable a los programadores, la reutilización de dichas funciones para diversas situaciones ahorra tiempo ya que evita que los programadores tengan que documentarse y evita le reiteración de errores</w:t>
      </w:r>
      <w:r w:rsidR="00655928">
        <w:rPr>
          <w:rFonts w:ascii="Times New Roman" w:eastAsia="SimSun" w:hAnsi="Times New Roman" w:cs="Mangal"/>
          <w:kern w:val="3"/>
          <w:sz w:val="24"/>
          <w:szCs w:val="24"/>
          <w:lang w:eastAsia="zh-CN" w:bidi="hi-IN"/>
        </w:rPr>
        <w:t>.</w:t>
      </w:r>
    </w:p>
    <w:p w:rsidR="00655928" w:rsidRPr="00680CA4" w:rsidRDefault="00655928" w:rsidP="00680CA4">
      <w:pPr>
        <w:spacing w:before="240"/>
        <w:rPr>
          <w:rFonts w:ascii="Times New Roman" w:hAnsi="Times New Roman" w:cs="Times New Roman"/>
          <w:b/>
          <w:sz w:val="24"/>
          <w:szCs w:val="24"/>
        </w:rPr>
      </w:pPr>
      <w:r w:rsidRPr="00680CA4">
        <w:rPr>
          <w:rFonts w:ascii="Times New Roman" w:hAnsi="Times New Roman" w:cs="Times New Roman"/>
          <w:b/>
          <w:sz w:val="24"/>
          <w:szCs w:val="24"/>
        </w:rPr>
        <w:t>Mejoras al proceso</w:t>
      </w:r>
    </w:p>
    <w:p w:rsidR="00655928" w:rsidRDefault="00655928" w:rsidP="00655928">
      <w:pPr>
        <w:pStyle w:val="Standard"/>
        <w:widowControl/>
        <w:shd w:val="clear" w:color="auto" w:fill="FFFFFF"/>
        <w:spacing w:before="100" w:after="100"/>
        <w:jc w:val="both"/>
        <w:rPr>
          <w:rFonts w:cs="Times New Roman"/>
          <w:lang w:val="es-CO"/>
        </w:rPr>
      </w:pPr>
      <w:r>
        <w:rPr>
          <w:rFonts w:cs="Times New Roman"/>
          <w:lang w:val="es-CO"/>
        </w:rPr>
        <w:t>Como mejora al proceso de creación del videojuego se obtuvo:</w:t>
      </w:r>
    </w:p>
    <w:p w:rsidR="00655928" w:rsidRPr="004739DC" w:rsidRDefault="00045FC5" w:rsidP="00655928">
      <w:pPr>
        <w:pStyle w:val="Standard"/>
        <w:widowControl/>
        <w:numPr>
          <w:ilvl w:val="0"/>
          <w:numId w:val="21"/>
        </w:numPr>
        <w:shd w:val="clear" w:color="auto" w:fill="FFFFFF"/>
        <w:spacing w:before="100" w:after="100"/>
        <w:jc w:val="both"/>
        <w:rPr>
          <w:rFonts w:eastAsia="Times New Roman" w:cs="Times New Roman"/>
          <w:color w:val="000000"/>
          <w:lang w:val="es-CO" w:eastAsia="es-CO"/>
        </w:rPr>
      </w:pPr>
      <w:r w:rsidRPr="00045FC5">
        <w:rPr>
          <w:lang w:val="es-CO"/>
        </w:rPr>
        <w:t>Dada la relativa facilidad con la que se crearon los niveles, el equipo ratificó que el uso de prefabs y configuraciones al iniciar el desarrollo ahorra bastante tiempo y recursos</w:t>
      </w:r>
      <w:r>
        <w:rPr>
          <w:lang w:val="es-CO"/>
        </w:rPr>
        <w:t>.</w:t>
      </w:r>
    </w:p>
    <w:p w:rsidR="008B4796" w:rsidRPr="008C3A09" w:rsidRDefault="008B4796" w:rsidP="008B4796">
      <w:pPr>
        <w:pStyle w:val="Ttulo2"/>
        <w:jc w:val="both"/>
        <w:rPr>
          <w:color w:val="000000"/>
        </w:rPr>
      </w:pPr>
      <w:bookmarkStart w:id="91" w:name="_Toc460927365"/>
      <w:r>
        <w:t>Fase 3: Pruebas</w:t>
      </w:r>
      <w:bookmarkEnd w:id="91"/>
    </w:p>
    <w:p w:rsidR="008B4796" w:rsidRDefault="00EE7AFA" w:rsidP="008B4796">
      <w:pPr>
        <w:pStyle w:val="Standard"/>
        <w:widowControl/>
        <w:shd w:val="clear" w:color="auto" w:fill="FFFFFF"/>
        <w:spacing w:before="100" w:after="100"/>
        <w:jc w:val="both"/>
        <w:rPr>
          <w:lang w:val="es-ES"/>
        </w:rPr>
      </w:pPr>
      <w:r>
        <w:rPr>
          <w:rFonts w:eastAsia="Times New Roman" w:cs="Times New Roman"/>
          <w:color w:val="000000"/>
          <w:lang w:val="es-CO" w:eastAsia="es-CO"/>
        </w:rPr>
        <w:t>Esta fase tiene como objetivos evaluar y ajustar distintos aspectos</w:t>
      </w:r>
      <w:r w:rsidR="0073390D">
        <w:rPr>
          <w:rFonts w:eastAsia="Times New Roman" w:cs="Times New Roman"/>
          <w:color w:val="000000"/>
          <w:lang w:val="es-CO" w:eastAsia="es-CO"/>
        </w:rPr>
        <w:t xml:space="preserve"> de jugabilidad</w:t>
      </w:r>
      <w:r>
        <w:rPr>
          <w:rFonts w:eastAsia="Times New Roman" w:cs="Times New Roman"/>
          <w:color w:val="000000"/>
          <w:lang w:val="es-CO" w:eastAsia="es-CO"/>
        </w:rPr>
        <w:t xml:space="preserve"> del videojuego, </w:t>
      </w:r>
      <w:r w:rsidR="005F4F79">
        <w:rPr>
          <w:rFonts w:eastAsia="Times New Roman" w:cs="Times New Roman"/>
          <w:color w:val="000000"/>
          <w:lang w:val="es-CO" w:eastAsia="es-CO"/>
        </w:rPr>
        <w:t>además</w:t>
      </w:r>
      <w:r>
        <w:rPr>
          <w:rFonts w:eastAsia="Times New Roman" w:cs="Times New Roman"/>
          <w:color w:val="000000"/>
          <w:lang w:val="es-CO" w:eastAsia="es-CO"/>
        </w:rPr>
        <w:t xml:space="preserve"> de eliminar la mayor cantidad de </w:t>
      </w:r>
      <w:r w:rsidRPr="00C64A56">
        <w:rPr>
          <w:lang w:val="es-ES"/>
        </w:rPr>
        <w:t xml:space="preserve">errores detectados </w:t>
      </w:r>
      <w:r w:rsidRPr="00C64A56">
        <w:rPr>
          <w:lang w:val="es-ES"/>
        </w:rPr>
        <w:fldChar w:fldCharType="begin" w:fldLock="1"/>
      </w:r>
      <w:r w:rsidR="002A54C1">
        <w:rPr>
          <w:lang w:val="es-ES"/>
        </w:rPr>
        <w:instrText>ADDIN CSL_CITATION { "citationItems" : [ { "id" : "ITEM-1", "itemData" : { "URL" : "http://www.gemserk.com/sum/", "accessed" : { "date-parts" : [ [ "2016", "2", "15" ] ] }, "author" : [ { "dropping-particle" : "", "family" : "Gemserk", "given" : "", "non-dropping-particle" : "", "parse-names" : false, "suffix" : "" } ], "id" : "ITEM-1", "issued" : { "date-parts" : [ [ "2008" ] ] }, "title" : "SUM", "type" : "webpage" }, "uris" : [ "http://www.mendeley.com/documents/?uuid=8da6a41e-18e6-4c8a-a80c-55ae50f1d60e" ] } ], "mendeley" : { "formattedCitation" : "(Gemserk, 2008)", "plainTextFormattedCitation" : "(Gemserk, 2008)", "previouslyFormattedCitation" : "(Gemserk, 2008)" }, "properties" : { "noteIndex" : 0 }, "schema" : "https://github.com/citation-style-language/schema/raw/master/csl-citation.json" }</w:instrText>
      </w:r>
      <w:r w:rsidRPr="00C64A56">
        <w:rPr>
          <w:lang w:val="es-ES"/>
        </w:rPr>
        <w:fldChar w:fldCharType="separate"/>
      </w:r>
      <w:r w:rsidRPr="00C64A56">
        <w:rPr>
          <w:noProof/>
          <w:lang w:val="es-ES"/>
        </w:rPr>
        <w:t>(Gemserk, 2008)</w:t>
      </w:r>
      <w:r w:rsidRPr="00C64A56">
        <w:rPr>
          <w:lang w:val="es-ES"/>
        </w:rPr>
        <w:fldChar w:fldCharType="end"/>
      </w:r>
      <w:r w:rsidRPr="00C64A56">
        <w:rPr>
          <w:lang w:val="es-ES"/>
        </w:rPr>
        <w:t>.</w:t>
      </w:r>
      <w:r w:rsidR="00FE2C2C" w:rsidRPr="00C64A56">
        <w:rPr>
          <w:lang w:val="es-ES"/>
        </w:rPr>
        <w:t xml:space="preserve"> </w:t>
      </w:r>
      <w:r w:rsidR="00C64A56" w:rsidRPr="00C64A56">
        <w:rPr>
          <w:lang w:val="es-ES"/>
        </w:rPr>
        <w:t>Según la metodología de desarrollo SUM en esta fase se  trabaja en forma iterativa liberando distintas versiones del videojuego para verificar</w:t>
      </w:r>
      <w:r w:rsidR="0073390D">
        <w:rPr>
          <w:lang w:val="es-ES"/>
        </w:rPr>
        <w:t xml:space="preserve"> su jugabilidad</w:t>
      </w:r>
      <w:r w:rsidR="00C64A56" w:rsidRPr="00C64A56">
        <w:rPr>
          <w:lang w:val="es-ES"/>
        </w:rPr>
        <w:t>. En cada ciclo primero se planifica y distribuye la ver</w:t>
      </w:r>
      <w:r w:rsidR="00F41205">
        <w:rPr>
          <w:lang w:val="es-ES"/>
        </w:rPr>
        <w:t>sión beta para ser verificada, paralelamente</w:t>
      </w:r>
      <w:r w:rsidR="00C64A56" w:rsidRPr="00C64A56">
        <w:rPr>
          <w:lang w:val="es-ES"/>
        </w:rPr>
        <w:t>, se envían reportes con los errores o evaluaciones realizadas. Estos reportes son analizados para ver la necesidad de realizar ajustes al videojuego.</w:t>
      </w:r>
      <w:r w:rsidR="00F41205">
        <w:rPr>
          <w:lang w:val="es-ES"/>
        </w:rPr>
        <w:t xml:space="preserve"> Dicho proceso fue realizado en tres iteraciones, donde el aspecto más relevante es que los verificadores de cada iteración eran diferentes, con el fin de detectar la mayor cantidad de errores posible.</w:t>
      </w:r>
    </w:p>
    <w:p w:rsidR="001E49D4" w:rsidRDefault="001E49D4" w:rsidP="008B4796">
      <w:pPr>
        <w:pStyle w:val="Standard"/>
        <w:widowControl/>
        <w:shd w:val="clear" w:color="auto" w:fill="FFFFFF"/>
        <w:spacing w:before="100" w:after="100"/>
        <w:jc w:val="both"/>
        <w:rPr>
          <w:lang w:val="es-ES"/>
        </w:rPr>
      </w:pPr>
    </w:p>
    <w:p w:rsidR="001E49D4" w:rsidRDefault="001E49D4" w:rsidP="008B4796">
      <w:pPr>
        <w:pStyle w:val="Standard"/>
        <w:widowControl/>
        <w:shd w:val="clear" w:color="auto" w:fill="FFFFFF"/>
        <w:spacing w:before="100" w:after="100"/>
        <w:jc w:val="both"/>
        <w:rPr>
          <w:lang w:val="es-ES"/>
        </w:rPr>
      </w:pPr>
      <w:r>
        <w:rPr>
          <w:lang w:val="es-ES"/>
        </w:rPr>
        <w:t>Para llevar a cabo esta fase, el equipo de trabajo creó una plantilla</w:t>
      </w:r>
      <w:r w:rsidR="006B2493">
        <w:rPr>
          <w:lang w:val="es-ES"/>
        </w:rPr>
        <w:t xml:space="preserve">, la cual se llamó </w:t>
      </w:r>
      <w:r w:rsidR="006B2493" w:rsidRPr="006B2493">
        <w:rPr>
          <w:i/>
          <w:lang w:val="es-ES"/>
        </w:rPr>
        <w:t>Plantilla</w:t>
      </w:r>
      <w:r w:rsidR="006B2493">
        <w:rPr>
          <w:lang w:val="es-ES"/>
        </w:rPr>
        <w:t xml:space="preserve"> </w:t>
      </w:r>
      <w:r w:rsidR="006B2493" w:rsidRPr="006B2493">
        <w:rPr>
          <w:i/>
          <w:lang w:val="es-ES"/>
        </w:rPr>
        <w:t>de desarrollo de iteración de pruebas</w:t>
      </w:r>
      <w:r w:rsidR="006B2493">
        <w:rPr>
          <w:i/>
          <w:lang w:val="es-ES"/>
        </w:rPr>
        <w:t>,</w:t>
      </w:r>
      <w:r>
        <w:rPr>
          <w:lang w:val="es-ES"/>
        </w:rPr>
        <w:t xml:space="preserve"> donde se llevaría registro de la planeación, seguimiento y cierre de cada i</w:t>
      </w:r>
      <w:r w:rsidR="00F41205">
        <w:rPr>
          <w:lang w:val="es-ES"/>
        </w:rPr>
        <w:t>teración</w:t>
      </w:r>
      <w:r>
        <w:rPr>
          <w:lang w:val="es-ES"/>
        </w:rPr>
        <w:t xml:space="preserve">, de tal manera que una vez planificada la iteración los verificadores beta </w:t>
      </w:r>
      <w:r w:rsidR="0073390D">
        <w:rPr>
          <w:lang w:val="es-ES"/>
        </w:rPr>
        <w:t>realizaban la prueba de jugabilidad</w:t>
      </w:r>
      <w:r w:rsidR="006B2493">
        <w:rPr>
          <w:lang w:val="es-ES"/>
        </w:rPr>
        <w:t xml:space="preserve"> y reportaban errores y sugerencias para que posteriormente el equipo de trabajo definiera y priorizara los cambios y mejoras que debían ser realizados y finalmente</w:t>
      </w:r>
      <w:r w:rsidR="0073390D">
        <w:rPr>
          <w:lang w:val="es-ES"/>
        </w:rPr>
        <w:t>,</w:t>
      </w:r>
      <w:r w:rsidR="006B2493">
        <w:rPr>
          <w:lang w:val="es-ES"/>
        </w:rPr>
        <w:t xml:space="preserve"> una vez realizados dichos cambios se </w:t>
      </w:r>
      <w:r w:rsidR="00965582">
        <w:rPr>
          <w:lang w:val="es-ES"/>
        </w:rPr>
        <w:t>procediera</w:t>
      </w:r>
      <w:r w:rsidR="006B2493">
        <w:rPr>
          <w:lang w:val="es-ES"/>
        </w:rPr>
        <w:t xml:space="preserve"> a cerrar la iteración y si había una siguiente continuar con ella.</w:t>
      </w:r>
      <w:r w:rsidR="00C81F01">
        <w:rPr>
          <w:lang w:val="es-ES"/>
        </w:rPr>
        <w:t xml:space="preserve"> La plantilla de desarrollo de las iteraciones de prueba se encuentra adjunta con el presente informe (</w:t>
      </w:r>
      <w:hyperlink r:id="rId43" w:history="1">
        <w:r w:rsidR="00747038" w:rsidRPr="00747038">
          <w:rPr>
            <w:rStyle w:val="Hipervnculo"/>
            <w:lang w:val="es-ES"/>
          </w:rPr>
          <w:t xml:space="preserve">Ver </w:t>
        </w:r>
        <w:r w:rsidR="00C81F01" w:rsidRPr="00747038">
          <w:rPr>
            <w:rStyle w:val="Hipervnculo"/>
            <w:lang w:val="es-ES"/>
          </w:rPr>
          <w:t>Plantilla de desarrollo de iteración de pruebas</w:t>
        </w:r>
      </w:hyperlink>
      <w:r w:rsidR="00C81F01">
        <w:rPr>
          <w:lang w:val="es-ES"/>
        </w:rPr>
        <w:t>)</w:t>
      </w:r>
    </w:p>
    <w:p w:rsidR="006B2493" w:rsidRDefault="006B2493" w:rsidP="008B4796">
      <w:pPr>
        <w:pStyle w:val="Standard"/>
        <w:widowControl/>
        <w:shd w:val="clear" w:color="auto" w:fill="FFFFFF"/>
        <w:spacing w:before="100" w:after="100"/>
        <w:jc w:val="both"/>
        <w:rPr>
          <w:lang w:val="es-ES"/>
        </w:rPr>
      </w:pPr>
    </w:p>
    <w:p w:rsidR="006B2493" w:rsidRDefault="00965582" w:rsidP="008B4796">
      <w:pPr>
        <w:pStyle w:val="Standard"/>
        <w:widowControl/>
        <w:shd w:val="clear" w:color="auto" w:fill="FFFFFF"/>
        <w:spacing w:before="100" w:after="100"/>
        <w:jc w:val="both"/>
        <w:rPr>
          <w:lang w:val="es-ES"/>
        </w:rPr>
      </w:pPr>
      <w:r>
        <w:rPr>
          <w:lang w:val="es-ES"/>
        </w:rPr>
        <w:t xml:space="preserve">En cuanto a los verificadores beta, estos cambiaron cada iteración, con el fin de que cada iteración fuera objetiva, para la primera fueron los programadores, los cuales reportaron los errores y sugerencias en un documento Excel llamado </w:t>
      </w:r>
      <w:r>
        <w:rPr>
          <w:i/>
          <w:lang w:val="es-ES"/>
        </w:rPr>
        <w:t>Reporte de pruebas programadores</w:t>
      </w:r>
      <w:r w:rsidR="0037718F">
        <w:rPr>
          <w:i/>
          <w:lang w:val="es-ES"/>
        </w:rPr>
        <w:t xml:space="preserve">, </w:t>
      </w:r>
      <w:r w:rsidR="0037718F">
        <w:rPr>
          <w:lang w:val="es-ES"/>
        </w:rPr>
        <w:t>el cual se encuentra adjunto con el presente informe</w:t>
      </w:r>
      <w:r w:rsidR="00F9216E">
        <w:rPr>
          <w:lang w:val="es-ES"/>
        </w:rPr>
        <w:t xml:space="preserve"> (</w:t>
      </w:r>
      <w:hyperlink r:id="rId44" w:history="1">
        <w:r w:rsidR="00747038" w:rsidRPr="00747038">
          <w:rPr>
            <w:rStyle w:val="Hipervnculo"/>
            <w:lang w:val="es-ES"/>
          </w:rPr>
          <w:t xml:space="preserve">Ver </w:t>
        </w:r>
        <w:r w:rsidR="00F9216E" w:rsidRPr="00747038">
          <w:rPr>
            <w:rStyle w:val="Hipervnculo"/>
            <w:lang w:val="es-ES"/>
          </w:rPr>
          <w:t>Reporte de pruebas programadores</w:t>
        </w:r>
      </w:hyperlink>
      <w:r w:rsidR="00F9216E">
        <w:rPr>
          <w:lang w:val="es-ES"/>
        </w:rPr>
        <w:t>)</w:t>
      </w:r>
      <w:r w:rsidR="0037718F">
        <w:rPr>
          <w:lang w:val="es-ES"/>
        </w:rPr>
        <w:t xml:space="preserve">. Para la segunda iteración los verificadores beta fueron cuatro integrantes del Grupo de Investigación en Redes, Información y Distribución – GRID de la universidad del Quindío, quienes reportaron los errores y sugerencias mediante un formulario creado por los programadores en google, al cual se puede acceder mediante la URL </w:t>
      </w:r>
      <w:hyperlink r:id="rId45" w:history="1">
        <w:r w:rsidR="00747038" w:rsidRPr="00747038">
          <w:rPr>
            <w:rStyle w:val="Hipervnculo"/>
            <w:lang w:val="es-ES"/>
          </w:rPr>
          <w:t>https://goo.gl/forms/c9MIVwuONw1yzAW53</w:t>
        </w:r>
      </w:hyperlink>
      <w:r w:rsidR="00747038">
        <w:rPr>
          <w:lang w:val="es-ES"/>
        </w:rPr>
        <w:t xml:space="preserve"> </w:t>
      </w:r>
      <w:r w:rsidR="00294137">
        <w:rPr>
          <w:lang w:val="es-ES"/>
        </w:rPr>
        <w:t>y cuyo consolidado de respuestas se encuentra adjunto con el presente informe (</w:t>
      </w:r>
      <w:hyperlink r:id="rId46" w:history="1">
        <w:r w:rsidR="00747038" w:rsidRPr="00747038">
          <w:rPr>
            <w:rStyle w:val="Hipervnculo"/>
            <w:lang w:val="es-ES"/>
          </w:rPr>
          <w:t xml:space="preserve">Ver </w:t>
        </w:r>
        <w:r w:rsidR="00294137" w:rsidRPr="00747038">
          <w:rPr>
            <w:rStyle w:val="Hipervnculo"/>
            <w:lang w:val="es-ES"/>
          </w:rPr>
          <w:t>Consolidado de respuestas</w:t>
        </w:r>
        <w:r w:rsidR="00010E82" w:rsidRPr="00747038">
          <w:rPr>
            <w:rStyle w:val="Hipervnculo"/>
            <w:lang w:val="es-ES"/>
          </w:rPr>
          <w:t xml:space="preserve"> iteración 2</w:t>
        </w:r>
      </w:hyperlink>
      <w:r w:rsidR="00294137">
        <w:rPr>
          <w:lang w:val="es-ES"/>
        </w:rPr>
        <w:t xml:space="preserve">). Finalmente para la última iteración de pruebas los verificadores beta fueron personas totalmente ajenas al proyecto quienes registraron sus sugerencias y errores detectados mediante el </w:t>
      </w:r>
      <w:r w:rsidR="00294137">
        <w:rPr>
          <w:lang w:val="es-ES"/>
        </w:rPr>
        <w:lastRenderedPageBreak/>
        <w:t>mismo mecanismo que se utilizó en la iteración anterior y cuyo consolidado de respuestas se encuentra adjunto con el presente informe (</w:t>
      </w:r>
      <w:hyperlink r:id="rId47" w:history="1">
        <w:r w:rsidR="00747038" w:rsidRPr="00747038">
          <w:rPr>
            <w:rStyle w:val="Hipervnculo"/>
            <w:lang w:val="es-ES"/>
          </w:rPr>
          <w:t xml:space="preserve">Ver </w:t>
        </w:r>
        <w:r w:rsidR="00294137" w:rsidRPr="00747038">
          <w:rPr>
            <w:rStyle w:val="Hipervnculo"/>
            <w:lang w:val="es-ES"/>
          </w:rPr>
          <w:t>Consolidado de respuestas</w:t>
        </w:r>
        <w:r w:rsidR="00010E82" w:rsidRPr="00747038">
          <w:rPr>
            <w:rStyle w:val="Hipervnculo"/>
            <w:lang w:val="es-ES"/>
          </w:rPr>
          <w:t xml:space="preserve"> iteración 3</w:t>
        </w:r>
      </w:hyperlink>
      <w:r w:rsidR="00294137">
        <w:rPr>
          <w:lang w:val="es-ES"/>
        </w:rPr>
        <w:t>).</w:t>
      </w:r>
    </w:p>
    <w:p w:rsidR="00294137" w:rsidRPr="008C3A09" w:rsidRDefault="00294137" w:rsidP="00294137">
      <w:pPr>
        <w:pStyle w:val="Ttulo3"/>
        <w:rPr>
          <w:color w:val="000000"/>
        </w:rPr>
      </w:pPr>
      <w:bookmarkStart w:id="92" w:name="_Toc460927366"/>
      <w:r>
        <w:t>Iteración 1 de pruebas</w:t>
      </w:r>
      <w:bookmarkEnd w:id="92"/>
    </w:p>
    <w:p w:rsidR="00294137" w:rsidRDefault="00D65412" w:rsidP="008B4796">
      <w:pPr>
        <w:pStyle w:val="Standard"/>
        <w:widowControl/>
        <w:shd w:val="clear" w:color="auto" w:fill="FFFFFF"/>
        <w:spacing w:before="100" w:after="100"/>
        <w:jc w:val="both"/>
        <w:rPr>
          <w:lang w:val="es-ES"/>
        </w:rPr>
      </w:pPr>
      <w:r>
        <w:rPr>
          <w:lang w:val="es-ES"/>
        </w:rPr>
        <w:t>Esta iteración tuvo como objetivo principal refinar el videojuego</w:t>
      </w:r>
      <w:r w:rsidR="00CE318F">
        <w:rPr>
          <w:lang w:val="es-ES"/>
        </w:rPr>
        <w:t xml:space="preserve"> y su proceso se detalla a </w:t>
      </w:r>
      <w:r w:rsidR="009B1983">
        <w:rPr>
          <w:lang w:val="es-ES"/>
        </w:rPr>
        <w:t xml:space="preserve">grandes rasgos a </w:t>
      </w:r>
      <w:r w:rsidR="00CE318F">
        <w:rPr>
          <w:lang w:val="es-ES"/>
        </w:rPr>
        <w:t>continuación.</w:t>
      </w:r>
      <w:r w:rsidR="009B1983">
        <w:rPr>
          <w:lang w:val="es-ES"/>
        </w:rPr>
        <w:t xml:space="preserve"> El documento completo de planeación, identificación de errores, seguimiento y cierre de esta iteración se encuentra adjunto con el presente informe (</w:t>
      </w:r>
      <w:hyperlink r:id="rId48" w:history="1">
        <w:r w:rsidR="00747038" w:rsidRPr="00747038">
          <w:rPr>
            <w:rStyle w:val="Hipervnculo"/>
            <w:lang w:val="es-ES"/>
          </w:rPr>
          <w:t xml:space="preserve">Ver </w:t>
        </w:r>
        <w:r w:rsidR="009B1983" w:rsidRPr="00747038">
          <w:rPr>
            <w:rStyle w:val="Hipervnculo"/>
            <w:lang w:val="es-ES"/>
          </w:rPr>
          <w:t>Documento de desarrollo de iteración de pruebas 1</w:t>
        </w:r>
      </w:hyperlink>
      <w:r w:rsidR="009B1983">
        <w:rPr>
          <w:lang w:val="es-ES"/>
        </w:rPr>
        <w:t>).</w:t>
      </w:r>
    </w:p>
    <w:p w:rsidR="00CE318F" w:rsidRPr="00CE318F" w:rsidRDefault="00CE318F" w:rsidP="00CE318F">
      <w:pPr>
        <w:pStyle w:val="Ttulo4"/>
        <w:rPr>
          <w:color w:val="000000"/>
          <w:lang w:val="es-CO"/>
        </w:rPr>
      </w:pPr>
      <w:bookmarkStart w:id="93" w:name="_Toc460927367"/>
      <w:r w:rsidRPr="00CE318F">
        <w:rPr>
          <w:lang w:val="es-CO"/>
        </w:rPr>
        <w:t>Definir medio de distribución</w:t>
      </w:r>
      <w:bookmarkEnd w:id="93"/>
    </w:p>
    <w:p w:rsidR="00CE318F" w:rsidRDefault="00CE318F" w:rsidP="008B4796">
      <w:pPr>
        <w:pStyle w:val="Standard"/>
        <w:widowControl/>
        <w:shd w:val="clear" w:color="auto" w:fill="FFFFFF"/>
        <w:spacing w:before="100" w:after="100"/>
        <w:jc w:val="both"/>
        <w:rPr>
          <w:lang w:val="es-ES"/>
        </w:rPr>
      </w:pPr>
      <w:r>
        <w:rPr>
          <w:lang w:val="es-ES"/>
        </w:rPr>
        <w:t>El medio por el cual se distribuyó el videojuego a los verificadores beta fue por medio de correo electrónico a cada uno, donde se les brindaba acceso al archivo apk que debían instalar en sus dispositivos para poder probar el videojuego.</w:t>
      </w:r>
    </w:p>
    <w:p w:rsidR="00CE318F" w:rsidRPr="00CE318F" w:rsidRDefault="00CE318F" w:rsidP="00CE318F">
      <w:pPr>
        <w:pStyle w:val="Ttulo4"/>
        <w:rPr>
          <w:color w:val="000000"/>
          <w:lang w:val="es-CO"/>
        </w:rPr>
      </w:pPr>
      <w:bookmarkStart w:id="94" w:name="_Toc460927368"/>
      <w:r w:rsidRPr="00CE318F">
        <w:rPr>
          <w:lang w:val="es-CO"/>
        </w:rPr>
        <w:t xml:space="preserve">Definir </w:t>
      </w:r>
      <w:r>
        <w:rPr>
          <w:lang w:val="es-CO"/>
        </w:rPr>
        <w:t>verificadores beta</w:t>
      </w:r>
      <w:bookmarkEnd w:id="94"/>
    </w:p>
    <w:p w:rsidR="00786BA6" w:rsidRDefault="00786BA6" w:rsidP="00FB43BC">
      <w:pPr>
        <w:jc w:val="both"/>
      </w:pPr>
      <w:r>
        <w:t>Dado que esta fue la primera iteración de la fase de pruebas y el objetivo era refinar el videojuego, los verificadores beta fueron los programadores, cuyos nombres y roles en el proyecto se muestran en la Tabla 20.</w:t>
      </w:r>
    </w:p>
    <w:tbl>
      <w:tblPr>
        <w:tblStyle w:val="Tablaconcuadrcula"/>
        <w:tblW w:w="0" w:type="auto"/>
        <w:jc w:val="center"/>
        <w:tblLook w:val="04A0" w:firstRow="1" w:lastRow="0" w:firstColumn="1" w:lastColumn="0" w:noHBand="0" w:noVBand="1"/>
      </w:tblPr>
      <w:tblGrid>
        <w:gridCol w:w="2859"/>
        <w:gridCol w:w="2244"/>
      </w:tblGrid>
      <w:tr w:rsidR="00786BA6" w:rsidRPr="00B25C80" w:rsidTr="00786BA6">
        <w:trPr>
          <w:jc w:val="center"/>
        </w:trPr>
        <w:tc>
          <w:tcPr>
            <w:tcW w:w="2859" w:type="dxa"/>
          </w:tcPr>
          <w:p w:rsidR="00786BA6" w:rsidRPr="00B25C80" w:rsidRDefault="00786BA6" w:rsidP="00D43E4F">
            <w:pPr>
              <w:jc w:val="center"/>
              <w:rPr>
                <w:b/>
              </w:rPr>
            </w:pPr>
            <w:r w:rsidRPr="00B25C80">
              <w:rPr>
                <w:b/>
              </w:rPr>
              <w:t>Verificador beta</w:t>
            </w:r>
          </w:p>
        </w:tc>
        <w:tc>
          <w:tcPr>
            <w:tcW w:w="2244" w:type="dxa"/>
          </w:tcPr>
          <w:p w:rsidR="00786BA6" w:rsidRPr="00B25C80" w:rsidRDefault="00786BA6" w:rsidP="00D43E4F">
            <w:pPr>
              <w:jc w:val="center"/>
              <w:rPr>
                <w:b/>
              </w:rPr>
            </w:pPr>
            <w:r w:rsidRPr="00B25C80">
              <w:rPr>
                <w:b/>
              </w:rPr>
              <w:t>Rol(es) en el proyecto</w:t>
            </w:r>
          </w:p>
        </w:tc>
      </w:tr>
      <w:tr w:rsidR="00786BA6" w:rsidTr="00786BA6">
        <w:trPr>
          <w:jc w:val="center"/>
        </w:trPr>
        <w:tc>
          <w:tcPr>
            <w:tcW w:w="2859" w:type="dxa"/>
            <w:vAlign w:val="center"/>
          </w:tcPr>
          <w:p w:rsidR="00786BA6" w:rsidRDefault="00786BA6" w:rsidP="00D43E4F">
            <w:r>
              <w:t>Dival Mauricio Hoyos Castro</w:t>
            </w:r>
          </w:p>
        </w:tc>
        <w:tc>
          <w:tcPr>
            <w:tcW w:w="2244" w:type="dxa"/>
          </w:tcPr>
          <w:p w:rsidR="00786BA6" w:rsidRDefault="00786BA6" w:rsidP="00D43E4F">
            <w:r>
              <w:t>Programador</w:t>
            </w:r>
          </w:p>
          <w:p w:rsidR="00786BA6" w:rsidRDefault="00786BA6" w:rsidP="00D43E4F">
            <w:r>
              <w:t>Diseñador de juego</w:t>
            </w:r>
          </w:p>
        </w:tc>
      </w:tr>
      <w:tr w:rsidR="00786BA6" w:rsidTr="00786BA6">
        <w:trPr>
          <w:jc w:val="center"/>
        </w:trPr>
        <w:tc>
          <w:tcPr>
            <w:tcW w:w="2859" w:type="dxa"/>
            <w:vAlign w:val="center"/>
          </w:tcPr>
          <w:p w:rsidR="00786BA6" w:rsidRDefault="00786BA6" w:rsidP="00D43E4F">
            <w:r>
              <w:t>Julian David Serna Echeverri</w:t>
            </w:r>
          </w:p>
        </w:tc>
        <w:tc>
          <w:tcPr>
            <w:tcW w:w="2244" w:type="dxa"/>
          </w:tcPr>
          <w:p w:rsidR="00786BA6" w:rsidRDefault="00786BA6" w:rsidP="00D43E4F">
            <w:r>
              <w:t>Programador</w:t>
            </w:r>
          </w:p>
          <w:p w:rsidR="00786BA6" w:rsidRDefault="00786BA6" w:rsidP="000347B1">
            <w:pPr>
              <w:keepNext/>
            </w:pPr>
            <w:r>
              <w:t>Diseñador de juego</w:t>
            </w:r>
          </w:p>
        </w:tc>
      </w:tr>
    </w:tbl>
    <w:p w:rsidR="00786BA6" w:rsidRPr="000347B1" w:rsidRDefault="000347B1" w:rsidP="000347B1">
      <w:pPr>
        <w:pStyle w:val="Descripcin"/>
        <w:jc w:val="center"/>
        <w:rPr>
          <w:rFonts w:eastAsiaTheme="minorHAnsi" w:cstheme="minorBidi"/>
          <w:iCs w:val="0"/>
          <w:color w:val="auto"/>
          <w:sz w:val="24"/>
          <w:szCs w:val="24"/>
          <w:lang w:eastAsia="en-US"/>
        </w:rPr>
      </w:pPr>
      <w:bookmarkStart w:id="95" w:name="_Toc460922438"/>
      <w:r w:rsidRPr="000347B1">
        <w:rPr>
          <w:rFonts w:eastAsiaTheme="minorHAnsi" w:cstheme="minorBidi"/>
          <w:iCs w:val="0"/>
          <w:color w:val="auto"/>
          <w:sz w:val="24"/>
          <w:szCs w:val="24"/>
          <w:lang w:eastAsia="en-US"/>
        </w:rPr>
        <w:t xml:space="preserve">Tabla </w:t>
      </w:r>
      <w:r w:rsidRPr="000347B1">
        <w:rPr>
          <w:rFonts w:eastAsiaTheme="minorHAnsi" w:cstheme="minorBidi"/>
          <w:iCs w:val="0"/>
          <w:color w:val="auto"/>
          <w:sz w:val="24"/>
          <w:szCs w:val="24"/>
          <w:lang w:eastAsia="en-US"/>
        </w:rPr>
        <w:fldChar w:fldCharType="begin"/>
      </w:r>
      <w:r w:rsidRPr="000347B1">
        <w:rPr>
          <w:rFonts w:eastAsiaTheme="minorHAnsi" w:cstheme="minorBidi"/>
          <w:iCs w:val="0"/>
          <w:color w:val="auto"/>
          <w:sz w:val="24"/>
          <w:szCs w:val="24"/>
          <w:lang w:eastAsia="en-US"/>
        </w:rPr>
        <w:instrText xml:space="preserve"> SEQ Tabla \* ARABIC </w:instrText>
      </w:r>
      <w:r w:rsidRPr="000347B1">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20</w:t>
      </w:r>
      <w:r w:rsidRPr="000347B1">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786BA6" w:rsidRPr="000347B1">
        <w:rPr>
          <w:rFonts w:eastAsiaTheme="minorHAnsi" w:cstheme="minorBidi"/>
          <w:iCs w:val="0"/>
          <w:color w:val="auto"/>
          <w:sz w:val="24"/>
          <w:szCs w:val="24"/>
          <w:lang w:eastAsia="en-US"/>
        </w:rPr>
        <w:t>Verificadores beta de la primera iteración</w:t>
      </w:r>
      <w:bookmarkEnd w:id="95"/>
    </w:p>
    <w:p w:rsidR="00DB1DB8" w:rsidRPr="00CE318F" w:rsidRDefault="00DB1DB8" w:rsidP="00DB1DB8">
      <w:pPr>
        <w:pStyle w:val="Ttulo4"/>
        <w:rPr>
          <w:color w:val="000000"/>
          <w:lang w:val="es-CO"/>
        </w:rPr>
      </w:pPr>
      <w:bookmarkStart w:id="96" w:name="_Toc460927369"/>
      <w:r w:rsidRPr="00CE318F">
        <w:rPr>
          <w:lang w:val="es-CO"/>
        </w:rPr>
        <w:t xml:space="preserve">Definir </w:t>
      </w:r>
      <w:r>
        <w:rPr>
          <w:lang w:val="es-CO"/>
        </w:rPr>
        <w:t>como se reportan los errores</w:t>
      </w:r>
      <w:bookmarkEnd w:id="96"/>
    </w:p>
    <w:p w:rsidR="00AF30F6" w:rsidRDefault="00C95B79" w:rsidP="008B4796">
      <w:pPr>
        <w:pStyle w:val="Standard"/>
        <w:widowControl/>
        <w:shd w:val="clear" w:color="auto" w:fill="FFFFFF"/>
        <w:spacing w:before="100" w:after="100"/>
        <w:jc w:val="both"/>
        <w:rPr>
          <w:lang w:val="es-CO"/>
        </w:rPr>
      </w:pPr>
      <w:r>
        <w:rPr>
          <w:lang w:val="es-CO"/>
        </w:rPr>
        <w:t xml:space="preserve">Se les brindó acceso a los verificadores beta a una </w:t>
      </w:r>
      <w:r w:rsidRPr="00C95B79">
        <w:rPr>
          <w:lang w:val="es-CO"/>
        </w:rPr>
        <w:t xml:space="preserve">hoja de cálculo en google drive para reportar los errores y sugerencias, donde </w:t>
      </w:r>
      <w:r>
        <w:rPr>
          <w:lang w:val="es-CO"/>
        </w:rPr>
        <w:t>debieron</w:t>
      </w:r>
      <w:r w:rsidRPr="00C95B79">
        <w:rPr>
          <w:lang w:val="es-CO"/>
        </w:rPr>
        <w:t xml:space="preserve"> detallar en que </w:t>
      </w:r>
      <w:r>
        <w:rPr>
          <w:lang w:val="es-CO"/>
        </w:rPr>
        <w:t>consistía</w:t>
      </w:r>
      <w:r w:rsidRPr="00C95B79">
        <w:rPr>
          <w:lang w:val="es-CO"/>
        </w:rPr>
        <w:t xml:space="preserve"> el error y definir los pasos para reproducirlo. Dicha hoja de cálculo </w:t>
      </w:r>
      <w:r>
        <w:rPr>
          <w:lang w:val="es-CO"/>
        </w:rPr>
        <w:t>fue</w:t>
      </w:r>
      <w:r w:rsidRPr="00C95B79">
        <w:rPr>
          <w:lang w:val="es-CO"/>
        </w:rPr>
        <w:t xml:space="preserve"> descargada como archivo Excel para el posterior análisis</w:t>
      </w:r>
      <w:r>
        <w:rPr>
          <w:lang w:val="es-CO"/>
        </w:rPr>
        <w:t xml:space="preserve"> y se encuentra adjunto con el presente informe (</w:t>
      </w:r>
      <w:hyperlink r:id="rId49" w:history="1">
        <w:r w:rsidR="00747038" w:rsidRPr="00747038">
          <w:rPr>
            <w:rStyle w:val="Hipervnculo"/>
            <w:lang w:val="es-ES"/>
          </w:rPr>
          <w:t>Ver Reporte de pruebas programadores</w:t>
        </w:r>
      </w:hyperlink>
      <w:r>
        <w:rPr>
          <w:lang w:val="es-CO"/>
        </w:rPr>
        <w:t>).</w:t>
      </w:r>
      <w:r w:rsidR="00AF30F6">
        <w:rPr>
          <w:lang w:val="es-CO"/>
        </w:rPr>
        <w:t xml:space="preserve"> </w:t>
      </w:r>
    </w:p>
    <w:p w:rsidR="00AF30F6" w:rsidRPr="00AF30F6" w:rsidRDefault="00AF30F6" w:rsidP="00AF30F6">
      <w:pPr>
        <w:pStyle w:val="Ttulo4"/>
        <w:rPr>
          <w:color w:val="000000"/>
          <w:lang w:val="es-CO"/>
        </w:rPr>
      </w:pPr>
      <w:bookmarkStart w:id="97" w:name="_Toc460927370"/>
      <w:r>
        <w:rPr>
          <w:lang w:val="es-CO"/>
        </w:rPr>
        <w:t>Identificación de incidencias</w:t>
      </w:r>
      <w:bookmarkEnd w:id="97"/>
    </w:p>
    <w:p w:rsidR="00C95B79" w:rsidRDefault="00AF30F6" w:rsidP="008B4796">
      <w:pPr>
        <w:pStyle w:val="Standard"/>
        <w:widowControl/>
        <w:shd w:val="clear" w:color="auto" w:fill="FFFFFF"/>
        <w:spacing w:before="100" w:after="100"/>
        <w:jc w:val="both"/>
        <w:rPr>
          <w:lang w:val="es-CO"/>
        </w:rPr>
      </w:pPr>
      <w:r>
        <w:rPr>
          <w:lang w:val="es-CO"/>
        </w:rPr>
        <w:t>El equipo de trabajo analizó el reporte de los verificadores e identificó y priorizó los errores plasmados en la Tabla 21.</w:t>
      </w:r>
    </w:p>
    <w:tbl>
      <w:tblPr>
        <w:tblStyle w:val="Tablaconcuadrcula"/>
        <w:tblW w:w="0" w:type="auto"/>
        <w:jc w:val="center"/>
        <w:tblLook w:val="04A0" w:firstRow="1" w:lastRow="0" w:firstColumn="1" w:lastColumn="0" w:noHBand="0" w:noVBand="1"/>
      </w:tblPr>
      <w:tblGrid>
        <w:gridCol w:w="562"/>
        <w:gridCol w:w="2977"/>
        <w:gridCol w:w="4228"/>
        <w:gridCol w:w="1216"/>
      </w:tblGrid>
      <w:tr w:rsidR="00AF30F6" w:rsidRPr="0011785A" w:rsidTr="005A2F7F">
        <w:trPr>
          <w:jc w:val="center"/>
        </w:trPr>
        <w:tc>
          <w:tcPr>
            <w:tcW w:w="562" w:type="dxa"/>
          </w:tcPr>
          <w:p w:rsidR="00AF30F6" w:rsidRPr="008E70ED" w:rsidRDefault="00AF30F6" w:rsidP="005A2F7F">
            <w:pPr>
              <w:jc w:val="center"/>
              <w:rPr>
                <w:rFonts w:ascii="Times New Roman" w:hAnsi="Times New Roman" w:cs="Times New Roman"/>
                <w:b/>
                <w:sz w:val="24"/>
                <w:szCs w:val="24"/>
                <w:lang w:eastAsia="es-CO"/>
              </w:rPr>
            </w:pPr>
            <w:r w:rsidRPr="008E70ED">
              <w:rPr>
                <w:rFonts w:ascii="Times New Roman" w:hAnsi="Times New Roman" w:cs="Times New Roman"/>
                <w:b/>
                <w:sz w:val="24"/>
                <w:szCs w:val="24"/>
                <w:lang w:eastAsia="es-CO"/>
              </w:rPr>
              <w:t>ID</w:t>
            </w:r>
          </w:p>
        </w:tc>
        <w:tc>
          <w:tcPr>
            <w:tcW w:w="2977" w:type="dxa"/>
          </w:tcPr>
          <w:p w:rsidR="00AF30F6" w:rsidRPr="008E70ED" w:rsidRDefault="00AF30F6" w:rsidP="005A2F7F">
            <w:pPr>
              <w:jc w:val="center"/>
              <w:rPr>
                <w:rFonts w:ascii="Times New Roman" w:hAnsi="Times New Roman" w:cs="Times New Roman"/>
                <w:b/>
                <w:sz w:val="24"/>
                <w:szCs w:val="24"/>
                <w:lang w:eastAsia="es-CO"/>
              </w:rPr>
            </w:pPr>
            <w:r w:rsidRPr="008E70ED">
              <w:rPr>
                <w:rFonts w:ascii="Times New Roman" w:hAnsi="Times New Roman" w:cs="Times New Roman"/>
                <w:b/>
                <w:sz w:val="24"/>
                <w:szCs w:val="24"/>
                <w:lang w:eastAsia="es-CO"/>
              </w:rPr>
              <w:t>Error a solucionar</w:t>
            </w:r>
          </w:p>
        </w:tc>
        <w:tc>
          <w:tcPr>
            <w:tcW w:w="4228" w:type="dxa"/>
          </w:tcPr>
          <w:p w:rsidR="00AF30F6" w:rsidRPr="008E70ED" w:rsidRDefault="00AF30F6" w:rsidP="005A2F7F">
            <w:pPr>
              <w:jc w:val="center"/>
              <w:rPr>
                <w:rFonts w:ascii="Times New Roman" w:hAnsi="Times New Roman" w:cs="Times New Roman"/>
                <w:b/>
                <w:sz w:val="24"/>
                <w:szCs w:val="24"/>
                <w:lang w:eastAsia="es-CO"/>
              </w:rPr>
            </w:pPr>
            <w:r w:rsidRPr="008E70ED">
              <w:rPr>
                <w:rFonts w:ascii="Times New Roman" w:hAnsi="Times New Roman" w:cs="Times New Roman"/>
                <w:b/>
                <w:sz w:val="24"/>
                <w:szCs w:val="24"/>
                <w:lang w:eastAsia="es-CO"/>
              </w:rPr>
              <w:t>Descripción</w:t>
            </w:r>
          </w:p>
        </w:tc>
        <w:tc>
          <w:tcPr>
            <w:tcW w:w="1061" w:type="dxa"/>
          </w:tcPr>
          <w:p w:rsidR="00AF30F6" w:rsidRPr="008E70ED" w:rsidRDefault="00AF30F6" w:rsidP="005A2F7F">
            <w:pPr>
              <w:jc w:val="center"/>
              <w:rPr>
                <w:rFonts w:ascii="Times New Roman" w:hAnsi="Times New Roman" w:cs="Times New Roman"/>
                <w:b/>
                <w:sz w:val="24"/>
                <w:szCs w:val="24"/>
                <w:lang w:eastAsia="es-CO"/>
              </w:rPr>
            </w:pPr>
            <w:r w:rsidRPr="008E70ED">
              <w:rPr>
                <w:rFonts w:ascii="Times New Roman" w:hAnsi="Times New Roman" w:cs="Times New Roman"/>
                <w:b/>
                <w:sz w:val="24"/>
                <w:szCs w:val="24"/>
                <w:lang w:eastAsia="es-CO"/>
              </w:rPr>
              <w:t>Prioridad</w:t>
            </w:r>
          </w:p>
        </w:tc>
      </w:tr>
      <w:tr w:rsidR="00AF30F6" w:rsidTr="005A2F7F">
        <w:trPr>
          <w:jc w:val="center"/>
        </w:trPr>
        <w:tc>
          <w:tcPr>
            <w:tcW w:w="562"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1</w:t>
            </w:r>
          </w:p>
        </w:tc>
        <w:tc>
          <w:tcPr>
            <w:tcW w:w="2977"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Cuando el personaje salta y cae muy al borde del terreno se queda pegado.</w:t>
            </w:r>
          </w:p>
        </w:tc>
        <w:tc>
          <w:tcPr>
            <w:tcW w:w="4228"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Una parte del collider del personaje queda sobre el terreno, pero no el verificador de suelo que se encuentra en la mitad de dicho collider, es por esto que el personaje queda sobre el terreno pero no puede avanzar.</w:t>
            </w:r>
          </w:p>
        </w:tc>
        <w:tc>
          <w:tcPr>
            <w:tcW w:w="1061"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9</w:t>
            </w:r>
          </w:p>
        </w:tc>
      </w:tr>
      <w:tr w:rsidR="00AF30F6" w:rsidTr="005A2F7F">
        <w:trPr>
          <w:jc w:val="center"/>
        </w:trPr>
        <w:tc>
          <w:tcPr>
            <w:tcW w:w="562"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lastRenderedPageBreak/>
              <w:t>2</w:t>
            </w:r>
          </w:p>
        </w:tc>
        <w:tc>
          <w:tcPr>
            <w:tcW w:w="2977"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El menú de configuraciones se sobrepone al botón de configuraciones y se hace muy difícil cerrar dicho menú.</w:t>
            </w:r>
          </w:p>
        </w:tc>
        <w:tc>
          <w:tcPr>
            <w:tcW w:w="4228"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El menú de configuraciones cubre el botón en algunos dispositivos, lo cual hace imposible cerrar dicha ventana.</w:t>
            </w:r>
          </w:p>
        </w:tc>
        <w:tc>
          <w:tcPr>
            <w:tcW w:w="1061"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8</w:t>
            </w:r>
          </w:p>
        </w:tc>
      </w:tr>
      <w:tr w:rsidR="00AF30F6" w:rsidTr="005A2F7F">
        <w:trPr>
          <w:jc w:val="center"/>
        </w:trPr>
        <w:tc>
          <w:tcPr>
            <w:tcW w:w="562"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3</w:t>
            </w:r>
          </w:p>
        </w:tc>
        <w:tc>
          <w:tcPr>
            <w:tcW w:w="2977"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Los saltos no siempre son iguales.</w:t>
            </w:r>
          </w:p>
        </w:tc>
        <w:tc>
          <w:tcPr>
            <w:tcW w:w="4228"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Cuando el personaje salta, en ocasiones lo hace con más fuerza que en otras.</w:t>
            </w:r>
          </w:p>
        </w:tc>
        <w:tc>
          <w:tcPr>
            <w:tcW w:w="1061"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9</w:t>
            </w:r>
          </w:p>
        </w:tc>
      </w:tr>
      <w:tr w:rsidR="00AF30F6" w:rsidTr="005A2F7F">
        <w:trPr>
          <w:jc w:val="center"/>
        </w:trPr>
        <w:tc>
          <w:tcPr>
            <w:tcW w:w="562"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4</w:t>
            </w:r>
          </w:p>
        </w:tc>
        <w:tc>
          <w:tcPr>
            <w:tcW w:w="2977"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El personaje muere pero no se hunde en el agua.</w:t>
            </w:r>
          </w:p>
        </w:tc>
        <w:tc>
          <w:tcPr>
            <w:tcW w:w="4228"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Al tocar el agua, el personaje muere, pero queda flotando.</w:t>
            </w:r>
          </w:p>
        </w:tc>
        <w:tc>
          <w:tcPr>
            <w:tcW w:w="1061"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7</w:t>
            </w:r>
          </w:p>
        </w:tc>
      </w:tr>
      <w:tr w:rsidR="00AF30F6" w:rsidTr="005A2F7F">
        <w:trPr>
          <w:jc w:val="center"/>
        </w:trPr>
        <w:tc>
          <w:tcPr>
            <w:tcW w:w="562" w:type="dxa"/>
          </w:tcPr>
          <w:p w:rsidR="00AF30F6" w:rsidRPr="008E70ED" w:rsidRDefault="00AF30F6" w:rsidP="005A2F7F">
            <w:pPr>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5</w:t>
            </w:r>
          </w:p>
        </w:tc>
        <w:tc>
          <w:tcPr>
            <w:tcW w:w="2977"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En el primer nivel en la sección de pasar dos cocodrilos consecutivamente es casi imposible.</w:t>
            </w:r>
          </w:p>
        </w:tc>
        <w:tc>
          <w:tcPr>
            <w:tcW w:w="4228" w:type="dxa"/>
          </w:tcPr>
          <w:p w:rsidR="00AF30F6" w:rsidRPr="008E70ED" w:rsidRDefault="00AF30F6" w:rsidP="005A2F7F">
            <w:pPr>
              <w:jc w:val="both"/>
              <w:rPr>
                <w:rFonts w:ascii="Times New Roman" w:hAnsi="Times New Roman" w:cs="Times New Roman"/>
                <w:sz w:val="24"/>
                <w:szCs w:val="24"/>
                <w:lang w:eastAsia="es-CO"/>
              </w:rPr>
            </w:pPr>
            <w:r w:rsidRPr="008E70ED">
              <w:rPr>
                <w:rFonts w:ascii="Times New Roman" w:hAnsi="Times New Roman" w:cs="Times New Roman"/>
                <w:sz w:val="24"/>
                <w:szCs w:val="24"/>
                <w:lang w:eastAsia="es-CO"/>
              </w:rPr>
              <w:t>Los cocodrilos se despiertan muy rápido y el primero no da tiempo de dormir al segundo.</w:t>
            </w:r>
          </w:p>
        </w:tc>
        <w:tc>
          <w:tcPr>
            <w:tcW w:w="1061" w:type="dxa"/>
          </w:tcPr>
          <w:p w:rsidR="00AF30F6" w:rsidRPr="008E70ED" w:rsidRDefault="00AF30F6" w:rsidP="000347B1">
            <w:pPr>
              <w:keepNext/>
              <w:jc w:val="center"/>
              <w:rPr>
                <w:rFonts w:ascii="Times New Roman" w:hAnsi="Times New Roman" w:cs="Times New Roman"/>
                <w:sz w:val="24"/>
                <w:szCs w:val="24"/>
                <w:lang w:eastAsia="es-CO"/>
              </w:rPr>
            </w:pPr>
            <w:r w:rsidRPr="008E70ED">
              <w:rPr>
                <w:rFonts w:ascii="Times New Roman" w:hAnsi="Times New Roman" w:cs="Times New Roman"/>
                <w:sz w:val="24"/>
                <w:szCs w:val="24"/>
                <w:lang w:eastAsia="es-CO"/>
              </w:rPr>
              <w:t>7</w:t>
            </w:r>
          </w:p>
        </w:tc>
      </w:tr>
    </w:tbl>
    <w:p w:rsidR="00AF30F6" w:rsidRDefault="000347B1" w:rsidP="000347B1">
      <w:pPr>
        <w:pStyle w:val="Descripcin"/>
        <w:jc w:val="center"/>
        <w:rPr>
          <w:sz w:val="24"/>
          <w:szCs w:val="24"/>
        </w:rPr>
      </w:pPr>
      <w:bookmarkStart w:id="98" w:name="_Toc460922439"/>
      <w:r w:rsidRPr="000347B1">
        <w:rPr>
          <w:rFonts w:eastAsiaTheme="minorHAnsi" w:cstheme="minorBidi"/>
          <w:iCs w:val="0"/>
          <w:color w:val="auto"/>
          <w:sz w:val="24"/>
          <w:szCs w:val="24"/>
          <w:lang w:eastAsia="en-US"/>
        </w:rPr>
        <w:t xml:space="preserve">Tabla </w:t>
      </w:r>
      <w:r w:rsidRPr="000347B1">
        <w:rPr>
          <w:rFonts w:eastAsiaTheme="minorHAnsi" w:cstheme="minorBidi"/>
          <w:iCs w:val="0"/>
          <w:color w:val="auto"/>
          <w:sz w:val="24"/>
          <w:szCs w:val="24"/>
          <w:lang w:eastAsia="en-US"/>
        </w:rPr>
        <w:fldChar w:fldCharType="begin"/>
      </w:r>
      <w:r w:rsidRPr="000347B1">
        <w:rPr>
          <w:rFonts w:eastAsiaTheme="minorHAnsi" w:cstheme="minorBidi"/>
          <w:iCs w:val="0"/>
          <w:color w:val="auto"/>
          <w:sz w:val="24"/>
          <w:szCs w:val="24"/>
          <w:lang w:eastAsia="en-US"/>
        </w:rPr>
        <w:instrText xml:space="preserve"> SEQ Tabla \* ARABIC </w:instrText>
      </w:r>
      <w:r w:rsidRPr="000347B1">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21</w:t>
      </w:r>
      <w:r w:rsidRPr="000347B1">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w:t>
      </w:r>
      <w:r w:rsidR="00AF30F6" w:rsidRPr="000347B1">
        <w:rPr>
          <w:rFonts w:eastAsiaTheme="minorHAnsi" w:cstheme="minorBidi"/>
          <w:iCs w:val="0"/>
          <w:color w:val="auto"/>
          <w:sz w:val="24"/>
          <w:szCs w:val="24"/>
          <w:lang w:eastAsia="en-US"/>
        </w:rPr>
        <w:t>Errores identificados y priorizados de la iteración 1 de</w:t>
      </w:r>
      <w:r w:rsidR="000C28EE" w:rsidRPr="000347B1">
        <w:rPr>
          <w:rFonts w:eastAsiaTheme="minorHAnsi" w:cstheme="minorBidi"/>
          <w:iCs w:val="0"/>
          <w:color w:val="auto"/>
          <w:sz w:val="24"/>
          <w:szCs w:val="24"/>
          <w:lang w:eastAsia="en-US"/>
        </w:rPr>
        <w:t xml:space="preserve"> la fase de</w:t>
      </w:r>
      <w:r w:rsidR="00AF30F6" w:rsidRPr="000347B1">
        <w:rPr>
          <w:rFonts w:eastAsiaTheme="minorHAnsi" w:cstheme="minorBidi"/>
          <w:iCs w:val="0"/>
          <w:color w:val="auto"/>
          <w:sz w:val="24"/>
          <w:szCs w:val="24"/>
          <w:lang w:eastAsia="en-US"/>
        </w:rPr>
        <w:t xml:space="preserve"> pruebas</w:t>
      </w:r>
      <w:bookmarkEnd w:id="98"/>
    </w:p>
    <w:p w:rsidR="00AF30F6" w:rsidRPr="00AF30F6" w:rsidRDefault="00AF30F6" w:rsidP="00AF30F6">
      <w:pPr>
        <w:pStyle w:val="Ttulo4"/>
        <w:rPr>
          <w:color w:val="000000"/>
          <w:lang w:val="es-CO"/>
        </w:rPr>
      </w:pPr>
      <w:bookmarkStart w:id="99" w:name="_Toc460927371"/>
      <w:r>
        <w:rPr>
          <w:lang w:val="es-CO"/>
        </w:rPr>
        <w:t>Seguimiento de la iteración</w:t>
      </w:r>
      <w:bookmarkEnd w:id="99"/>
    </w:p>
    <w:p w:rsidR="00AF30F6" w:rsidRDefault="008E70ED" w:rsidP="008B4796">
      <w:pPr>
        <w:pStyle w:val="Standard"/>
        <w:widowControl/>
        <w:shd w:val="clear" w:color="auto" w:fill="FFFFFF"/>
        <w:spacing w:before="100" w:after="100"/>
        <w:jc w:val="both"/>
        <w:rPr>
          <w:lang w:val="es-ES"/>
        </w:rPr>
      </w:pPr>
      <w:r>
        <w:rPr>
          <w:lang w:val="es-ES"/>
        </w:rPr>
        <w:t>De acuerdo a los errores plasmados en la Tabla 21, y en orden de prioridad el equipo de trabajo solucionó dichos errores. En la tabla 22 se muestra si cada error fue solucionado exitosamente y se da una descripción de su solución.</w:t>
      </w:r>
    </w:p>
    <w:tbl>
      <w:tblPr>
        <w:tblStyle w:val="Tablaconcuadrcula"/>
        <w:tblW w:w="0" w:type="auto"/>
        <w:jc w:val="center"/>
        <w:tblLook w:val="04A0" w:firstRow="1" w:lastRow="0" w:firstColumn="1" w:lastColumn="0" w:noHBand="0" w:noVBand="1"/>
      </w:tblPr>
      <w:tblGrid>
        <w:gridCol w:w="483"/>
        <w:gridCol w:w="7009"/>
        <w:gridCol w:w="1470"/>
      </w:tblGrid>
      <w:tr w:rsidR="008E70ED" w:rsidRPr="008E70ED" w:rsidTr="008E70ED">
        <w:trPr>
          <w:jc w:val="center"/>
        </w:trPr>
        <w:tc>
          <w:tcPr>
            <w:tcW w:w="483" w:type="dxa"/>
          </w:tcPr>
          <w:p w:rsidR="008E70ED" w:rsidRPr="008E70ED" w:rsidRDefault="008E70ED" w:rsidP="005A2F7F">
            <w:pPr>
              <w:jc w:val="center"/>
              <w:rPr>
                <w:rFonts w:ascii="Times New Roman" w:hAnsi="Times New Roman" w:cs="Times New Roman"/>
                <w:b/>
                <w:sz w:val="24"/>
              </w:rPr>
            </w:pPr>
            <w:r w:rsidRPr="008E70ED">
              <w:rPr>
                <w:rFonts w:ascii="Times New Roman" w:hAnsi="Times New Roman" w:cs="Times New Roman"/>
                <w:b/>
                <w:sz w:val="24"/>
              </w:rPr>
              <w:t>ID</w:t>
            </w:r>
          </w:p>
        </w:tc>
        <w:tc>
          <w:tcPr>
            <w:tcW w:w="7009" w:type="dxa"/>
          </w:tcPr>
          <w:p w:rsidR="008E70ED" w:rsidRPr="008E70ED" w:rsidRDefault="008E70ED" w:rsidP="005A2F7F">
            <w:pPr>
              <w:jc w:val="center"/>
              <w:rPr>
                <w:rFonts w:ascii="Times New Roman" w:hAnsi="Times New Roman" w:cs="Times New Roman"/>
                <w:b/>
                <w:sz w:val="24"/>
              </w:rPr>
            </w:pPr>
            <w:r w:rsidRPr="008E70ED">
              <w:rPr>
                <w:rFonts w:ascii="Times New Roman" w:hAnsi="Times New Roman" w:cs="Times New Roman"/>
                <w:b/>
                <w:sz w:val="24"/>
              </w:rPr>
              <w:t>Solución identificada</w:t>
            </w:r>
          </w:p>
        </w:tc>
        <w:tc>
          <w:tcPr>
            <w:tcW w:w="1470" w:type="dxa"/>
          </w:tcPr>
          <w:p w:rsidR="008E70ED" w:rsidRPr="008E70ED" w:rsidRDefault="008E70ED" w:rsidP="005A2F7F">
            <w:pPr>
              <w:jc w:val="center"/>
              <w:rPr>
                <w:rFonts w:ascii="Times New Roman" w:hAnsi="Times New Roman" w:cs="Times New Roman"/>
                <w:b/>
                <w:sz w:val="24"/>
              </w:rPr>
            </w:pPr>
            <w:r w:rsidRPr="008E70ED">
              <w:rPr>
                <w:rFonts w:ascii="Times New Roman" w:hAnsi="Times New Roman" w:cs="Times New Roman"/>
                <w:b/>
                <w:sz w:val="24"/>
              </w:rPr>
              <w:t>Solucionado</w:t>
            </w:r>
          </w:p>
        </w:tc>
      </w:tr>
      <w:tr w:rsidR="008E70ED" w:rsidRPr="008E70ED" w:rsidTr="008E70ED">
        <w:trPr>
          <w:jc w:val="center"/>
        </w:trPr>
        <w:tc>
          <w:tcPr>
            <w:tcW w:w="483"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1</w:t>
            </w:r>
          </w:p>
        </w:tc>
        <w:tc>
          <w:tcPr>
            <w:tcW w:w="7009" w:type="dxa"/>
          </w:tcPr>
          <w:p w:rsidR="008E70ED" w:rsidRPr="008E70ED" w:rsidRDefault="008E70ED" w:rsidP="008E70ED">
            <w:pPr>
              <w:jc w:val="both"/>
              <w:rPr>
                <w:rFonts w:ascii="Times New Roman" w:hAnsi="Times New Roman" w:cs="Times New Roman"/>
                <w:sz w:val="24"/>
              </w:rPr>
            </w:pPr>
            <w:r w:rsidRPr="008E70ED">
              <w:rPr>
                <w:rFonts w:ascii="Times New Roman" w:hAnsi="Times New Roman" w:cs="Times New Roman"/>
                <w:sz w:val="24"/>
              </w:rPr>
              <w:t>El verificador de suelo está en el centro del collider del personaje y genera el error, la solución es la implementación de dos verificadores de suelo, uno en el extremo derecho y otro al izquierdo del collider.</w:t>
            </w:r>
          </w:p>
        </w:tc>
        <w:tc>
          <w:tcPr>
            <w:tcW w:w="1470"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Si</w:t>
            </w:r>
          </w:p>
        </w:tc>
      </w:tr>
      <w:tr w:rsidR="008E70ED" w:rsidRPr="008E70ED" w:rsidTr="008E70ED">
        <w:trPr>
          <w:jc w:val="center"/>
        </w:trPr>
        <w:tc>
          <w:tcPr>
            <w:tcW w:w="483"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3</w:t>
            </w:r>
          </w:p>
        </w:tc>
        <w:tc>
          <w:tcPr>
            <w:tcW w:w="7009" w:type="dxa"/>
          </w:tcPr>
          <w:p w:rsidR="008E70ED" w:rsidRPr="008E70ED" w:rsidRDefault="008E70ED" w:rsidP="008E70ED">
            <w:pPr>
              <w:jc w:val="both"/>
              <w:rPr>
                <w:rFonts w:ascii="Times New Roman" w:hAnsi="Times New Roman" w:cs="Times New Roman"/>
                <w:sz w:val="24"/>
              </w:rPr>
            </w:pPr>
            <w:r w:rsidRPr="008E70ED">
              <w:rPr>
                <w:rFonts w:ascii="Times New Roman" w:hAnsi="Times New Roman" w:cs="Times New Roman"/>
                <w:sz w:val="24"/>
              </w:rPr>
              <w:t>El salto se realiza generando una fuerza en el eje Y, alguna de las variables de la fuerza cambian y por ende su resultado es diferente, la solución es cambiar dicha fuerza por una velocidad en el mismo eje.</w:t>
            </w:r>
          </w:p>
        </w:tc>
        <w:tc>
          <w:tcPr>
            <w:tcW w:w="1470"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Si</w:t>
            </w:r>
          </w:p>
        </w:tc>
      </w:tr>
      <w:tr w:rsidR="008E70ED" w:rsidRPr="008E70ED" w:rsidTr="008E70ED">
        <w:trPr>
          <w:jc w:val="center"/>
        </w:trPr>
        <w:tc>
          <w:tcPr>
            <w:tcW w:w="483"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2</w:t>
            </w:r>
          </w:p>
        </w:tc>
        <w:tc>
          <w:tcPr>
            <w:tcW w:w="7009" w:type="dxa"/>
          </w:tcPr>
          <w:p w:rsidR="008E70ED" w:rsidRPr="008E70ED" w:rsidRDefault="008E70ED" w:rsidP="008E70ED">
            <w:pPr>
              <w:jc w:val="both"/>
              <w:rPr>
                <w:rFonts w:ascii="Times New Roman" w:hAnsi="Times New Roman" w:cs="Times New Roman"/>
                <w:sz w:val="24"/>
              </w:rPr>
            </w:pPr>
            <w:r w:rsidRPr="008E70ED">
              <w:rPr>
                <w:rFonts w:ascii="Times New Roman" w:hAnsi="Times New Roman" w:cs="Times New Roman"/>
                <w:sz w:val="24"/>
              </w:rPr>
              <w:t>Debido a que el juego será ejecutado en diversos dispositivos la mejor solución es crear un botón de cierre en el panel del menú de configuraciones.</w:t>
            </w:r>
          </w:p>
        </w:tc>
        <w:tc>
          <w:tcPr>
            <w:tcW w:w="1470"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Si</w:t>
            </w:r>
          </w:p>
        </w:tc>
      </w:tr>
      <w:tr w:rsidR="008E70ED" w:rsidRPr="008E70ED" w:rsidTr="008E70ED">
        <w:trPr>
          <w:jc w:val="center"/>
        </w:trPr>
        <w:tc>
          <w:tcPr>
            <w:tcW w:w="483"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4</w:t>
            </w:r>
          </w:p>
        </w:tc>
        <w:tc>
          <w:tcPr>
            <w:tcW w:w="7009" w:type="dxa"/>
          </w:tcPr>
          <w:p w:rsidR="008E70ED" w:rsidRPr="008E70ED" w:rsidRDefault="008E70ED" w:rsidP="008E70ED">
            <w:pPr>
              <w:jc w:val="both"/>
              <w:rPr>
                <w:rFonts w:ascii="Times New Roman" w:hAnsi="Times New Roman" w:cs="Times New Roman"/>
                <w:sz w:val="24"/>
              </w:rPr>
            </w:pPr>
            <w:r w:rsidRPr="008E70ED">
              <w:rPr>
                <w:rFonts w:ascii="Times New Roman" w:hAnsi="Times New Roman" w:cs="Times New Roman"/>
                <w:sz w:val="24"/>
              </w:rPr>
              <w:t>La solución es agregar una validación para que cuando el personaje esté sobre el agua lo afecte la gravedad pero a menor proporción.</w:t>
            </w:r>
          </w:p>
        </w:tc>
        <w:tc>
          <w:tcPr>
            <w:tcW w:w="1470"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Si</w:t>
            </w:r>
          </w:p>
        </w:tc>
      </w:tr>
      <w:tr w:rsidR="008E70ED" w:rsidRPr="008E70ED" w:rsidTr="008E70ED">
        <w:trPr>
          <w:jc w:val="center"/>
        </w:trPr>
        <w:tc>
          <w:tcPr>
            <w:tcW w:w="483" w:type="dxa"/>
          </w:tcPr>
          <w:p w:rsidR="008E70ED" w:rsidRPr="008E70ED" w:rsidRDefault="008E70ED" w:rsidP="005A2F7F">
            <w:pPr>
              <w:jc w:val="center"/>
              <w:rPr>
                <w:rFonts w:ascii="Times New Roman" w:hAnsi="Times New Roman" w:cs="Times New Roman"/>
                <w:sz w:val="24"/>
              </w:rPr>
            </w:pPr>
            <w:r w:rsidRPr="008E70ED">
              <w:rPr>
                <w:rFonts w:ascii="Times New Roman" w:hAnsi="Times New Roman" w:cs="Times New Roman"/>
                <w:sz w:val="24"/>
              </w:rPr>
              <w:t>5</w:t>
            </w:r>
          </w:p>
        </w:tc>
        <w:tc>
          <w:tcPr>
            <w:tcW w:w="7009" w:type="dxa"/>
          </w:tcPr>
          <w:p w:rsidR="008E70ED" w:rsidRPr="008E70ED" w:rsidRDefault="008E70ED" w:rsidP="008E70ED">
            <w:pPr>
              <w:jc w:val="both"/>
              <w:rPr>
                <w:rFonts w:ascii="Times New Roman" w:hAnsi="Times New Roman" w:cs="Times New Roman"/>
                <w:sz w:val="24"/>
              </w:rPr>
            </w:pPr>
            <w:r w:rsidRPr="008E70ED">
              <w:rPr>
                <w:rFonts w:ascii="Times New Roman" w:hAnsi="Times New Roman" w:cs="Times New Roman"/>
                <w:sz w:val="24"/>
              </w:rPr>
              <w:t>La solución es aumentar el tiempo del temporizador que genera el evento de despertar en los cocodrilos.</w:t>
            </w:r>
          </w:p>
        </w:tc>
        <w:tc>
          <w:tcPr>
            <w:tcW w:w="1470" w:type="dxa"/>
          </w:tcPr>
          <w:p w:rsidR="008E70ED" w:rsidRPr="008E70ED" w:rsidRDefault="008E70ED" w:rsidP="000347B1">
            <w:pPr>
              <w:keepNext/>
              <w:jc w:val="center"/>
              <w:rPr>
                <w:rFonts w:ascii="Times New Roman" w:hAnsi="Times New Roman" w:cs="Times New Roman"/>
                <w:sz w:val="24"/>
              </w:rPr>
            </w:pPr>
            <w:r w:rsidRPr="008E70ED">
              <w:rPr>
                <w:rFonts w:ascii="Times New Roman" w:hAnsi="Times New Roman" w:cs="Times New Roman"/>
                <w:sz w:val="24"/>
              </w:rPr>
              <w:t>Si</w:t>
            </w:r>
          </w:p>
        </w:tc>
      </w:tr>
    </w:tbl>
    <w:p w:rsidR="008E70ED" w:rsidRDefault="000347B1" w:rsidP="000347B1">
      <w:pPr>
        <w:pStyle w:val="Descripcin"/>
        <w:jc w:val="center"/>
        <w:rPr>
          <w:sz w:val="24"/>
          <w:szCs w:val="24"/>
        </w:rPr>
      </w:pPr>
      <w:bookmarkStart w:id="100" w:name="_Toc460922440"/>
      <w:r w:rsidRPr="000347B1">
        <w:rPr>
          <w:rFonts w:eastAsiaTheme="minorHAnsi" w:cstheme="minorBidi"/>
          <w:iCs w:val="0"/>
          <w:color w:val="auto"/>
          <w:sz w:val="24"/>
          <w:szCs w:val="24"/>
          <w:lang w:eastAsia="en-US"/>
        </w:rPr>
        <w:t xml:space="preserve">Tabla </w:t>
      </w:r>
      <w:r w:rsidRPr="000347B1">
        <w:rPr>
          <w:rFonts w:eastAsiaTheme="minorHAnsi" w:cstheme="minorBidi"/>
          <w:iCs w:val="0"/>
          <w:color w:val="auto"/>
          <w:sz w:val="24"/>
          <w:szCs w:val="24"/>
          <w:lang w:eastAsia="en-US"/>
        </w:rPr>
        <w:fldChar w:fldCharType="begin"/>
      </w:r>
      <w:r w:rsidRPr="000347B1">
        <w:rPr>
          <w:rFonts w:eastAsiaTheme="minorHAnsi" w:cstheme="minorBidi"/>
          <w:iCs w:val="0"/>
          <w:color w:val="auto"/>
          <w:sz w:val="24"/>
          <w:szCs w:val="24"/>
          <w:lang w:eastAsia="en-US"/>
        </w:rPr>
        <w:instrText xml:space="preserve"> SEQ Tabla \* ARABIC </w:instrText>
      </w:r>
      <w:r w:rsidRPr="000347B1">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22</w:t>
      </w:r>
      <w:r w:rsidRPr="000347B1">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8E70ED">
        <w:rPr>
          <w:i w:val="0"/>
          <w:sz w:val="24"/>
          <w:szCs w:val="24"/>
        </w:rPr>
        <w:t xml:space="preserve"> </w:t>
      </w:r>
      <w:r w:rsidR="008E70ED" w:rsidRPr="000347B1">
        <w:rPr>
          <w:rFonts w:eastAsiaTheme="minorHAnsi" w:cstheme="minorBidi"/>
          <w:iCs w:val="0"/>
          <w:color w:val="auto"/>
          <w:sz w:val="24"/>
          <w:szCs w:val="24"/>
          <w:lang w:eastAsia="en-US"/>
        </w:rPr>
        <w:t>Seguimiento a los errores identificados en la iteración 1 de la fase de pruebas</w:t>
      </w:r>
      <w:bookmarkEnd w:id="100"/>
    </w:p>
    <w:p w:rsidR="000151A2" w:rsidRPr="00AF30F6" w:rsidRDefault="000151A2" w:rsidP="000151A2">
      <w:pPr>
        <w:pStyle w:val="Ttulo4"/>
        <w:rPr>
          <w:color w:val="000000"/>
          <w:lang w:val="es-CO"/>
        </w:rPr>
      </w:pPr>
      <w:bookmarkStart w:id="101" w:name="_Toc460927372"/>
      <w:r>
        <w:rPr>
          <w:lang w:val="es-CO"/>
        </w:rPr>
        <w:t>Cierre</w:t>
      </w:r>
      <w:bookmarkEnd w:id="101"/>
    </w:p>
    <w:p w:rsidR="00105FB8" w:rsidRPr="00105FB8" w:rsidRDefault="00105FB8" w:rsidP="00105FB8">
      <w:pPr>
        <w:pStyle w:val="Standard"/>
        <w:widowControl/>
        <w:shd w:val="clear" w:color="auto" w:fill="FFFFFF"/>
        <w:spacing w:before="100" w:after="100"/>
        <w:jc w:val="both"/>
        <w:rPr>
          <w:lang w:val="es-CO"/>
        </w:rPr>
      </w:pPr>
      <w:r w:rsidRPr="00105FB8">
        <w:rPr>
          <w:lang w:val="es-CO"/>
        </w:rPr>
        <w:t>Esta iteración se realizó con el objetivo de refinar el videojuego, pero al ser sus propios desarrolladores los verificadores, hay una alta probabilidad de omitir errores</w:t>
      </w:r>
      <w:r>
        <w:rPr>
          <w:lang w:val="es-CO"/>
        </w:rPr>
        <w:t xml:space="preserve">, por lo cual el número de errores reportados en las siguientes iteraciones fue mayor. </w:t>
      </w:r>
      <w:r w:rsidRPr="00105FB8">
        <w:rPr>
          <w:lang w:val="es-CO"/>
        </w:rPr>
        <w:t>Los errores identificados fueron corregidos en su totalidad, quedando así el proyecto listo para la siguiente iteración de pruebas.</w:t>
      </w:r>
    </w:p>
    <w:p w:rsidR="003E1FB8" w:rsidRPr="008C3A09" w:rsidRDefault="00105FB8" w:rsidP="003E1FB8">
      <w:pPr>
        <w:pStyle w:val="Ttulo3"/>
        <w:rPr>
          <w:color w:val="000000"/>
        </w:rPr>
      </w:pPr>
      <w:r>
        <w:rPr>
          <w:lang w:val="es-CO"/>
        </w:rPr>
        <w:t xml:space="preserve"> </w:t>
      </w:r>
      <w:bookmarkStart w:id="102" w:name="_Toc460927373"/>
      <w:r w:rsidR="003E1FB8">
        <w:t>Iteración 2 de pruebas</w:t>
      </w:r>
      <w:bookmarkEnd w:id="102"/>
    </w:p>
    <w:p w:rsidR="00105FB8" w:rsidRDefault="005A2F7F" w:rsidP="008B4796">
      <w:pPr>
        <w:pStyle w:val="Standard"/>
        <w:widowControl/>
        <w:shd w:val="clear" w:color="auto" w:fill="FFFFFF"/>
        <w:spacing w:before="100" w:after="100"/>
        <w:jc w:val="both"/>
        <w:rPr>
          <w:lang w:val="es-CO"/>
        </w:rPr>
      </w:pPr>
      <w:r>
        <w:rPr>
          <w:lang w:val="es-CO"/>
        </w:rPr>
        <w:t xml:space="preserve">Esta iteración tuvo </w:t>
      </w:r>
      <w:r w:rsidRPr="005A2F7F">
        <w:rPr>
          <w:lang w:val="es-CO"/>
        </w:rPr>
        <w:t xml:space="preserve">como objetivo someter el videojuego a una primera interacción con personas diferentes al </w:t>
      </w:r>
      <w:r>
        <w:rPr>
          <w:lang w:val="es-CO"/>
        </w:rPr>
        <w:t>equipo</w:t>
      </w:r>
      <w:r w:rsidRPr="005A2F7F">
        <w:rPr>
          <w:lang w:val="es-CO"/>
        </w:rPr>
        <w:t xml:space="preserve"> de trabajo, pero </w:t>
      </w:r>
      <w:r>
        <w:rPr>
          <w:lang w:val="es-CO"/>
        </w:rPr>
        <w:t>que a la vez fueran</w:t>
      </w:r>
      <w:r w:rsidRPr="005A2F7F">
        <w:rPr>
          <w:lang w:val="es-CO"/>
        </w:rPr>
        <w:t xml:space="preserve"> conocedoras del proyecto y </w:t>
      </w:r>
      <w:r>
        <w:rPr>
          <w:lang w:val="es-CO"/>
        </w:rPr>
        <w:t>tuvieran</w:t>
      </w:r>
      <w:r w:rsidRPr="005A2F7F">
        <w:rPr>
          <w:lang w:val="es-CO"/>
        </w:rPr>
        <w:t xml:space="preserve"> </w:t>
      </w:r>
      <w:r w:rsidRPr="005A2F7F">
        <w:rPr>
          <w:lang w:val="es-CO"/>
        </w:rPr>
        <w:lastRenderedPageBreak/>
        <w:t>conocimientos y experiencia en el desarrollo de videojuegos.</w:t>
      </w:r>
      <w:r w:rsidR="009B1983">
        <w:rPr>
          <w:lang w:val="es-CO"/>
        </w:rPr>
        <w:t xml:space="preserve"> </w:t>
      </w:r>
      <w:r w:rsidR="009B1983">
        <w:rPr>
          <w:lang w:val="es-ES"/>
        </w:rPr>
        <w:t>El documento completo de planeación, identificación de errores, seguimiento y cierre de esta iteración se encuentra adjunto con el presente informe (</w:t>
      </w:r>
      <w:hyperlink r:id="rId50" w:history="1">
        <w:r w:rsidR="003C0275" w:rsidRPr="003C0275">
          <w:rPr>
            <w:rStyle w:val="Hipervnculo"/>
            <w:lang w:val="es-ES"/>
          </w:rPr>
          <w:t xml:space="preserve">Ver </w:t>
        </w:r>
        <w:r w:rsidR="009B1983" w:rsidRPr="003C0275">
          <w:rPr>
            <w:rStyle w:val="Hipervnculo"/>
            <w:lang w:val="es-ES"/>
          </w:rPr>
          <w:t>Documento de desarrollo de iteración de pruebas 2</w:t>
        </w:r>
      </w:hyperlink>
      <w:r w:rsidR="009B1983">
        <w:rPr>
          <w:lang w:val="es-ES"/>
        </w:rPr>
        <w:t>).</w:t>
      </w:r>
    </w:p>
    <w:p w:rsidR="005A2F7F" w:rsidRPr="00CE318F" w:rsidRDefault="005A2F7F" w:rsidP="005A2F7F">
      <w:pPr>
        <w:pStyle w:val="Ttulo4"/>
        <w:rPr>
          <w:color w:val="000000"/>
          <w:lang w:val="es-CO"/>
        </w:rPr>
      </w:pPr>
      <w:bookmarkStart w:id="103" w:name="_Toc460927374"/>
      <w:r w:rsidRPr="00CE318F">
        <w:rPr>
          <w:lang w:val="es-CO"/>
        </w:rPr>
        <w:t>Definir medio de distribución</w:t>
      </w:r>
      <w:bookmarkEnd w:id="103"/>
    </w:p>
    <w:p w:rsidR="005A2F7F" w:rsidRDefault="005A2F7F" w:rsidP="005A2F7F">
      <w:pPr>
        <w:pStyle w:val="Standard"/>
        <w:widowControl/>
        <w:shd w:val="clear" w:color="auto" w:fill="FFFFFF"/>
        <w:spacing w:before="100" w:after="100"/>
        <w:jc w:val="both"/>
        <w:rPr>
          <w:lang w:val="es-ES"/>
        </w:rPr>
      </w:pPr>
      <w:r>
        <w:rPr>
          <w:lang w:val="es-ES"/>
        </w:rPr>
        <w:t>El medio por el cual se distribuyó el videojuego a los verificadores beta fue por medio de correo electrónico a cada uno, donde se les brindaba acceso al archivo apk que debían instalar en sus dispositivos y al formulario para reportar los hallazgos.</w:t>
      </w:r>
    </w:p>
    <w:p w:rsidR="005A2F7F" w:rsidRPr="00CE318F" w:rsidRDefault="005A2F7F" w:rsidP="005A2F7F">
      <w:pPr>
        <w:pStyle w:val="Ttulo4"/>
        <w:rPr>
          <w:color w:val="000000"/>
          <w:lang w:val="es-CO"/>
        </w:rPr>
      </w:pPr>
      <w:bookmarkStart w:id="104" w:name="_Toc460927375"/>
      <w:r w:rsidRPr="00CE318F">
        <w:rPr>
          <w:lang w:val="es-CO"/>
        </w:rPr>
        <w:t xml:space="preserve">Definir </w:t>
      </w:r>
      <w:r>
        <w:rPr>
          <w:lang w:val="es-CO"/>
        </w:rPr>
        <w:t>verificadores beta</w:t>
      </w:r>
      <w:bookmarkEnd w:id="104"/>
    </w:p>
    <w:p w:rsidR="005A2F7F" w:rsidRDefault="005A2F7F" w:rsidP="008B4796">
      <w:pPr>
        <w:pStyle w:val="Standard"/>
        <w:widowControl/>
        <w:shd w:val="clear" w:color="auto" w:fill="FFFFFF"/>
        <w:spacing w:before="100" w:after="100"/>
        <w:jc w:val="both"/>
        <w:rPr>
          <w:lang w:val="es-CO"/>
        </w:rPr>
      </w:pPr>
      <w:r>
        <w:rPr>
          <w:lang w:val="es-ES"/>
        </w:rPr>
        <w:t xml:space="preserve">Debido a que el presente proyecto </w:t>
      </w:r>
      <w:r w:rsidRPr="005A2F7F">
        <w:rPr>
          <w:lang w:val="es-CO"/>
        </w:rPr>
        <w:t xml:space="preserve">fue concebido como un trabajo de grado para validar las funcionalidades de </w:t>
      </w:r>
      <w:r>
        <w:rPr>
          <w:lang w:val="es-CO"/>
        </w:rPr>
        <w:t xml:space="preserve">los </w:t>
      </w:r>
      <w:r w:rsidRPr="005A2F7F">
        <w:rPr>
          <w:lang w:val="es-CO"/>
        </w:rPr>
        <w:t>módulos</w:t>
      </w:r>
      <w:r>
        <w:rPr>
          <w:lang w:val="es-CO"/>
        </w:rPr>
        <w:t xml:space="preserve"> audio, components, </w:t>
      </w:r>
      <w:r w:rsidR="0026226E">
        <w:rPr>
          <w:lang w:val="es-CO"/>
        </w:rPr>
        <w:t>útil y appSystem</w:t>
      </w:r>
      <w:r w:rsidRPr="005A2F7F">
        <w:rPr>
          <w:lang w:val="es-CO"/>
        </w:rPr>
        <w:t xml:space="preserve"> del framework “Unity ETH UQ”, el cual es un proyecto de investigación llevado a cabo por el Grupo de Investigación en Redes, Información y distribución – GRID de la universidad del Quindío en colaboración con la empresa de desarrollo de videojuegos Ethereal GF, es por esto que los integrantes del GRID conocen el presente proyecto y </w:t>
      </w:r>
      <w:r w:rsidR="0026226E">
        <w:rPr>
          <w:lang w:val="es-CO"/>
        </w:rPr>
        <w:t>dos</w:t>
      </w:r>
      <w:r w:rsidRPr="005A2F7F">
        <w:rPr>
          <w:lang w:val="es-CO"/>
        </w:rPr>
        <w:t xml:space="preserve"> de sus integrantes </w:t>
      </w:r>
      <w:r w:rsidR="0026226E">
        <w:rPr>
          <w:lang w:val="es-CO"/>
        </w:rPr>
        <w:t>que también fueron parte del equipo de trabajo de Ethereal GF serán los verificadores beta, los cuales fueron Andrés Herrera y Einer Zapata.</w:t>
      </w:r>
    </w:p>
    <w:p w:rsidR="004473D9" w:rsidRPr="00CE318F" w:rsidRDefault="004473D9" w:rsidP="004473D9">
      <w:pPr>
        <w:pStyle w:val="Ttulo4"/>
        <w:rPr>
          <w:color w:val="000000"/>
          <w:lang w:val="es-CO"/>
        </w:rPr>
      </w:pPr>
      <w:bookmarkStart w:id="105" w:name="_Toc460927376"/>
      <w:r w:rsidRPr="00CE318F">
        <w:rPr>
          <w:lang w:val="es-CO"/>
        </w:rPr>
        <w:t xml:space="preserve">Definir </w:t>
      </w:r>
      <w:r>
        <w:rPr>
          <w:lang w:val="es-CO"/>
        </w:rPr>
        <w:t>como se reportan los errores</w:t>
      </w:r>
      <w:bookmarkEnd w:id="105"/>
    </w:p>
    <w:p w:rsidR="004473D9" w:rsidRDefault="004473D9" w:rsidP="00FB43BC">
      <w:pPr>
        <w:spacing w:after="0"/>
        <w:jc w:val="both"/>
      </w:pPr>
      <w:r>
        <w:t xml:space="preserve">Los verificadores beta tuvieron acceso a un formulario alojado en google drive, el cual puede ser accedido en </w:t>
      </w:r>
      <w:hyperlink r:id="rId51" w:history="1">
        <w:r w:rsidRPr="00B3436B">
          <w:rPr>
            <w:rStyle w:val="Hipervnculo"/>
          </w:rPr>
          <w:t>https://goo.gl/forms/gyLh21dar1CU9Vmc2</w:t>
        </w:r>
      </w:hyperlink>
      <w:r>
        <w:t>,</w:t>
      </w:r>
      <w:r>
        <w:rPr>
          <w:i/>
        </w:rPr>
        <w:t xml:space="preserve"> </w:t>
      </w:r>
      <w:r>
        <w:t>donde debieron responder algunas preguntas concretas y tuvieron espacio para reportar las sugerencias y errores encontrados. El formulario contiene la siguiente estructura:</w:t>
      </w:r>
    </w:p>
    <w:p w:rsidR="004473D9" w:rsidRDefault="004473D9" w:rsidP="00FB43BC">
      <w:pPr>
        <w:pStyle w:val="Prrafodelista"/>
        <w:numPr>
          <w:ilvl w:val="0"/>
          <w:numId w:val="24"/>
        </w:numPr>
        <w:spacing w:after="0"/>
        <w:jc w:val="both"/>
      </w:pPr>
      <w:r>
        <w:t>Inicialmente se brinda una introducción y se informa al verificador el objetivo del formulario.</w:t>
      </w:r>
    </w:p>
    <w:p w:rsidR="004473D9" w:rsidRDefault="004473D9" w:rsidP="00FB43BC">
      <w:pPr>
        <w:pStyle w:val="Prrafodelista"/>
        <w:numPr>
          <w:ilvl w:val="0"/>
          <w:numId w:val="24"/>
        </w:numPr>
        <w:jc w:val="both"/>
      </w:pPr>
      <w:r>
        <w:t>Se pide que el verificador registre su nombre y apellido.</w:t>
      </w:r>
    </w:p>
    <w:p w:rsidR="004473D9" w:rsidRDefault="004473D9" w:rsidP="00FB43BC">
      <w:pPr>
        <w:pStyle w:val="Prrafodelista"/>
        <w:numPr>
          <w:ilvl w:val="0"/>
          <w:numId w:val="24"/>
        </w:numPr>
        <w:jc w:val="both"/>
      </w:pPr>
      <w:r>
        <w:t>Se pide que seleccione como considera la historia del videojuego entre muy bueno, bueno, regular, malo y muy malo.</w:t>
      </w:r>
    </w:p>
    <w:p w:rsidR="004473D9" w:rsidRDefault="004473D9" w:rsidP="00FB43BC">
      <w:pPr>
        <w:pStyle w:val="Prrafodelista"/>
        <w:numPr>
          <w:ilvl w:val="0"/>
          <w:numId w:val="24"/>
        </w:numPr>
        <w:jc w:val="both"/>
      </w:pPr>
      <w:r>
        <w:t>Se pide que seleccione como considera los gráficos y personajes del videojuego entre muy buenos, buenos, regulares, malos y muy malos.</w:t>
      </w:r>
    </w:p>
    <w:p w:rsidR="004473D9" w:rsidRDefault="004473D9" w:rsidP="00FB43BC">
      <w:pPr>
        <w:pStyle w:val="Prrafodelista"/>
        <w:numPr>
          <w:ilvl w:val="0"/>
          <w:numId w:val="24"/>
        </w:numPr>
        <w:jc w:val="both"/>
      </w:pPr>
      <w:r>
        <w:t>Se pide que seleccione como considera la música y efectos de sonido del videojuego entre muy buenos, buenos, regulares, malos y muy malos.</w:t>
      </w:r>
    </w:p>
    <w:p w:rsidR="004473D9" w:rsidRDefault="004473D9" w:rsidP="00FB43BC">
      <w:pPr>
        <w:pStyle w:val="Prrafodelista"/>
        <w:numPr>
          <w:ilvl w:val="0"/>
          <w:numId w:val="24"/>
        </w:numPr>
        <w:jc w:val="both"/>
      </w:pPr>
      <w:r>
        <w:t>Se pide que seleccione un valor entre 0 y 10 en el cual considera que tan entretenido es el videojuego, siendo 0 nada entretenido y 10 muy entretenido.</w:t>
      </w:r>
    </w:p>
    <w:p w:rsidR="004473D9" w:rsidRDefault="004473D9" w:rsidP="00FB43BC">
      <w:pPr>
        <w:pStyle w:val="Prrafodelista"/>
        <w:numPr>
          <w:ilvl w:val="0"/>
          <w:numId w:val="24"/>
        </w:numPr>
        <w:jc w:val="both"/>
      </w:pPr>
      <w:r>
        <w:t>Se pide que describa cada uno de los errores encontrados y los pasos para generarlo.</w:t>
      </w:r>
    </w:p>
    <w:p w:rsidR="004473D9" w:rsidRDefault="004473D9" w:rsidP="00FB43BC">
      <w:pPr>
        <w:pStyle w:val="Prrafodelista"/>
        <w:numPr>
          <w:ilvl w:val="0"/>
          <w:numId w:val="24"/>
        </w:numPr>
        <w:jc w:val="both"/>
      </w:pPr>
      <w:r>
        <w:t>Finalmente se pide que el verificador detalle las sugerencias que tenga sobre el videojuego.</w:t>
      </w:r>
    </w:p>
    <w:p w:rsidR="004473D9" w:rsidRPr="004C2C6F" w:rsidRDefault="004473D9" w:rsidP="00FB43BC">
      <w:pPr>
        <w:jc w:val="both"/>
      </w:pPr>
      <w:r>
        <w:t>Una vez todos los verificadores hicieron su reporte, se descargó el consolidado de respuestas como una hoja de cálculo de Excel para el análisis de los reportes, el cual se encuentra adjunto con el presente informe (</w:t>
      </w:r>
      <w:hyperlink r:id="rId52" w:history="1">
        <w:r w:rsidR="00E0454D" w:rsidRPr="00E0454D">
          <w:rPr>
            <w:rStyle w:val="Hipervnculo"/>
          </w:rPr>
          <w:t xml:space="preserve">Ver </w:t>
        </w:r>
        <w:r w:rsidRPr="00E0454D">
          <w:rPr>
            <w:rStyle w:val="Hipervnculo"/>
          </w:rPr>
          <w:t>Consolidado de respuestas iteración 2</w:t>
        </w:r>
      </w:hyperlink>
      <w:r>
        <w:t>).</w:t>
      </w:r>
    </w:p>
    <w:p w:rsidR="004473D9" w:rsidRPr="00AF30F6" w:rsidRDefault="004473D9" w:rsidP="004473D9">
      <w:pPr>
        <w:pStyle w:val="Ttulo4"/>
        <w:rPr>
          <w:color w:val="000000"/>
          <w:lang w:val="es-CO"/>
        </w:rPr>
      </w:pPr>
      <w:bookmarkStart w:id="106" w:name="_Toc460927377"/>
      <w:r>
        <w:rPr>
          <w:lang w:val="es-CO"/>
        </w:rPr>
        <w:t>Identificación de incidencias</w:t>
      </w:r>
      <w:bookmarkEnd w:id="106"/>
    </w:p>
    <w:p w:rsidR="000C28EE" w:rsidRDefault="000C28EE" w:rsidP="000C28EE">
      <w:pPr>
        <w:pStyle w:val="Standard"/>
        <w:widowControl/>
        <w:shd w:val="clear" w:color="auto" w:fill="FFFFFF"/>
        <w:spacing w:before="100" w:after="100"/>
        <w:jc w:val="both"/>
        <w:rPr>
          <w:lang w:val="es-CO"/>
        </w:rPr>
      </w:pPr>
      <w:r>
        <w:rPr>
          <w:lang w:val="es-CO"/>
        </w:rPr>
        <w:t>El equipo de trabajo analizó el reporte de los verificadores e identificó y priorizó los errores plasmados en la Tabla 23.</w:t>
      </w:r>
    </w:p>
    <w:tbl>
      <w:tblPr>
        <w:tblStyle w:val="Tablaconcuadrcula"/>
        <w:tblW w:w="0" w:type="auto"/>
        <w:jc w:val="center"/>
        <w:tblLook w:val="04A0" w:firstRow="1" w:lastRow="0" w:firstColumn="1" w:lastColumn="0" w:noHBand="0" w:noVBand="1"/>
      </w:tblPr>
      <w:tblGrid>
        <w:gridCol w:w="562"/>
        <w:gridCol w:w="2977"/>
        <w:gridCol w:w="4228"/>
        <w:gridCol w:w="1061"/>
      </w:tblGrid>
      <w:tr w:rsidR="000C28EE" w:rsidRPr="0011785A" w:rsidTr="009803BF">
        <w:trPr>
          <w:jc w:val="center"/>
        </w:trPr>
        <w:tc>
          <w:tcPr>
            <w:tcW w:w="562" w:type="dxa"/>
          </w:tcPr>
          <w:p w:rsidR="000C28EE" w:rsidRPr="0011785A" w:rsidRDefault="000C28EE" w:rsidP="009803BF">
            <w:pPr>
              <w:jc w:val="center"/>
              <w:rPr>
                <w:b/>
                <w:lang w:eastAsia="es-CO"/>
              </w:rPr>
            </w:pPr>
            <w:r>
              <w:rPr>
                <w:b/>
                <w:lang w:eastAsia="es-CO"/>
              </w:rPr>
              <w:lastRenderedPageBreak/>
              <w:t>ID</w:t>
            </w:r>
          </w:p>
        </w:tc>
        <w:tc>
          <w:tcPr>
            <w:tcW w:w="2977" w:type="dxa"/>
          </w:tcPr>
          <w:p w:rsidR="000C28EE" w:rsidRPr="0011785A" w:rsidRDefault="000C28EE" w:rsidP="009803BF">
            <w:pPr>
              <w:jc w:val="center"/>
              <w:rPr>
                <w:b/>
                <w:lang w:eastAsia="es-CO"/>
              </w:rPr>
            </w:pPr>
            <w:r w:rsidRPr="0011785A">
              <w:rPr>
                <w:b/>
                <w:lang w:eastAsia="es-CO"/>
              </w:rPr>
              <w:t>Error a solucionar</w:t>
            </w:r>
          </w:p>
        </w:tc>
        <w:tc>
          <w:tcPr>
            <w:tcW w:w="4228" w:type="dxa"/>
          </w:tcPr>
          <w:p w:rsidR="000C28EE" w:rsidRPr="0011785A" w:rsidRDefault="000C28EE" w:rsidP="009803BF">
            <w:pPr>
              <w:jc w:val="center"/>
              <w:rPr>
                <w:b/>
                <w:lang w:eastAsia="es-CO"/>
              </w:rPr>
            </w:pPr>
            <w:r w:rsidRPr="0011785A">
              <w:rPr>
                <w:b/>
                <w:lang w:eastAsia="es-CO"/>
              </w:rPr>
              <w:t>Descripción</w:t>
            </w:r>
          </w:p>
        </w:tc>
        <w:tc>
          <w:tcPr>
            <w:tcW w:w="1061" w:type="dxa"/>
          </w:tcPr>
          <w:p w:rsidR="000C28EE" w:rsidRPr="0011785A" w:rsidRDefault="000C28EE" w:rsidP="009803BF">
            <w:pPr>
              <w:jc w:val="center"/>
              <w:rPr>
                <w:b/>
                <w:lang w:eastAsia="es-CO"/>
              </w:rPr>
            </w:pPr>
            <w:r w:rsidRPr="0011785A">
              <w:rPr>
                <w:b/>
                <w:lang w:eastAsia="es-CO"/>
              </w:rPr>
              <w:t>Prioridad</w:t>
            </w:r>
          </w:p>
        </w:tc>
      </w:tr>
      <w:tr w:rsidR="000C28EE" w:rsidTr="009803BF">
        <w:trPr>
          <w:jc w:val="center"/>
        </w:trPr>
        <w:tc>
          <w:tcPr>
            <w:tcW w:w="562" w:type="dxa"/>
          </w:tcPr>
          <w:p w:rsidR="000C28EE" w:rsidRDefault="000C28EE" w:rsidP="009803BF">
            <w:pPr>
              <w:jc w:val="center"/>
              <w:rPr>
                <w:lang w:eastAsia="es-CO"/>
              </w:rPr>
            </w:pPr>
            <w:r>
              <w:rPr>
                <w:lang w:eastAsia="es-CO"/>
              </w:rPr>
              <w:t>6</w:t>
            </w:r>
          </w:p>
        </w:tc>
        <w:tc>
          <w:tcPr>
            <w:tcW w:w="2977" w:type="dxa"/>
          </w:tcPr>
          <w:p w:rsidR="000C28EE" w:rsidRDefault="000C28EE" w:rsidP="009803BF">
            <w:pPr>
              <w:rPr>
                <w:lang w:eastAsia="es-CO"/>
              </w:rPr>
            </w:pPr>
            <w:r>
              <w:rPr>
                <w:lang w:eastAsia="es-CO"/>
              </w:rPr>
              <w:t>El fondo se mueve de manera extraña.</w:t>
            </w:r>
          </w:p>
        </w:tc>
        <w:tc>
          <w:tcPr>
            <w:tcW w:w="4228" w:type="dxa"/>
          </w:tcPr>
          <w:p w:rsidR="000C28EE" w:rsidRDefault="000C28EE" w:rsidP="009803BF">
            <w:pPr>
              <w:rPr>
                <w:lang w:eastAsia="es-CO"/>
              </w:rPr>
            </w:pPr>
            <w:r>
              <w:rPr>
                <w:lang w:eastAsia="es-CO"/>
              </w:rPr>
              <w:t>Cuando el personaje inicia el movimiento el fondo se mueve muy rápido y sin detenerse.</w:t>
            </w:r>
          </w:p>
        </w:tc>
        <w:tc>
          <w:tcPr>
            <w:tcW w:w="1061" w:type="dxa"/>
          </w:tcPr>
          <w:p w:rsidR="000C28EE" w:rsidRDefault="000C28EE" w:rsidP="009803BF">
            <w:pPr>
              <w:jc w:val="center"/>
              <w:rPr>
                <w:lang w:eastAsia="es-CO"/>
              </w:rPr>
            </w:pPr>
            <w:r>
              <w:rPr>
                <w:lang w:eastAsia="es-CO"/>
              </w:rPr>
              <w:t>8</w:t>
            </w:r>
          </w:p>
        </w:tc>
      </w:tr>
      <w:tr w:rsidR="000C28EE" w:rsidTr="009803BF">
        <w:trPr>
          <w:jc w:val="center"/>
        </w:trPr>
        <w:tc>
          <w:tcPr>
            <w:tcW w:w="562" w:type="dxa"/>
          </w:tcPr>
          <w:p w:rsidR="000C28EE" w:rsidRDefault="000C28EE" w:rsidP="009803BF">
            <w:pPr>
              <w:jc w:val="center"/>
              <w:rPr>
                <w:lang w:eastAsia="es-CO"/>
              </w:rPr>
            </w:pPr>
            <w:r>
              <w:rPr>
                <w:lang w:eastAsia="es-CO"/>
              </w:rPr>
              <w:t>7</w:t>
            </w:r>
          </w:p>
        </w:tc>
        <w:tc>
          <w:tcPr>
            <w:tcW w:w="2977" w:type="dxa"/>
          </w:tcPr>
          <w:p w:rsidR="000C28EE" w:rsidRDefault="000C28EE" w:rsidP="009803BF">
            <w:pPr>
              <w:rPr>
                <w:lang w:eastAsia="es-CO"/>
              </w:rPr>
            </w:pPr>
            <w:r>
              <w:rPr>
                <w:lang w:eastAsia="es-CO"/>
              </w:rPr>
              <w:t>La música de fondo debe ser diferente.</w:t>
            </w:r>
          </w:p>
        </w:tc>
        <w:tc>
          <w:tcPr>
            <w:tcW w:w="4228" w:type="dxa"/>
          </w:tcPr>
          <w:p w:rsidR="000C28EE" w:rsidRDefault="000C28EE" w:rsidP="009803BF">
            <w:pPr>
              <w:rPr>
                <w:lang w:eastAsia="es-CO"/>
              </w:rPr>
            </w:pPr>
            <w:r>
              <w:rPr>
                <w:lang w:eastAsia="es-CO"/>
              </w:rPr>
              <w:t>La música de fondo no es acorde al contexto.</w:t>
            </w:r>
          </w:p>
        </w:tc>
        <w:tc>
          <w:tcPr>
            <w:tcW w:w="1061" w:type="dxa"/>
          </w:tcPr>
          <w:p w:rsidR="000C28EE" w:rsidRDefault="000C28EE" w:rsidP="009803BF">
            <w:pPr>
              <w:jc w:val="center"/>
              <w:rPr>
                <w:lang w:eastAsia="es-CO"/>
              </w:rPr>
            </w:pPr>
            <w:r>
              <w:rPr>
                <w:lang w:eastAsia="es-CO"/>
              </w:rPr>
              <w:t>5</w:t>
            </w:r>
          </w:p>
        </w:tc>
      </w:tr>
      <w:tr w:rsidR="000C28EE" w:rsidTr="009803BF">
        <w:trPr>
          <w:jc w:val="center"/>
        </w:trPr>
        <w:tc>
          <w:tcPr>
            <w:tcW w:w="562" w:type="dxa"/>
          </w:tcPr>
          <w:p w:rsidR="000C28EE" w:rsidRDefault="000C28EE" w:rsidP="009803BF">
            <w:pPr>
              <w:jc w:val="center"/>
              <w:rPr>
                <w:lang w:eastAsia="es-CO"/>
              </w:rPr>
            </w:pPr>
            <w:r>
              <w:rPr>
                <w:lang w:eastAsia="es-CO"/>
              </w:rPr>
              <w:t>8</w:t>
            </w:r>
          </w:p>
        </w:tc>
        <w:tc>
          <w:tcPr>
            <w:tcW w:w="2977" w:type="dxa"/>
          </w:tcPr>
          <w:p w:rsidR="000C28EE" w:rsidRDefault="000C28EE" w:rsidP="009803BF">
            <w:pPr>
              <w:rPr>
                <w:lang w:eastAsia="es-CO"/>
              </w:rPr>
            </w:pPr>
            <w:r>
              <w:rPr>
                <w:lang w:eastAsia="es-CO"/>
              </w:rPr>
              <w:t>En ocasiones el dardo no toca la serpiente pero aun así la mata.</w:t>
            </w:r>
          </w:p>
        </w:tc>
        <w:tc>
          <w:tcPr>
            <w:tcW w:w="4228" w:type="dxa"/>
          </w:tcPr>
          <w:p w:rsidR="000C28EE" w:rsidRDefault="000C28EE" w:rsidP="009803BF">
            <w:pPr>
              <w:rPr>
                <w:lang w:eastAsia="es-CO"/>
              </w:rPr>
            </w:pPr>
            <w:r>
              <w:rPr>
                <w:lang w:eastAsia="es-CO"/>
              </w:rPr>
              <w:t>Se debe ajustar la validación de colisiones del dardo.</w:t>
            </w:r>
          </w:p>
        </w:tc>
        <w:tc>
          <w:tcPr>
            <w:tcW w:w="1061" w:type="dxa"/>
          </w:tcPr>
          <w:p w:rsidR="000C28EE" w:rsidRDefault="000C28EE" w:rsidP="009803BF">
            <w:pPr>
              <w:jc w:val="center"/>
              <w:rPr>
                <w:lang w:eastAsia="es-CO"/>
              </w:rPr>
            </w:pPr>
            <w:r>
              <w:rPr>
                <w:lang w:eastAsia="es-CO"/>
              </w:rPr>
              <w:t>6</w:t>
            </w:r>
          </w:p>
        </w:tc>
      </w:tr>
      <w:tr w:rsidR="00096AB7" w:rsidTr="009803BF">
        <w:trPr>
          <w:jc w:val="center"/>
        </w:trPr>
        <w:tc>
          <w:tcPr>
            <w:tcW w:w="562" w:type="dxa"/>
          </w:tcPr>
          <w:p w:rsidR="00096AB7" w:rsidRDefault="00096AB7" w:rsidP="00096AB7">
            <w:pPr>
              <w:jc w:val="center"/>
              <w:rPr>
                <w:lang w:eastAsia="es-CO"/>
              </w:rPr>
            </w:pPr>
            <w:r>
              <w:rPr>
                <w:lang w:eastAsia="es-CO"/>
              </w:rPr>
              <w:t>9</w:t>
            </w:r>
          </w:p>
        </w:tc>
        <w:tc>
          <w:tcPr>
            <w:tcW w:w="2977" w:type="dxa"/>
          </w:tcPr>
          <w:p w:rsidR="00096AB7" w:rsidRDefault="00096AB7" w:rsidP="00096AB7">
            <w:pPr>
              <w:rPr>
                <w:lang w:eastAsia="es-CO"/>
              </w:rPr>
            </w:pPr>
            <w:r>
              <w:rPr>
                <w:rFonts w:ascii="Helvetica" w:hAnsi="Helvetica"/>
                <w:color w:val="000000"/>
                <w:sz w:val="20"/>
                <w:szCs w:val="20"/>
              </w:rPr>
              <w:t>En ocasiones al atacar con la lanza el rival muere, pero el personaje no realiza la animación de ataque.</w:t>
            </w:r>
          </w:p>
        </w:tc>
        <w:tc>
          <w:tcPr>
            <w:tcW w:w="4228" w:type="dxa"/>
          </w:tcPr>
          <w:p w:rsidR="00096AB7" w:rsidRDefault="00096AB7" w:rsidP="00096AB7">
            <w:pPr>
              <w:rPr>
                <w:lang w:eastAsia="es-CO"/>
              </w:rPr>
            </w:pPr>
            <w:r>
              <w:rPr>
                <w:lang w:eastAsia="es-CO"/>
              </w:rPr>
              <w:t>Se debe validar el ataque con lanza.</w:t>
            </w:r>
          </w:p>
        </w:tc>
        <w:tc>
          <w:tcPr>
            <w:tcW w:w="1061" w:type="dxa"/>
          </w:tcPr>
          <w:p w:rsidR="00096AB7" w:rsidRDefault="00096AB7" w:rsidP="00096AB7">
            <w:pPr>
              <w:jc w:val="center"/>
              <w:rPr>
                <w:lang w:eastAsia="es-CO"/>
              </w:rPr>
            </w:pPr>
            <w:r>
              <w:rPr>
                <w:lang w:eastAsia="es-CO"/>
              </w:rPr>
              <w:t>6</w:t>
            </w:r>
          </w:p>
        </w:tc>
      </w:tr>
      <w:tr w:rsidR="00096AB7" w:rsidTr="009803BF">
        <w:trPr>
          <w:jc w:val="center"/>
        </w:trPr>
        <w:tc>
          <w:tcPr>
            <w:tcW w:w="562" w:type="dxa"/>
          </w:tcPr>
          <w:p w:rsidR="00096AB7" w:rsidRDefault="00096AB7" w:rsidP="00096AB7">
            <w:pPr>
              <w:jc w:val="center"/>
              <w:rPr>
                <w:lang w:eastAsia="es-CO"/>
              </w:rPr>
            </w:pPr>
            <w:r>
              <w:rPr>
                <w:lang w:eastAsia="es-CO"/>
              </w:rPr>
              <w:t>10</w:t>
            </w:r>
          </w:p>
        </w:tc>
        <w:tc>
          <w:tcPr>
            <w:tcW w:w="2977" w:type="dxa"/>
          </w:tcPr>
          <w:p w:rsidR="00096AB7" w:rsidRDefault="00096AB7" w:rsidP="00096AB7">
            <w:pPr>
              <w:rPr>
                <w:lang w:eastAsia="es-CO"/>
              </w:rPr>
            </w:pPr>
            <w:r>
              <w:rPr>
                <w:rFonts w:ascii="Helvetica" w:hAnsi="Helvetica"/>
                <w:color w:val="000000"/>
                <w:sz w:val="20"/>
                <w:szCs w:val="20"/>
              </w:rPr>
              <w:t>Cuando un rival mata al personaje el sonido de efecto queda durante toda la sesión de juego.</w:t>
            </w:r>
          </w:p>
        </w:tc>
        <w:tc>
          <w:tcPr>
            <w:tcW w:w="4228" w:type="dxa"/>
          </w:tcPr>
          <w:p w:rsidR="00096AB7" w:rsidRDefault="00096AB7" w:rsidP="00096AB7">
            <w:pPr>
              <w:rPr>
                <w:lang w:eastAsia="es-CO"/>
              </w:rPr>
            </w:pPr>
            <w:r>
              <w:rPr>
                <w:lang w:eastAsia="es-CO"/>
              </w:rPr>
              <w:t>Se debe verificar la validación en que los efectos paran.</w:t>
            </w:r>
          </w:p>
        </w:tc>
        <w:tc>
          <w:tcPr>
            <w:tcW w:w="1061" w:type="dxa"/>
          </w:tcPr>
          <w:p w:rsidR="00096AB7" w:rsidRDefault="00096AB7" w:rsidP="000347B1">
            <w:pPr>
              <w:keepNext/>
              <w:jc w:val="center"/>
              <w:rPr>
                <w:lang w:eastAsia="es-CO"/>
              </w:rPr>
            </w:pPr>
            <w:r>
              <w:rPr>
                <w:lang w:eastAsia="es-CO"/>
              </w:rPr>
              <w:t>5</w:t>
            </w:r>
          </w:p>
        </w:tc>
      </w:tr>
    </w:tbl>
    <w:p w:rsidR="000C28EE" w:rsidRDefault="000347B1" w:rsidP="000347B1">
      <w:pPr>
        <w:pStyle w:val="Descripcin"/>
        <w:jc w:val="center"/>
        <w:rPr>
          <w:sz w:val="24"/>
          <w:szCs w:val="24"/>
        </w:rPr>
      </w:pPr>
      <w:bookmarkStart w:id="107" w:name="_Toc460922441"/>
      <w:r w:rsidRPr="000347B1">
        <w:rPr>
          <w:rFonts w:eastAsiaTheme="minorHAnsi" w:cstheme="minorBidi"/>
          <w:iCs w:val="0"/>
          <w:color w:val="auto"/>
          <w:sz w:val="24"/>
          <w:szCs w:val="24"/>
          <w:lang w:eastAsia="en-US"/>
        </w:rPr>
        <w:t xml:space="preserve">Tabla </w:t>
      </w:r>
      <w:r w:rsidRPr="000347B1">
        <w:rPr>
          <w:rFonts w:eastAsiaTheme="minorHAnsi" w:cstheme="minorBidi"/>
          <w:iCs w:val="0"/>
          <w:color w:val="auto"/>
          <w:sz w:val="24"/>
          <w:szCs w:val="24"/>
          <w:lang w:eastAsia="en-US"/>
        </w:rPr>
        <w:fldChar w:fldCharType="begin"/>
      </w:r>
      <w:r w:rsidRPr="000347B1">
        <w:rPr>
          <w:rFonts w:eastAsiaTheme="minorHAnsi" w:cstheme="minorBidi"/>
          <w:iCs w:val="0"/>
          <w:color w:val="auto"/>
          <w:sz w:val="24"/>
          <w:szCs w:val="24"/>
          <w:lang w:eastAsia="en-US"/>
        </w:rPr>
        <w:instrText xml:space="preserve"> SEQ Tabla \* ARABIC </w:instrText>
      </w:r>
      <w:r w:rsidRPr="000347B1">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23</w:t>
      </w:r>
      <w:r w:rsidRPr="000347B1">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0C28EE" w:rsidRPr="000347B1">
        <w:rPr>
          <w:rFonts w:eastAsiaTheme="minorHAnsi" w:cstheme="minorBidi"/>
          <w:iCs w:val="0"/>
          <w:color w:val="auto"/>
          <w:sz w:val="24"/>
          <w:szCs w:val="24"/>
          <w:lang w:eastAsia="en-US"/>
        </w:rPr>
        <w:t>Errores identificados y priorizados de la iteración 2 de la fase de pruebas</w:t>
      </w:r>
      <w:bookmarkEnd w:id="107"/>
    </w:p>
    <w:p w:rsidR="00D8629B" w:rsidRPr="00AF30F6" w:rsidRDefault="00D8629B" w:rsidP="00D8629B">
      <w:pPr>
        <w:pStyle w:val="Ttulo4"/>
        <w:rPr>
          <w:color w:val="000000"/>
          <w:lang w:val="es-CO"/>
        </w:rPr>
      </w:pPr>
      <w:bookmarkStart w:id="108" w:name="_Toc460927378"/>
      <w:r>
        <w:rPr>
          <w:lang w:val="es-CO"/>
        </w:rPr>
        <w:t>Seguimiento de la iteración</w:t>
      </w:r>
      <w:bookmarkEnd w:id="108"/>
    </w:p>
    <w:p w:rsidR="00D8629B" w:rsidRDefault="00D8629B" w:rsidP="00D8629B">
      <w:pPr>
        <w:pStyle w:val="Standard"/>
        <w:widowControl/>
        <w:shd w:val="clear" w:color="auto" w:fill="FFFFFF"/>
        <w:spacing w:before="100" w:after="100"/>
        <w:jc w:val="both"/>
        <w:rPr>
          <w:lang w:val="es-ES"/>
        </w:rPr>
      </w:pPr>
      <w:r>
        <w:rPr>
          <w:lang w:val="es-ES"/>
        </w:rPr>
        <w:t>De acuerdo a los errores plasmados en la Tabla 23, y en orden de prioridad el equipo de trabajo solucionó dichos errores. En la tabla 24 se muestra si cada error fue solucionado exitosamente y se da una descripción de su solución.</w:t>
      </w:r>
    </w:p>
    <w:tbl>
      <w:tblPr>
        <w:tblStyle w:val="Tablaconcuadrcula"/>
        <w:tblW w:w="0" w:type="auto"/>
        <w:jc w:val="center"/>
        <w:tblLook w:val="04A0" w:firstRow="1" w:lastRow="0" w:firstColumn="1" w:lastColumn="0" w:noHBand="0" w:noVBand="1"/>
      </w:tblPr>
      <w:tblGrid>
        <w:gridCol w:w="440"/>
        <w:gridCol w:w="7069"/>
        <w:gridCol w:w="1338"/>
      </w:tblGrid>
      <w:tr w:rsidR="00D8629B" w:rsidTr="00EE1DAA">
        <w:trPr>
          <w:jc w:val="center"/>
        </w:trPr>
        <w:tc>
          <w:tcPr>
            <w:tcW w:w="440" w:type="dxa"/>
          </w:tcPr>
          <w:p w:rsidR="00D8629B" w:rsidRPr="00D955D9" w:rsidRDefault="00D8629B" w:rsidP="009803BF">
            <w:pPr>
              <w:jc w:val="center"/>
              <w:rPr>
                <w:b/>
              </w:rPr>
            </w:pPr>
            <w:r w:rsidRPr="00D955D9">
              <w:rPr>
                <w:b/>
              </w:rPr>
              <w:t>ID</w:t>
            </w:r>
          </w:p>
        </w:tc>
        <w:tc>
          <w:tcPr>
            <w:tcW w:w="7069" w:type="dxa"/>
          </w:tcPr>
          <w:p w:rsidR="00D8629B" w:rsidRPr="00D955D9" w:rsidRDefault="00D8629B" w:rsidP="009803BF">
            <w:pPr>
              <w:jc w:val="center"/>
              <w:rPr>
                <w:b/>
              </w:rPr>
            </w:pPr>
            <w:r>
              <w:rPr>
                <w:b/>
              </w:rPr>
              <w:t>Solución identificada</w:t>
            </w:r>
          </w:p>
        </w:tc>
        <w:tc>
          <w:tcPr>
            <w:tcW w:w="1338" w:type="dxa"/>
          </w:tcPr>
          <w:p w:rsidR="00D8629B" w:rsidRDefault="00D8629B" w:rsidP="009803BF">
            <w:pPr>
              <w:jc w:val="center"/>
              <w:rPr>
                <w:b/>
              </w:rPr>
            </w:pPr>
            <w:r>
              <w:rPr>
                <w:b/>
              </w:rPr>
              <w:t>Solucionado</w:t>
            </w:r>
          </w:p>
        </w:tc>
      </w:tr>
      <w:tr w:rsidR="00EE1DAA" w:rsidTr="00EE1DAA">
        <w:trPr>
          <w:jc w:val="center"/>
        </w:trPr>
        <w:tc>
          <w:tcPr>
            <w:tcW w:w="440" w:type="dxa"/>
          </w:tcPr>
          <w:p w:rsidR="00EE1DAA" w:rsidRDefault="00EE1DAA" w:rsidP="00EE1DAA">
            <w:pPr>
              <w:jc w:val="center"/>
            </w:pPr>
            <w:r>
              <w:t>6</w:t>
            </w:r>
          </w:p>
        </w:tc>
        <w:tc>
          <w:tcPr>
            <w:tcW w:w="7069" w:type="dxa"/>
          </w:tcPr>
          <w:p w:rsidR="00EE1DAA" w:rsidRDefault="00EE1DAA" w:rsidP="00EE1DAA">
            <w:r>
              <w:t>Verificar las validaciones de scroll parallax para que su movimiento sea acorde con el movimiento de la cámara y el personaje.</w:t>
            </w:r>
          </w:p>
        </w:tc>
        <w:tc>
          <w:tcPr>
            <w:tcW w:w="1338" w:type="dxa"/>
          </w:tcPr>
          <w:p w:rsidR="00EE1DAA" w:rsidRDefault="00EE1DAA" w:rsidP="00EE1DAA">
            <w:pPr>
              <w:jc w:val="center"/>
            </w:pPr>
            <w:r>
              <w:t>Si</w:t>
            </w:r>
          </w:p>
        </w:tc>
      </w:tr>
      <w:tr w:rsidR="00EE1DAA" w:rsidTr="00EE1DAA">
        <w:trPr>
          <w:jc w:val="center"/>
        </w:trPr>
        <w:tc>
          <w:tcPr>
            <w:tcW w:w="440" w:type="dxa"/>
          </w:tcPr>
          <w:p w:rsidR="00EE1DAA" w:rsidRDefault="00EE1DAA" w:rsidP="00EE1DAA">
            <w:pPr>
              <w:jc w:val="center"/>
            </w:pPr>
            <w:r>
              <w:t>8</w:t>
            </w:r>
          </w:p>
        </w:tc>
        <w:tc>
          <w:tcPr>
            <w:tcW w:w="7069" w:type="dxa"/>
          </w:tcPr>
          <w:p w:rsidR="00EE1DAA" w:rsidRDefault="00EE1DAA" w:rsidP="00EE1DAA">
            <w:r>
              <w:t>Se debe ajustar la malla que detecta las colisiones de la serpiente.</w:t>
            </w:r>
          </w:p>
        </w:tc>
        <w:tc>
          <w:tcPr>
            <w:tcW w:w="1338" w:type="dxa"/>
          </w:tcPr>
          <w:p w:rsidR="00EE1DAA" w:rsidRDefault="00EE1DAA" w:rsidP="00EE1DAA">
            <w:pPr>
              <w:jc w:val="center"/>
            </w:pPr>
            <w:r>
              <w:t>Si</w:t>
            </w:r>
          </w:p>
        </w:tc>
      </w:tr>
      <w:tr w:rsidR="00EE1DAA" w:rsidTr="00EE1DAA">
        <w:trPr>
          <w:jc w:val="center"/>
        </w:trPr>
        <w:tc>
          <w:tcPr>
            <w:tcW w:w="440" w:type="dxa"/>
          </w:tcPr>
          <w:p w:rsidR="00EE1DAA" w:rsidRDefault="00EE1DAA" w:rsidP="00EE1DAA">
            <w:pPr>
              <w:jc w:val="center"/>
            </w:pPr>
            <w:r>
              <w:t>9</w:t>
            </w:r>
          </w:p>
        </w:tc>
        <w:tc>
          <w:tcPr>
            <w:tcW w:w="7069" w:type="dxa"/>
          </w:tcPr>
          <w:p w:rsidR="00EE1DAA" w:rsidRDefault="00EE1DAA" w:rsidP="00EE1DAA">
            <w:r>
              <w:t>Validar que la animación sea a tiempo con la acción de ataque.</w:t>
            </w:r>
          </w:p>
        </w:tc>
        <w:tc>
          <w:tcPr>
            <w:tcW w:w="1338" w:type="dxa"/>
          </w:tcPr>
          <w:p w:rsidR="00EE1DAA" w:rsidRDefault="00EE1DAA" w:rsidP="00EE1DAA">
            <w:pPr>
              <w:jc w:val="center"/>
            </w:pPr>
            <w:r>
              <w:t>Si</w:t>
            </w:r>
          </w:p>
        </w:tc>
      </w:tr>
      <w:tr w:rsidR="00EE1DAA" w:rsidTr="00EE1DAA">
        <w:trPr>
          <w:jc w:val="center"/>
        </w:trPr>
        <w:tc>
          <w:tcPr>
            <w:tcW w:w="440" w:type="dxa"/>
          </w:tcPr>
          <w:p w:rsidR="00EE1DAA" w:rsidRDefault="00EE1DAA" w:rsidP="00EE1DAA">
            <w:pPr>
              <w:jc w:val="center"/>
            </w:pPr>
            <w:r>
              <w:t>7</w:t>
            </w:r>
          </w:p>
        </w:tc>
        <w:tc>
          <w:tcPr>
            <w:tcW w:w="7069" w:type="dxa"/>
          </w:tcPr>
          <w:p w:rsidR="00EE1DAA" w:rsidRDefault="00EE1DAA" w:rsidP="00EE1DAA">
            <w:r>
              <w:t>Se debe implementar una canción de fondo ambiental.</w:t>
            </w:r>
          </w:p>
        </w:tc>
        <w:tc>
          <w:tcPr>
            <w:tcW w:w="1338" w:type="dxa"/>
          </w:tcPr>
          <w:p w:rsidR="00EE1DAA" w:rsidRDefault="00EE1DAA" w:rsidP="00EE1DAA">
            <w:pPr>
              <w:jc w:val="center"/>
            </w:pPr>
            <w:r>
              <w:t>Si</w:t>
            </w:r>
          </w:p>
        </w:tc>
      </w:tr>
      <w:tr w:rsidR="00EE1DAA" w:rsidTr="00EE1DAA">
        <w:trPr>
          <w:jc w:val="center"/>
        </w:trPr>
        <w:tc>
          <w:tcPr>
            <w:tcW w:w="440" w:type="dxa"/>
          </w:tcPr>
          <w:p w:rsidR="00EE1DAA" w:rsidRDefault="00EE1DAA" w:rsidP="00EE1DAA">
            <w:pPr>
              <w:jc w:val="center"/>
            </w:pPr>
            <w:r>
              <w:t>10</w:t>
            </w:r>
          </w:p>
        </w:tc>
        <w:tc>
          <w:tcPr>
            <w:tcW w:w="7069" w:type="dxa"/>
          </w:tcPr>
          <w:p w:rsidR="00EE1DAA" w:rsidRDefault="00EE1DAA" w:rsidP="00EE1DAA">
            <w:r>
              <w:t>Validar las condiciones para que cuando el personaje muera los efectos paren.</w:t>
            </w:r>
          </w:p>
        </w:tc>
        <w:tc>
          <w:tcPr>
            <w:tcW w:w="1338" w:type="dxa"/>
          </w:tcPr>
          <w:p w:rsidR="00EE1DAA" w:rsidRDefault="00EE1DAA" w:rsidP="000347B1">
            <w:pPr>
              <w:keepNext/>
              <w:jc w:val="center"/>
            </w:pPr>
            <w:r>
              <w:t>Si</w:t>
            </w:r>
          </w:p>
        </w:tc>
      </w:tr>
    </w:tbl>
    <w:p w:rsidR="004473D9" w:rsidRDefault="000347B1" w:rsidP="000347B1">
      <w:pPr>
        <w:pStyle w:val="Descripcin"/>
        <w:jc w:val="center"/>
        <w:rPr>
          <w:i w:val="0"/>
        </w:rPr>
      </w:pPr>
      <w:bookmarkStart w:id="109" w:name="_Toc460922442"/>
      <w:r w:rsidRPr="000347B1">
        <w:rPr>
          <w:rFonts w:eastAsia="SimSun" w:cs="Mangal"/>
          <w:iCs w:val="0"/>
          <w:color w:val="auto"/>
          <w:kern w:val="3"/>
          <w:sz w:val="24"/>
          <w:szCs w:val="24"/>
          <w:lang w:eastAsia="zh-CN" w:bidi="hi-IN"/>
        </w:rPr>
        <w:t xml:space="preserve">Tabla </w:t>
      </w:r>
      <w:r w:rsidRPr="000347B1">
        <w:rPr>
          <w:rFonts w:eastAsia="SimSun" w:cs="Mangal"/>
          <w:iCs w:val="0"/>
          <w:color w:val="auto"/>
          <w:kern w:val="3"/>
          <w:sz w:val="24"/>
          <w:szCs w:val="24"/>
          <w:lang w:eastAsia="zh-CN" w:bidi="hi-IN"/>
        </w:rPr>
        <w:fldChar w:fldCharType="begin"/>
      </w:r>
      <w:r w:rsidRPr="000347B1">
        <w:rPr>
          <w:rFonts w:eastAsia="SimSun" w:cs="Mangal"/>
          <w:iCs w:val="0"/>
          <w:color w:val="auto"/>
          <w:kern w:val="3"/>
          <w:sz w:val="24"/>
          <w:szCs w:val="24"/>
          <w:lang w:eastAsia="zh-CN" w:bidi="hi-IN"/>
        </w:rPr>
        <w:instrText xml:space="preserve"> SEQ Tabla \* ARABIC </w:instrText>
      </w:r>
      <w:r w:rsidRPr="000347B1">
        <w:rPr>
          <w:rFonts w:eastAsia="SimSun" w:cs="Mangal"/>
          <w:iCs w:val="0"/>
          <w:color w:val="auto"/>
          <w:kern w:val="3"/>
          <w:sz w:val="24"/>
          <w:szCs w:val="24"/>
          <w:lang w:eastAsia="zh-CN" w:bidi="hi-IN"/>
        </w:rPr>
        <w:fldChar w:fldCharType="separate"/>
      </w:r>
      <w:r w:rsidR="00953989">
        <w:rPr>
          <w:rFonts w:eastAsia="SimSun" w:cs="Mangal"/>
          <w:iCs w:val="0"/>
          <w:noProof/>
          <w:color w:val="auto"/>
          <w:kern w:val="3"/>
          <w:sz w:val="24"/>
          <w:szCs w:val="24"/>
          <w:lang w:eastAsia="zh-CN" w:bidi="hi-IN"/>
        </w:rPr>
        <w:t>24</w:t>
      </w:r>
      <w:r w:rsidRPr="000347B1">
        <w:rPr>
          <w:rFonts w:eastAsia="SimSun" w:cs="Mangal"/>
          <w:iCs w:val="0"/>
          <w:color w:val="auto"/>
          <w:kern w:val="3"/>
          <w:sz w:val="24"/>
          <w:szCs w:val="24"/>
          <w:lang w:eastAsia="zh-CN" w:bidi="hi-IN"/>
        </w:rPr>
        <w:fldChar w:fldCharType="end"/>
      </w:r>
      <w:r>
        <w:rPr>
          <w:rFonts w:eastAsia="SimSun" w:cs="Mangal"/>
          <w:iCs w:val="0"/>
          <w:color w:val="auto"/>
          <w:kern w:val="3"/>
          <w:sz w:val="24"/>
          <w:szCs w:val="24"/>
          <w:lang w:eastAsia="zh-CN" w:bidi="hi-IN"/>
        </w:rPr>
        <w:t xml:space="preserve">. </w:t>
      </w:r>
      <w:r w:rsidR="00D8629B" w:rsidRPr="000347B1">
        <w:rPr>
          <w:rFonts w:eastAsia="SimSun" w:cs="Mangal"/>
          <w:iCs w:val="0"/>
          <w:color w:val="auto"/>
          <w:kern w:val="3"/>
          <w:sz w:val="24"/>
          <w:szCs w:val="24"/>
          <w:lang w:eastAsia="zh-CN" w:bidi="hi-IN"/>
        </w:rPr>
        <w:t xml:space="preserve"> Seguimiento a los errores identificados en la iteración 2 de la fase de pruebas</w:t>
      </w:r>
      <w:bookmarkEnd w:id="109"/>
    </w:p>
    <w:p w:rsidR="00D8629B" w:rsidRPr="00AF30F6" w:rsidRDefault="00D8629B" w:rsidP="00D8629B">
      <w:pPr>
        <w:pStyle w:val="Ttulo4"/>
        <w:rPr>
          <w:color w:val="000000"/>
          <w:lang w:val="es-CO"/>
        </w:rPr>
      </w:pPr>
      <w:bookmarkStart w:id="110" w:name="_Toc460927379"/>
      <w:r>
        <w:rPr>
          <w:lang w:val="es-CO"/>
        </w:rPr>
        <w:t>Cierre</w:t>
      </w:r>
      <w:bookmarkEnd w:id="110"/>
    </w:p>
    <w:p w:rsidR="00D8629B" w:rsidRPr="00826097" w:rsidRDefault="00826097" w:rsidP="008B4796">
      <w:pPr>
        <w:pStyle w:val="Standard"/>
        <w:widowControl/>
        <w:shd w:val="clear" w:color="auto" w:fill="FFFFFF"/>
        <w:spacing w:before="100" w:after="100"/>
        <w:jc w:val="both"/>
        <w:rPr>
          <w:lang w:val="es-CO"/>
        </w:rPr>
      </w:pPr>
      <w:r w:rsidRPr="00826097">
        <w:rPr>
          <w:lang w:val="es-CO"/>
        </w:rPr>
        <w:t>Esta iteración se realizó con el objetivo de que verificadores ajenos al equipo de trabajo, pero con experiencia en el desarrollo de videojuegos y conocimiento del proyecto realizaran las pruebas para encontrar la mayor cantidad de errores, a los cuales se les realizaron las respectivas correcciones, quedando así el juego listo para la tercera iteración de pruebas siendo sometido a un público más amplio.</w:t>
      </w:r>
    </w:p>
    <w:p w:rsidR="00052398" w:rsidRPr="008C3A09" w:rsidRDefault="00052398" w:rsidP="00052398">
      <w:pPr>
        <w:pStyle w:val="Ttulo3"/>
        <w:rPr>
          <w:color w:val="000000"/>
        </w:rPr>
      </w:pPr>
      <w:bookmarkStart w:id="111" w:name="_Toc460927380"/>
      <w:r>
        <w:t>Iteración 3 de pruebas</w:t>
      </w:r>
      <w:bookmarkEnd w:id="111"/>
    </w:p>
    <w:p w:rsidR="00052398" w:rsidRPr="00936078" w:rsidRDefault="00052398" w:rsidP="00FB43BC">
      <w:pPr>
        <w:spacing w:after="120"/>
        <w:jc w:val="both"/>
        <w:rPr>
          <w:u w:val="single"/>
        </w:rPr>
      </w:pPr>
      <w:r>
        <w:t>Esta iteración tuvo como objetivo someter al videojuego a un público más en comparación con las dos iteraciones anteriores, con el fin de que al haber más verificadores fuera menor la probabilidad de pasar un error por alto.</w:t>
      </w:r>
      <w:r w:rsidR="009B1983">
        <w:t xml:space="preserve"> </w:t>
      </w:r>
      <w:r w:rsidR="009B1983">
        <w:rPr>
          <w:lang w:val="es-ES"/>
        </w:rPr>
        <w:t>El documento completo de planeación, identificación de errores, seguimiento y cierre de esta iteración se encuentra adjunto con el presente informe (</w:t>
      </w:r>
      <w:hyperlink r:id="rId53" w:history="1">
        <w:r w:rsidR="00936078" w:rsidRPr="00936078">
          <w:rPr>
            <w:rStyle w:val="Hipervnculo"/>
            <w:lang w:val="es-ES"/>
          </w:rPr>
          <w:t xml:space="preserve">Ver </w:t>
        </w:r>
        <w:r w:rsidR="009B1983" w:rsidRPr="00936078">
          <w:rPr>
            <w:rStyle w:val="Hipervnculo"/>
            <w:lang w:val="es-ES"/>
          </w:rPr>
          <w:t>Documento de desarrollo de iteración de pruebas 3</w:t>
        </w:r>
      </w:hyperlink>
      <w:r w:rsidR="009B1983">
        <w:rPr>
          <w:lang w:val="es-ES"/>
        </w:rPr>
        <w:t>).</w:t>
      </w:r>
    </w:p>
    <w:p w:rsidR="00052398" w:rsidRPr="00CE318F" w:rsidRDefault="00052398" w:rsidP="00052398">
      <w:pPr>
        <w:pStyle w:val="Ttulo4"/>
        <w:rPr>
          <w:color w:val="000000"/>
          <w:lang w:val="es-CO"/>
        </w:rPr>
      </w:pPr>
      <w:bookmarkStart w:id="112" w:name="_Toc460927381"/>
      <w:r w:rsidRPr="00CE318F">
        <w:rPr>
          <w:lang w:val="es-CO"/>
        </w:rPr>
        <w:lastRenderedPageBreak/>
        <w:t>Definir medio de distribución</w:t>
      </w:r>
      <w:bookmarkEnd w:id="112"/>
    </w:p>
    <w:p w:rsidR="00052398" w:rsidRDefault="00052398" w:rsidP="00052398">
      <w:pPr>
        <w:pStyle w:val="Standard"/>
        <w:widowControl/>
        <w:shd w:val="clear" w:color="auto" w:fill="FFFFFF"/>
        <w:spacing w:before="100" w:after="100"/>
        <w:jc w:val="both"/>
        <w:rPr>
          <w:lang w:val="es-ES"/>
        </w:rPr>
      </w:pPr>
      <w:r>
        <w:rPr>
          <w:lang w:val="es-ES"/>
        </w:rPr>
        <w:t>El medio por el cual se distribuyó el videojuego a los verificadores beta fue por medio de correo electrónico a cada uno, donde se les brindaba acceso al archivo apk que debían instalar en sus dispositivos y al formulario para reportar los hallazgos.</w:t>
      </w:r>
    </w:p>
    <w:p w:rsidR="00846DBB" w:rsidRPr="00CE318F" w:rsidRDefault="00846DBB" w:rsidP="00846DBB">
      <w:pPr>
        <w:pStyle w:val="Ttulo4"/>
        <w:rPr>
          <w:color w:val="000000"/>
          <w:lang w:val="es-CO"/>
        </w:rPr>
      </w:pPr>
      <w:bookmarkStart w:id="113" w:name="_Toc460927382"/>
      <w:r w:rsidRPr="00CE318F">
        <w:rPr>
          <w:lang w:val="es-CO"/>
        </w:rPr>
        <w:t xml:space="preserve">Definir </w:t>
      </w:r>
      <w:r>
        <w:rPr>
          <w:lang w:val="es-CO"/>
        </w:rPr>
        <w:t>verificadores beta</w:t>
      </w:r>
      <w:bookmarkEnd w:id="113"/>
    </w:p>
    <w:p w:rsidR="00846DBB" w:rsidRDefault="00846DBB" w:rsidP="00846DBB">
      <w:pPr>
        <w:pStyle w:val="Standard"/>
        <w:widowControl/>
        <w:shd w:val="clear" w:color="auto" w:fill="FFFFFF"/>
        <w:spacing w:before="100" w:after="100"/>
        <w:jc w:val="both"/>
        <w:rPr>
          <w:lang w:val="es-ES"/>
        </w:rPr>
      </w:pPr>
      <w:r w:rsidRPr="00846DBB">
        <w:rPr>
          <w:lang w:val="es-ES"/>
        </w:rPr>
        <w:t xml:space="preserve">Dado que esta </w:t>
      </w:r>
      <w:r w:rsidR="00010E82">
        <w:rPr>
          <w:lang w:val="es-ES"/>
        </w:rPr>
        <w:t>fue</w:t>
      </w:r>
      <w:r w:rsidRPr="00846DBB">
        <w:rPr>
          <w:lang w:val="es-ES"/>
        </w:rPr>
        <w:t xml:space="preserve"> la tercera y última iteración de la fase de pruebas y </w:t>
      </w:r>
      <w:r w:rsidR="00010E82">
        <w:rPr>
          <w:lang w:val="es-ES"/>
        </w:rPr>
        <w:t>su</w:t>
      </w:r>
      <w:r w:rsidRPr="00846DBB">
        <w:rPr>
          <w:lang w:val="es-ES"/>
        </w:rPr>
        <w:t xml:space="preserve"> objetivo </w:t>
      </w:r>
      <w:r w:rsidR="00010E82">
        <w:rPr>
          <w:lang w:val="es-ES"/>
        </w:rPr>
        <w:t>era</w:t>
      </w:r>
      <w:r w:rsidRPr="00846DBB">
        <w:rPr>
          <w:lang w:val="es-ES"/>
        </w:rPr>
        <w:t xml:space="preserve"> someter el videojuego a un grupo amplio de verificadores</w:t>
      </w:r>
      <w:r w:rsidR="00010E82">
        <w:rPr>
          <w:lang w:val="es-ES"/>
        </w:rPr>
        <w:t>,</w:t>
      </w:r>
      <w:r w:rsidRPr="00846DBB">
        <w:rPr>
          <w:lang w:val="es-ES"/>
        </w:rPr>
        <w:t xml:space="preserve"> </w:t>
      </w:r>
      <w:r w:rsidR="00010E82">
        <w:rPr>
          <w:lang w:val="es-ES"/>
        </w:rPr>
        <w:t>el equipo de trabajo seleccionó</w:t>
      </w:r>
      <w:r w:rsidRPr="00846DBB">
        <w:rPr>
          <w:lang w:val="es-ES"/>
        </w:rPr>
        <w:t xml:space="preserve"> personas de su entorno que estuvieran dispuestas a realizar la prueba</w:t>
      </w:r>
      <w:r w:rsidR="00010E82">
        <w:rPr>
          <w:lang w:val="es-ES"/>
        </w:rPr>
        <w:t>, para conocer los verificadores se debe observar el documento de planeación, identificación de errores, seguimiento y cierre de esta iteración que se encuentra adjunto con el presente informe (</w:t>
      </w:r>
      <w:hyperlink r:id="rId54" w:history="1">
        <w:r w:rsidR="00936078" w:rsidRPr="00936078">
          <w:rPr>
            <w:rStyle w:val="Hipervnculo"/>
            <w:lang w:val="es-ES"/>
          </w:rPr>
          <w:t xml:space="preserve">Ver </w:t>
        </w:r>
        <w:r w:rsidR="00010E82" w:rsidRPr="00936078">
          <w:rPr>
            <w:rStyle w:val="Hipervnculo"/>
            <w:lang w:val="es-ES"/>
          </w:rPr>
          <w:t>Documento de desarrollo de iteración de pruebas 3</w:t>
        </w:r>
      </w:hyperlink>
      <w:r w:rsidR="00010E82">
        <w:rPr>
          <w:lang w:val="es-ES"/>
        </w:rPr>
        <w:t>).</w:t>
      </w:r>
    </w:p>
    <w:p w:rsidR="00CF4E44" w:rsidRPr="00CE318F" w:rsidRDefault="00CF4E44" w:rsidP="00CF4E44">
      <w:pPr>
        <w:pStyle w:val="Ttulo4"/>
        <w:rPr>
          <w:color w:val="000000"/>
          <w:lang w:val="es-CO"/>
        </w:rPr>
      </w:pPr>
      <w:bookmarkStart w:id="114" w:name="_Toc460927383"/>
      <w:r w:rsidRPr="00CE318F">
        <w:rPr>
          <w:lang w:val="es-CO"/>
        </w:rPr>
        <w:t xml:space="preserve">Definir </w:t>
      </w:r>
      <w:r>
        <w:rPr>
          <w:lang w:val="es-CO"/>
        </w:rPr>
        <w:t>como se reportan los errores</w:t>
      </w:r>
      <w:bookmarkEnd w:id="114"/>
    </w:p>
    <w:p w:rsidR="00AE4764" w:rsidRPr="00D424F2" w:rsidRDefault="00AE4764" w:rsidP="00FB43BC">
      <w:pPr>
        <w:jc w:val="both"/>
        <w:rPr>
          <w:rFonts w:ascii="Times New Roman" w:eastAsia="SimSun" w:hAnsi="Times New Roman" w:cs="Times New Roman"/>
          <w:kern w:val="3"/>
          <w:sz w:val="24"/>
          <w:szCs w:val="24"/>
          <w:lang w:val="es-ES" w:eastAsia="zh-CN" w:bidi="hi-IN"/>
        </w:rPr>
      </w:pPr>
      <w:r w:rsidRPr="00AE4764">
        <w:rPr>
          <w:rFonts w:ascii="Times New Roman" w:eastAsia="SimSun" w:hAnsi="Times New Roman" w:cs="Mangal"/>
          <w:kern w:val="3"/>
          <w:sz w:val="24"/>
          <w:szCs w:val="24"/>
          <w:lang w:val="es-ES" w:eastAsia="zh-CN" w:bidi="hi-IN"/>
        </w:rPr>
        <w:t xml:space="preserve">Con el propósito de agilizar y hacerle a los verificadores voluntarios más fácil el proceso, se utilizó el formulario creado para la iteración anterior, del cual una vez registrados los reportes de todos los verificadores se </w:t>
      </w:r>
      <w:r>
        <w:rPr>
          <w:rFonts w:ascii="Times New Roman" w:eastAsia="SimSun" w:hAnsi="Times New Roman" w:cs="Mangal"/>
          <w:kern w:val="3"/>
          <w:sz w:val="24"/>
          <w:szCs w:val="24"/>
          <w:lang w:val="es-ES" w:eastAsia="zh-CN" w:bidi="hi-IN"/>
        </w:rPr>
        <w:t>generó</w:t>
      </w:r>
      <w:r w:rsidRPr="00AE4764">
        <w:rPr>
          <w:rFonts w:ascii="Times New Roman" w:eastAsia="SimSun" w:hAnsi="Times New Roman" w:cs="Mangal"/>
          <w:kern w:val="3"/>
          <w:sz w:val="24"/>
          <w:szCs w:val="24"/>
          <w:lang w:val="es-ES" w:eastAsia="zh-CN" w:bidi="hi-IN"/>
        </w:rPr>
        <w:t xml:space="preserve"> el consolidado de respuestas como una hoja de cálculo de Excel para el análisis </w:t>
      </w:r>
      <w:r>
        <w:rPr>
          <w:rFonts w:ascii="Times New Roman" w:eastAsia="SimSun" w:hAnsi="Times New Roman" w:cs="Mangal"/>
          <w:kern w:val="3"/>
          <w:sz w:val="24"/>
          <w:szCs w:val="24"/>
          <w:lang w:val="es-ES" w:eastAsia="zh-CN" w:bidi="hi-IN"/>
        </w:rPr>
        <w:t>de los reportes, el cual se encuentra adjunto con el presente informe (</w:t>
      </w:r>
      <w:hyperlink r:id="rId55" w:history="1">
        <w:r w:rsidR="00936078" w:rsidRPr="00936078">
          <w:rPr>
            <w:rStyle w:val="Hipervnculo"/>
            <w:rFonts w:ascii="Times New Roman" w:eastAsia="SimSun" w:hAnsi="Times New Roman" w:cs="Mangal"/>
            <w:kern w:val="3"/>
            <w:sz w:val="24"/>
            <w:szCs w:val="24"/>
            <w:lang w:val="es-ES" w:eastAsia="zh-CN" w:bidi="hi-IN"/>
          </w:rPr>
          <w:t xml:space="preserve">Ver </w:t>
        </w:r>
        <w:r w:rsidR="00D424F2" w:rsidRPr="00936078">
          <w:rPr>
            <w:rStyle w:val="Hipervnculo"/>
            <w:rFonts w:ascii="Times New Roman" w:hAnsi="Times New Roman" w:cs="Times New Roman"/>
            <w:sz w:val="24"/>
            <w:szCs w:val="24"/>
            <w:lang w:val="es-ES"/>
          </w:rPr>
          <w:t>Consolidado de respuestas iteración 3</w:t>
        </w:r>
      </w:hyperlink>
      <w:r w:rsidRPr="00D424F2">
        <w:rPr>
          <w:rFonts w:ascii="Times New Roman" w:eastAsia="SimSun" w:hAnsi="Times New Roman" w:cs="Times New Roman"/>
          <w:kern w:val="3"/>
          <w:sz w:val="24"/>
          <w:szCs w:val="24"/>
          <w:lang w:val="es-ES" w:eastAsia="zh-CN" w:bidi="hi-IN"/>
        </w:rPr>
        <w:t>).</w:t>
      </w:r>
    </w:p>
    <w:p w:rsidR="00D424F2" w:rsidRPr="00AF30F6" w:rsidRDefault="00D424F2" w:rsidP="00D424F2">
      <w:pPr>
        <w:pStyle w:val="Ttulo4"/>
        <w:rPr>
          <w:color w:val="000000"/>
          <w:lang w:val="es-CO"/>
        </w:rPr>
      </w:pPr>
      <w:bookmarkStart w:id="115" w:name="_Toc460927384"/>
      <w:r>
        <w:rPr>
          <w:lang w:val="es-CO"/>
        </w:rPr>
        <w:t>Identificación de incidencias</w:t>
      </w:r>
      <w:bookmarkEnd w:id="115"/>
    </w:p>
    <w:p w:rsidR="00D424F2" w:rsidRPr="00936078" w:rsidRDefault="00D424F2" w:rsidP="00FB43BC">
      <w:pPr>
        <w:jc w:val="both"/>
        <w:rPr>
          <w:rFonts w:ascii="Times New Roman" w:hAnsi="Times New Roman" w:cs="Times New Roman"/>
          <w:sz w:val="24"/>
          <w:szCs w:val="24"/>
          <w:lang w:eastAsia="es-CO"/>
        </w:rPr>
      </w:pPr>
      <w:r w:rsidRPr="00936078">
        <w:rPr>
          <w:rFonts w:ascii="Times New Roman" w:hAnsi="Times New Roman" w:cs="Times New Roman"/>
          <w:sz w:val="24"/>
          <w:szCs w:val="24"/>
          <w:lang w:eastAsia="es-CO"/>
        </w:rPr>
        <w:t>El equipo de trabajo analizó el archivo de reportes (</w:t>
      </w:r>
      <w:hyperlink r:id="rId56" w:history="1">
        <w:r w:rsidR="00936078" w:rsidRPr="00936078">
          <w:rPr>
            <w:rStyle w:val="Hipervnculo"/>
            <w:rFonts w:ascii="Times New Roman" w:eastAsia="SimSun" w:hAnsi="Times New Roman" w:cs="Mangal"/>
            <w:kern w:val="3"/>
            <w:sz w:val="24"/>
            <w:szCs w:val="24"/>
            <w:lang w:val="es-ES" w:eastAsia="zh-CN" w:bidi="hi-IN"/>
          </w:rPr>
          <w:t xml:space="preserve">Ver </w:t>
        </w:r>
        <w:r w:rsidR="00936078" w:rsidRPr="00936078">
          <w:rPr>
            <w:rStyle w:val="Hipervnculo"/>
            <w:rFonts w:ascii="Times New Roman" w:hAnsi="Times New Roman" w:cs="Times New Roman"/>
            <w:sz w:val="24"/>
            <w:szCs w:val="24"/>
            <w:lang w:val="es-ES"/>
          </w:rPr>
          <w:t>Consolidado de respuestas iteración 3</w:t>
        </w:r>
      </w:hyperlink>
      <w:r w:rsidRPr="00936078">
        <w:rPr>
          <w:rFonts w:ascii="Times New Roman" w:hAnsi="Times New Roman" w:cs="Times New Roman"/>
          <w:sz w:val="24"/>
          <w:szCs w:val="24"/>
          <w:lang w:eastAsia="es-CO"/>
        </w:rPr>
        <w:t>) de la iteración tres una vez todos los verificadores realizaron el reporte y se definieron y priorizaron las correcciones plasmadas en la Tabla 25.</w:t>
      </w:r>
    </w:p>
    <w:tbl>
      <w:tblPr>
        <w:tblStyle w:val="Tablaconcuadrcula"/>
        <w:tblW w:w="0" w:type="auto"/>
        <w:jc w:val="center"/>
        <w:tblLook w:val="04A0" w:firstRow="1" w:lastRow="0" w:firstColumn="1" w:lastColumn="0" w:noHBand="0" w:noVBand="1"/>
      </w:tblPr>
      <w:tblGrid>
        <w:gridCol w:w="562"/>
        <w:gridCol w:w="2977"/>
        <w:gridCol w:w="4228"/>
        <w:gridCol w:w="1216"/>
      </w:tblGrid>
      <w:tr w:rsidR="00D424F2" w:rsidRPr="00936078" w:rsidTr="009803BF">
        <w:trPr>
          <w:jc w:val="center"/>
        </w:trPr>
        <w:tc>
          <w:tcPr>
            <w:tcW w:w="562" w:type="dxa"/>
          </w:tcPr>
          <w:p w:rsidR="00D424F2" w:rsidRPr="00936078" w:rsidRDefault="00D424F2" w:rsidP="009803BF">
            <w:pPr>
              <w:jc w:val="center"/>
              <w:rPr>
                <w:rFonts w:ascii="Times New Roman" w:hAnsi="Times New Roman" w:cs="Times New Roman"/>
                <w:b/>
                <w:sz w:val="24"/>
                <w:szCs w:val="24"/>
                <w:lang w:eastAsia="es-CO"/>
              </w:rPr>
            </w:pPr>
            <w:r w:rsidRPr="00936078">
              <w:rPr>
                <w:rFonts w:ascii="Times New Roman" w:hAnsi="Times New Roman" w:cs="Times New Roman"/>
                <w:b/>
                <w:sz w:val="24"/>
                <w:szCs w:val="24"/>
                <w:lang w:eastAsia="es-CO"/>
              </w:rPr>
              <w:t>ID</w:t>
            </w:r>
          </w:p>
        </w:tc>
        <w:tc>
          <w:tcPr>
            <w:tcW w:w="2977" w:type="dxa"/>
          </w:tcPr>
          <w:p w:rsidR="00D424F2" w:rsidRPr="00936078" w:rsidRDefault="00D424F2" w:rsidP="009803BF">
            <w:pPr>
              <w:jc w:val="center"/>
              <w:rPr>
                <w:rFonts w:ascii="Times New Roman" w:hAnsi="Times New Roman" w:cs="Times New Roman"/>
                <w:b/>
                <w:sz w:val="24"/>
                <w:szCs w:val="24"/>
                <w:lang w:eastAsia="es-CO"/>
              </w:rPr>
            </w:pPr>
            <w:r w:rsidRPr="00936078">
              <w:rPr>
                <w:rFonts w:ascii="Times New Roman" w:hAnsi="Times New Roman" w:cs="Times New Roman"/>
                <w:b/>
                <w:sz w:val="24"/>
                <w:szCs w:val="24"/>
                <w:lang w:eastAsia="es-CO"/>
              </w:rPr>
              <w:t>Error a solucionar</w:t>
            </w:r>
          </w:p>
        </w:tc>
        <w:tc>
          <w:tcPr>
            <w:tcW w:w="4228" w:type="dxa"/>
          </w:tcPr>
          <w:p w:rsidR="00D424F2" w:rsidRPr="00936078" w:rsidRDefault="00D424F2" w:rsidP="009803BF">
            <w:pPr>
              <w:jc w:val="center"/>
              <w:rPr>
                <w:rFonts w:ascii="Times New Roman" w:hAnsi="Times New Roman" w:cs="Times New Roman"/>
                <w:b/>
                <w:sz w:val="24"/>
                <w:szCs w:val="24"/>
                <w:lang w:eastAsia="es-CO"/>
              </w:rPr>
            </w:pPr>
            <w:r w:rsidRPr="00936078">
              <w:rPr>
                <w:rFonts w:ascii="Times New Roman" w:hAnsi="Times New Roman" w:cs="Times New Roman"/>
                <w:b/>
                <w:sz w:val="24"/>
                <w:szCs w:val="24"/>
                <w:lang w:eastAsia="es-CO"/>
              </w:rPr>
              <w:t>Descripción</w:t>
            </w:r>
          </w:p>
        </w:tc>
        <w:tc>
          <w:tcPr>
            <w:tcW w:w="1061" w:type="dxa"/>
          </w:tcPr>
          <w:p w:rsidR="00D424F2" w:rsidRPr="00936078" w:rsidRDefault="00D424F2" w:rsidP="009803BF">
            <w:pPr>
              <w:jc w:val="center"/>
              <w:rPr>
                <w:rFonts w:ascii="Times New Roman" w:hAnsi="Times New Roman" w:cs="Times New Roman"/>
                <w:b/>
                <w:sz w:val="24"/>
                <w:szCs w:val="24"/>
                <w:lang w:eastAsia="es-CO"/>
              </w:rPr>
            </w:pPr>
            <w:r w:rsidRPr="00936078">
              <w:rPr>
                <w:rFonts w:ascii="Times New Roman" w:hAnsi="Times New Roman" w:cs="Times New Roman"/>
                <w:b/>
                <w:sz w:val="24"/>
                <w:szCs w:val="24"/>
                <w:lang w:eastAsia="es-CO"/>
              </w:rPr>
              <w:t>Prioridad</w:t>
            </w:r>
          </w:p>
        </w:tc>
      </w:tr>
      <w:tr w:rsidR="00874BE8" w:rsidRPr="00936078" w:rsidTr="009803BF">
        <w:tblPrEx>
          <w:jc w:val="left"/>
        </w:tblPrEx>
        <w:tc>
          <w:tcPr>
            <w:tcW w:w="562"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11</w:t>
            </w:r>
          </w:p>
        </w:tc>
        <w:tc>
          <w:tcPr>
            <w:tcW w:w="2977"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Si el personaje se devuelve y cae a un precipicio el juego se pega</w:t>
            </w:r>
          </w:p>
        </w:tc>
        <w:tc>
          <w:tcPr>
            <w:tcW w:w="4228"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Cuando el personaje se devuelve y la cámara no lo sigue, si hay un precipicio y este cae, el juego se pega.</w:t>
            </w:r>
          </w:p>
        </w:tc>
        <w:tc>
          <w:tcPr>
            <w:tcW w:w="1061"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8</w:t>
            </w:r>
          </w:p>
        </w:tc>
      </w:tr>
      <w:tr w:rsidR="00874BE8" w:rsidRPr="00936078" w:rsidTr="009803BF">
        <w:tblPrEx>
          <w:jc w:val="left"/>
        </w:tblPrEx>
        <w:tc>
          <w:tcPr>
            <w:tcW w:w="562"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12</w:t>
            </w:r>
          </w:p>
        </w:tc>
        <w:tc>
          <w:tcPr>
            <w:tcW w:w="2977"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En la sección donde el personaje se desliza en el tercer nivel se puede saltar repetidas veces sin tocar el suelo</w:t>
            </w:r>
          </w:p>
        </w:tc>
        <w:tc>
          <w:tcPr>
            <w:tcW w:w="4228"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En la sección donde el personaje resbala en el tercer nivel se pueden realizar múltiples saltos y el personaje desaparece.</w:t>
            </w:r>
          </w:p>
        </w:tc>
        <w:tc>
          <w:tcPr>
            <w:tcW w:w="1061"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8</w:t>
            </w:r>
          </w:p>
        </w:tc>
      </w:tr>
      <w:tr w:rsidR="00874BE8" w:rsidRPr="00936078" w:rsidTr="009803BF">
        <w:tblPrEx>
          <w:jc w:val="left"/>
        </w:tblPrEx>
        <w:tc>
          <w:tcPr>
            <w:tcW w:w="562"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13</w:t>
            </w:r>
          </w:p>
        </w:tc>
        <w:tc>
          <w:tcPr>
            <w:tcW w:w="2977"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Cuando el personaje principal es asesinado el efecto de sonido del animal que infinito.</w:t>
            </w:r>
          </w:p>
        </w:tc>
        <w:tc>
          <w:tcPr>
            <w:tcW w:w="4228"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Al ser asesinado el personaje el sonido del animal queda sonando repetitivamente durante todo el juego hasta que se cierre.</w:t>
            </w:r>
          </w:p>
        </w:tc>
        <w:tc>
          <w:tcPr>
            <w:tcW w:w="1061"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7</w:t>
            </w:r>
          </w:p>
        </w:tc>
      </w:tr>
      <w:tr w:rsidR="00874BE8" w:rsidRPr="00936078" w:rsidTr="009803BF">
        <w:tblPrEx>
          <w:jc w:val="left"/>
        </w:tblPrEx>
        <w:tc>
          <w:tcPr>
            <w:tcW w:w="562"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14</w:t>
            </w:r>
          </w:p>
        </w:tc>
        <w:tc>
          <w:tcPr>
            <w:tcW w:w="2977"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En algunos bordes donde hay agua, si el personaje se acerca (aun estando en tierra) se muere.</w:t>
            </w:r>
          </w:p>
        </w:tc>
        <w:tc>
          <w:tcPr>
            <w:tcW w:w="4228"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El agua sobrepone el terreno y el personaje muere (ahogado).</w:t>
            </w:r>
          </w:p>
        </w:tc>
        <w:tc>
          <w:tcPr>
            <w:tcW w:w="1061"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7</w:t>
            </w:r>
          </w:p>
        </w:tc>
      </w:tr>
      <w:tr w:rsidR="00874BE8" w:rsidRPr="00936078" w:rsidTr="009803BF">
        <w:tblPrEx>
          <w:jc w:val="left"/>
        </w:tblPrEx>
        <w:tc>
          <w:tcPr>
            <w:tcW w:w="562"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15</w:t>
            </w:r>
          </w:p>
        </w:tc>
        <w:tc>
          <w:tcPr>
            <w:tcW w:w="2977"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t xml:space="preserve">Cuando el personaje salta y no alcanza a llegar al siguiente terreno, si queda </w:t>
            </w:r>
            <w:r w:rsidRPr="00936078">
              <w:rPr>
                <w:rFonts w:ascii="Times New Roman" w:hAnsi="Times New Roman" w:cs="Times New Roman"/>
                <w:sz w:val="24"/>
                <w:szCs w:val="24"/>
                <w:lang w:eastAsia="es-CO"/>
              </w:rPr>
              <w:lastRenderedPageBreak/>
              <w:t>pegado al muro y se puede volver a saltar.</w:t>
            </w:r>
          </w:p>
        </w:tc>
        <w:tc>
          <w:tcPr>
            <w:tcW w:w="4228" w:type="dxa"/>
          </w:tcPr>
          <w:p w:rsidR="00874BE8" w:rsidRPr="00936078" w:rsidRDefault="00874BE8" w:rsidP="00874BE8">
            <w:pPr>
              <w:rPr>
                <w:rFonts w:ascii="Times New Roman" w:hAnsi="Times New Roman" w:cs="Times New Roman"/>
                <w:sz w:val="24"/>
                <w:szCs w:val="24"/>
                <w:lang w:eastAsia="es-CO"/>
              </w:rPr>
            </w:pPr>
            <w:r w:rsidRPr="00936078">
              <w:rPr>
                <w:rFonts w:ascii="Times New Roman" w:hAnsi="Times New Roman" w:cs="Times New Roman"/>
                <w:sz w:val="24"/>
                <w:szCs w:val="24"/>
                <w:lang w:eastAsia="es-CO"/>
              </w:rPr>
              <w:lastRenderedPageBreak/>
              <w:t xml:space="preserve">Si el personaje queda pegado al muro, mas no encima del terreno se puede saltar </w:t>
            </w:r>
            <w:r w:rsidRPr="00936078">
              <w:rPr>
                <w:rFonts w:ascii="Times New Roman" w:hAnsi="Times New Roman" w:cs="Times New Roman"/>
                <w:sz w:val="24"/>
                <w:szCs w:val="24"/>
                <w:lang w:eastAsia="es-CO"/>
              </w:rPr>
              <w:lastRenderedPageBreak/>
              <w:t>cosa que no debería poderse hacer ya que la lógica es que caiga al precipicio.</w:t>
            </w:r>
          </w:p>
        </w:tc>
        <w:tc>
          <w:tcPr>
            <w:tcW w:w="1061" w:type="dxa"/>
          </w:tcPr>
          <w:p w:rsidR="00874BE8" w:rsidRPr="00936078" w:rsidRDefault="00874BE8" w:rsidP="00D77EA0">
            <w:pPr>
              <w:keepNext/>
              <w:rPr>
                <w:rFonts w:ascii="Times New Roman" w:hAnsi="Times New Roman" w:cs="Times New Roman"/>
                <w:sz w:val="24"/>
                <w:szCs w:val="24"/>
                <w:lang w:eastAsia="es-CO"/>
              </w:rPr>
            </w:pPr>
            <w:r w:rsidRPr="00936078">
              <w:rPr>
                <w:rFonts w:ascii="Times New Roman" w:hAnsi="Times New Roman" w:cs="Times New Roman"/>
                <w:sz w:val="24"/>
                <w:szCs w:val="24"/>
                <w:lang w:eastAsia="es-CO"/>
              </w:rPr>
              <w:lastRenderedPageBreak/>
              <w:t>5</w:t>
            </w:r>
          </w:p>
        </w:tc>
      </w:tr>
    </w:tbl>
    <w:p w:rsidR="00D424F2" w:rsidRPr="00D77EA0" w:rsidRDefault="00D77EA0" w:rsidP="00D77EA0">
      <w:pPr>
        <w:pStyle w:val="Descripcin"/>
        <w:jc w:val="center"/>
        <w:rPr>
          <w:rFonts w:eastAsiaTheme="minorHAnsi" w:cstheme="minorBidi"/>
          <w:iCs w:val="0"/>
          <w:color w:val="auto"/>
          <w:sz w:val="24"/>
          <w:szCs w:val="24"/>
          <w:lang w:eastAsia="en-US"/>
        </w:rPr>
      </w:pPr>
      <w:bookmarkStart w:id="116" w:name="_Toc460922443"/>
      <w:r w:rsidRPr="00D77EA0">
        <w:rPr>
          <w:rFonts w:eastAsiaTheme="minorHAnsi" w:cstheme="minorBidi"/>
          <w:iCs w:val="0"/>
          <w:color w:val="auto"/>
          <w:sz w:val="24"/>
          <w:szCs w:val="24"/>
          <w:lang w:eastAsia="en-US"/>
        </w:rPr>
        <w:t xml:space="preserve">Tabla </w:t>
      </w:r>
      <w:r w:rsidRPr="00D77EA0">
        <w:rPr>
          <w:rFonts w:eastAsiaTheme="minorHAnsi" w:cstheme="minorBidi"/>
          <w:iCs w:val="0"/>
          <w:color w:val="auto"/>
          <w:sz w:val="24"/>
          <w:szCs w:val="24"/>
          <w:lang w:eastAsia="en-US"/>
        </w:rPr>
        <w:fldChar w:fldCharType="begin"/>
      </w:r>
      <w:r w:rsidRPr="00D77EA0">
        <w:rPr>
          <w:rFonts w:eastAsiaTheme="minorHAnsi" w:cstheme="minorBidi"/>
          <w:iCs w:val="0"/>
          <w:color w:val="auto"/>
          <w:sz w:val="24"/>
          <w:szCs w:val="24"/>
          <w:lang w:eastAsia="en-US"/>
        </w:rPr>
        <w:instrText xml:space="preserve"> SEQ Tabla \* ARABIC </w:instrText>
      </w:r>
      <w:r w:rsidRPr="00D77EA0">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25</w:t>
      </w:r>
      <w:r w:rsidRPr="00D77EA0">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D424F2" w:rsidRPr="00D77EA0">
        <w:rPr>
          <w:rFonts w:eastAsiaTheme="minorHAnsi" w:cstheme="minorBidi"/>
          <w:iCs w:val="0"/>
          <w:color w:val="auto"/>
          <w:sz w:val="24"/>
          <w:szCs w:val="24"/>
          <w:lang w:eastAsia="en-US"/>
        </w:rPr>
        <w:t>Errores identificados y priorizados de la iteración 3 de la fase de pruebas</w:t>
      </w:r>
      <w:bookmarkEnd w:id="116"/>
    </w:p>
    <w:p w:rsidR="00D424F2" w:rsidRPr="00AF30F6" w:rsidRDefault="00D424F2" w:rsidP="00D424F2">
      <w:pPr>
        <w:pStyle w:val="Ttulo4"/>
        <w:rPr>
          <w:color w:val="000000"/>
          <w:lang w:val="es-CO"/>
        </w:rPr>
      </w:pPr>
      <w:bookmarkStart w:id="117" w:name="_Toc460927385"/>
      <w:r>
        <w:rPr>
          <w:lang w:val="es-CO"/>
        </w:rPr>
        <w:t>Seguimiento de la iteración</w:t>
      </w:r>
      <w:bookmarkEnd w:id="117"/>
    </w:p>
    <w:p w:rsidR="00D424F2" w:rsidRDefault="00D424F2" w:rsidP="00D424F2">
      <w:pPr>
        <w:pStyle w:val="Standard"/>
        <w:widowControl/>
        <w:shd w:val="clear" w:color="auto" w:fill="FFFFFF"/>
        <w:spacing w:before="100" w:after="100"/>
        <w:jc w:val="both"/>
        <w:rPr>
          <w:lang w:val="es-ES"/>
        </w:rPr>
      </w:pPr>
      <w:r>
        <w:rPr>
          <w:lang w:val="es-ES"/>
        </w:rPr>
        <w:t>De acuerdo a los errores plasmados en la Tabla 25, y en orden de prioridad el equipo de trabajo solucionó dichos errores. En la tabla 26 se muestra si cada error fue solucionado exitosamente y se da una descripción de su solución.</w:t>
      </w:r>
    </w:p>
    <w:tbl>
      <w:tblPr>
        <w:tblStyle w:val="Tablaconcuadrcula"/>
        <w:tblW w:w="0" w:type="auto"/>
        <w:jc w:val="center"/>
        <w:tblLook w:val="04A0" w:firstRow="1" w:lastRow="0" w:firstColumn="1" w:lastColumn="0" w:noHBand="0" w:noVBand="1"/>
      </w:tblPr>
      <w:tblGrid>
        <w:gridCol w:w="562"/>
        <w:gridCol w:w="6928"/>
        <w:gridCol w:w="1338"/>
      </w:tblGrid>
      <w:tr w:rsidR="00193989" w:rsidTr="00193989">
        <w:trPr>
          <w:jc w:val="center"/>
        </w:trPr>
        <w:tc>
          <w:tcPr>
            <w:tcW w:w="562" w:type="dxa"/>
          </w:tcPr>
          <w:p w:rsidR="00193989" w:rsidRPr="00D955D9" w:rsidRDefault="00193989" w:rsidP="00D65E5C">
            <w:pPr>
              <w:jc w:val="center"/>
              <w:rPr>
                <w:b/>
              </w:rPr>
            </w:pPr>
            <w:r w:rsidRPr="00D955D9">
              <w:rPr>
                <w:b/>
              </w:rPr>
              <w:t>ID</w:t>
            </w:r>
          </w:p>
        </w:tc>
        <w:tc>
          <w:tcPr>
            <w:tcW w:w="6928" w:type="dxa"/>
          </w:tcPr>
          <w:p w:rsidR="00193989" w:rsidRPr="00D955D9" w:rsidRDefault="00193989" w:rsidP="00D65E5C">
            <w:pPr>
              <w:jc w:val="center"/>
              <w:rPr>
                <w:b/>
              </w:rPr>
            </w:pPr>
            <w:r>
              <w:rPr>
                <w:b/>
              </w:rPr>
              <w:t>Solución identificada</w:t>
            </w:r>
          </w:p>
        </w:tc>
        <w:tc>
          <w:tcPr>
            <w:tcW w:w="1338" w:type="dxa"/>
          </w:tcPr>
          <w:p w:rsidR="00193989" w:rsidRDefault="00193989" w:rsidP="00D65E5C">
            <w:pPr>
              <w:jc w:val="center"/>
              <w:rPr>
                <w:b/>
              </w:rPr>
            </w:pPr>
            <w:r>
              <w:rPr>
                <w:b/>
              </w:rPr>
              <w:t>Solucionado</w:t>
            </w:r>
          </w:p>
        </w:tc>
      </w:tr>
      <w:tr w:rsidR="00193989" w:rsidTr="00193989">
        <w:trPr>
          <w:jc w:val="center"/>
        </w:trPr>
        <w:tc>
          <w:tcPr>
            <w:tcW w:w="562" w:type="dxa"/>
          </w:tcPr>
          <w:p w:rsidR="00193989" w:rsidRDefault="00193989" w:rsidP="00D65E5C">
            <w:pPr>
              <w:jc w:val="center"/>
            </w:pPr>
            <w:r>
              <w:t>11</w:t>
            </w:r>
          </w:p>
        </w:tc>
        <w:tc>
          <w:tcPr>
            <w:tcW w:w="6928" w:type="dxa"/>
          </w:tcPr>
          <w:p w:rsidR="00193989" w:rsidRDefault="00193989" w:rsidP="00D65E5C">
            <w:r>
              <w:t>Aumentar el rango del collider que detecta cuando el personaje ha caído.</w:t>
            </w:r>
          </w:p>
        </w:tc>
        <w:tc>
          <w:tcPr>
            <w:tcW w:w="1338" w:type="dxa"/>
          </w:tcPr>
          <w:p w:rsidR="00193989" w:rsidRDefault="00193989" w:rsidP="00D65E5C">
            <w:pPr>
              <w:jc w:val="center"/>
            </w:pPr>
            <w:r>
              <w:t>Si</w:t>
            </w:r>
          </w:p>
        </w:tc>
      </w:tr>
      <w:tr w:rsidR="00193989" w:rsidTr="00193989">
        <w:trPr>
          <w:jc w:val="center"/>
        </w:trPr>
        <w:tc>
          <w:tcPr>
            <w:tcW w:w="562" w:type="dxa"/>
          </w:tcPr>
          <w:p w:rsidR="00193989" w:rsidRDefault="00193989" w:rsidP="00D65E5C">
            <w:pPr>
              <w:jc w:val="center"/>
            </w:pPr>
            <w:r>
              <w:t>12</w:t>
            </w:r>
          </w:p>
        </w:tc>
        <w:tc>
          <w:tcPr>
            <w:tcW w:w="6928" w:type="dxa"/>
          </w:tcPr>
          <w:p w:rsidR="00193989" w:rsidRDefault="00193989" w:rsidP="00D65E5C">
            <w:r>
              <w:t>Validar el salto único en los triggers de la sección resbaladiza.</w:t>
            </w:r>
          </w:p>
        </w:tc>
        <w:tc>
          <w:tcPr>
            <w:tcW w:w="1338" w:type="dxa"/>
          </w:tcPr>
          <w:p w:rsidR="00193989" w:rsidRDefault="00193989" w:rsidP="00D65E5C">
            <w:pPr>
              <w:jc w:val="center"/>
            </w:pPr>
            <w:r>
              <w:t>Si</w:t>
            </w:r>
          </w:p>
        </w:tc>
      </w:tr>
      <w:tr w:rsidR="00193989" w:rsidTr="00193989">
        <w:trPr>
          <w:jc w:val="center"/>
        </w:trPr>
        <w:tc>
          <w:tcPr>
            <w:tcW w:w="562" w:type="dxa"/>
          </w:tcPr>
          <w:p w:rsidR="00193989" w:rsidRDefault="00193989" w:rsidP="00D65E5C">
            <w:pPr>
              <w:jc w:val="center"/>
            </w:pPr>
            <w:r>
              <w:t>13</w:t>
            </w:r>
          </w:p>
        </w:tc>
        <w:tc>
          <w:tcPr>
            <w:tcW w:w="6928" w:type="dxa"/>
          </w:tcPr>
          <w:p w:rsidR="00193989" w:rsidRDefault="00193989" w:rsidP="00D65E5C">
            <w:r>
              <w:t>Verificar las validaciones de muerte del personaje.</w:t>
            </w:r>
          </w:p>
        </w:tc>
        <w:tc>
          <w:tcPr>
            <w:tcW w:w="1338" w:type="dxa"/>
          </w:tcPr>
          <w:p w:rsidR="00193989" w:rsidRDefault="00193989" w:rsidP="00D65E5C">
            <w:pPr>
              <w:jc w:val="center"/>
            </w:pPr>
            <w:r>
              <w:t>Si</w:t>
            </w:r>
          </w:p>
        </w:tc>
      </w:tr>
      <w:tr w:rsidR="00193989" w:rsidTr="00193989">
        <w:trPr>
          <w:jc w:val="center"/>
        </w:trPr>
        <w:tc>
          <w:tcPr>
            <w:tcW w:w="562" w:type="dxa"/>
          </w:tcPr>
          <w:p w:rsidR="00193989" w:rsidRDefault="00193989" w:rsidP="00D65E5C">
            <w:pPr>
              <w:jc w:val="center"/>
            </w:pPr>
            <w:r>
              <w:t>14</w:t>
            </w:r>
          </w:p>
        </w:tc>
        <w:tc>
          <w:tcPr>
            <w:tcW w:w="6928" w:type="dxa"/>
          </w:tcPr>
          <w:p w:rsidR="00193989" w:rsidRDefault="00193989" w:rsidP="00D65E5C">
            <w:r>
              <w:t>Acomodar la posición del agua con respecto al terreno.</w:t>
            </w:r>
          </w:p>
        </w:tc>
        <w:tc>
          <w:tcPr>
            <w:tcW w:w="1338" w:type="dxa"/>
          </w:tcPr>
          <w:p w:rsidR="00193989" w:rsidRDefault="00193989" w:rsidP="00D65E5C">
            <w:pPr>
              <w:jc w:val="center"/>
            </w:pPr>
            <w:r>
              <w:t>Si</w:t>
            </w:r>
          </w:p>
        </w:tc>
      </w:tr>
      <w:tr w:rsidR="00193989" w:rsidTr="00193989">
        <w:trPr>
          <w:jc w:val="center"/>
        </w:trPr>
        <w:tc>
          <w:tcPr>
            <w:tcW w:w="562" w:type="dxa"/>
          </w:tcPr>
          <w:p w:rsidR="00193989" w:rsidRDefault="00193989" w:rsidP="00D65E5C">
            <w:pPr>
              <w:jc w:val="center"/>
            </w:pPr>
            <w:r>
              <w:t>15</w:t>
            </w:r>
          </w:p>
        </w:tc>
        <w:tc>
          <w:tcPr>
            <w:tcW w:w="6928" w:type="dxa"/>
          </w:tcPr>
          <w:p w:rsidR="00193989" w:rsidRDefault="00193989" w:rsidP="00D65E5C">
            <w:r>
              <w:t>Agregar un material sin fricción para los precipicios.</w:t>
            </w:r>
          </w:p>
        </w:tc>
        <w:tc>
          <w:tcPr>
            <w:tcW w:w="1338" w:type="dxa"/>
          </w:tcPr>
          <w:p w:rsidR="00193989" w:rsidRDefault="00193989" w:rsidP="00D77EA0">
            <w:pPr>
              <w:keepNext/>
              <w:jc w:val="center"/>
            </w:pPr>
            <w:r>
              <w:t>Si</w:t>
            </w:r>
          </w:p>
        </w:tc>
      </w:tr>
    </w:tbl>
    <w:p w:rsidR="00874BE8" w:rsidRPr="00D77EA0" w:rsidRDefault="00D77EA0" w:rsidP="00D77EA0">
      <w:pPr>
        <w:pStyle w:val="Descripcin"/>
        <w:jc w:val="center"/>
        <w:rPr>
          <w:rFonts w:eastAsia="SimSun" w:cs="Mangal"/>
          <w:iCs w:val="0"/>
          <w:color w:val="auto"/>
          <w:kern w:val="3"/>
          <w:sz w:val="24"/>
          <w:szCs w:val="24"/>
          <w:lang w:eastAsia="zh-CN" w:bidi="hi-IN"/>
        </w:rPr>
      </w:pPr>
      <w:bookmarkStart w:id="118" w:name="_Toc460922444"/>
      <w:r w:rsidRPr="00D77EA0">
        <w:rPr>
          <w:rFonts w:eastAsia="SimSun" w:cs="Mangal"/>
          <w:iCs w:val="0"/>
          <w:color w:val="auto"/>
          <w:kern w:val="3"/>
          <w:sz w:val="24"/>
          <w:szCs w:val="24"/>
          <w:lang w:eastAsia="zh-CN" w:bidi="hi-IN"/>
        </w:rPr>
        <w:t xml:space="preserve">Tabla </w:t>
      </w:r>
      <w:r w:rsidRPr="00D77EA0">
        <w:rPr>
          <w:rFonts w:eastAsia="SimSun" w:cs="Mangal"/>
          <w:iCs w:val="0"/>
          <w:color w:val="auto"/>
          <w:kern w:val="3"/>
          <w:sz w:val="24"/>
          <w:szCs w:val="24"/>
          <w:lang w:eastAsia="zh-CN" w:bidi="hi-IN"/>
        </w:rPr>
        <w:fldChar w:fldCharType="begin"/>
      </w:r>
      <w:r w:rsidRPr="00D77EA0">
        <w:rPr>
          <w:rFonts w:eastAsia="SimSun" w:cs="Mangal"/>
          <w:iCs w:val="0"/>
          <w:color w:val="auto"/>
          <w:kern w:val="3"/>
          <w:sz w:val="24"/>
          <w:szCs w:val="24"/>
          <w:lang w:eastAsia="zh-CN" w:bidi="hi-IN"/>
        </w:rPr>
        <w:instrText xml:space="preserve"> SEQ Tabla \* ARABIC </w:instrText>
      </w:r>
      <w:r w:rsidRPr="00D77EA0">
        <w:rPr>
          <w:rFonts w:eastAsia="SimSun" w:cs="Mangal"/>
          <w:iCs w:val="0"/>
          <w:color w:val="auto"/>
          <w:kern w:val="3"/>
          <w:sz w:val="24"/>
          <w:szCs w:val="24"/>
          <w:lang w:eastAsia="zh-CN" w:bidi="hi-IN"/>
        </w:rPr>
        <w:fldChar w:fldCharType="separate"/>
      </w:r>
      <w:r w:rsidR="00953989">
        <w:rPr>
          <w:rFonts w:eastAsia="SimSun" w:cs="Mangal"/>
          <w:iCs w:val="0"/>
          <w:noProof/>
          <w:color w:val="auto"/>
          <w:kern w:val="3"/>
          <w:sz w:val="24"/>
          <w:szCs w:val="24"/>
          <w:lang w:eastAsia="zh-CN" w:bidi="hi-IN"/>
        </w:rPr>
        <w:t>26</w:t>
      </w:r>
      <w:r w:rsidRPr="00D77EA0">
        <w:rPr>
          <w:rFonts w:eastAsia="SimSun" w:cs="Mangal"/>
          <w:iCs w:val="0"/>
          <w:color w:val="auto"/>
          <w:kern w:val="3"/>
          <w:sz w:val="24"/>
          <w:szCs w:val="24"/>
          <w:lang w:eastAsia="zh-CN" w:bidi="hi-IN"/>
        </w:rPr>
        <w:fldChar w:fldCharType="end"/>
      </w:r>
      <w:r>
        <w:rPr>
          <w:rFonts w:eastAsia="SimSun" w:cs="Mangal"/>
          <w:iCs w:val="0"/>
          <w:color w:val="auto"/>
          <w:kern w:val="3"/>
          <w:sz w:val="24"/>
          <w:szCs w:val="24"/>
          <w:lang w:eastAsia="zh-CN" w:bidi="hi-IN"/>
        </w:rPr>
        <w:t xml:space="preserve">. </w:t>
      </w:r>
      <w:r w:rsidR="00874BE8" w:rsidRPr="00D77EA0">
        <w:rPr>
          <w:rFonts w:eastAsia="SimSun" w:cs="Mangal"/>
          <w:iCs w:val="0"/>
          <w:color w:val="auto"/>
          <w:kern w:val="3"/>
          <w:sz w:val="24"/>
          <w:szCs w:val="24"/>
          <w:lang w:eastAsia="zh-CN" w:bidi="hi-IN"/>
        </w:rPr>
        <w:t xml:space="preserve"> Seguimiento a los errores identificados en la iteración 3 de la fase de pruebas</w:t>
      </w:r>
      <w:bookmarkEnd w:id="118"/>
    </w:p>
    <w:p w:rsidR="001B40FB" w:rsidRPr="00AF30F6" w:rsidRDefault="001B40FB" w:rsidP="001B40FB">
      <w:pPr>
        <w:pStyle w:val="Ttulo4"/>
        <w:rPr>
          <w:color w:val="000000"/>
          <w:lang w:val="es-CO"/>
        </w:rPr>
      </w:pPr>
      <w:bookmarkStart w:id="119" w:name="_Toc460927386"/>
      <w:r>
        <w:rPr>
          <w:lang w:val="es-CO"/>
        </w:rPr>
        <w:t>Cierre</w:t>
      </w:r>
      <w:bookmarkEnd w:id="119"/>
    </w:p>
    <w:p w:rsidR="00052398" w:rsidRPr="00C848CA" w:rsidRDefault="00C848CA" w:rsidP="00FB43BC">
      <w:pPr>
        <w:jc w:val="both"/>
      </w:pPr>
      <w:r>
        <w:t xml:space="preserve">Esta iteración se realizó con el objetivo de exponer el videojuego a un grupo más amplio de verificadores, con lo cual se logró el reporte de errores que habían pasado desapercibidos en las iteraciones anteriores. Los errores identificados fueron corregidos en su totalidad por ende se </w:t>
      </w:r>
      <w:r w:rsidR="008455D4">
        <w:t>cerró</w:t>
      </w:r>
      <w:r>
        <w:t xml:space="preserve"> esta iteración con una corrección del 100% de incidencias.</w:t>
      </w:r>
    </w:p>
    <w:p w:rsidR="001B40FB" w:rsidRDefault="001B40FB" w:rsidP="001B40FB">
      <w:pPr>
        <w:pStyle w:val="Ttulo2"/>
        <w:jc w:val="both"/>
      </w:pPr>
      <w:bookmarkStart w:id="120" w:name="_Toc460927387"/>
      <w:r>
        <w:t>Fase 4: Validación</w:t>
      </w:r>
      <w:bookmarkEnd w:id="120"/>
    </w:p>
    <w:p w:rsidR="0000179D" w:rsidRDefault="0043500E" w:rsidP="00FB43BC">
      <w:pPr>
        <w:spacing w:after="0"/>
        <w:jc w:val="both"/>
        <w:rPr>
          <w:rFonts w:ascii="Times New Roman" w:hAnsi="Times New Roman"/>
          <w:sz w:val="24"/>
          <w:szCs w:val="24"/>
        </w:rPr>
      </w:pPr>
      <w:r>
        <w:rPr>
          <w:rFonts w:ascii="Times New Roman" w:hAnsi="Times New Roman"/>
          <w:sz w:val="24"/>
          <w:szCs w:val="24"/>
        </w:rPr>
        <w:t>La elaboración de esta fase se llevó a cabo paralelamente con las fases dos y tres debido a que en estas fases se utilizaron y refinaron las funcionalidades del framework identificadas en la fase uno del proyecto. Su objetivo es validar el funcionamiento de las funcionalidades de los módulos a evaluar, reportar incidencias, describir el proceso de implementación y realizar conclusiones</w:t>
      </w:r>
      <w:r w:rsidR="0000179D">
        <w:rPr>
          <w:rFonts w:ascii="Times New Roman" w:hAnsi="Times New Roman"/>
          <w:sz w:val="24"/>
          <w:szCs w:val="24"/>
        </w:rPr>
        <w:t xml:space="preserve"> que permitan conocer el estado actual del framework “Unity ETH UQ”. Para esto el equipo de trabajo realizó un informe</w:t>
      </w:r>
      <w:r w:rsidR="00105CEE">
        <w:rPr>
          <w:rFonts w:ascii="Times New Roman" w:hAnsi="Times New Roman"/>
          <w:sz w:val="24"/>
          <w:szCs w:val="24"/>
        </w:rPr>
        <w:t>, el cual se encuentra adjunto con el presente documento (</w:t>
      </w:r>
      <w:hyperlink r:id="rId57" w:history="1">
        <w:r w:rsidR="00936078" w:rsidRPr="00936078">
          <w:rPr>
            <w:rStyle w:val="Hipervnculo"/>
            <w:rFonts w:ascii="Times New Roman" w:hAnsi="Times New Roman"/>
            <w:sz w:val="24"/>
            <w:szCs w:val="24"/>
          </w:rPr>
          <w:t xml:space="preserve">Ver </w:t>
        </w:r>
        <w:r w:rsidR="00105CEE" w:rsidRPr="00936078">
          <w:rPr>
            <w:rStyle w:val="Hipervnculo"/>
            <w:rFonts w:ascii="Times New Roman" w:hAnsi="Times New Roman"/>
            <w:sz w:val="24"/>
            <w:szCs w:val="24"/>
          </w:rPr>
          <w:t>Informe de hallazgos y validación</w:t>
        </w:r>
      </w:hyperlink>
      <w:r w:rsidR="00105CEE">
        <w:rPr>
          <w:rFonts w:ascii="Times New Roman" w:hAnsi="Times New Roman"/>
          <w:sz w:val="24"/>
          <w:szCs w:val="24"/>
        </w:rPr>
        <w:t>),</w:t>
      </w:r>
      <w:r w:rsidR="0000179D">
        <w:rPr>
          <w:rFonts w:ascii="Times New Roman" w:hAnsi="Times New Roman"/>
          <w:sz w:val="24"/>
          <w:szCs w:val="24"/>
        </w:rPr>
        <w:t xml:space="preserve"> en el cual se describen detalladamente los siguientes aspectos:</w:t>
      </w:r>
    </w:p>
    <w:p w:rsidR="0000179D" w:rsidRPr="0000179D" w:rsidRDefault="0000179D" w:rsidP="00FB43BC">
      <w:pPr>
        <w:pStyle w:val="Prrafodelista"/>
        <w:numPr>
          <w:ilvl w:val="0"/>
          <w:numId w:val="24"/>
        </w:numPr>
        <w:spacing w:after="0"/>
        <w:jc w:val="both"/>
        <w:rPr>
          <w:rFonts w:ascii="Times New Roman" w:hAnsi="Times New Roman"/>
          <w:sz w:val="24"/>
          <w:szCs w:val="24"/>
        </w:rPr>
      </w:pPr>
      <w:r>
        <w:rPr>
          <w:rFonts w:ascii="Times New Roman" w:hAnsi="Times New Roman"/>
          <w:sz w:val="24"/>
          <w:szCs w:val="24"/>
        </w:rPr>
        <w:t>Las funcionalidades de cada módulo.</w:t>
      </w:r>
    </w:p>
    <w:p w:rsidR="0000179D" w:rsidRPr="0000179D" w:rsidRDefault="0000179D" w:rsidP="00FB43BC">
      <w:pPr>
        <w:pStyle w:val="Prrafodelista"/>
        <w:numPr>
          <w:ilvl w:val="0"/>
          <w:numId w:val="24"/>
        </w:numPr>
        <w:spacing w:after="0"/>
        <w:jc w:val="both"/>
        <w:rPr>
          <w:rFonts w:ascii="Times New Roman" w:hAnsi="Times New Roman"/>
          <w:sz w:val="24"/>
          <w:szCs w:val="24"/>
        </w:rPr>
      </w:pPr>
      <w:r w:rsidRPr="0000179D">
        <w:rPr>
          <w:rFonts w:ascii="Times New Roman" w:hAnsi="Times New Roman"/>
          <w:sz w:val="24"/>
          <w:szCs w:val="24"/>
        </w:rPr>
        <w:t>El proceso de implementación en el proyecto</w:t>
      </w:r>
      <w:r>
        <w:rPr>
          <w:rFonts w:ascii="Times New Roman" w:hAnsi="Times New Roman"/>
          <w:sz w:val="24"/>
          <w:szCs w:val="24"/>
        </w:rPr>
        <w:t xml:space="preserve"> de cada funcionalidad</w:t>
      </w:r>
      <w:r w:rsidRPr="0000179D">
        <w:rPr>
          <w:rFonts w:ascii="Times New Roman" w:hAnsi="Times New Roman"/>
          <w:sz w:val="24"/>
          <w:szCs w:val="24"/>
        </w:rPr>
        <w:t>.</w:t>
      </w:r>
    </w:p>
    <w:p w:rsidR="0000179D" w:rsidRDefault="0000179D" w:rsidP="00FB43BC">
      <w:pPr>
        <w:pStyle w:val="Prrafodelista"/>
        <w:numPr>
          <w:ilvl w:val="0"/>
          <w:numId w:val="24"/>
        </w:numPr>
        <w:jc w:val="both"/>
        <w:rPr>
          <w:rFonts w:ascii="Times New Roman" w:hAnsi="Times New Roman"/>
          <w:sz w:val="24"/>
          <w:szCs w:val="24"/>
        </w:rPr>
      </w:pPr>
      <w:r>
        <w:rPr>
          <w:rFonts w:ascii="Times New Roman" w:hAnsi="Times New Roman"/>
          <w:sz w:val="24"/>
          <w:szCs w:val="24"/>
        </w:rPr>
        <w:t>Conclusión del funcionamiento de cada funcionalidad de acuerdo a los resultados del proceso de implementación.</w:t>
      </w:r>
    </w:p>
    <w:p w:rsidR="0000179D" w:rsidRDefault="0000179D" w:rsidP="00FB43BC">
      <w:pPr>
        <w:pStyle w:val="Prrafodelista"/>
        <w:numPr>
          <w:ilvl w:val="0"/>
          <w:numId w:val="24"/>
        </w:numPr>
        <w:jc w:val="both"/>
        <w:rPr>
          <w:rFonts w:ascii="Times New Roman" w:hAnsi="Times New Roman"/>
          <w:sz w:val="24"/>
          <w:szCs w:val="24"/>
        </w:rPr>
      </w:pPr>
      <w:r>
        <w:rPr>
          <w:rFonts w:ascii="Times New Roman" w:hAnsi="Times New Roman"/>
          <w:sz w:val="24"/>
          <w:szCs w:val="24"/>
        </w:rPr>
        <w:t>Observaciones del funcionamiento de cada módulo.</w:t>
      </w:r>
    </w:p>
    <w:p w:rsidR="0062402F" w:rsidRDefault="0062402F" w:rsidP="00846DBB">
      <w:pPr>
        <w:pStyle w:val="Standard"/>
        <w:widowControl/>
        <w:shd w:val="clear" w:color="auto" w:fill="FFFFFF"/>
        <w:spacing w:before="100" w:after="100"/>
        <w:jc w:val="both"/>
        <w:rPr>
          <w:lang w:val="es-CO" w:eastAsia="es-CO"/>
        </w:rPr>
      </w:pPr>
      <w:r>
        <w:rPr>
          <w:lang w:val="es-CO"/>
        </w:rPr>
        <w:t xml:space="preserve">Dicho informe describe que inicialmente </w:t>
      </w:r>
      <w:r w:rsidRPr="0062402F">
        <w:rPr>
          <w:lang w:val="es-CO" w:eastAsia="es-CO"/>
        </w:rPr>
        <w:t xml:space="preserve">el presente proyecto de grado estaba delimitado por la elaboración de un videojuego para la plataforma Android, que permitiera evaluar los componentes </w:t>
      </w:r>
      <w:r w:rsidRPr="0062402F">
        <w:rPr>
          <w:i/>
          <w:lang w:val="es-CO" w:eastAsia="es-CO"/>
        </w:rPr>
        <w:t>util</w:t>
      </w:r>
      <w:r w:rsidRPr="0062402F">
        <w:rPr>
          <w:lang w:val="es-CO" w:eastAsia="es-CO"/>
        </w:rPr>
        <w:t xml:space="preserve">, </w:t>
      </w:r>
      <w:r w:rsidRPr="0062402F">
        <w:rPr>
          <w:i/>
          <w:lang w:val="es-CO" w:eastAsia="es-CO"/>
        </w:rPr>
        <w:t>display</w:t>
      </w:r>
      <w:r w:rsidRPr="0062402F">
        <w:rPr>
          <w:lang w:val="es-CO" w:eastAsia="es-CO"/>
        </w:rPr>
        <w:t xml:space="preserve">, </w:t>
      </w:r>
      <w:r w:rsidRPr="0062402F">
        <w:rPr>
          <w:i/>
          <w:lang w:val="es-CO" w:eastAsia="es-CO"/>
        </w:rPr>
        <w:t>audio</w:t>
      </w:r>
      <w:r w:rsidRPr="0062402F">
        <w:rPr>
          <w:lang w:val="es-CO" w:eastAsia="es-CO"/>
        </w:rPr>
        <w:t xml:space="preserve"> y </w:t>
      </w:r>
      <w:r w:rsidRPr="0062402F">
        <w:rPr>
          <w:i/>
          <w:lang w:val="es-CO" w:eastAsia="es-CO"/>
        </w:rPr>
        <w:t>analythics</w:t>
      </w:r>
      <w:r w:rsidRPr="0062402F">
        <w:rPr>
          <w:lang w:val="es-CO" w:eastAsia="es-CO"/>
        </w:rPr>
        <w:t xml:space="preserve"> del proyecto “Framework de desarrollo de aplicaciones y juegos para sistemas IOS y Android en Unity con sistema de analíticas de uso y marketing” desarrollado por la empresa ETHEREAL GF y cuyo nombre clave es “Unity ETH UQ”. Pero en el trascurso de la etapa inicial del proyecto, la cual consistió en identificar las características, requerimientos y funcionalidades de dicho framework, Andrés Carvajal, administrador de proyecto de Ethereal GF informó al equipo de trabajo que debido a que la versión 5 de Unity 3D soporta elementos de </w:t>
      </w:r>
      <w:r w:rsidRPr="0062402F">
        <w:rPr>
          <w:lang w:val="es-CO" w:eastAsia="es-CO"/>
        </w:rPr>
        <w:lastRenderedPageBreak/>
        <w:t xml:space="preserve">interfaz de usuario el framework fue modificado y el módulo </w:t>
      </w:r>
      <w:r w:rsidRPr="0062402F">
        <w:rPr>
          <w:i/>
          <w:lang w:val="es-CO" w:eastAsia="es-CO"/>
        </w:rPr>
        <w:t>display</w:t>
      </w:r>
      <w:r w:rsidRPr="0062402F">
        <w:rPr>
          <w:lang w:val="es-CO" w:eastAsia="es-CO"/>
        </w:rPr>
        <w:t xml:space="preserve"> fue reemplazado por el módulo </w:t>
      </w:r>
      <w:r w:rsidRPr="0062402F">
        <w:rPr>
          <w:i/>
          <w:lang w:val="es-CO" w:eastAsia="es-CO"/>
        </w:rPr>
        <w:t>components</w:t>
      </w:r>
      <w:r w:rsidRPr="0062402F">
        <w:rPr>
          <w:lang w:val="es-CO" w:eastAsia="es-CO"/>
        </w:rPr>
        <w:t xml:space="preserve">. Así mismo Andrés Herrera, desarrollador de Ethereal GF quien es el encargado de la mejora continua del módulo de analíticas informó al equipo de trabajo que dicho módulo había sido actualizado a la versión 2, lo cual implicaba que la administración de analíticas ya no se realizara en el módulo </w:t>
      </w:r>
      <w:r w:rsidRPr="0062402F">
        <w:rPr>
          <w:i/>
          <w:lang w:val="es-CO" w:eastAsia="es-CO"/>
        </w:rPr>
        <w:t xml:space="preserve">analytics </w:t>
      </w:r>
      <w:r w:rsidRPr="0062402F">
        <w:rPr>
          <w:lang w:val="es-CO" w:eastAsia="es-CO"/>
        </w:rPr>
        <w:t xml:space="preserve">sino </w:t>
      </w:r>
      <w:r w:rsidRPr="0062402F">
        <w:rPr>
          <w:i/>
          <w:lang w:val="es-CO" w:eastAsia="es-CO"/>
        </w:rPr>
        <w:t xml:space="preserve"> </w:t>
      </w:r>
      <w:r w:rsidRPr="0062402F">
        <w:rPr>
          <w:lang w:val="es-CO" w:eastAsia="es-CO"/>
        </w:rPr>
        <w:t xml:space="preserve">en el módulo </w:t>
      </w:r>
      <w:r w:rsidRPr="0062402F">
        <w:rPr>
          <w:i/>
          <w:lang w:val="es-CO" w:eastAsia="es-CO"/>
        </w:rPr>
        <w:t>appSystem</w:t>
      </w:r>
      <w:r w:rsidRPr="0062402F">
        <w:rPr>
          <w:lang w:val="es-CO" w:eastAsia="es-CO"/>
        </w:rPr>
        <w:t xml:space="preserve">. Quedando así el presente proyecto delimitado por la elaboración de un videojuego para la plataforma Android, que permitiera evaluar los componentes </w:t>
      </w:r>
      <w:r w:rsidRPr="0062402F">
        <w:rPr>
          <w:i/>
          <w:lang w:val="es-CO" w:eastAsia="es-CO"/>
        </w:rPr>
        <w:t>util</w:t>
      </w:r>
      <w:r w:rsidRPr="0062402F">
        <w:rPr>
          <w:lang w:val="es-CO" w:eastAsia="es-CO"/>
        </w:rPr>
        <w:t xml:space="preserve">, </w:t>
      </w:r>
      <w:r w:rsidRPr="0062402F">
        <w:rPr>
          <w:i/>
          <w:lang w:val="es-CO" w:eastAsia="es-CO"/>
        </w:rPr>
        <w:t>components</w:t>
      </w:r>
      <w:r w:rsidRPr="0062402F">
        <w:rPr>
          <w:lang w:val="es-CO" w:eastAsia="es-CO"/>
        </w:rPr>
        <w:t xml:space="preserve">, </w:t>
      </w:r>
      <w:r w:rsidRPr="0062402F">
        <w:rPr>
          <w:i/>
          <w:lang w:val="es-CO" w:eastAsia="es-CO"/>
        </w:rPr>
        <w:t>audio</w:t>
      </w:r>
      <w:r w:rsidRPr="0062402F">
        <w:rPr>
          <w:lang w:val="es-CO" w:eastAsia="es-CO"/>
        </w:rPr>
        <w:t xml:space="preserve"> y </w:t>
      </w:r>
      <w:r w:rsidRPr="0062402F">
        <w:rPr>
          <w:i/>
          <w:lang w:val="es-CO" w:eastAsia="es-CO"/>
        </w:rPr>
        <w:t>appSystem</w:t>
      </w:r>
      <w:r w:rsidRPr="0062402F">
        <w:rPr>
          <w:lang w:val="es-CO" w:eastAsia="es-CO"/>
        </w:rPr>
        <w:t xml:space="preserve"> del framework “Unity ETH UQ”.</w:t>
      </w:r>
      <w:r>
        <w:rPr>
          <w:lang w:val="es-CO" w:eastAsia="es-CO"/>
        </w:rPr>
        <w:t xml:space="preserve"> </w:t>
      </w:r>
      <w:r w:rsidRPr="0062402F">
        <w:rPr>
          <w:lang w:val="es-CO" w:eastAsia="es-CO"/>
        </w:rPr>
        <w:t>De acuerdo a las funcionalidades de los anteriores módulos, identificadas en la primera fase de</w:t>
      </w:r>
      <w:r>
        <w:rPr>
          <w:lang w:val="es-CO" w:eastAsia="es-CO"/>
        </w:rPr>
        <w:t>l proyecto, las cuales se listaron</w:t>
      </w:r>
      <w:r w:rsidRPr="0062402F">
        <w:rPr>
          <w:lang w:val="es-CO" w:eastAsia="es-CO"/>
        </w:rPr>
        <w:t xml:space="preserve"> en la Tabla 1</w:t>
      </w:r>
      <w:r>
        <w:rPr>
          <w:lang w:val="es-CO" w:eastAsia="es-CO"/>
        </w:rPr>
        <w:t>, se procedió al desarrollo del informe como se describe a continuación.</w:t>
      </w:r>
      <w:r w:rsidR="000626DC">
        <w:rPr>
          <w:lang w:val="es-CO" w:eastAsia="es-CO"/>
        </w:rPr>
        <w:t xml:space="preserve"> </w:t>
      </w:r>
    </w:p>
    <w:p w:rsidR="0062402F" w:rsidRDefault="0062402F" w:rsidP="0062402F">
      <w:pPr>
        <w:pStyle w:val="Ttulo3"/>
      </w:pPr>
      <w:bookmarkStart w:id="121" w:name="_Toc460927388"/>
      <w:r>
        <w:t>Módulo audio</w:t>
      </w:r>
      <w:bookmarkEnd w:id="121"/>
    </w:p>
    <w:p w:rsidR="001B40FB" w:rsidRDefault="00931137" w:rsidP="00931137">
      <w:pPr>
        <w:pStyle w:val="Standard"/>
        <w:widowControl/>
        <w:shd w:val="clear" w:color="auto" w:fill="FFFFFF"/>
        <w:spacing w:before="100" w:after="100"/>
        <w:jc w:val="both"/>
        <w:rPr>
          <w:lang w:val="es-CO"/>
        </w:rPr>
      </w:pPr>
      <w:r>
        <w:rPr>
          <w:lang w:val="es-ES"/>
        </w:rPr>
        <w:t>Como se indica en la Tabla 27, l</w:t>
      </w:r>
      <w:r>
        <w:rPr>
          <w:lang w:val="es-CO"/>
        </w:rPr>
        <w:t>a totalidad de las funcionalidades de este módulo fueron implementadas en el videojuego exitosamente.</w:t>
      </w:r>
      <w:r w:rsidR="000626DC">
        <w:rPr>
          <w:lang w:val="es-CO"/>
        </w:rPr>
        <w:t xml:space="preserve"> </w:t>
      </w:r>
      <w:r w:rsidR="000626DC">
        <w:rPr>
          <w:lang w:val="es-ES" w:eastAsia="es-CO"/>
        </w:rPr>
        <w:t>El proceso de implementación de cada funcionalidad fue detallado en el informe de validación (</w:t>
      </w:r>
      <w:hyperlink r:id="rId58" w:history="1">
        <w:r w:rsidR="00936078" w:rsidRPr="00936078">
          <w:rPr>
            <w:rStyle w:val="Hipervnculo"/>
            <w:lang w:val="es-CO"/>
          </w:rPr>
          <w:t>Ver Informe de hallazgos y validación</w:t>
        </w:r>
      </w:hyperlink>
      <w:r w:rsidR="000626DC">
        <w:rPr>
          <w:lang w:val="es-ES" w:eastAsia="es-CO"/>
        </w:rPr>
        <w:t>).</w:t>
      </w:r>
    </w:p>
    <w:tbl>
      <w:tblPr>
        <w:tblStyle w:val="Tablaconcuadrcula"/>
        <w:tblW w:w="0" w:type="auto"/>
        <w:jc w:val="center"/>
        <w:tblLook w:val="04A0" w:firstRow="1" w:lastRow="0" w:firstColumn="1" w:lastColumn="0" w:noHBand="0" w:noVBand="1"/>
      </w:tblPr>
      <w:tblGrid>
        <w:gridCol w:w="3823"/>
        <w:gridCol w:w="2551"/>
      </w:tblGrid>
      <w:tr w:rsidR="00931137" w:rsidRPr="00261356" w:rsidTr="009803BF">
        <w:trPr>
          <w:jc w:val="center"/>
        </w:trPr>
        <w:tc>
          <w:tcPr>
            <w:tcW w:w="3823" w:type="dxa"/>
          </w:tcPr>
          <w:p w:rsidR="00931137" w:rsidRPr="00261356" w:rsidRDefault="00931137" w:rsidP="009803BF">
            <w:pPr>
              <w:jc w:val="center"/>
              <w:rPr>
                <w:b/>
                <w:lang w:eastAsia="es-CO"/>
              </w:rPr>
            </w:pPr>
            <w:r w:rsidRPr="00261356">
              <w:rPr>
                <w:b/>
                <w:lang w:eastAsia="es-CO"/>
              </w:rPr>
              <w:t>Funcionalidad</w:t>
            </w:r>
          </w:p>
        </w:tc>
        <w:tc>
          <w:tcPr>
            <w:tcW w:w="2551" w:type="dxa"/>
          </w:tcPr>
          <w:p w:rsidR="00931137" w:rsidRPr="00261356" w:rsidRDefault="00931137" w:rsidP="009803BF">
            <w:pPr>
              <w:jc w:val="center"/>
              <w:rPr>
                <w:b/>
                <w:lang w:eastAsia="es-CO"/>
              </w:rPr>
            </w:pPr>
            <w:r w:rsidRPr="00261356">
              <w:rPr>
                <w:b/>
                <w:lang w:eastAsia="es-CO"/>
              </w:rPr>
              <w:t>Implementación exitosa</w:t>
            </w:r>
          </w:p>
        </w:tc>
      </w:tr>
      <w:tr w:rsidR="00931137" w:rsidTr="009803BF">
        <w:trPr>
          <w:jc w:val="center"/>
        </w:trPr>
        <w:tc>
          <w:tcPr>
            <w:tcW w:w="3823" w:type="dxa"/>
          </w:tcPr>
          <w:p w:rsidR="00931137" w:rsidRPr="00E7072A" w:rsidRDefault="00931137"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audio</w:t>
            </w:r>
          </w:p>
        </w:tc>
        <w:tc>
          <w:tcPr>
            <w:tcW w:w="2551" w:type="dxa"/>
          </w:tcPr>
          <w:p w:rsidR="00931137" w:rsidRDefault="00931137" w:rsidP="009803BF">
            <w:pPr>
              <w:jc w:val="center"/>
              <w:rPr>
                <w:lang w:eastAsia="es-CO"/>
              </w:rPr>
            </w:pPr>
            <w:r>
              <w:rPr>
                <w:lang w:eastAsia="es-CO"/>
              </w:rPr>
              <w:t>Si</w:t>
            </w:r>
          </w:p>
        </w:tc>
      </w:tr>
      <w:tr w:rsidR="00931137" w:rsidTr="009803BF">
        <w:trPr>
          <w:jc w:val="center"/>
        </w:trPr>
        <w:tc>
          <w:tcPr>
            <w:tcW w:w="3823" w:type="dxa"/>
          </w:tcPr>
          <w:p w:rsidR="00931137" w:rsidRPr="00E7072A" w:rsidRDefault="00931137"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efecto</w:t>
            </w:r>
          </w:p>
        </w:tc>
        <w:tc>
          <w:tcPr>
            <w:tcW w:w="2551" w:type="dxa"/>
          </w:tcPr>
          <w:p w:rsidR="00931137" w:rsidRDefault="00931137" w:rsidP="009803BF">
            <w:pPr>
              <w:jc w:val="center"/>
              <w:rPr>
                <w:lang w:eastAsia="es-CO"/>
              </w:rPr>
            </w:pPr>
            <w:r>
              <w:rPr>
                <w:lang w:eastAsia="es-CO"/>
              </w:rPr>
              <w:t>Si</w:t>
            </w:r>
          </w:p>
        </w:tc>
      </w:tr>
      <w:tr w:rsidR="00931137" w:rsidTr="009803BF">
        <w:trPr>
          <w:jc w:val="center"/>
        </w:trPr>
        <w:tc>
          <w:tcPr>
            <w:tcW w:w="3823" w:type="dxa"/>
          </w:tcPr>
          <w:p w:rsidR="00931137" w:rsidRPr="00E7072A" w:rsidRDefault="00931137"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Reproducir un efecto de forma cíclica</w:t>
            </w:r>
          </w:p>
        </w:tc>
        <w:tc>
          <w:tcPr>
            <w:tcW w:w="2551" w:type="dxa"/>
          </w:tcPr>
          <w:p w:rsidR="00931137" w:rsidRDefault="00931137" w:rsidP="009803BF">
            <w:pPr>
              <w:jc w:val="center"/>
              <w:rPr>
                <w:lang w:eastAsia="es-CO"/>
              </w:rPr>
            </w:pPr>
            <w:r>
              <w:rPr>
                <w:lang w:eastAsia="es-CO"/>
              </w:rPr>
              <w:t>Si</w:t>
            </w:r>
          </w:p>
        </w:tc>
      </w:tr>
      <w:tr w:rsidR="00931137" w:rsidTr="009803BF">
        <w:trPr>
          <w:jc w:val="center"/>
        </w:trPr>
        <w:tc>
          <w:tcPr>
            <w:tcW w:w="3823" w:type="dxa"/>
          </w:tcPr>
          <w:p w:rsidR="00931137" w:rsidRPr="00E7072A" w:rsidRDefault="00931137"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volumen de la música</w:t>
            </w:r>
          </w:p>
        </w:tc>
        <w:tc>
          <w:tcPr>
            <w:tcW w:w="2551" w:type="dxa"/>
          </w:tcPr>
          <w:p w:rsidR="00931137" w:rsidRDefault="00931137" w:rsidP="009803BF">
            <w:pPr>
              <w:jc w:val="center"/>
              <w:rPr>
                <w:lang w:eastAsia="es-CO"/>
              </w:rPr>
            </w:pPr>
            <w:r>
              <w:rPr>
                <w:lang w:eastAsia="es-CO"/>
              </w:rPr>
              <w:t>Si</w:t>
            </w:r>
          </w:p>
        </w:tc>
      </w:tr>
      <w:tr w:rsidR="00931137" w:rsidTr="009803BF">
        <w:trPr>
          <w:jc w:val="center"/>
        </w:trPr>
        <w:tc>
          <w:tcPr>
            <w:tcW w:w="3823" w:type="dxa"/>
          </w:tcPr>
          <w:p w:rsidR="00931137" w:rsidRPr="00E7072A" w:rsidRDefault="00931137"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el volumen de los efectos</w:t>
            </w:r>
          </w:p>
        </w:tc>
        <w:tc>
          <w:tcPr>
            <w:tcW w:w="2551" w:type="dxa"/>
          </w:tcPr>
          <w:p w:rsidR="00931137" w:rsidRDefault="00931137" w:rsidP="00D77EA0">
            <w:pPr>
              <w:keepNext/>
              <w:jc w:val="center"/>
              <w:rPr>
                <w:lang w:eastAsia="es-CO"/>
              </w:rPr>
            </w:pPr>
            <w:r>
              <w:rPr>
                <w:lang w:eastAsia="es-CO"/>
              </w:rPr>
              <w:t>si</w:t>
            </w:r>
          </w:p>
        </w:tc>
      </w:tr>
    </w:tbl>
    <w:p w:rsidR="00931137" w:rsidRPr="00D77EA0" w:rsidRDefault="00D77EA0" w:rsidP="00D77EA0">
      <w:pPr>
        <w:pStyle w:val="Descripcin"/>
        <w:jc w:val="center"/>
        <w:rPr>
          <w:rFonts w:eastAsiaTheme="minorHAnsi" w:cstheme="minorBidi"/>
          <w:iCs w:val="0"/>
          <w:color w:val="auto"/>
          <w:sz w:val="24"/>
          <w:szCs w:val="24"/>
          <w:lang w:eastAsia="en-US"/>
        </w:rPr>
      </w:pPr>
      <w:bookmarkStart w:id="122" w:name="_Toc460922445"/>
      <w:r w:rsidRPr="00D77EA0">
        <w:rPr>
          <w:rFonts w:eastAsiaTheme="minorHAnsi" w:cstheme="minorBidi"/>
          <w:iCs w:val="0"/>
          <w:color w:val="auto"/>
          <w:sz w:val="24"/>
          <w:szCs w:val="24"/>
          <w:lang w:eastAsia="en-US"/>
        </w:rPr>
        <w:t xml:space="preserve">Tabla </w:t>
      </w:r>
      <w:r w:rsidRPr="00D77EA0">
        <w:rPr>
          <w:rFonts w:eastAsiaTheme="minorHAnsi" w:cstheme="minorBidi"/>
          <w:iCs w:val="0"/>
          <w:color w:val="auto"/>
          <w:sz w:val="24"/>
          <w:szCs w:val="24"/>
          <w:lang w:eastAsia="en-US"/>
        </w:rPr>
        <w:fldChar w:fldCharType="begin"/>
      </w:r>
      <w:r w:rsidRPr="00D77EA0">
        <w:rPr>
          <w:rFonts w:eastAsiaTheme="minorHAnsi" w:cstheme="minorBidi"/>
          <w:iCs w:val="0"/>
          <w:color w:val="auto"/>
          <w:sz w:val="24"/>
          <w:szCs w:val="24"/>
          <w:lang w:eastAsia="en-US"/>
        </w:rPr>
        <w:instrText xml:space="preserve"> SEQ Tabla \* ARABIC </w:instrText>
      </w:r>
      <w:r w:rsidRPr="00D77EA0">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27</w:t>
      </w:r>
      <w:r w:rsidRPr="00D77EA0">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931137" w:rsidRPr="00D77EA0">
        <w:rPr>
          <w:rFonts w:eastAsiaTheme="minorHAnsi" w:cstheme="minorBidi"/>
          <w:iCs w:val="0"/>
          <w:color w:val="auto"/>
          <w:sz w:val="24"/>
          <w:szCs w:val="24"/>
          <w:lang w:eastAsia="en-US"/>
        </w:rPr>
        <w:t>Funcionalidades implementadas del módulo audio</w:t>
      </w:r>
      <w:bookmarkEnd w:id="122"/>
    </w:p>
    <w:p w:rsidR="00115CF3" w:rsidRPr="00115CF3" w:rsidRDefault="00115CF3" w:rsidP="00115CF3">
      <w:pPr>
        <w:pStyle w:val="Ttulo4"/>
        <w:rPr>
          <w:lang w:val="es-CO"/>
        </w:rPr>
      </w:pPr>
      <w:bookmarkStart w:id="123" w:name="_Toc460927389"/>
      <w:r w:rsidRPr="00115CF3">
        <w:rPr>
          <w:lang w:val="es-CO"/>
        </w:rPr>
        <w:t>Reproducir audio</w:t>
      </w:r>
      <w:bookmarkEnd w:id="123"/>
    </w:p>
    <w:p w:rsidR="00115CF3" w:rsidRDefault="00115CF3" w:rsidP="00115CF3">
      <w:pPr>
        <w:pStyle w:val="Standard"/>
        <w:widowControl/>
        <w:shd w:val="clear" w:color="auto" w:fill="FFFFFF"/>
        <w:spacing w:before="100"/>
        <w:jc w:val="both"/>
        <w:rPr>
          <w:lang w:val="es-ES" w:eastAsia="es-CO"/>
        </w:rPr>
      </w:pPr>
      <w:r>
        <w:rPr>
          <w:lang w:val="es-ES"/>
        </w:rPr>
        <w:t xml:space="preserve">Su implementación se </w:t>
      </w:r>
      <w:r>
        <w:rPr>
          <w:lang w:val="es-ES" w:eastAsia="es-CO"/>
        </w:rPr>
        <w:t>realizó de tal manera que al iniciar el menú principal se reproduce una canción, la cual se repite mientras el juego esté abierto actuando como música de fondo. Al implementar esta funcionalidad se obtuvieron los resultados esperados  ya que ejecuta un sonido de fondo mientras la aplicación está en ejecución.</w:t>
      </w:r>
    </w:p>
    <w:p w:rsidR="00115CF3" w:rsidRPr="00115CF3" w:rsidRDefault="00115CF3" w:rsidP="00115CF3">
      <w:pPr>
        <w:pStyle w:val="Ttulo4"/>
        <w:rPr>
          <w:lang w:val="es-CO"/>
        </w:rPr>
      </w:pPr>
      <w:bookmarkStart w:id="124" w:name="_Toc460927390"/>
      <w:r w:rsidRPr="00115CF3">
        <w:rPr>
          <w:lang w:val="es-CO"/>
        </w:rPr>
        <w:t xml:space="preserve">Reproducir </w:t>
      </w:r>
      <w:r>
        <w:rPr>
          <w:lang w:val="es-CO"/>
        </w:rPr>
        <w:t>un efecto</w:t>
      </w:r>
      <w:bookmarkEnd w:id="124"/>
    </w:p>
    <w:p w:rsidR="000626DC" w:rsidRPr="000626DC" w:rsidRDefault="000626DC" w:rsidP="00FB43BC">
      <w:pPr>
        <w:spacing w:after="0"/>
        <w:jc w:val="both"/>
        <w:rPr>
          <w:rFonts w:ascii="Times New Roman" w:eastAsia="SimSun" w:hAnsi="Times New Roman" w:cs="Mangal"/>
          <w:kern w:val="3"/>
          <w:sz w:val="24"/>
          <w:szCs w:val="24"/>
          <w:lang w:val="es-ES" w:eastAsia="es-CO" w:bidi="hi-IN"/>
        </w:rPr>
      </w:pPr>
      <w:r w:rsidRPr="000626DC">
        <w:rPr>
          <w:rFonts w:ascii="Times New Roman" w:eastAsia="SimSun" w:hAnsi="Times New Roman" w:cs="Mangal"/>
          <w:kern w:val="3"/>
          <w:sz w:val="24"/>
          <w:szCs w:val="24"/>
          <w:lang w:val="es-ES" w:eastAsia="es-CO" w:bidi="hi-IN"/>
        </w:rPr>
        <w:t>Su implementación se realizó de tal manera que cuando el personaje principal realiza un ataque con lanza se reproduce un efecto de sonido y también cuando el cocodrilo ataca y mata al personaje principal. Al implementar esta funcionalidad se obtuvieron los resultados esperados  ya que reproduce el efecto de sonido una única vez cada que se realiza el ataque con lanza</w:t>
      </w:r>
      <w:r>
        <w:rPr>
          <w:rFonts w:ascii="Times New Roman" w:eastAsia="SimSun" w:hAnsi="Times New Roman" w:cs="Mangal"/>
          <w:kern w:val="3"/>
          <w:sz w:val="24"/>
          <w:szCs w:val="24"/>
          <w:lang w:val="es-ES" w:eastAsia="es-CO" w:bidi="hi-IN"/>
        </w:rPr>
        <w:t xml:space="preserve"> o el cocodrilo ataca al personaje</w:t>
      </w:r>
      <w:r w:rsidRPr="000626DC">
        <w:rPr>
          <w:rFonts w:ascii="Times New Roman" w:eastAsia="SimSun" w:hAnsi="Times New Roman" w:cs="Mangal"/>
          <w:kern w:val="3"/>
          <w:sz w:val="24"/>
          <w:szCs w:val="24"/>
          <w:lang w:val="es-ES" w:eastAsia="es-CO" w:bidi="hi-IN"/>
        </w:rPr>
        <w:t>.</w:t>
      </w:r>
    </w:p>
    <w:p w:rsidR="000626DC" w:rsidRPr="00115CF3" w:rsidRDefault="000626DC" w:rsidP="000626DC">
      <w:pPr>
        <w:pStyle w:val="Ttulo4"/>
        <w:rPr>
          <w:lang w:val="es-CO"/>
        </w:rPr>
      </w:pPr>
      <w:bookmarkStart w:id="125" w:name="_Toc460927391"/>
      <w:r w:rsidRPr="00115CF3">
        <w:rPr>
          <w:lang w:val="es-CO"/>
        </w:rPr>
        <w:t xml:space="preserve">Reproducir </w:t>
      </w:r>
      <w:r>
        <w:rPr>
          <w:lang w:val="es-CO"/>
        </w:rPr>
        <w:t>un efecto de forma cíclica</w:t>
      </w:r>
      <w:bookmarkEnd w:id="125"/>
    </w:p>
    <w:p w:rsidR="000626DC" w:rsidRPr="000626DC" w:rsidRDefault="000626DC" w:rsidP="00FB43BC">
      <w:pPr>
        <w:spacing w:after="0"/>
        <w:jc w:val="both"/>
        <w:rPr>
          <w:rFonts w:ascii="Times New Roman" w:eastAsia="SimSun" w:hAnsi="Times New Roman" w:cs="Mangal"/>
          <w:kern w:val="3"/>
          <w:sz w:val="24"/>
          <w:szCs w:val="24"/>
          <w:lang w:val="es-ES" w:eastAsia="es-CO" w:bidi="hi-IN"/>
        </w:rPr>
      </w:pPr>
      <w:r w:rsidRPr="000626DC">
        <w:rPr>
          <w:rFonts w:ascii="Times New Roman" w:eastAsia="SimSun" w:hAnsi="Times New Roman" w:cs="Mangal"/>
          <w:kern w:val="3"/>
          <w:sz w:val="24"/>
          <w:szCs w:val="24"/>
          <w:lang w:val="es-ES" w:eastAsia="es-CO" w:bidi="hi-IN"/>
        </w:rPr>
        <w:t>Su implementación se llevó a cabo en diferentes secciones del videojuego, las cuales fueron:</w:t>
      </w:r>
    </w:p>
    <w:p w:rsidR="000626DC" w:rsidRPr="000626DC" w:rsidRDefault="000626DC" w:rsidP="00FB43BC">
      <w:pPr>
        <w:pStyle w:val="Prrafodelista"/>
        <w:numPr>
          <w:ilvl w:val="0"/>
          <w:numId w:val="26"/>
        </w:numPr>
        <w:spacing w:after="0"/>
        <w:jc w:val="both"/>
        <w:rPr>
          <w:rFonts w:ascii="Times New Roman" w:eastAsia="SimSun" w:hAnsi="Times New Roman" w:cs="Mangal"/>
          <w:kern w:val="3"/>
          <w:sz w:val="24"/>
          <w:szCs w:val="24"/>
          <w:lang w:val="es-ES" w:eastAsia="es-CO" w:bidi="hi-IN"/>
        </w:rPr>
      </w:pPr>
      <w:r w:rsidRPr="000626DC">
        <w:rPr>
          <w:rFonts w:ascii="Times New Roman" w:eastAsia="SimSun" w:hAnsi="Times New Roman" w:cs="Mangal"/>
          <w:kern w:val="3"/>
          <w:sz w:val="24"/>
          <w:szCs w:val="24"/>
          <w:lang w:val="es-ES" w:eastAsia="es-CO" w:bidi="hi-IN"/>
        </w:rPr>
        <w:t>Cuando el personaje está cerca de una serpiente se reproduce el audio de la serpiente atacando cíclicamente hasta que esté la mate o se aleje.</w:t>
      </w:r>
    </w:p>
    <w:p w:rsidR="000626DC" w:rsidRPr="000626DC" w:rsidRDefault="000626DC" w:rsidP="00FB43BC">
      <w:pPr>
        <w:pStyle w:val="Prrafodelista"/>
        <w:numPr>
          <w:ilvl w:val="0"/>
          <w:numId w:val="26"/>
        </w:numPr>
        <w:spacing w:after="0"/>
        <w:jc w:val="both"/>
        <w:rPr>
          <w:rFonts w:ascii="Times New Roman" w:eastAsia="SimSun" w:hAnsi="Times New Roman" w:cs="Mangal"/>
          <w:kern w:val="3"/>
          <w:sz w:val="24"/>
          <w:szCs w:val="24"/>
          <w:lang w:val="es-ES" w:eastAsia="es-CO" w:bidi="hi-IN"/>
        </w:rPr>
      </w:pPr>
      <w:r w:rsidRPr="000626DC">
        <w:rPr>
          <w:rFonts w:ascii="Times New Roman" w:eastAsia="SimSun" w:hAnsi="Times New Roman" w:cs="Mangal"/>
          <w:kern w:val="3"/>
          <w:sz w:val="24"/>
          <w:szCs w:val="24"/>
          <w:lang w:val="es-ES" w:eastAsia="es-CO" w:bidi="hi-IN"/>
        </w:rPr>
        <w:t>Cuando el personaje está cerca de un oso se reproduce el audio de la serpiente atacando cíclicamente hasta que esté lo mate o se aleje.</w:t>
      </w:r>
    </w:p>
    <w:p w:rsidR="00115CF3" w:rsidRDefault="000626DC" w:rsidP="00FB43BC">
      <w:pPr>
        <w:pStyle w:val="Standard"/>
        <w:widowControl/>
        <w:numPr>
          <w:ilvl w:val="0"/>
          <w:numId w:val="26"/>
        </w:numPr>
        <w:shd w:val="clear" w:color="auto" w:fill="FFFFFF"/>
        <w:spacing w:after="240"/>
        <w:jc w:val="both"/>
        <w:rPr>
          <w:lang w:val="es-CO" w:eastAsia="es-CO"/>
        </w:rPr>
      </w:pPr>
      <w:r w:rsidRPr="000626DC">
        <w:rPr>
          <w:lang w:val="es-CO" w:eastAsia="es-CO"/>
        </w:rPr>
        <w:t>Cuando el personaje está cerca de un tigre se reproduce el audio de la serpiente atacando cíclicamente hasta que esté lo mate o se aleje.</w:t>
      </w:r>
    </w:p>
    <w:p w:rsidR="000626DC" w:rsidRPr="000626DC" w:rsidRDefault="000626DC" w:rsidP="00FB43BC">
      <w:pPr>
        <w:spacing w:after="0"/>
        <w:jc w:val="both"/>
        <w:rPr>
          <w:rFonts w:ascii="Times New Roman" w:eastAsia="SimSun" w:hAnsi="Times New Roman" w:cs="Mangal"/>
          <w:kern w:val="3"/>
          <w:sz w:val="24"/>
          <w:szCs w:val="24"/>
          <w:lang w:val="es-ES" w:eastAsia="es-CO" w:bidi="hi-IN"/>
        </w:rPr>
      </w:pPr>
      <w:r w:rsidRPr="000626DC">
        <w:rPr>
          <w:rFonts w:ascii="Times New Roman" w:eastAsia="SimSun" w:hAnsi="Times New Roman" w:cs="Mangal"/>
          <w:kern w:val="3"/>
          <w:sz w:val="24"/>
          <w:szCs w:val="24"/>
          <w:lang w:val="es-ES" w:eastAsia="es-CO" w:bidi="hi-IN"/>
        </w:rPr>
        <w:lastRenderedPageBreak/>
        <w:t>Al implementar esta funcionalidad se obtuvieron los resultados esperados  ya que reproduce el efecto de sonido cíclicamente hasta que el personaje se aleja del rival</w:t>
      </w:r>
      <w:r>
        <w:rPr>
          <w:rFonts w:ascii="Times New Roman" w:eastAsia="SimSun" w:hAnsi="Times New Roman" w:cs="Mangal"/>
          <w:kern w:val="3"/>
          <w:sz w:val="24"/>
          <w:szCs w:val="24"/>
          <w:lang w:val="es-ES" w:eastAsia="es-CO" w:bidi="hi-IN"/>
        </w:rPr>
        <w:t xml:space="preserve"> o le mata</w:t>
      </w:r>
      <w:r w:rsidRPr="000626DC">
        <w:rPr>
          <w:rFonts w:ascii="Times New Roman" w:eastAsia="SimSun" w:hAnsi="Times New Roman" w:cs="Mangal"/>
          <w:kern w:val="3"/>
          <w:sz w:val="24"/>
          <w:szCs w:val="24"/>
          <w:lang w:val="es-ES" w:eastAsia="es-CO" w:bidi="hi-IN"/>
        </w:rPr>
        <w:t>.</w:t>
      </w:r>
    </w:p>
    <w:p w:rsidR="00AF3052" w:rsidRPr="00115CF3" w:rsidRDefault="00AF3052" w:rsidP="00AF3052">
      <w:pPr>
        <w:pStyle w:val="Ttulo4"/>
        <w:rPr>
          <w:lang w:val="es-CO"/>
        </w:rPr>
      </w:pPr>
      <w:bookmarkStart w:id="126" w:name="_Toc460927392"/>
      <w:r>
        <w:rPr>
          <w:lang w:val="es-CO"/>
        </w:rPr>
        <w:t>Modificar el volumen de la música</w:t>
      </w:r>
      <w:bookmarkEnd w:id="126"/>
    </w:p>
    <w:p w:rsidR="000626DC" w:rsidRDefault="00AF3052" w:rsidP="000626DC">
      <w:pPr>
        <w:pStyle w:val="Standard"/>
        <w:widowControl/>
        <w:shd w:val="clear" w:color="auto" w:fill="FFFFFF"/>
        <w:jc w:val="both"/>
        <w:rPr>
          <w:lang w:val="es-ES" w:eastAsia="es-CO"/>
        </w:rPr>
      </w:pPr>
      <w:r w:rsidRPr="00AF3052">
        <w:rPr>
          <w:lang w:val="es-CO" w:eastAsia="es-CO"/>
        </w:rPr>
        <w:t>Su implementación se llevó a cabo en el menú de configuraciones, de tal manera que cuando el usuario desplace la barra que indica el volumen de la música se haga uso de la funcionalidad del framework y el volumen aumente o disminuya según el desplazamiento del usuario.</w:t>
      </w:r>
      <w:r>
        <w:rPr>
          <w:lang w:val="es-CO" w:eastAsia="es-CO"/>
        </w:rPr>
        <w:t xml:space="preserve"> </w:t>
      </w:r>
      <w:r>
        <w:rPr>
          <w:lang w:val="es-ES" w:eastAsia="es-CO"/>
        </w:rPr>
        <w:t>Al implementar esta funcionalidad se obtuvieron los resultados esperados  ya que al desplazar el scroll el volumen de la música de fondo se modifica.</w:t>
      </w:r>
    </w:p>
    <w:p w:rsidR="00AF3052" w:rsidRPr="00115CF3" w:rsidRDefault="00AF3052" w:rsidP="00AF3052">
      <w:pPr>
        <w:pStyle w:val="Ttulo4"/>
        <w:rPr>
          <w:lang w:val="es-CO"/>
        </w:rPr>
      </w:pPr>
      <w:bookmarkStart w:id="127" w:name="_Toc460927393"/>
      <w:r>
        <w:rPr>
          <w:lang w:val="es-CO"/>
        </w:rPr>
        <w:t>Modificar el volumen de los efectos</w:t>
      </w:r>
      <w:bookmarkEnd w:id="127"/>
    </w:p>
    <w:p w:rsidR="00AF3052" w:rsidRDefault="00B2067F" w:rsidP="000626DC">
      <w:pPr>
        <w:pStyle w:val="Standard"/>
        <w:widowControl/>
        <w:shd w:val="clear" w:color="auto" w:fill="FFFFFF"/>
        <w:jc w:val="both"/>
        <w:rPr>
          <w:lang w:val="es-ES" w:eastAsia="es-CO"/>
        </w:rPr>
      </w:pPr>
      <w:r w:rsidRPr="00B2067F">
        <w:rPr>
          <w:lang w:val="es-CO" w:eastAsia="es-CO"/>
        </w:rPr>
        <w:t>Su implementación se llevó a cabo en el menú de configuraciones, de tal manera que cuando el usuario desplace la barra que indica el volumen de los efectos se haga uso de la funcionalidad del framework y el volumen aumente o disminuya según el desplazamiento del usuario.</w:t>
      </w:r>
      <w:r>
        <w:rPr>
          <w:lang w:val="es-CO" w:eastAsia="es-CO"/>
        </w:rPr>
        <w:t xml:space="preserve"> </w:t>
      </w:r>
      <w:r>
        <w:rPr>
          <w:lang w:val="es-ES" w:eastAsia="es-CO"/>
        </w:rPr>
        <w:t>Al implementar esta funcionalidad se obtuvieron los resultados esperados  ya que al desplazar el scroll el volumen de los efectos se modifica.</w:t>
      </w:r>
    </w:p>
    <w:p w:rsidR="00B2067F" w:rsidRPr="00115CF3" w:rsidRDefault="00B2067F" w:rsidP="00B2067F">
      <w:pPr>
        <w:pStyle w:val="Ttulo4"/>
        <w:rPr>
          <w:lang w:val="es-CO"/>
        </w:rPr>
      </w:pPr>
      <w:bookmarkStart w:id="128" w:name="_Toc460927394"/>
      <w:r>
        <w:rPr>
          <w:lang w:val="es-CO"/>
        </w:rPr>
        <w:t>Observaciones del módulo audio</w:t>
      </w:r>
      <w:bookmarkEnd w:id="128"/>
    </w:p>
    <w:p w:rsidR="00B2067F" w:rsidRDefault="00B2067F" w:rsidP="000626DC">
      <w:pPr>
        <w:pStyle w:val="Standard"/>
        <w:widowControl/>
        <w:shd w:val="clear" w:color="auto" w:fill="FFFFFF"/>
        <w:jc w:val="both"/>
        <w:rPr>
          <w:lang w:val="es-ES" w:eastAsia="es-CO"/>
        </w:rPr>
      </w:pPr>
      <w:r>
        <w:rPr>
          <w:lang w:val="es-CO" w:eastAsia="es-CO"/>
        </w:rPr>
        <w:t xml:space="preserve">Para poder ejecutar los métodos que realizan las funcionalidades del módulo es necesario obtener la instancia actual de la clase </w:t>
      </w:r>
      <w:r w:rsidRPr="00B2067F">
        <w:rPr>
          <w:i/>
          <w:lang w:val="es-CO" w:eastAsia="es-CO"/>
        </w:rPr>
        <w:t>“EthAudio”</w:t>
      </w:r>
      <w:r>
        <w:rPr>
          <w:i/>
          <w:lang w:val="es-CO" w:eastAsia="es-CO"/>
        </w:rPr>
        <w:t>,</w:t>
      </w:r>
      <w:r>
        <w:rPr>
          <w:lang w:val="es-CO" w:eastAsia="es-CO"/>
        </w:rPr>
        <w:t xml:space="preserve"> para lo cual se debe utilizar el método </w:t>
      </w:r>
      <w:r w:rsidRPr="00B2067F">
        <w:rPr>
          <w:i/>
          <w:lang w:val="es-CO" w:eastAsia="es-CO"/>
        </w:rPr>
        <w:t>“GetInstance”</w:t>
      </w:r>
      <w:r>
        <w:rPr>
          <w:i/>
          <w:lang w:val="es-CO" w:eastAsia="es-CO"/>
        </w:rPr>
        <w:t xml:space="preserve">, </w:t>
      </w:r>
      <w:r>
        <w:rPr>
          <w:lang w:val="es-ES" w:eastAsia="es-CO"/>
        </w:rPr>
        <w:t>el cual</w:t>
      </w:r>
      <w:r w:rsidRPr="00AE37BB">
        <w:rPr>
          <w:i/>
          <w:lang w:val="es-ES" w:eastAsia="es-CO"/>
        </w:rPr>
        <w:t xml:space="preserve"> </w:t>
      </w:r>
      <w:r>
        <w:rPr>
          <w:lang w:val="es-ES" w:eastAsia="es-CO"/>
        </w:rPr>
        <w:t>recibe un parámetro que nunca es usado, por ende se sugiere la eliminación de este parámetro en el código fuente del framework. En la Ilustración 14 se muestra el método que debería ser modificado.</w:t>
      </w:r>
    </w:p>
    <w:p w:rsidR="00B2067F" w:rsidRDefault="00B2067F" w:rsidP="00B2067F">
      <w:pPr>
        <w:pStyle w:val="Standard"/>
        <w:widowControl/>
        <w:shd w:val="clear" w:color="auto" w:fill="FFFFFF"/>
        <w:jc w:val="center"/>
        <w:rPr>
          <w:lang w:val="es-CO" w:eastAsia="es-CO"/>
        </w:rPr>
      </w:pPr>
      <w:r>
        <w:rPr>
          <w:noProof/>
          <w:lang w:val="es-CO" w:eastAsia="es-CO" w:bidi="ar-SA"/>
        </w:rPr>
        <w:drawing>
          <wp:inline distT="0" distB="0" distL="0" distR="0" wp14:anchorId="1925BF1A" wp14:editId="582106DC">
            <wp:extent cx="5612130" cy="20796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2130" cy="2079625"/>
                    </a:xfrm>
                    <a:prstGeom prst="rect">
                      <a:avLst/>
                    </a:prstGeom>
                  </pic:spPr>
                </pic:pic>
              </a:graphicData>
            </a:graphic>
          </wp:inline>
        </w:drawing>
      </w:r>
    </w:p>
    <w:p w:rsidR="00B2067F" w:rsidRDefault="00B2067F" w:rsidP="00A0372C">
      <w:pPr>
        <w:jc w:val="center"/>
        <w:rPr>
          <w:i/>
          <w:lang w:val="es-ES" w:eastAsia="es-CO"/>
        </w:rPr>
      </w:pPr>
      <w:r>
        <w:rPr>
          <w:i/>
          <w:lang w:val="es-ES" w:eastAsia="es-CO"/>
        </w:rPr>
        <w:t>Ilustración 14. Método GetInstance de la clase EthAudio que utiliza un parámetro innecesario</w:t>
      </w:r>
    </w:p>
    <w:p w:rsidR="00505F44" w:rsidRDefault="00505F44" w:rsidP="00505F44">
      <w:pPr>
        <w:pStyle w:val="Ttulo3"/>
      </w:pPr>
      <w:bookmarkStart w:id="129" w:name="_Toc460927395"/>
      <w:r>
        <w:t>Módulo util</w:t>
      </w:r>
      <w:bookmarkEnd w:id="129"/>
    </w:p>
    <w:p w:rsidR="00B2067F" w:rsidRDefault="00B24E31" w:rsidP="00FB43BC">
      <w:pPr>
        <w:pStyle w:val="Standard"/>
        <w:widowControl/>
        <w:shd w:val="clear" w:color="auto" w:fill="FFFFFF"/>
        <w:spacing w:after="160"/>
        <w:jc w:val="both"/>
        <w:rPr>
          <w:lang w:val="es-ES" w:eastAsia="es-CO"/>
        </w:rPr>
      </w:pPr>
      <w:r>
        <w:rPr>
          <w:lang w:val="es-ES"/>
        </w:rPr>
        <w:t>Como se indica en la Tabla 28, l</w:t>
      </w:r>
      <w:r>
        <w:rPr>
          <w:lang w:val="es-CO"/>
        </w:rPr>
        <w:t xml:space="preserve">a totalidad de las funcionalidades de este módulo fueron implementadas en el videojuego exitosamente. </w:t>
      </w:r>
      <w:r>
        <w:rPr>
          <w:lang w:val="es-ES" w:eastAsia="es-CO"/>
        </w:rPr>
        <w:t>El proceso de implementación de cada funcionalidad fue detallado en el informe de validación (</w:t>
      </w:r>
      <w:hyperlink r:id="rId60" w:history="1">
        <w:r w:rsidR="00184405" w:rsidRPr="00184405">
          <w:rPr>
            <w:rStyle w:val="Hipervnculo"/>
            <w:lang w:val="es-CO"/>
          </w:rPr>
          <w:t>Ver Informe de hallazgos y validación</w:t>
        </w:r>
      </w:hyperlink>
      <w:r>
        <w:rPr>
          <w:lang w:val="es-ES" w:eastAsia="es-CO"/>
        </w:rPr>
        <w:t>).</w:t>
      </w:r>
    </w:p>
    <w:tbl>
      <w:tblPr>
        <w:tblStyle w:val="Tablaconcuadrcula"/>
        <w:tblW w:w="0" w:type="auto"/>
        <w:jc w:val="center"/>
        <w:tblLook w:val="04A0" w:firstRow="1" w:lastRow="0" w:firstColumn="1" w:lastColumn="0" w:noHBand="0" w:noVBand="1"/>
      </w:tblPr>
      <w:tblGrid>
        <w:gridCol w:w="6238"/>
        <w:gridCol w:w="2551"/>
      </w:tblGrid>
      <w:tr w:rsidR="00B24E31" w:rsidRPr="00261356" w:rsidTr="009803BF">
        <w:trPr>
          <w:jc w:val="center"/>
        </w:trPr>
        <w:tc>
          <w:tcPr>
            <w:tcW w:w="6238" w:type="dxa"/>
          </w:tcPr>
          <w:p w:rsidR="00B24E31" w:rsidRPr="00261356" w:rsidRDefault="00B24E31" w:rsidP="009803BF">
            <w:pPr>
              <w:jc w:val="center"/>
              <w:rPr>
                <w:b/>
                <w:lang w:eastAsia="es-CO"/>
              </w:rPr>
            </w:pPr>
            <w:r w:rsidRPr="00261356">
              <w:rPr>
                <w:b/>
                <w:lang w:eastAsia="es-CO"/>
              </w:rPr>
              <w:t>Funcionalidad</w:t>
            </w:r>
          </w:p>
        </w:tc>
        <w:tc>
          <w:tcPr>
            <w:tcW w:w="2551" w:type="dxa"/>
          </w:tcPr>
          <w:p w:rsidR="00B24E31" w:rsidRPr="00261356" w:rsidRDefault="00B24E31" w:rsidP="009803BF">
            <w:pPr>
              <w:jc w:val="center"/>
              <w:rPr>
                <w:b/>
                <w:lang w:eastAsia="es-CO"/>
              </w:rPr>
            </w:pPr>
            <w:r w:rsidRPr="00261356">
              <w:rPr>
                <w:b/>
                <w:lang w:eastAsia="es-CO"/>
              </w:rPr>
              <w:t>Implementación exitosa</w:t>
            </w:r>
          </w:p>
        </w:tc>
      </w:tr>
      <w:tr w:rsidR="00B24E31" w:rsidTr="009803BF">
        <w:trPr>
          <w:jc w:val="center"/>
        </w:trPr>
        <w:tc>
          <w:tcPr>
            <w:tcW w:w="6238" w:type="dxa"/>
          </w:tcPr>
          <w:p w:rsidR="00B24E31" w:rsidRPr="00E7072A" w:rsidRDefault="00B24E31"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Manejo de Timer</w:t>
            </w:r>
          </w:p>
        </w:tc>
        <w:tc>
          <w:tcPr>
            <w:tcW w:w="2551" w:type="dxa"/>
          </w:tcPr>
          <w:p w:rsidR="00B24E31" w:rsidRDefault="00B24E31" w:rsidP="009803BF">
            <w:pPr>
              <w:jc w:val="center"/>
              <w:rPr>
                <w:lang w:eastAsia="es-CO"/>
              </w:rPr>
            </w:pPr>
            <w:r>
              <w:rPr>
                <w:lang w:eastAsia="es-CO"/>
              </w:rPr>
              <w:t>Si</w:t>
            </w:r>
          </w:p>
        </w:tc>
      </w:tr>
      <w:tr w:rsidR="00B24E31" w:rsidTr="009803BF">
        <w:trPr>
          <w:jc w:val="center"/>
        </w:trPr>
        <w:tc>
          <w:tcPr>
            <w:tcW w:w="6238" w:type="dxa"/>
          </w:tcPr>
          <w:p w:rsidR="00B24E31" w:rsidRPr="00E7072A" w:rsidRDefault="00B24E31"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Definir si la plataforma en que se ejecuta la aplicación es móvil</w:t>
            </w:r>
          </w:p>
        </w:tc>
        <w:tc>
          <w:tcPr>
            <w:tcW w:w="2551" w:type="dxa"/>
          </w:tcPr>
          <w:p w:rsidR="00B24E31" w:rsidRDefault="00B24E31" w:rsidP="009803BF">
            <w:pPr>
              <w:jc w:val="center"/>
              <w:rPr>
                <w:lang w:eastAsia="es-CO"/>
              </w:rPr>
            </w:pPr>
            <w:r>
              <w:rPr>
                <w:lang w:eastAsia="es-CO"/>
              </w:rPr>
              <w:t>Si</w:t>
            </w:r>
          </w:p>
        </w:tc>
      </w:tr>
      <w:tr w:rsidR="00B24E31" w:rsidTr="009803BF">
        <w:trPr>
          <w:jc w:val="center"/>
        </w:trPr>
        <w:tc>
          <w:tcPr>
            <w:tcW w:w="6238" w:type="dxa"/>
          </w:tcPr>
          <w:p w:rsidR="00B24E31" w:rsidRPr="00E7072A" w:rsidRDefault="00B24E31"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t>Modificar la visibilidad de un game object</w:t>
            </w:r>
          </w:p>
        </w:tc>
        <w:tc>
          <w:tcPr>
            <w:tcW w:w="2551" w:type="dxa"/>
          </w:tcPr>
          <w:p w:rsidR="00B24E31" w:rsidRDefault="00B24E31" w:rsidP="009803BF">
            <w:pPr>
              <w:jc w:val="center"/>
              <w:rPr>
                <w:lang w:eastAsia="es-CO"/>
              </w:rPr>
            </w:pPr>
            <w:r>
              <w:rPr>
                <w:lang w:eastAsia="es-CO"/>
              </w:rPr>
              <w:t>Si</w:t>
            </w:r>
          </w:p>
        </w:tc>
      </w:tr>
      <w:tr w:rsidR="00B24E31" w:rsidTr="009803BF">
        <w:trPr>
          <w:jc w:val="center"/>
        </w:trPr>
        <w:tc>
          <w:tcPr>
            <w:tcW w:w="6238" w:type="dxa"/>
          </w:tcPr>
          <w:p w:rsidR="00B24E31" w:rsidRPr="00E7072A" w:rsidRDefault="00B24E31" w:rsidP="009803BF">
            <w:pPr>
              <w:jc w:val="both"/>
              <w:rPr>
                <w:rFonts w:ascii="Times New Roman" w:hAnsi="Times New Roman" w:cs="Times New Roman"/>
                <w:sz w:val="24"/>
                <w:szCs w:val="24"/>
                <w:lang w:val="es-ES"/>
              </w:rPr>
            </w:pPr>
            <w:r w:rsidRPr="00E7072A">
              <w:rPr>
                <w:rFonts w:ascii="Times New Roman" w:hAnsi="Times New Roman" w:cs="Times New Roman"/>
                <w:sz w:val="24"/>
                <w:szCs w:val="24"/>
                <w:lang w:val="es-ES"/>
              </w:rPr>
              <w:lastRenderedPageBreak/>
              <w:t>Obtener un game object hijo a partir de su nombre y su padre</w:t>
            </w:r>
          </w:p>
        </w:tc>
        <w:tc>
          <w:tcPr>
            <w:tcW w:w="2551" w:type="dxa"/>
          </w:tcPr>
          <w:p w:rsidR="00B24E31" w:rsidRDefault="00B24E31" w:rsidP="00D77EA0">
            <w:pPr>
              <w:keepNext/>
              <w:jc w:val="center"/>
              <w:rPr>
                <w:lang w:eastAsia="es-CO"/>
              </w:rPr>
            </w:pPr>
            <w:r>
              <w:rPr>
                <w:lang w:eastAsia="es-CO"/>
              </w:rPr>
              <w:t>Si</w:t>
            </w:r>
          </w:p>
        </w:tc>
      </w:tr>
    </w:tbl>
    <w:p w:rsidR="00B24E31" w:rsidRPr="003A5B2A" w:rsidRDefault="00D77EA0" w:rsidP="00D77EA0">
      <w:pPr>
        <w:pStyle w:val="Descripcin"/>
        <w:jc w:val="center"/>
        <w:rPr>
          <w:i w:val="0"/>
          <w:sz w:val="24"/>
          <w:szCs w:val="24"/>
        </w:rPr>
      </w:pPr>
      <w:bookmarkStart w:id="130" w:name="_Toc460922446"/>
      <w:r w:rsidRPr="00D77EA0">
        <w:rPr>
          <w:rFonts w:eastAsiaTheme="minorHAnsi" w:cstheme="minorBidi"/>
          <w:iCs w:val="0"/>
          <w:color w:val="auto"/>
          <w:sz w:val="24"/>
          <w:szCs w:val="24"/>
          <w:lang w:eastAsia="en-US"/>
        </w:rPr>
        <w:t xml:space="preserve">Tabla </w:t>
      </w:r>
      <w:r w:rsidRPr="00D77EA0">
        <w:rPr>
          <w:rFonts w:eastAsiaTheme="minorHAnsi" w:cstheme="minorBidi"/>
          <w:iCs w:val="0"/>
          <w:color w:val="auto"/>
          <w:sz w:val="24"/>
          <w:szCs w:val="24"/>
          <w:lang w:eastAsia="en-US"/>
        </w:rPr>
        <w:fldChar w:fldCharType="begin"/>
      </w:r>
      <w:r w:rsidRPr="00D77EA0">
        <w:rPr>
          <w:rFonts w:eastAsiaTheme="minorHAnsi" w:cstheme="minorBidi"/>
          <w:iCs w:val="0"/>
          <w:color w:val="auto"/>
          <w:sz w:val="24"/>
          <w:szCs w:val="24"/>
          <w:lang w:eastAsia="en-US"/>
        </w:rPr>
        <w:instrText xml:space="preserve"> SEQ Tabla \* ARABIC </w:instrText>
      </w:r>
      <w:r w:rsidRPr="00D77EA0">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28</w:t>
      </w:r>
      <w:r w:rsidRPr="00D77EA0">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B24E31" w:rsidRPr="00D77EA0">
        <w:rPr>
          <w:rFonts w:eastAsiaTheme="minorHAnsi" w:cstheme="minorBidi"/>
          <w:iCs w:val="0"/>
          <w:color w:val="auto"/>
          <w:sz w:val="24"/>
          <w:szCs w:val="24"/>
          <w:lang w:eastAsia="en-US"/>
        </w:rPr>
        <w:t>Funcionalidades implementadas del módulo util</w:t>
      </w:r>
      <w:bookmarkEnd w:id="130"/>
    </w:p>
    <w:p w:rsidR="00D603E7" w:rsidRPr="00115CF3" w:rsidRDefault="00D603E7" w:rsidP="00D603E7">
      <w:pPr>
        <w:pStyle w:val="Ttulo4"/>
        <w:rPr>
          <w:lang w:val="es-CO"/>
        </w:rPr>
      </w:pPr>
      <w:bookmarkStart w:id="131" w:name="_Toc460927396"/>
      <w:r>
        <w:rPr>
          <w:lang w:val="es-CO"/>
        </w:rPr>
        <w:t>Manejo de timer</w:t>
      </w:r>
      <w:bookmarkEnd w:id="131"/>
    </w:p>
    <w:p w:rsidR="00D603E7" w:rsidRPr="00D603E7" w:rsidRDefault="00D603E7" w:rsidP="00FB43BC">
      <w:pPr>
        <w:spacing w:after="0"/>
        <w:jc w:val="both"/>
        <w:rPr>
          <w:rFonts w:ascii="Times New Roman" w:eastAsia="SimSun" w:hAnsi="Times New Roman" w:cs="Mangal"/>
          <w:kern w:val="3"/>
          <w:sz w:val="24"/>
          <w:szCs w:val="24"/>
          <w:lang w:eastAsia="zh-CN" w:bidi="hi-IN"/>
        </w:rPr>
      </w:pPr>
      <w:r w:rsidRPr="00D603E7">
        <w:rPr>
          <w:rFonts w:ascii="Times New Roman" w:eastAsia="SimSun" w:hAnsi="Times New Roman" w:cs="Mangal"/>
          <w:kern w:val="3"/>
          <w:sz w:val="24"/>
          <w:szCs w:val="24"/>
          <w:lang w:eastAsia="zh-CN" w:bidi="hi-IN"/>
        </w:rPr>
        <w:t>Los EthTimer tienen como funcionalidad iniciar una espera y posteriormente ejecutar un método, los cuales fueron utilizados en las siguientes secciones del videojuego:</w:t>
      </w:r>
    </w:p>
    <w:p w:rsidR="00D603E7" w:rsidRPr="00D603E7" w:rsidRDefault="00D603E7" w:rsidP="00FB43BC">
      <w:pPr>
        <w:pStyle w:val="Prrafodelista"/>
        <w:numPr>
          <w:ilvl w:val="0"/>
          <w:numId w:val="26"/>
        </w:numPr>
        <w:spacing w:after="0"/>
        <w:jc w:val="both"/>
        <w:rPr>
          <w:rFonts w:ascii="Times New Roman" w:eastAsia="SimSun" w:hAnsi="Times New Roman" w:cs="Mangal"/>
          <w:kern w:val="3"/>
          <w:sz w:val="24"/>
          <w:szCs w:val="24"/>
          <w:lang w:eastAsia="zh-CN" w:bidi="hi-IN"/>
        </w:rPr>
      </w:pPr>
      <w:r w:rsidRPr="00D603E7">
        <w:rPr>
          <w:rFonts w:ascii="Times New Roman" w:eastAsia="SimSun" w:hAnsi="Times New Roman" w:cs="Mangal"/>
          <w:kern w:val="3"/>
          <w:sz w:val="24"/>
          <w:szCs w:val="24"/>
          <w:lang w:eastAsia="zh-CN" w:bidi="hi-IN"/>
        </w:rPr>
        <w:t>Después de iniciar la animación de ataque con cerbatana esperar medio segundo y generar el dardo.</w:t>
      </w:r>
    </w:p>
    <w:p w:rsidR="00D603E7" w:rsidRPr="00D603E7" w:rsidRDefault="00D603E7" w:rsidP="00FB43BC">
      <w:pPr>
        <w:pStyle w:val="Prrafodelista"/>
        <w:numPr>
          <w:ilvl w:val="0"/>
          <w:numId w:val="26"/>
        </w:numPr>
        <w:jc w:val="both"/>
        <w:rPr>
          <w:rFonts w:ascii="Times New Roman" w:eastAsia="SimSun" w:hAnsi="Times New Roman" w:cs="Mangal"/>
          <w:kern w:val="3"/>
          <w:sz w:val="24"/>
          <w:szCs w:val="24"/>
          <w:lang w:eastAsia="zh-CN" w:bidi="hi-IN"/>
        </w:rPr>
      </w:pPr>
      <w:r w:rsidRPr="00D603E7">
        <w:rPr>
          <w:rFonts w:ascii="Times New Roman" w:eastAsia="SimSun" w:hAnsi="Times New Roman" w:cs="Mangal"/>
          <w:kern w:val="3"/>
          <w:sz w:val="24"/>
          <w:szCs w:val="24"/>
          <w:lang w:eastAsia="zh-CN" w:bidi="hi-IN"/>
        </w:rPr>
        <w:t>Un segundo después de iniciar un ataque la variable auxiliar que define si el personaje está realizando un ataque cambie.</w:t>
      </w:r>
    </w:p>
    <w:p w:rsidR="00D603E7" w:rsidRPr="00D603E7" w:rsidRDefault="00D603E7" w:rsidP="00FB43BC">
      <w:pPr>
        <w:pStyle w:val="Prrafodelista"/>
        <w:numPr>
          <w:ilvl w:val="0"/>
          <w:numId w:val="26"/>
        </w:numPr>
        <w:spacing w:after="0"/>
        <w:jc w:val="both"/>
        <w:rPr>
          <w:rFonts w:ascii="Times New Roman" w:eastAsia="SimSun" w:hAnsi="Times New Roman" w:cs="Mangal"/>
          <w:kern w:val="3"/>
          <w:sz w:val="24"/>
          <w:szCs w:val="24"/>
          <w:lang w:eastAsia="zh-CN" w:bidi="hi-IN"/>
        </w:rPr>
      </w:pPr>
      <w:r w:rsidRPr="00D603E7">
        <w:rPr>
          <w:rFonts w:ascii="Times New Roman" w:eastAsia="SimSun" w:hAnsi="Times New Roman" w:cs="Mangal"/>
          <w:kern w:val="3"/>
          <w:sz w:val="24"/>
          <w:szCs w:val="24"/>
          <w:lang w:eastAsia="zh-CN" w:bidi="hi-IN"/>
        </w:rPr>
        <w:t>Un segundo y medio después del personaje morir muestre la pantalla de game over.</w:t>
      </w:r>
    </w:p>
    <w:p w:rsidR="00B24E31" w:rsidRDefault="00D603E7" w:rsidP="00FB43BC">
      <w:pPr>
        <w:pStyle w:val="Standard"/>
        <w:widowControl/>
        <w:numPr>
          <w:ilvl w:val="0"/>
          <w:numId w:val="26"/>
        </w:numPr>
        <w:shd w:val="clear" w:color="auto" w:fill="FFFFFF"/>
        <w:spacing w:after="240"/>
        <w:jc w:val="both"/>
        <w:rPr>
          <w:lang w:val="es-CO"/>
        </w:rPr>
      </w:pPr>
      <w:r w:rsidRPr="00D603E7">
        <w:rPr>
          <w:lang w:val="es-CO"/>
        </w:rPr>
        <w:t>Hacer que el cocodrilo despierte después de cinco segundos de haber sido aturdido</w:t>
      </w:r>
      <w:r>
        <w:rPr>
          <w:lang w:val="es-CO"/>
        </w:rPr>
        <w:t>.</w:t>
      </w:r>
    </w:p>
    <w:p w:rsidR="00D603E7" w:rsidRDefault="00D603E7" w:rsidP="00FB43BC">
      <w:pPr>
        <w:pStyle w:val="Standard"/>
        <w:widowControl/>
        <w:shd w:val="clear" w:color="auto" w:fill="FFFFFF"/>
        <w:spacing w:after="240"/>
        <w:jc w:val="both"/>
        <w:rPr>
          <w:lang w:val="es-ES" w:eastAsia="es-CO"/>
        </w:rPr>
      </w:pPr>
      <w:r>
        <w:rPr>
          <w:lang w:val="es-ES" w:eastAsia="es-CO"/>
        </w:rPr>
        <w:t>Al implementar esta funcionalidad se obtuvieron los resultados esperados  ya que al crearse el EthTimer en las diferentes secciones después del tiempo especificado se ejecuta el método ingresado.</w:t>
      </w:r>
    </w:p>
    <w:p w:rsidR="00D603E7" w:rsidRPr="00115CF3" w:rsidRDefault="00D603E7" w:rsidP="00D603E7">
      <w:pPr>
        <w:pStyle w:val="Ttulo4"/>
        <w:rPr>
          <w:lang w:val="es-CO"/>
        </w:rPr>
      </w:pPr>
      <w:bookmarkStart w:id="132" w:name="_Toc460927397"/>
      <w:r>
        <w:rPr>
          <w:lang w:val="es-CO"/>
        </w:rPr>
        <w:t>Definir si la plataforma en la que se ejecuta el aplicativo es móvil</w:t>
      </w:r>
      <w:bookmarkEnd w:id="132"/>
    </w:p>
    <w:p w:rsidR="00D603E7" w:rsidRDefault="00E77CBF" w:rsidP="00FB43BC">
      <w:pPr>
        <w:pStyle w:val="Standard"/>
        <w:widowControl/>
        <w:shd w:val="clear" w:color="auto" w:fill="FFFFFF"/>
        <w:spacing w:after="240"/>
        <w:jc w:val="both"/>
        <w:rPr>
          <w:lang w:val="es-ES" w:eastAsia="es-CO"/>
        </w:rPr>
      </w:pPr>
      <w:r>
        <w:rPr>
          <w:lang w:val="es-ES" w:eastAsia="es-CO"/>
        </w:rPr>
        <w:t>Su implementación se llevó a cabo de tal forma que si la plataforma sobre la que se ejecuta la aplicación no es móvil los controles de movimiento y ataque no se muestren en pantalla debido a que se usarán las teclas. Al implementar esta funcionalidad se obtuvieron los resultados esperados ya que los controles de movimiento y ataque no se muestran cuando la aplicación no se ejecuta en un dispositivo móvil.</w:t>
      </w:r>
    </w:p>
    <w:p w:rsidR="00E77CBF" w:rsidRPr="00115CF3" w:rsidRDefault="00E77CBF" w:rsidP="00E77CBF">
      <w:pPr>
        <w:pStyle w:val="Ttulo4"/>
        <w:rPr>
          <w:lang w:val="es-CO"/>
        </w:rPr>
      </w:pPr>
      <w:bookmarkStart w:id="133" w:name="_Toc460927398"/>
      <w:r>
        <w:rPr>
          <w:lang w:val="es-CO"/>
        </w:rPr>
        <w:t>Modificar la visibilidad de un Game Object</w:t>
      </w:r>
      <w:bookmarkEnd w:id="133"/>
    </w:p>
    <w:p w:rsidR="00E77CBF" w:rsidRDefault="00E77CBF" w:rsidP="00FB43BC">
      <w:pPr>
        <w:pStyle w:val="Standard"/>
        <w:widowControl/>
        <w:shd w:val="clear" w:color="auto" w:fill="FFFFFF"/>
        <w:spacing w:after="240"/>
        <w:jc w:val="both"/>
        <w:rPr>
          <w:lang w:val="es-CO"/>
        </w:rPr>
      </w:pPr>
      <w:r w:rsidRPr="00E77CBF">
        <w:rPr>
          <w:lang w:val="es-CO" w:eastAsia="es-CO"/>
        </w:rPr>
        <w:t xml:space="preserve">Su implementación se llevó a cabo en el botón continuar del menú principal, de tal manera que si el usuario no tiene una partida iniciada en un nivel superior al tutorial este botón este oculto. </w:t>
      </w:r>
      <w:r w:rsidRPr="00E77CBF">
        <w:rPr>
          <w:lang w:val="es-CO"/>
        </w:rPr>
        <w:t>Al implementar esta funcionalidad se obtuvieron los resultados esperados ya que cuando el usuario no tiene una partida iniciada en un nivel superior al tutorial el botón continuar no se muestra en el menú principal.</w:t>
      </w:r>
    </w:p>
    <w:p w:rsidR="00E77CBF" w:rsidRPr="00115CF3" w:rsidRDefault="00E77CBF" w:rsidP="00E77CBF">
      <w:pPr>
        <w:pStyle w:val="Ttulo4"/>
        <w:rPr>
          <w:lang w:val="es-CO"/>
        </w:rPr>
      </w:pPr>
      <w:bookmarkStart w:id="134" w:name="_Toc460927399"/>
      <w:r>
        <w:rPr>
          <w:lang w:val="es-CO"/>
        </w:rPr>
        <w:t>Obtener un Game Object hijo a partir de su nombre y su padre</w:t>
      </w:r>
      <w:bookmarkEnd w:id="134"/>
    </w:p>
    <w:p w:rsidR="00E77CBF" w:rsidRPr="00E77CBF" w:rsidRDefault="00E77CBF" w:rsidP="00FB43BC">
      <w:pPr>
        <w:spacing w:after="0"/>
        <w:jc w:val="both"/>
        <w:rPr>
          <w:rFonts w:ascii="Times New Roman" w:eastAsia="SimSun" w:hAnsi="Times New Roman" w:cs="Mangal"/>
          <w:kern w:val="3"/>
          <w:sz w:val="24"/>
          <w:szCs w:val="24"/>
          <w:lang w:eastAsia="es-CO" w:bidi="hi-IN"/>
        </w:rPr>
      </w:pPr>
      <w:r w:rsidRPr="00E77CBF">
        <w:rPr>
          <w:rFonts w:ascii="Times New Roman" w:eastAsia="SimSun" w:hAnsi="Times New Roman" w:cs="Mangal"/>
          <w:kern w:val="3"/>
          <w:sz w:val="24"/>
          <w:szCs w:val="24"/>
          <w:lang w:eastAsia="es-CO" w:bidi="hi-IN"/>
        </w:rPr>
        <w:t>Esta funcionalidad se utilizó en diferentes secciones del videojuego las cuales fueron:</w:t>
      </w:r>
    </w:p>
    <w:p w:rsidR="00E77CBF" w:rsidRPr="00E77CBF" w:rsidRDefault="00E77CBF" w:rsidP="00FB43BC">
      <w:pPr>
        <w:pStyle w:val="Prrafodelista"/>
        <w:numPr>
          <w:ilvl w:val="0"/>
          <w:numId w:val="26"/>
        </w:numPr>
        <w:spacing w:after="0"/>
        <w:jc w:val="both"/>
        <w:rPr>
          <w:rFonts w:ascii="Times New Roman" w:eastAsia="SimSun" w:hAnsi="Times New Roman" w:cs="Mangal"/>
          <w:kern w:val="3"/>
          <w:sz w:val="24"/>
          <w:szCs w:val="24"/>
          <w:lang w:eastAsia="es-CO" w:bidi="hi-IN"/>
        </w:rPr>
      </w:pPr>
      <w:r w:rsidRPr="00E77CBF">
        <w:rPr>
          <w:rFonts w:ascii="Times New Roman" w:eastAsia="SimSun" w:hAnsi="Times New Roman" w:cs="Mangal"/>
          <w:kern w:val="3"/>
          <w:sz w:val="24"/>
          <w:szCs w:val="24"/>
          <w:lang w:eastAsia="es-CO" w:bidi="hi-IN"/>
        </w:rPr>
        <w:t>Para que cuando un rival muera, este obtenga su collider y lo cambie a trigger para que el personaje pueda continuar su camino.</w:t>
      </w:r>
    </w:p>
    <w:p w:rsidR="00E77CBF" w:rsidRDefault="00E77CBF" w:rsidP="00FB43BC">
      <w:pPr>
        <w:pStyle w:val="Standard"/>
        <w:widowControl/>
        <w:numPr>
          <w:ilvl w:val="0"/>
          <w:numId w:val="26"/>
        </w:numPr>
        <w:shd w:val="clear" w:color="auto" w:fill="FFFFFF"/>
        <w:spacing w:after="240"/>
        <w:jc w:val="both"/>
        <w:rPr>
          <w:lang w:val="es-CO"/>
        </w:rPr>
      </w:pPr>
      <w:r w:rsidRPr="00E77CBF">
        <w:rPr>
          <w:lang w:val="es-CO" w:eastAsia="es-CO"/>
        </w:rPr>
        <w:t>Para obtener el botón continuar, la ventana de configuración y el cargador para modificar su visibilidad al iniciar el menú.</w:t>
      </w:r>
    </w:p>
    <w:p w:rsidR="00E77CBF" w:rsidRDefault="00E77CBF" w:rsidP="00FB43BC">
      <w:pPr>
        <w:pStyle w:val="Standard"/>
        <w:widowControl/>
        <w:shd w:val="clear" w:color="auto" w:fill="FFFFFF"/>
        <w:spacing w:after="240"/>
        <w:jc w:val="both"/>
        <w:rPr>
          <w:lang w:val="es-CO"/>
        </w:rPr>
      </w:pPr>
      <w:r w:rsidRPr="00E77CBF">
        <w:rPr>
          <w:lang w:val="es-CO"/>
        </w:rPr>
        <w:t xml:space="preserve">Al implementar esta funcionalidad se obtuvieron los resultados esperados ya que se inicializan los elementos y se </w:t>
      </w:r>
      <w:r>
        <w:rPr>
          <w:lang w:val="es-CO"/>
        </w:rPr>
        <w:t>pudieron</w:t>
      </w:r>
      <w:r w:rsidRPr="00E77CBF">
        <w:rPr>
          <w:lang w:val="es-CO"/>
        </w:rPr>
        <w:t xml:space="preserve"> cambiar sus propiedades de ahí en adelante.</w:t>
      </w:r>
    </w:p>
    <w:p w:rsidR="00DE47E0" w:rsidRPr="00115CF3" w:rsidRDefault="00DE47E0" w:rsidP="00DE47E0">
      <w:pPr>
        <w:pStyle w:val="Ttulo4"/>
        <w:rPr>
          <w:lang w:val="es-CO"/>
        </w:rPr>
      </w:pPr>
      <w:bookmarkStart w:id="135" w:name="_Toc460927400"/>
      <w:r>
        <w:rPr>
          <w:lang w:val="es-CO"/>
        </w:rPr>
        <w:lastRenderedPageBreak/>
        <w:t>Observaciones del módulo util</w:t>
      </w:r>
      <w:bookmarkEnd w:id="135"/>
    </w:p>
    <w:p w:rsidR="00DE47E0" w:rsidRPr="00DE47E0" w:rsidRDefault="00DE47E0" w:rsidP="00FB43BC">
      <w:pPr>
        <w:pStyle w:val="Standard"/>
        <w:widowControl/>
        <w:shd w:val="clear" w:color="auto" w:fill="FFFFFF"/>
        <w:spacing w:after="240"/>
        <w:jc w:val="both"/>
        <w:rPr>
          <w:lang w:val="es-CO"/>
        </w:rPr>
      </w:pPr>
      <w:r w:rsidRPr="00DE47E0">
        <w:rPr>
          <w:lang w:val="es-CO" w:eastAsia="es-CO"/>
        </w:rPr>
        <w:t xml:space="preserve">La utilización de las funcionalidades de este módulo no tuvo ningún problema, sin embargo se aconseja que para la clase </w:t>
      </w:r>
      <w:r w:rsidRPr="00DE47E0">
        <w:rPr>
          <w:i/>
          <w:lang w:val="es-CO" w:eastAsia="es-CO"/>
        </w:rPr>
        <w:t>“EthUtils”</w:t>
      </w:r>
      <w:r w:rsidRPr="00DE47E0">
        <w:rPr>
          <w:lang w:val="es-CO" w:eastAsia="es-CO"/>
        </w:rPr>
        <w:t xml:space="preserve"> concuerde el nombre del archivo con el de la clase en el código, ya que el archivo se llama “EthUtils” y la</w:t>
      </w:r>
      <w:r>
        <w:rPr>
          <w:lang w:val="es-CO" w:eastAsia="es-CO"/>
        </w:rPr>
        <w:t xml:space="preserve"> clase en el código se llame “Eth</w:t>
      </w:r>
      <w:r w:rsidRPr="00DE47E0">
        <w:rPr>
          <w:lang w:val="es-CO" w:eastAsia="es-CO"/>
        </w:rPr>
        <w:t>”.</w:t>
      </w:r>
    </w:p>
    <w:p w:rsidR="00E77CBF" w:rsidRDefault="00E77CBF" w:rsidP="00E77CBF">
      <w:pPr>
        <w:pStyle w:val="Ttulo3"/>
      </w:pPr>
      <w:bookmarkStart w:id="136" w:name="_Toc460927401"/>
      <w:r>
        <w:t>Módulo components</w:t>
      </w:r>
      <w:bookmarkEnd w:id="136"/>
    </w:p>
    <w:p w:rsidR="00E77CBF" w:rsidRDefault="00E77CBF" w:rsidP="00FB43BC">
      <w:pPr>
        <w:pStyle w:val="Standard"/>
        <w:widowControl/>
        <w:shd w:val="clear" w:color="auto" w:fill="FFFFFF"/>
        <w:spacing w:after="160"/>
        <w:jc w:val="both"/>
        <w:rPr>
          <w:lang w:val="es-ES" w:eastAsia="es-CO"/>
        </w:rPr>
      </w:pPr>
      <w:r>
        <w:rPr>
          <w:lang w:val="es-ES"/>
        </w:rPr>
        <w:t>Como se indica en la Tabla 29, l</w:t>
      </w:r>
      <w:r>
        <w:rPr>
          <w:lang w:val="es-CO"/>
        </w:rPr>
        <w:t>a totalidad de las funcionalidades de este módulo</w:t>
      </w:r>
      <w:r w:rsidR="00D83916">
        <w:rPr>
          <w:lang w:val="es-CO"/>
        </w:rPr>
        <w:t xml:space="preserve"> no</w:t>
      </w:r>
      <w:r>
        <w:rPr>
          <w:lang w:val="es-CO"/>
        </w:rPr>
        <w:t xml:space="preserve"> fueron implementadas en el videojuego</w:t>
      </w:r>
      <w:r w:rsidR="00D83916">
        <w:rPr>
          <w:lang w:val="es-CO"/>
        </w:rPr>
        <w:t>, las causas que llevaron a no implementar algunas funcionalidades se detallan a continuación</w:t>
      </w:r>
      <w:r>
        <w:rPr>
          <w:lang w:val="es-CO"/>
        </w:rPr>
        <w:t xml:space="preserve">. </w:t>
      </w:r>
      <w:r>
        <w:rPr>
          <w:lang w:val="es-ES" w:eastAsia="es-CO"/>
        </w:rPr>
        <w:t>El proceso de implementación de cada funcionalidad fue detallado en el informe de validación (</w:t>
      </w:r>
      <w:hyperlink r:id="rId61" w:history="1">
        <w:r w:rsidR="00184405" w:rsidRPr="00184405">
          <w:rPr>
            <w:rStyle w:val="Hipervnculo"/>
            <w:lang w:val="es-CO"/>
          </w:rPr>
          <w:t>Ver Informe de hallazgos y validación</w:t>
        </w:r>
      </w:hyperlink>
      <w:r>
        <w:rPr>
          <w:lang w:val="es-ES" w:eastAsia="es-CO"/>
        </w:rPr>
        <w:t>).</w:t>
      </w:r>
    </w:p>
    <w:tbl>
      <w:tblPr>
        <w:tblW w:w="8833" w:type="dxa"/>
        <w:jc w:val="center"/>
        <w:tblCellMar>
          <w:left w:w="70" w:type="dxa"/>
          <w:right w:w="70" w:type="dxa"/>
        </w:tblCellMar>
        <w:tblLook w:val="04A0" w:firstRow="1" w:lastRow="0" w:firstColumn="1" w:lastColumn="0" w:noHBand="0" w:noVBand="1"/>
      </w:tblPr>
      <w:tblGrid>
        <w:gridCol w:w="6379"/>
        <w:gridCol w:w="2454"/>
      </w:tblGrid>
      <w:tr w:rsidR="00E77CBF" w:rsidRPr="00CD0303" w:rsidTr="00E77CBF">
        <w:trPr>
          <w:trHeight w:val="300"/>
          <w:jc w:val="center"/>
        </w:trPr>
        <w:tc>
          <w:tcPr>
            <w:tcW w:w="637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7CBF" w:rsidRPr="00CD0303" w:rsidRDefault="00E77CBF" w:rsidP="009803BF">
            <w:pPr>
              <w:spacing w:after="0" w:line="240" w:lineRule="auto"/>
              <w:jc w:val="center"/>
              <w:rPr>
                <w:rFonts w:ascii="Calibri" w:eastAsia="Times New Roman" w:hAnsi="Calibri" w:cs="Times New Roman"/>
                <w:b/>
                <w:color w:val="000000"/>
                <w:lang w:eastAsia="es-CO"/>
              </w:rPr>
            </w:pPr>
            <w:r w:rsidRPr="00CD0303">
              <w:rPr>
                <w:rFonts w:ascii="Calibri" w:eastAsia="Times New Roman" w:hAnsi="Calibri" w:cs="Times New Roman"/>
                <w:b/>
                <w:color w:val="000000"/>
                <w:lang w:eastAsia="es-CO"/>
              </w:rPr>
              <w:t>Funcionalidad</w:t>
            </w:r>
          </w:p>
        </w:tc>
        <w:tc>
          <w:tcPr>
            <w:tcW w:w="2454" w:type="dxa"/>
            <w:tcBorders>
              <w:top w:val="single" w:sz="4" w:space="0" w:color="auto"/>
              <w:left w:val="single" w:sz="4" w:space="0" w:color="auto"/>
              <w:bottom w:val="single" w:sz="4" w:space="0" w:color="auto"/>
              <w:right w:val="single" w:sz="4" w:space="0" w:color="auto"/>
            </w:tcBorders>
          </w:tcPr>
          <w:p w:rsidR="00E77CBF" w:rsidRPr="00CD0303" w:rsidRDefault="00E77CBF" w:rsidP="009803BF">
            <w:pPr>
              <w:spacing w:after="0" w:line="240" w:lineRule="auto"/>
              <w:jc w:val="center"/>
              <w:rPr>
                <w:rFonts w:ascii="Calibri" w:eastAsia="Times New Roman" w:hAnsi="Calibri" w:cs="Times New Roman"/>
                <w:b/>
                <w:color w:val="000000"/>
                <w:lang w:eastAsia="es-CO"/>
              </w:rPr>
            </w:pPr>
            <w:r w:rsidRPr="00CD0303">
              <w:rPr>
                <w:rFonts w:ascii="Calibri" w:eastAsia="Times New Roman" w:hAnsi="Calibri" w:cs="Times New Roman"/>
                <w:b/>
                <w:color w:val="000000"/>
                <w:lang w:eastAsia="es-CO"/>
              </w:rPr>
              <w:t>Implementación exitosa</w:t>
            </w:r>
          </w:p>
        </w:tc>
      </w:tr>
      <w:tr w:rsidR="00E77CBF" w:rsidRPr="00CD0303" w:rsidTr="00E77CBF">
        <w:trPr>
          <w:trHeight w:val="300"/>
          <w:jc w:val="center"/>
        </w:trPr>
        <w:tc>
          <w:tcPr>
            <w:tcW w:w="6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Soporte de idiomas a imagen</w:t>
            </w:r>
          </w:p>
        </w:tc>
        <w:tc>
          <w:tcPr>
            <w:tcW w:w="2454" w:type="dxa"/>
            <w:tcBorders>
              <w:top w:val="single" w:sz="4" w:space="0" w:color="auto"/>
              <w:left w:val="single" w:sz="4" w:space="0" w:color="auto"/>
              <w:bottom w:val="single" w:sz="4" w:space="0" w:color="auto"/>
              <w:right w:val="single" w:sz="4" w:space="0" w:color="auto"/>
            </w:tcBorders>
          </w:tcPr>
          <w:p w:rsidR="00E77CBF" w:rsidRPr="00CD0303" w:rsidRDefault="00E77CBF"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Soporte de idiomas a texto</w:t>
            </w:r>
          </w:p>
        </w:tc>
        <w:tc>
          <w:tcPr>
            <w:tcW w:w="2454" w:type="dxa"/>
            <w:tcBorders>
              <w:top w:val="nil"/>
              <w:left w:val="single" w:sz="4" w:space="0" w:color="auto"/>
              <w:bottom w:val="single" w:sz="4" w:space="0" w:color="auto"/>
              <w:right w:val="single" w:sz="4" w:space="0" w:color="auto"/>
            </w:tcBorders>
          </w:tcPr>
          <w:p w:rsidR="00E77CBF" w:rsidRPr="00CD0303" w:rsidRDefault="00E77CBF"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Reproducción de audio a un toggle</w:t>
            </w:r>
          </w:p>
        </w:tc>
        <w:tc>
          <w:tcPr>
            <w:tcW w:w="2454" w:type="dxa"/>
            <w:tcBorders>
              <w:top w:val="nil"/>
              <w:left w:val="single" w:sz="4" w:space="0" w:color="auto"/>
              <w:bottom w:val="single" w:sz="4" w:space="0" w:color="auto"/>
              <w:right w:val="single" w:sz="4" w:space="0" w:color="auto"/>
            </w:tcBorders>
          </w:tcPr>
          <w:p w:rsidR="00E77CBF" w:rsidRPr="00CD0303" w:rsidRDefault="00E77CBF"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Soporte de idiomas a botón</w:t>
            </w:r>
          </w:p>
        </w:tc>
        <w:tc>
          <w:tcPr>
            <w:tcW w:w="2454" w:type="dxa"/>
            <w:tcBorders>
              <w:top w:val="nil"/>
              <w:left w:val="single" w:sz="4" w:space="0" w:color="auto"/>
              <w:bottom w:val="single" w:sz="4" w:space="0" w:color="auto"/>
              <w:right w:val="single" w:sz="4" w:space="0" w:color="auto"/>
            </w:tcBorders>
          </w:tcPr>
          <w:p w:rsidR="00E77CBF" w:rsidRPr="00CD0303" w:rsidRDefault="00E77CBF"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Reproducción de audio a un botón</w:t>
            </w:r>
          </w:p>
        </w:tc>
        <w:tc>
          <w:tcPr>
            <w:tcW w:w="2454" w:type="dxa"/>
            <w:tcBorders>
              <w:top w:val="nil"/>
              <w:left w:val="single" w:sz="4" w:space="0" w:color="auto"/>
              <w:bottom w:val="single" w:sz="4" w:space="0" w:color="auto"/>
              <w:right w:val="single" w:sz="4" w:space="0" w:color="auto"/>
            </w:tcBorders>
          </w:tcPr>
          <w:p w:rsidR="00E77CBF" w:rsidRPr="00CD0303" w:rsidRDefault="00E77CBF"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Modificar el valor de progreso a una barra de progreso</w:t>
            </w:r>
          </w:p>
        </w:tc>
        <w:tc>
          <w:tcPr>
            <w:tcW w:w="2454" w:type="dxa"/>
            <w:tcBorders>
              <w:top w:val="nil"/>
              <w:left w:val="single" w:sz="4" w:space="0" w:color="auto"/>
              <w:bottom w:val="single" w:sz="4" w:space="0" w:color="auto"/>
              <w:right w:val="single" w:sz="4" w:space="0" w:color="auto"/>
            </w:tcBorders>
          </w:tcPr>
          <w:p w:rsidR="00E77CBF" w:rsidRPr="00CD0303" w:rsidRDefault="00D83916"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No</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Animar la barra de progreso cuando se modifica su valor</w:t>
            </w:r>
          </w:p>
        </w:tc>
        <w:tc>
          <w:tcPr>
            <w:tcW w:w="2454" w:type="dxa"/>
            <w:tcBorders>
              <w:top w:val="nil"/>
              <w:left w:val="single" w:sz="4" w:space="0" w:color="auto"/>
              <w:bottom w:val="single" w:sz="4" w:space="0" w:color="auto"/>
              <w:right w:val="single" w:sz="4" w:space="0" w:color="auto"/>
            </w:tcBorders>
          </w:tcPr>
          <w:p w:rsidR="00E77CBF" w:rsidRPr="00CD0303" w:rsidRDefault="00D83916"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No</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Cargar una escena</w:t>
            </w:r>
          </w:p>
        </w:tc>
        <w:tc>
          <w:tcPr>
            <w:tcW w:w="2454" w:type="dxa"/>
            <w:tcBorders>
              <w:top w:val="nil"/>
              <w:left w:val="single" w:sz="4" w:space="0" w:color="auto"/>
              <w:bottom w:val="single" w:sz="4" w:space="0" w:color="auto"/>
              <w:right w:val="single" w:sz="4" w:space="0" w:color="auto"/>
            </w:tcBorders>
          </w:tcPr>
          <w:p w:rsidR="00E77CBF" w:rsidRPr="00CD0303" w:rsidRDefault="00E77CBF"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Al cargar una escena crear un panel sobre el canvas y mostrar un cargador</w:t>
            </w:r>
          </w:p>
        </w:tc>
        <w:tc>
          <w:tcPr>
            <w:tcW w:w="2454" w:type="dxa"/>
            <w:tcBorders>
              <w:top w:val="nil"/>
              <w:left w:val="single" w:sz="4" w:space="0" w:color="auto"/>
              <w:bottom w:val="single" w:sz="4" w:space="0" w:color="auto"/>
              <w:right w:val="single" w:sz="4" w:space="0" w:color="auto"/>
            </w:tcBorders>
          </w:tcPr>
          <w:p w:rsidR="00E77CBF" w:rsidRPr="00CD0303" w:rsidRDefault="00E77CBF" w:rsidP="009803B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r w:rsidR="00E77CBF" w:rsidRPr="00CD0303" w:rsidTr="00E77CBF">
        <w:trPr>
          <w:trHeight w:val="300"/>
          <w:jc w:val="center"/>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E77CBF" w:rsidRPr="00CD0303" w:rsidRDefault="00E77CBF" w:rsidP="009803BF">
            <w:pPr>
              <w:spacing w:after="0" w:line="240" w:lineRule="auto"/>
              <w:rPr>
                <w:rFonts w:ascii="Calibri" w:eastAsia="Times New Roman" w:hAnsi="Calibri" w:cs="Times New Roman"/>
                <w:color w:val="000000"/>
                <w:lang w:eastAsia="es-CO"/>
              </w:rPr>
            </w:pPr>
            <w:r w:rsidRPr="00CD0303">
              <w:rPr>
                <w:rFonts w:ascii="Calibri" w:eastAsia="Times New Roman" w:hAnsi="Calibri" w:cs="Times New Roman"/>
                <w:color w:val="000000"/>
                <w:lang w:eastAsia="es-CO"/>
              </w:rPr>
              <w:t>Obtener el lenguaje del sistema</w:t>
            </w:r>
          </w:p>
        </w:tc>
        <w:tc>
          <w:tcPr>
            <w:tcW w:w="2454" w:type="dxa"/>
            <w:tcBorders>
              <w:top w:val="nil"/>
              <w:left w:val="single" w:sz="4" w:space="0" w:color="auto"/>
              <w:bottom w:val="single" w:sz="4" w:space="0" w:color="auto"/>
              <w:right w:val="single" w:sz="4" w:space="0" w:color="auto"/>
            </w:tcBorders>
          </w:tcPr>
          <w:p w:rsidR="00E77CBF" w:rsidRPr="00CD0303" w:rsidRDefault="00E77CBF" w:rsidP="00D77EA0">
            <w:pPr>
              <w:keepNext/>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Si</w:t>
            </w:r>
          </w:p>
        </w:tc>
      </w:tr>
    </w:tbl>
    <w:p w:rsidR="00E77CBF" w:rsidRPr="00D77EA0" w:rsidRDefault="00D77EA0" w:rsidP="00D77EA0">
      <w:pPr>
        <w:pStyle w:val="Descripcin"/>
        <w:jc w:val="center"/>
        <w:rPr>
          <w:rFonts w:eastAsiaTheme="minorHAnsi" w:cstheme="minorBidi"/>
          <w:iCs w:val="0"/>
          <w:color w:val="auto"/>
          <w:sz w:val="24"/>
          <w:szCs w:val="24"/>
          <w:lang w:eastAsia="en-US"/>
        </w:rPr>
      </w:pPr>
      <w:bookmarkStart w:id="137" w:name="_Toc460922447"/>
      <w:r w:rsidRPr="00D77EA0">
        <w:rPr>
          <w:rFonts w:eastAsiaTheme="minorHAnsi" w:cstheme="minorBidi"/>
          <w:iCs w:val="0"/>
          <w:color w:val="auto"/>
          <w:sz w:val="24"/>
          <w:szCs w:val="24"/>
          <w:lang w:eastAsia="en-US"/>
        </w:rPr>
        <w:t xml:space="preserve">Tabla </w:t>
      </w:r>
      <w:r w:rsidRPr="00D77EA0">
        <w:rPr>
          <w:rFonts w:eastAsiaTheme="minorHAnsi" w:cstheme="minorBidi"/>
          <w:iCs w:val="0"/>
          <w:color w:val="auto"/>
          <w:sz w:val="24"/>
          <w:szCs w:val="24"/>
          <w:lang w:eastAsia="en-US"/>
        </w:rPr>
        <w:fldChar w:fldCharType="begin"/>
      </w:r>
      <w:r w:rsidRPr="00D77EA0">
        <w:rPr>
          <w:rFonts w:eastAsiaTheme="minorHAnsi" w:cstheme="minorBidi"/>
          <w:iCs w:val="0"/>
          <w:color w:val="auto"/>
          <w:sz w:val="24"/>
          <w:szCs w:val="24"/>
          <w:lang w:eastAsia="en-US"/>
        </w:rPr>
        <w:instrText xml:space="preserve"> SEQ Tabla \* ARABIC </w:instrText>
      </w:r>
      <w:r w:rsidRPr="00D77EA0">
        <w:rPr>
          <w:rFonts w:eastAsiaTheme="minorHAnsi" w:cstheme="minorBidi"/>
          <w:iCs w:val="0"/>
          <w:color w:val="auto"/>
          <w:sz w:val="24"/>
          <w:szCs w:val="24"/>
          <w:lang w:eastAsia="en-US"/>
        </w:rPr>
        <w:fldChar w:fldCharType="separate"/>
      </w:r>
      <w:r w:rsidR="00953989">
        <w:rPr>
          <w:rFonts w:eastAsiaTheme="minorHAnsi" w:cstheme="minorBidi"/>
          <w:iCs w:val="0"/>
          <w:noProof/>
          <w:color w:val="auto"/>
          <w:sz w:val="24"/>
          <w:szCs w:val="24"/>
          <w:lang w:eastAsia="en-US"/>
        </w:rPr>
        <w:t>29</w:t>
      </w:r>
      <w:r w:rsidRPr="00D77EA0">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 xml:space="preserve">. </w:t>
      </w:r>
      <w:r w:rsidR="00E77CBF" w:rsidRPr="00D77EA0">
        <w:rPr>
          <w:rFonts w:eastAsiaTheme="minorHAnsi" w:cstheme="minorBidi"/>
          <w:iCs w:val="0"/>
          <w:color w:val="auto"/>
          <w:sz w:val="24"/>
          <w:szCs w:val="24"/>
          <w:lang w:eastAsia="en-US"/>
        </w:rPr>
        <w:t>Funcionalidades implementadas del módulo util</w:t>
      </w:r>
      <w:bookmarkEnd w:id="137"/>
    </w:p>
    <w:p w:rsidR="00AE1328" w:rsidRPr="00115CF3" w:rsidRDefault="00AE1328" w:rsidP="00AE1328">
      <w:pPr>
        <w:pStyle w:val="Ttulo4"/>
        <w:rPr>
          <w:lang w:val="es-CO"/>
        </w:rPr>
      </w:pPr>
      <w:bookmarkStart w:id="138" w:name="_Toc460927402"/>
      <w:r>
        <w:rPr>
          <w:lang w:val="es-CO"/>
        </w:rPr>
        <w:t>Soporte de idiomas a imagen</w:t>
      </w:r>
      <w:bookmarkEnd w:id="138"/>
    </w:p>
    <w:p w:rsidR="00855DD3" w:rsidRPr="00855DD3" w:rsidRDefault="00855DD3" w:rsidP="00FB43BC">
      <w:pPr>
        <w:spacing w:after="0"/>
        <w:jc w:val="both"/>
        <w:rPr>
          <w:rFonts w:ascii="Times New Roman" w:eastAsia="SimSun" w:hAnsi="Times New Roman" w:cs="Mangal"/>
          <w:kern w:val="3"/>
          <w:sz w:val="24"/>
          <w:szCs w:val="24"/>
          <w:lang w:eastAsia="zh-CN" w:bidi="hi-IN"/>
        </w:rPr>
      </w:pPr>
      <w:r w:rsidRPr="00855DD3">
        <w:rPr>
          <w:rFonts w:ascii="Times New Roman" w:eastAsia="SimSun" w:hAnsi="Times New Roman" w:cs="Mangal"/>
          <w:kern w:val="3"/>
          <w:sz w:val="24"/>
          <w:szCs w:val="24"/>
          <w:lang w:eastAsia="zh-CN" w:bidi="hi-IN"/>
        </w:rPr>
        <w:t>Su implementación se llevó a cabo en diferentes secciones del videojuego, las cuales fueron:</w:t>
      </w:r>
    </w:p>
    <w:p w:rsidR="00855DD3" w:rsidRPr="00855DD3" w:rsidRDefault="00855DD3" w:rsidP="00FB43BC">
      <w:pPr>
        <w:pStyle w:val="Prrafodelista"/>
        <w:numPr>
          <w:ilvl w:val="0"/>
          <w:numId w:val="26"/>
        </w:numPr>
        <w:spacing w:after="0"/>
        <w:jc w:val="both"/>
        <w:rPr>
          <w:rFonts w:ascii="Times New Roman" w:eastAsia="SimSun" w:hAnsi="Times New Roman" w:cs="Mangal"/>
          <w:kern w:val="3"/>
          <w:sz w:val="24"/>
          <w:szCs w:val="24"/>
          <w:lang w:eastAsia="zh-CN" w:bidi="hi-IN"/>
        </w:rPr>
      </w:pPr>
      <w:r w:rsidRPr="00855DD3">
        <w:rPr>
          <w:rFonts w:ascii="Times New Roman" w:eastAsia="SimSun" w:hAnsi="Times New Roman" w:cs="Mangal"/>
          <w:kern w:val="3"/>
          <w:sz w:val="24"/>
          <w:szCs w:val="24"/>
          <w:lang w:eastAsia="zh-CN" w:bidi="hi-IN"/>
        </w:rPr>
        <w:t>Imagen de fondo de los botones de nuevo juego y continuar del menú principal.</w:t>
      </w:r>
    </w:p>
    <w:p w:rsidR="00855DD3" w:rsidRPr="00855DD3" w:rsidRDefault="00855DD3" w:rsidP="00FB43BC">
      <w:pPr>
        <w:pStyle w:val="Prrafodelista"/>
        <w:numPr>
          <w:ilvl w:val="0"/>
          <w:numId w:val="26"/>
        </w:numPr>
        <w:jc w:val="both"/>
        <w:rPr>
          <w:rFonts w:ascii="Times New Roman" w:eastAsia="SimSun" w:hAnsi="Times New Roman" w:cs="Mangal"/>
          <w:kern w:val="3"/>
          <w:sz w:val="24"/>
          <w:szCs w:val="24"/>
          <w:lang w:eastAsia="zh-CN" w:bidi="hi-IN"/>
        </w:rPr>
      </w:pPr>
      <w:r w:rsidRPr="00855DD3">
        <w:rPr>
          <w:rFonts w:ascii="Times New Roman" w:eastAsia="SimSun" w:hAnsi="Times New Roman" w:cs="Mangal"/>
          <w:kern w:val="3"/>
          <w:sz w:val="24"/>
          <w:szCs w:val="24"/>
          <w:lang w:eastAsia="zh-CN" w:bidi="hi-IN"/>
        </w:rPr>
        <w:t>Imagen de fondo del menú de configuración.</w:t>
      </w:r>
    </w:p>
    <w:p w:rsidR="00855DD3" w:rsidRPr="00855DD3" w:rsidRDefault="00855DD3" w:rsidP="00FB43BC">
      <w:pPr>
        <w:pStyle w:val="Prrafodelista"/>
        <w:numPr>
          <w:ilvl w:val="0"/>
          <w:numId w:val="26"/>
        </w:numPr>
        <w:jc w:val="both"/>
        <w:rPr>
          <w:rFonts w:ascii="Times New Roman" w:eastAsia="SimSun" w:hAnsi="Times New Roman" w:cs="Mangal"/>
          <w:kern w:val="3"/>
          <w:sz w:val="24"/>
          <w:szCs w:val="24"/>
          <w:lang w:eastAsia="zh-CN" w:bidi="hi-IN"/>
        </w:rPr>
      </w:pPr>
      <w:r w:rsidRPr="00855DD3">
        <w:rPr>
          <w:rFonts w:ascii="Times New Roman" w:eastAsia="SimSun" w:hAnsi="Times New Roman" w:cs="Mangal"/>
          <w:kern w:val="3"/>
          <w:sz w:val="24"/>
          <w:szCs w:val="24"/>
          <w:lang w:eastAsia="zh-CN" w:bidi="hi-IN"/>
        </w:rPr>
        <w:t>Imagen de fondo de los botones del menú en juego.</w:t>
      </w:r>
    </w:p>
    <w:p w:rsidR="00855DD3" w:rsidRPr="00855DD3" w:rsidRDefault="00855DD3" w:rsidP="00FB43BC">
      <w:pPr>
        <w:pStyle w:val="Prrafodelista"/>
        <w:numPr>
          <w:ilvl w:val="0"/>
          <w:numId w:val="26"/>
        </w:numPr>
        <w:spacing w:after="0"/>
        <w:jc w:val="both"/>
        <w:rPr>
          <w:rFonts w:ascii="Times New Roman" w:eastAsia="SimSun" w:hAnsi="Times New Roman" w:cs="Mangal"/>
          <w:kern w:val="3"/>
          <w:sz w:val="24"/>
          <w:szCs w:val="24"/>
          <w:lang w:eastAsia="zh-CN" w:bidi="hi-IN"/>
        </w:rPr>
      </w:pPr>
      <w:r w:rsidRPr="00855DD3">
        <w:rPr>
          <w:rFonts w:ascii="Times New Roman" w:eastAsia="SimSun" w:hAnsi="Times New Roman" w:cs="Mangal"/>
          <w:kern w:val="3"/>
          <w:sz w:val="24"/>
          <w:szCs w:val="24"/>
          <w:lang w:eastAsia="zh-CN" w:bidi="hi-IN"/>
        </w:rPr>
        <w:t>Imagen de fondo del menú de game over.</w:t>
      </w:r>
    </w:p>
    <w:p w:rsidR="00E77CBF" w:rsidRDefault="00855DD3" w:rsidP="00FB43BC">
      <w:pPr>
        <w:pStyle w:val="Standard"/>
        <w:widowControl/>
        <w:numPr>
          <w:ilvl w:val="0"/>
          <w:numId w:val="26"/>
        </w:numPr>
        <w:shd w:val="clear" w:color="auto" w:fill="FFFFFF"/>
        <w:spacing w:after="240"/>
        <w:jc w:val="both"/>
        <w:rPr>
          <w:lang w:val="es-CO"/>
        </w:rPr>
      </w:pPr>
      <w:r w:rsidRPr="00855DD3">
        <w:rPr>
          <w:lang w:val="es-CO"/>
        </w:rPr>
        <w:t>Imagen de fondo de los botones del menú de game over</w:t>
      </w:r>
      <w:r>
        <w:rPr>
          <w:lang w:val="es-CO"/>
        </w:rPr>
        <w:t>.</w:t>
      </w:r>
    </w:p>
    <w:p w:rsidR="00855DD3" w:rsidRDefault="00855DD3" w:rsidP="00FB43BC">
      <w:pPr>
        <w:pStyle w:val="Standard"/>
        <w:widowControl/>
        <w:shd w:val="clear" w:color="auto" w:fill="FFFFFF"/>
        <w:spacing w:after="240"/>
        <w:jc w:val="both"/>
        <w:rPr>
          <w:lang w:val="es-CO"/>
        </w:rPr>
      </w:pPr>
      <w:r w:rsidRPr="00855DD3">
        <w:rPr>
          <w:lang w:val="es-CO"/>
        </w:rPr>
        <w:t>Al implementar esta funcionalidad se obtuvieron los resultados esperados ya que la imagen de fondo cambia de acuerdo al idioma seleccionado.</w:t>
      </w:r>
    </w:p>
    <w:p w:rsidR="00855DD3" w:rsidRPr="00115CF3" w:rsidRDefault="00855DD3" w:rsidP="00855DD3">
      <w:pPr>
        <w:pStyle w:val="Ttulo4"/>
        <w:rPr>
          <w:lang w:val="es-CO"/>
        </w:rPr>
      </w:pPr>
      <w:bookmarkStart w:id="139" w:name="_Toc460927403"/>
      <w:r>
        <w:rPr>
          <w:lang w:val="es-CO"/>
        </w:rPr>
        <w:t>Soporte de idiomas a texto</w:t>
      </w:r>
      <w:bookmarkEnd w:id="139"/>
    </w:p>
    <w:p w:rsidR="00855DD3" w:rsidRDefault="00855DD3" w:rsidP="00FB43BC">
      <w:pPr>
        <w:pStyle w:val="Standard"/>
        <w:widowControl/>
        <w:shd w:val="clear" w:color="auto" w:fill="FFFFFF"/>
        <w:spacing w:after="240"/>
        <w:jc w:val="both"/>
        <w:rPr>
          <w:lang w:val="es-CO"/>
        </w:rPr>
      </w:pPr>
      <w:r w:rsidRPr="00855DD3">
        <w:rPr>
          <w:lang w:val="es-CO" w:eastAsia="es-CO"/>
        </w:rPr>
        <w:t>Su implementación se llevó a cabo en cada uno de los consejos que se dan al usuario en el nivel tutorial.</w:t>
      </w:r>
      <w:r>
        <w:rPr>
          <w:lang w:val="es-CO" w:eastAsia="es-CO"/>
        </w:rPr>
        <w:t xml:space="preserve"> </w:t>
      </w:r>
      <w:r w:rsidRPr="00855DD3">
        <w:rPr>
          <w:lang w:val="es-CO"/>
        </w:rPr>
        <w:t>Al implementar esta funcionalidad se obtuvieron los resultados esperados ya que el texto del consejo cambia de acuerdo al consejo a mostrar</w:t>
      </w:r>
      <w:r>
        <w:rPr>
          <w:lang w:val="es-CO"/>
        </w:rPr>
        <w:t>.</w:t>
      </w:r>
    </w:p>
    <w:p w:rsidR="00855DD3" w:rsidRPr="00115CF3" w:rsidRDefault="00855DD3" w:rsidP="00855DD3">
      <w:pPr>
        <w:pStyle w:val="Ttulo4"/>
        <w:rPr>
          <w:lang w:val="es-CO"/>
        </w:rPr>
      </w:pPr>
      <w:bookmarkStart w:id="140" w:name="_Toc460927404"/>
      <w:r>
        <w:rPr>
          <w:lang w:val="es-CO"/>
        </w:rPr>
        <w:t>Reproducción de audio a un toggle</w:t>
      </w:r>
      <w:bookmarkEnd w:id="140"/>
    </w:p>
    <w:p w:rsidR="00855DD3" w:rsidRDefault="00855DD3" w:rsidP="00FB43BC">
      <w:pPr>
        <w:pStyle w:val="Standard"/>
        <w:widowControl/>
        <w:shd w:val="clear" w:color="auto" w:fill="FFFFFF"/>
        <w:spacing w:after="240"/>
        <w:jc w:val="both"/>
        <w:rPr>
          <w:lang w:val="es-CO"/>
        </w:rPr>
      </w:pPr>
      <w:r w:rsidRPr="00855DD3">
        <w:rPr>
          <w:lang w:val="es-CO" w:eastAsia="es-CO"/>
        </w:rPr>
        <w:t>Su implementación se llevó a cabo en el menú de configuraciones en la selección de idioma, donde al dar clic en alguno de los botones toggle se reproduce un efecto de sonido.</w:t>
      </w:r>
      <w:r>
        <w:rPr>
          <w:lang w:val="es-CO" w:eastAsia="es-CO"/>
        </w:rPr>
        <w:t xml:space="preserve"> </w:t>
      </w:r>
      <w:r w:rsidRPr="00855DD3">
        <w:rPr>
          <w:lang w:val="es-CO"/>
        </w:rPr>
        <w:t xml:space="preserve">Al implementar esta </w:t>
      </w:r>
      <w:r w:rsidRPr="00855DD3">
        <w:rPr>
          <w:lang w:val="es-CO"/>
        </w:rPr>
        <w:lastRenderedPageBreak/>
        <w:t>funcionalidad se obtuvieron los resultados esperados ya que al dar clic sobre el botón toggle se reproduce el efecto asignado.</w:t>
      </w:r>
    </w:p>
    <w:p w:rsidR="00855DD3" w:rsidRPr="00115CF3" w:rsidRDefault="00855DD3" w:rsidP="00855DD3">
      <w:pPr>
        <w:pStyle w:val="Ttulo4"/>
        <w:rPr>
          <w:lang w:val="es-CO"/>
        </w:rPr>
      </w:pPr>
      <w:bookmarkStart w:id="141" w:name="_Toc460927405"/>
      <w:r>
        <w:rPr>
          <w:lang w:val="es-CO"/>
        </w:rPr>
        <w:t>Soporte de idiomas a botón</w:t>
      </w:r>
      <w:bookmarkEnd w:id="141"/>
    </w:p>
    <w:p w:rsidR="00855DD3" w:rsidRPr="00855DD3" w:rsidRDefault="00855DD3" w:rsidP="00FB43BC">
      <w:pPr>
        <w:spacing w:after="0"/>
        <w:jc w:val="both"/>
        <w:rPr>
          <w:rFonts w:ascii="Times New Roman" w:eastAsia="SimSun" w:hAnsi="Times New Roman" w:cs="Mangal"/>
          <w:kern w:val="3"/>
          <w:sz w:val="24"/>
          <w:szCs w:val="24"/>
          <w:lang w:eastAsia="es-CO" w:bidi="hi-IN"/>
        </w:rPr>
      </w:pPr>
      <w:r w:rsidRPr="00855DD3">
        <w:rPr>
          <w:rFonts w:ascii="Times New Roman" w:eastAsia="SimSun" w:hAnsi="Times New Roman" w:cs="Mangal"/>
          <w:kern w:val="3"/>
          <w:sz w:val="24"/>
          <w:szCs w:val="24"/>
          <w:lang w:eastAsia="es-CO" w:bidi="hi-IN"/>
        </w:rPr>
        <w:t>La implementación de esta funcionalidad se llevó a cabo en diferentes secciones del videojuego, las cuales fueron:</w:t>
      </w:r>
    </w:p>
    <w:p w:rsidR="00855DD3" w:rsidRPr="00855DD3" w:rsidRDefault="00855DD3" w:rsidP="00FB43BC">
      <w:pPr>
        <w:pStyle w:val="Prrafodelista"/>
        <w:numPr>
          <w:ilvl w:val="0"/>
          <w:numId w:val="26"/>
        </w:numPr>
        <w:spacing w:after="0"/>
        <w:jc w:val="both"/>
        <w:rPr>
          <w:rFonts w:ascii="Times New Roman" w:eastAsia="SimSun" w:hAnsi="Times New Roman" w:cs="Mangal"/>
          <w:kern w:val="3"/>
          <w:sz w:val="24"/>
          <w:szCs w:val="24"/>
          <w:lang w:eastAsia="es-CO" w:bidi="hi-IN"/>
        </w:rPr>
      </w:pPr>
      <w:r w:rsidRPr="00855DD3">
        <w:rPr>
          <w:rFonts w:ascii="Times New Roman" w:eastAsia="SimSun" w:hAnsi="Times New Roman" w:cs="Mangal"/>
          <w:kern w:val="3"/>
          <w:sz w:val="24"/>
          <w:szCs w:val="24"/>
          <w:lang w:eastAsia="es-CO" w:bidi="hi-IN"/>
        </w:rPr>
        <w:t>Los botones de salto y ataque.</w:t>
      </w:r>
    </w:p>
    <w:p w:rsidR="00855DD3" w:rsidRDefault="00855DD3" w:rsidP="00FB43BC">
      <w:pPr>
        <w:pStyle w:val="Standard"/>
        <w:widowControl/>
        <w:numPr>
          <w:ilvl w:val="0"/>
          <w:numId w:val="26"/>
        </w:numPr>
        <w:shd w:val="clear" w:color="auto" w:fill="FFFFFF"/>
        <w:spacing w:after="240"/>
        <w:jc w:val="both"/>
        <w:rPr>
          <w:lang w:val="es-CO" w:eastAsia="es-CO"/>
        </w:rPr>
      </w:pPr>
      <w:r w:rsidRPr="00855DD3">
        <w:rPr>
          <w:lang w:val="es-CO" w:eastAsia="es-CO"/>
        </w:rPr>
        <w:t>El botón de pausa</w:t>
      </w:r>
      <w:r>
        <w:rPr>
          <w:lang w:val="es-CO" w:eastAsia="es-CO"/>
        </w:rPr>
        <w:t>.</w:t>
      </w:r>
    </w:p>
    <w:p w:rsidR="00855DD3" w:rsidRDefault="00855DD3" w:rsidP="00FB43BC">
      <w:pPr>
        <w:pStyle w:val="Standard"/>
        <w:widowControl/>
        <w:shd w:val="clear" w:color="auto" w:fill="FFFFFF"/>
        <w:spacing w:after="240"/>
        <w:jc w:val="both"/>
        <w:rPr>
          <w:lang w:val="es-CO"/>
        </w:rPr>
      </w:pPr>
      <w:r w:rsidRPr="00855DD3">
        <w:rPr>
          <w:lang w:val="es-CO"/>
        </w:rPr>
        <w:t>Al implementar esta funcionalidad se obtuvieron los resultados esperados ya que el texto del botón cambia de acuerdo al idioma seleccionado.</w:t>
      </w:r>
    </w:p>
    <w:p w:rsidR="00855DD3" w:rsidRPr="00115CF3" w:rsidRDefault="00855DD3" w:rsidP="00855DD3">
      <w:pPr>
        <w:pStyle w:val="Ttulo4"/>
        <w:rPr>
          <w:lang w:val="es-CO"/>
        </w:rPr>
      </w:pPr>
      <w:bookmarkStart w:id="142" w:name="_Toc460927406"/>
      <w:r>
        <w:rPr>
          <w:lang w:val="es-CO"/>
        </w:rPr>
        <w:t>Reproducción de audio a un botón</w:t>
      </w:r>
      <w:bookmarkEnd w:id="142"/>
    </w:p>
    <w:p w:rsidR="00D83916" w:rsidRPr="00D83916" w:rsidRDefault="00D83916" w:rsidP="00FB43BC">
      <w:pPr>
        <w:spacing w:after="0"/>
        <w:jc w:val="both"/>
        <w:rPr>
          <w:rFonts w:ascii="Times New Roman" w:eastAsia="SimSun" w:hAnsi="Times New Roman" w:cs="Mangal"/>
          <w:kern w:val="3"/>
          <w:sz w:val="24"/>
          <w:szCs w:val="24"/>
          <w:lang w:eastAsia="es-CO" w:bidi="hi-IN"/>
        </w:rPr>
      </w:pPr>
      <w:r w:rsidRPr="00D83916">
        <w:rPr>
          <w:rFonts w:ascii="Times New Roman" w:eastAsia="SimSun" w:hAnsi="Times New Roman" w:cs="Mangal"/>
          <w:kern w:val="3"/>
          <w:sz w:val="24"/>
          <w:szCs w:val="24"/>
          <w:lang w:eastAsia="es-CO" w:bidi="hi-IN"/>
        </w:rPr>
        <w:t>La implementación de esta funcionalidad se llevó a cabo en diferentes secciones del videojuego, las cuales fueron:</w:t>
      </w:r>
    </w:p>
    <w:p w:rsidR="00D83916" w:rsidRPr="00D83916" w:rsidRDefault="00D83916" w:rsidP="00FB43BC">
      <w:pPr>
        <w:pStyle w:val="Prrafodelista"/>
        <w:numPr>
          <w:ilvl w:val="0"/>
          <w:numId w:val="26"/>
        </w:numPr>
        <w:jc w:val="both"/>
        <w:rPr>
          <w:rFonts w:ascii="Times New Roman" w:eastAsia="SimSun" w:hAnsi="Times New Roman" w:cs="Mangal"/>
          <w:kern w:val="3"/>
          <w:sz w:val="24"/>
          <w:szCs w:val="24"/>
          <w:lang w:eastAsia="es-CO" w:bidi="hi-IN"/>
        </w:rPr>
      </w:pPr>
      <w:r w:rsidRPr="00D83916">
        <w:rPr>
          <w:rFonts w:ascii="Times New Roman" w:eastAsia="SimSun" w:hAnsi="Times New Roman" w:cs="Mangal"/>
          <w:kern w:val="3"/>
          <w:sz w:val="24"/>
          <w:szCs w:val="24"/>
          <w:lang w:eastAsia="es-CO" w:bidi="hi-IN"/>
        </w:rPr>
        <w:t>Todos los botones del menú principal.</w:t>
      </w:r>
    </w:p>
    <w:p w:rsidR="00D83916" w:rsidRPr="00D83916" w:rsidRDefault="00D83916" w:rsidP="00FB43BC">
      <w:pPr>
        <w:pStyle w:val="Prrafodelista"/>
        <w:numPr>
          <w:ilvl w:val="0"/>
          <w:numId w:val="26"/>
        </w:numPr>
        <w:jc w:val="both"/>
        <w:rPr>
          <w:rFonts w:ascii="Times New Roman" w:eastAsia="SimSun" w:hAnsi="Times New Roman" w:cs="Mangal"/>
          <w:kern w:val="3"/>
          <w:sz w:val="24"/>
          <w:szCs w:val="24"/>
          <w:lang w:eastAsia="es-CO" w:bidi="hi-IN"/>
        </w:rPr>
      </w:pPr>
      <w:r w:rsidRPr="00D83916">
        <w:rPr>
          <w:rFonts w:ascii="Times New Roman" w:eastAsia="SimSun" w:hAnsi="Times New Roman" w:cs="Mangal"/>
          <w:kern w:val="3"/>
          <w:sz w:val="24"/>
          <w:szCs w:val="24"/>
          <w:lang w:eastAsia="es-CO" w:bidi="hi-IN"/>
        </w:rPr>
        <w:t>Todos los botones del menú de configuraciones.</w:t>
      </w:r>
    </w:p>
    <w:p w:rsidR="00D83916" w:rsidRPr="00D83916" w:rsidRDefault="00D83916" w:rsidP="00FB43BC">
      <w:pPr>
        <w:pStyle w:val="Prrafodelista"/>
        <w:numPr>
          <w:ilvl w:val="0"/>
          <w:numId w:val="26"/>
        </w:numPr>
        <w:jc w:val="both"/>
        <w:rPr>
          <w:rFonts w:ascii="Times New Roman" w:eastAsia="SimSun" w:hAnsi="Times New Roman" w:cs="Mangal"/>
          <w:kern w:val="3"/>
          <w:sz w:val="24"/>
          <w:szCs w:val="24"/>
          <w:lang w:eastAsia="es-CO" w:bidi="hi-IN"/>
        </w:rPr>
      </w:pPr>
      <w:r w:rsidRPr="00D83916">
        <w:rPr>
          <w:rFonts w:ascii="Times New Roman" w:eastAsia="SimSun" w:hAnsi="Times New Roman" w:cs="Mangal"/>
          <w:kern w:val="3"/>
          <w:sz w:val="24"/>
          <w:szCs w:val="24"/>
          <w:lang w:eastAsia="es-CO" w:bidi="hi-IN"/>
        </w:rPr>
        <w:t>Todos los botones del menú en juego.</w:t>
      </w:r>
    </w:p>
    <w:p w:rsidR="00D83916" w:rsidRPr="00D83916" w:rsidRDefault="00D83916" w:rsidP="00FB43BC">
      <w:pPr>
        <w:pStyle w:val="Prrafodelista"/>
        <w:numPr>
          <w:ilvl w:val="0"/>
          <w:numId w:val="26"/>
        </w:numPr>
        <w:jc w:val="both"/>
        <w:rPr>
          <w:rFonts w:ascii="Times New Roman" w:eastAsia="SimSun" w:hAnsi="Times New Roman" w:cs="Mangal"/>
          <w:kern w:val="3"/>
          <w:sz w:val="24"/>
          <w:szCs w:val="24"/>
          <w:lang w:eastAsia="es-CO" w:bidi="hi-IN"/>
        </w:rPr>
      </w:pPr>
      <w:r w:rsidRPr="00D83916">
        <w:rPr>
          <w:rFonts w:ascii="Times New Roman" w:eastAsia="SimSun" w:hAnsi="Times New Roman" w:cs="Mangal"/>
          <w:kern w:val="3"/>
          <w:sz w:val="24"/>
          <w:szCs w:val="24"/>
          <w:lang w:eastAsia="es-CO" w:bidi="hi-IN"/>
        </w:rPr>
        <w:t>Todos los botones del menú de game over.</w:t>
      </w:r>
    </w:p>
    <w:p w:rsidR="00855DD3" w:rsidRDefault="00D83916" w:rsidP="00FB43BC">
      <w:pPr>
        <w:pStyle w:val="Standard"/>
        <w:widowControl/>
        <w:shd w:val="clear" w:color="auto" w:fill="FFFFFF"/>
        <w:spacing w:after="240"/>
        <w:jc w:val="both"/>
        <w:rPr>
          <w:lang w:val="es-CO"/>
        </w:rPr>
      </w:pPr>
      <w:r w:rsidRPr="00D83916">
        <w:rPr>
          <w:lang w:val="es-CO"/>
        </w:rPr>
        <w:t>Al implementar esta funcionalidad se obtuvieron los resultados esperados ya que al hacer clic en el botón se reproduce el efecto especificado.</w:t>
      </w:r>
    </w:p>
    <w:p w:rsidR="00D83916" w:rsidRPr="00115CF3" w:rsidRDefault="00D83916" w:rsidP="00D83916">
      <w:pPr>
        <w:pStyle w:val="Ttulo4"/>
        <w:rPr>
          <w:lang w:val="es-CO"/>
        </w:rPr>
      </w:pPr>
      <w:bookmarkStart w:id="143" w:name="_Toc460927407"/>
      <w:r>
        <w:rPr>
          <w:lang w:val="es-CO"/>
        </w:rPr>
        <w:t>Modificar el valor de progreso a una barra de progreso</w:t>
      </w:r>
      <w:bookmarkEnd w:id="143"/>
    </w:p>
    <w:p w:rsidR="00D83916" w:rsidRDefault="00BD5F87" w:rsidP="00FB43BC">
      <w:pPr>
        <w:pStyle w:val="Standard"/>
        <w:widowControl/>
        <w:shd w:val="clear" w:color="auto" w:fill="FFFFFF"/>
        <w:spacing w:after="240"/>
        <w:jc w:val="both"/>
        <w:rPr>
          <w:lang w:val="es-CO" w:eastAsia="es-CO"/>
        </w:rPr>
      </w:pPr>
      <w:r>
        <w:rPr>
          <w:lang w:val="es-CO" w:eastAsia="es-CO"/>
        </w:rPr>
        <w:t xml:space="preserve">La implementación del componente </w:t>
      </w:r>
      <w:r w:rsidRPr="00BD5F87">
        <w:rPr>
          <w:i/>
          <w:lang w:val="es-CO" w:eastAsia="es-CO"/>
        </w:rPr>
        <w:t>“EthUIProgressbar”</w:t>
      </w:r>
      <w:r w:rsidRPr="00BD5F87">
        <w:rPr>
          <w:lang w:val="es-CO" w:eastAsia="es-CO"/>
        </w:rPr>
        <w:t xml:space="preserve"> </w:t>
      </w:r>
      <w:r>
        <w:rPr>
          <w:lang w:val="es-CO" w:eastAsia="es-CO"/>
        </w:rPr>
        <w:t xml:space="preserve">debido a que el script </w:t>
      </w:r>
      <w:r w:rsidRPr="00BD5F87">
        <w:rPr>
          <w:lang w:val="es-CO" w:eastAsia="es-CO"/>
        </w:rPr>
        <w:t xml:space="preserve">en el método </w:t>
      </w:r>
      <w:r w:rsidRPr="00BD5F87">
        <w:rPr>
          <w:i/>
          <w:lang w:val="es-CO" w:eastAsia="es-CO"/>
        </w:rPr>
        <w:t xml:space="preserve">“Start” </w:t>
      </w:r>
      <w:r w:rsidRPr="00BD5F87">
        <w:rPr>
          <w:lang w:val="es-CO" w:eastAsia="es-CO"/>
        </w:rPr>
        <w:t>en las líneas 35 y 36,</w:t>
      </w:r>
      <w:r>
        <w:rPr>
          <w:lang w:val="es-CO" w:eastAsia="es-CO"/>
        </w:rPr>
        <w:t xml:space="preserve"> mostradas en la Ilustración 15</w:t>
      </w:r>
      <w:r w:rsidRPr="00BD5F87">
        <w:rPr>
          <w:lang w:val="es-CO" w:eastAsia="es-CO"/>
        </w:rPr>
        <w:t>, hacen uso de dos Game Objects propios del último juego donde Ethereal GF implementó el framework</w:t>
      </w:r>
      <w:r>
        <w:rPr>
          <w:lang w:val="es-CO" w:eastAsia="es-CO"/>
        </w:rPr>
        <w:t>.</w:t>
      </w:r>
    </w:p>
    <w:p w:rsidR="00BD5F87" w:rsidRDefault="00BD5F87" w:rsidP="00BD5F87">
      <w:pPr>
        <w:pStyle w:val="Standard"/>
        <w:widowControl/>
        <w:shd w:val="clear" w:color="auto" w:fill="FFFFFF"/>
        <w:jc w:val="center"/>
        <w:rPr>
          <w:lang w:val="es-CO" w:eastAsia="es-CO"/>
        </w:rPr>
      </w:pPr>
      <w:r>
        <w:rPr>
          <w:noProof/>
          <w:lang w:val="es-CO" w:eastAsia="es-CO" w:bidi="ar-SA"/>
        </w:rPr>
        <w:drawing>
          <wp:inline distT="0" distB="0" distL="0" distR="0" wp14:anchorId="148C665E" wp14:editId="693FF3A5">
            <wp:extent cx="5612130" cy="17151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12130" cy="1715135"/>
                    </a:xfrm>
                    <a:prstGeom prst="rect">
                      <a:avLst/>
                    </a:prstGeom>
                  </pic:spPr>
                </pic:pic>
              </a:graphicData>
            </a:graphic>
          </wp:inline>
        </w:drawing>
      </w:r>
    </w:p>
    <w:p w:rsidR="00BD5F87" w:rsidRPr="003B3B29" w:rsidRDefault="00BD5F87" w:rsidP="00BD5F87">
      <w:pPr>
        <w:jc w:val="center"/>
        <w:rPr>
          <w:i/>
          <w:lang w:val="es-ES" w:eastAsia="es-CO"/>
        </w:rPr>
      </w:pPr>
      <w:r>
        <w:rPr>
          <w:i/>
          <w:lang w:val="es-ES" w:eastAsia="es-CO"/>
        </w:rPr>
        <w:t>Ilustración 15</w:t>
      </w:r>
      <w:r w:rsidRPr="00AD3EF0">
        <w:rPr>
          <w:i/>
          <w:lang w:val="es-ES" w:eastAsia="es-CO"/>
        </w:rPr>
        <w:t>.</w:t>
      </w:r>
      <w:r>
        <w:rPr>
          <w:i/>
          <w:lang w:val="es-ES" w:eastAsia="es-CO"/>
        </w:rPr>
        <w:t xml:space="preserve"> Líneas del script “EthUIProgressbar” que son propias de otro juego</w:t>
      </w:r>
    </w:p>
    <w:p w:rsidR="00BD5F87" w:rsidRDefault="00B23379" w:rsidP="00FB43BC">
      <w:pPr>
        <w:pStyle w:val="Standard"/>
        <w:widowControl/>
        <w:shd w:val="clear" w:color="auto" w:fill="FFFFFF"/>
        <w:spacing w:after="240"/>
        <w:jc w:val="both"/>
        <w:rPr>
          <w:lang w:val="es-CO" w:eastAsia="es-CO"/>
        </w:rPr>
      </w:pPr>
      <w:r w:rsidRPr="00B23379">
        <w:rPr>
          <w:lang w:val="es-CO" w:eastAsia="es-CO"/>
        </w:rPr>
        <w:t>Al usar Game Objects propios de otro juego, este script se convierte en una solución adaptada y no una parte funcional del framework. Por ende se recomienda eliminar el script o corregir el código para dar soporte al componente progressbar</w:t>
      </w:r>
      <w:r>
        <w:rPr>
          <w:lang w:val="es-CO" w:eastAsia="es-CO"/>
        </w:rPr>
        <w:t>.</w:t>
      </w:r>
    </w:p>
    <w:p w:rsidR="00B23379" w:rsidRPr="00115CF3" w:rsidRDefault="00B23379" w:rsidP="00B23379">
      <w:pPr>
        <w:pStyle w:val="Ttulo4"/>
        <w:rPr>
          <w:lang w:val="es-CO"/>
        </w:rPr>
      </w:pPr>
      <w:bookmarkStart w:id="144" w:name="_Toc460927408"/>
      <w:r>
        <w:rPr>
          <w:lang w:val="es-CO"/>
        </w:rPr>
        <w:lastRenderedPageBreak/>
        <w:t>Animar la barra de progreso cuando se modifica su valor</w:t>
      </w:r>
      <w:bookmarkEnd w:id="144"/>
    </w:p>
    <w:p w:rsidR="00B23379" w:rsidRDefault="00B23379" w:rsidP="00FB43BC">
      <w:pPr>
        <w:pStyle w:val="Standard"/>
        <w:widowControl/>
        <w:shd w:val="clear" w:color="auto" w:fill="FFFFFF"/>
        <w:spacing w:after="240"/>
        <w:jc w:val="both"/>
        <w:rPr>
          <w:lang w:val="es-CO" w:eastAsia="es-CO"/>
        </w:rPr>
      </w:pPr>
      <w:r w:rsidRPr="00B23379">
        <w:rPr>
          <w:lang w:val="es-CO" w:eastAsia="es-CO"/>
        </w:rPr>
        <w:t xml:space="preserve">Debido a que el script </w:t>
      </w:r>
      <w:r w:rsidRPr="00B23379">
        <w:rPr>
          <w:i/>
          <w:lang w:val="es-CO" w:eastAsia="es-CO"/>
        </w:rPr>
        <w:t>“</w:t>
      </w:r>
      <w:r>
        <w:rPr>
          <w:i/>
          <w:lang w:val="es-ES" w:eastAsia="es-CO"/>
        </w:rPr>
        <w:t xml:space="preserve">EthUIProgressbar” </w:t>
      </w:r>
      <w:r>
        <w:rPr>
          <w:lang w:val="es-ES" w:eastAsia="es-CO"/>
        </w:rPr>
        <w:t xml:space="preserve">utiliza Game Objects de otro juego y no se puede implementar el componente, esta funcionalidad tampoco se puede implementar. </w:t>
      </w:r>
      <w:r>
        <w:rPr>
          <w:lang w:val="es-CO" w:eastAsia="es-CO"/>
        </w:rPr>
        <w:t>Al e</w:t>
      </w:r>
      <w:r w:rsidRPr="00B23379">
        <w:rPr>
          <w:lang w:val="es-CO" w:eastAsia="es-CO"/>
        </w:rPr>
        <w:t xml:space="preserve">sta funcionalidad </w:t>
      </w:r>
      <w:r>
        <w:rPr>
          <w:lang w:val="es-CO" w:eastAsia="es-CO"/>
        </w:rPr>
        <w:t>ser</w:t>
      </w:r>
      <w:r w:rsidRPr="00B23379">
        <w:rPr>
          <w:lang w:val="es-CO" w:eastAsia="es-CO"/>
        </w:rPr>
        <w:t xml:space="preserve"> derivada del comp</w:t>
      </w:r>
      <w:r>
        <w:rPr>
          <w:lang w:val="es-CO" w:eastAsia="es-CO"/>
        </w:rPr>
        <w:t>onente “EthUIScrollbar”</w:t>
      </w:r>
      <w:r w:rsidRPr="00B23379">
        <w:rPr>
          <w:lang w:val="es-CO" w:eastAsia="es-CO"/>
        </w:rPr>
        <w:t xml:space="preserve"> se recomienda modificar el código fuente para arreglar su funcionalidad o eliminar el componente y todos sus derivados.</w:t>
      </w:r>
    </w:p>
    <w:p w:rsidR="00B23379" w:rsidRPr="00115CF3" w:rsidRDefault="00B23379" w:rsidP="00B23379">
      <w:pPr>
        <w:pStyle w:val="Ttulo4"/>
        <w:rPr>
          <w:lang w:val="es-CO"/>
        </w:rPr>
      </w:pPr>
      <w:bookmarkStart w:id="145" w:name="_Toc460927409"/>
      <w:r>
        <w:rPr>
          <w:lang w:val="es-CO"/>
        </w:rPr>
        <w:t>Cargar una escena</w:t>
      </w:r>
      <w:bookmarkEnd w:id="145"/>
    </w:p>
    <w:p w:rsidR="00E775BF" w:rsidRPr="00E775BF" w:rsidRDefault="00E775BF" w:rsidP="00FB43BC">
      <w:pPr>
        <w:spacing w:after="0"/>
        <w:jc w:val="both"/>
        <w:rPr>
          <w:rFonts w:ascii="Times New Roman" w:eastAsia="SimSun" w:hAnsi="Times New Roman" w:cs="Mangal"/>
          <w:kern w:val="3"/>
          <w:sz w:val="24"/>
          <w:szCs w:val="24"/>
          <w:lang w:eastAsia="es-CO" w:bidi="hi-IN"/>
        </w:rPr>
      </w:pPr>
      <w:r w:rsidRPr="00E775BF">
        <w:rPr>
          <w:rFonts w:ascii="Times New Roman" w:eastAsia="SimSun" w:hAnsi="Times New Roman" w:cs="Mangal"/>
          <w:kern w:val="3"/>
          <w:sz w:val="24"/>
          <w:szCs w:val="24"/>
          <w:lang w:eastAsia="es-CO" w:bidi="hi-IN"/>
        </w:rPr>
        <w:t>La implementación de esta funcionalidad se llevó a cabo en diferentes secciones del videojuego, las cuales fueron:</w:t>
      </w:r>
    </w:p>
    <w:p w:rsidR="00E775BF" w:rsidRPr="00E775BF" w:rsidRDefault="00E775BF" w:rsidP="00FB43BC">
      <w:pPr>
        <w:pStyle w:val="Prrafodelista"/>
        <w:numPr>
          <w:ilvl w:val="0"/>
          <w:numId w:val="26"/>
        </w:numPr>
        <w:spacing w:after="0"/>
        <w:jc w:val="both"/>
        <w:rPr>
          <w:rFonts w:ascii="Times New Roman" w:eastAsia="SimSun" w:hAnsi="Times New Roman" w:cs="Mangal"/>
          <w:kern w:val="3"/>
          <w:sz w:val="24"/>
          <w:szCs w:val="24"/>
          <w:lang w:eastAsia="es-CO" w:bidi="hi-IN"/>
        </w:rPr>
      </w:pPr>
      <w:r w:rsidRPr="00E775BF">
        <w:rPr>
          <w:rFonts w:ascii="Times New Roman" w:eastAsia="SimSun" w:hAnsi="Times New Roman" w:cs="Mangal"/>
          <w:kern w:val="3"/>
          <w:sz w:val="24"/>
          <w:szCs w:val="24"/>
          <w:lang w:eastAsia="es-CO" w:bidi="hi-IN"/>
        </w:rPr>
        <w:t>Para cargar el nivel tutorial al iniciar una nueva partida.</w:t>
      </w:r>
    </w:p>
    <w:p w:rsidR="00B23379" w:rsidRDefault="00E775BF" w:rsidP="00FB43BC">
      <w:pPr>
        <w:pStyle w:val="Standard"/>
        <w:widowControl/>
        <w:numPr>
          <w:ilvl w:val="0"/>
          <w:numId w:val="26"/>
        </w:numPr>
        <w:shd w:val="clear" w:color="auto" w:fill="FFFFFF"/>
        <w:spacing w:after="240"/>
        <w:jc w:val="both"/>
        <w:rPr>
          <w:lang w:val="es-CO" w:eastAsia="es-CO"/>
        </w:rPr>
      </w:pPr>
      <w:r w:rsidRPr="00E775BF">
        <w:rPr>
          <w:lang w:val="es-CO" w:eastAsia="es-CO"/>
        </w:rPr>
        <w:t>Al superar un nivel, para cargar el siguiente.</w:t>
      </w:r>
    </w:p>
    <w:p w:rsidR="00E775BF" w:rsidRDefault="00E775BF" w:rsidP="00FB43BC">
      <w:pPr>
        <w:pStyle w:val="Standard"/>
        <w:widowControl/>
        <w:shd w:val="clear" w:color="auto" w:fill="FFFFFF"/>
        <w:spacing w:after="240"/>
        <w:jc w:val="both"/>
        <w:rPr>
          <w:lang w:val="es-CO"/>
        </w:rPr>
      </w:pPr>
      <w:r w:rsidRPr="00E775BF">
        <w:rPr>
          <w:lang w:val="es-CO"/>
        </w:rPr>
        <w:t>Al implementar esta funcionalidad se obtuvieron los resultados esperados ya que al cumplir con las condiciones establecidas se realiza el cambio de escena.</w:t>
      </w:r>
    </w:p>
    <w:p w:rsidR="00E775BF" w:rsidRPr="00115CF3" w:rsidRDefault="00E775BF" w:rsidP="00E775BF">
      <w:pPr>
        <w:pStyle w:val="Ttulo4"/>
        <w:rPr>
          <w:lang w:val="es-CO"/>
        </w:rPr>
      </w:pPr>
      <w:bookmarkStart w:id="146" w:name="_Toc460927410"/>
      <w:r>
        <w:rPr>
          <w:lang w:val="es-CO"/>
        </w:rPr>
        <w:t>Al cargar una escena crear un panel sobre el canvas y mostrar un cargador</w:t>
      </w:r>
      <w:bookmarkEnd w:id="146"/>
    </w:p>
    <w:p w:rsidR="00E775BF" w:rsidRPr="00E775BF" w:rsidRDefault="00E775BF" w:rsidP="00FB43BC">
      <w:pPr>
        <w:spacing w:after="0"/>
        <w:jc w:val="both"/>
        <w:rPr>
          <w:rFonts w:ascii="Times New Roman" w:eastAsia="SimSun" w:hAnsi="Times New Roman" w:cs="Mangal"/>
          <w:kern w:val="3"/>
          <w:sz w:val="24"/>
          <w:szCs w:val="24"/>
          <w:lang w:eastAsia="es-CO" w:bidi="hi-IN"/>
        </w:rPr>
      </w:pPr>
      <w:r w:rsidRPr="00E775BF">
        <w:rPr>
          <w:rFonts w:ascii="Times New Roman" w:eastAsia="SimSun" w:hAnsi="Times New Roman" w:cs="Mangal"/>
          <w:kern w:val="3"/>
          <w:sz w:val="24"/>
          <w:szCs w:val="24"/>
          <w:lang w:eastAsia="es-CO" w:bidi="hi-IN"/>
        </w:rPr>
        <w:t>La implementación de esta funcionalidad se llevó a cabo en la carga de las escenas más pesadas, las cuales fueron:</w:t>
      </w:r>
    </w:p>
    <w:p w:rsidR="00E775BF" w:rsidRPr="00E775BF" w:rsidRDefault="00E775BF" w:rsidP="00FB43BC">
      <w:pPr>
        <w:pStyle w:val="Prrafodelista"/>
        <w:numPr>
          <w:ilvl w:val="0"/>
          <w:numId w:val="26"/>
        </w:numPr>
        <w:spacing w:after="0"/>
        <w:jc w:val="both"/>
        <w:rPr>
          <w:rFonts w:ascii="Times New Roman" w:eastAsia="SimSun" w:hAnsi="Times New Roman" w:cs="Mangal"/>
          <w:kern w:val="3"/>
          <w:sz w:val="24"/>
          <w:szCs w:val="24"/>
          <w:lang w:eastAsia="es-CO" w:bidi="hi-IN"/>
        </w:rPr>
      </w:pPr>
      <w:r w:rsidRPr="00E775BF">
        <w:rPr>
          <w:rFonts w:ascii="Times New Roman" w:eastAsia="SimSun" w:hAnsi="Times New Roman" w:cs="Mangal"/>
          <w:kern w:val="3"/>
          <w:sz w:val="24"/>
          <w:szCs w:val="24"/>
          <w:lang w:eastAsia="es-CO" w:bidi="hi-IN"/>
        </w:rPr>
        <w:t>Transición del menú principal al nivel tutorial.</w:t>
      </w:r>
    </w:p>
    <w:p w:rsidR="00E775BF" w:rsidRPr="00E775BF" w:rsidRDefault="00E775BF" w:rsidP="00FB43BC">
      <w:pPr>
        <w:pStyle w:val="Prrafodelista"/>
        <w:numPr>
          <w:ilvl w:val="0"/>
          <w:numId w:val="26"/>
        </w:numPr>
        <w:spacing w:after="0"/>
        <w:jc w:val="both"/>
        <w:rPr>
          <w:rFonts w:ascii="Times New Roman" w:eastAsia="SimSun" w:hAnsi="Times New Roman" w:cs="Mangal"/>
          <w:kern w:val="3"/>
          <w:sz w:val="24"/>
          <w:szCs w:val="24"/>
          <w:lang w:eastAsia="es-CO" w:bidi="hi-IN"/>
        </w:rPr>
      </w:pPr>
      <w:r w:rsidRPr="00E775BF">
        <w:rPr>
          <w:rFonts w:ascii="Times New Roman" w:eastAsia="SimSun" w:hAnsi="Times New Roman" w:cs="Mangal"/>
          <w:kern w:val="3"/>
          <w:sz w:val="24"/>
          <w:szCs w:val="24"/>
          <w:lang w:eastAsia="es-CO" w:bidi="hi-IN"/>
        </w:rPr>
        <w:t>Transición del nivel tutorial al primer nivel.</w:t>
      </w:r>
    </w:p>
    <w:p w:rsidR="00E775BF" w:rsidRPr="00E775BF" w:rsidRDefault="00E775BF" w:rsidP="00FB43BC">
      <w:pPr>
        <w:pStyle w:val="Prrafodelista"/>
        <w:numPr>
          <w:ilvl w:val="0"/>
          <w:numId w:val="26"/>
        </w:numPr>
        <w:spacing w:after="0"/>
        <w:jc w:val="both"/>
        <w:rPr>
          <w:rFonts w:ascii="Times New Roman" w:eastAsia="SimSun" w:hAnsi="Times New Roman" w:cs="Mangal"/>
          <w:kern w:val="3"/>
          <w:sz w:val="24"/>
          <w:szCs w:val="24"/>
          <w:lang w:eastAsia="es-CO" w:bidi="hi-IN"/>
        </w:rPr>
      </w:pPr>
      <w:r w:rsidRPr="00E775BF">
        <w:rPr>
          <w:rFonts w:ascii="Times New Roman" w:eastAsia="SimSun" w:hAnsi="Times New Roman" w:cs="Mangal"/>
          <w:kern w:val="3"/>
          <w:sz w:val="24"/>
          <w:szCs w:val="24"/>
          <w:lang w:eastAsia="es-CO" w:bidi="hi-IN"/>
        </w:rPr>
        <w:t>Transición del primer nivel al segundo nivel.</w:t>
      </w:r>
    </w:p>
    <w:p w:rsidR="00E775BF" w:rsidRPr="00E775BF" w:rsidRDefault="00E775BF" w:rsidP="00FB43BC">
      <w:pPr>
        <w:pStyle w:val="Prrafodelista"/>
        <w:numPr>
          <w:ilvl w:val="0"/>
          <w:numId w:val="26"/>
        </w:numPr>
        <w:jc w:val="both"/>
        <w:rPr>
          <w:rFonts w:ascii="Times New Roman" w:eastAsia="SimSun" w:hAnsi="Times New Roman" w:cs="Mangal"/>
          <w:kern w:val="3"/>
          <w:sz w:val="24"/>
          <w:szCs w:val="24"/>
          <w:lang w:eastAsia="es-CO" w:bidi="hi-IN"/>
        </w:rPr>
      </w:pPr>
      <w:r w:rsidRPr="00E775BF">
        <w:rPr>
          <w:rFonts w:ascii="Times New Roman" w:eastAsia="SimSun" w:hAnsi="Times New Roman" w:cs="Mangal"/>
          <w:kern w:val="3"/>
          <w:sz w:val="24"/>
          <w:szCs w:val="24"/>
          <w:lang w:eastAsia="es-CO" w:bidi="hi-IN"/>
        </w:rPr>
        <w:t>Transición del segundo nivel al tercer nivel.</w:t>
      </w:r>
    </w:p>
    <w:p w:rsidR="00E775BF" w:rsidRDefault="00E775BF" w:rsidP="00FB43BC">
      <w:pPr>
        <w:pStyle w:val="Standard"/>
        <w:widowControl/>
        <w:shd w:val="clear" w:color="auto" w:fill="FFFFFF"/>
        <w:spacing w:after="240"/>
        <w:jc w:val="both"/>
        <w:rPr>
          <w:lang w:val="es-ES" w:eastAsia="es-CO"/>
        </w:rPr>
      </w:pPr>
      <w:r>
        <w:rPr>
          <w:lang w:val="es-ES" w:eastAsia="es-CO"/>
        </w:rPr>
        <w:t>Al implementar esta funcionalidad se obtuvieron los resultados esperados ya que mientras se carga la escena se muestra el cargador.</w:t>
      </w:r>
    </w:p>
    <w:p w:rsidR="009B713C" w:rsidRPr="00115CF3" w:rsidRDefault="009B713C" w:rsidP="009B713C">
      <w:pPr>
        <w:pStyle w:val="Ttulo4"/>
        <w:ind w:left="0" w:firstLine="0"/>
        <w:rPr>
          <w:lang w:val="es-CO"/>
        </w:rPr>
      </w:pPr>
      <w:bookmarkStart w:id="147" w:name="_Toc460927411"/>
      <w:r>
        <w:rPr>
          <w:lang w:val="es-CO"/>
        </w:rPr>
        <w:t>Obtener el lenguaje del sistema</w:t>
      </w:r>
      <w:bookmarkEnd w:id="147"/>
    </w:p>
    <w:p w:rsidR="009B713C" w:rsidRDefault="006F1C7A" w:rsidP="00FB43BC">
      <w:pPr>
        <w:pStyle w:val="Standard"/>
        <w:widowControl/>
        <w:shd w:val="clear" w:color="auto" w:fill="FFFFFF"/>
        <w:spacing w:after="240"/>
        <w:jc w:val="both"/>
        <w:rPr>
          <w:lang w:val="es-ES" w:eastAsia="es-CO"/>
        </w:rPr>
      </w:pPr>
      <w:r w:rsidRPr="006F1C7A">
        <w:rPr>
          <w:lang w:val="es-CO" w:eastAsia="es-CO"/>
        </w:rPr>
        <w:t xml:space="preserve">La implementación de esta funcionalidad se llevó a cabo al iniciar el menú principal del videojuego, donde se valida si la variable que contiene el lenguaje ya tiene uno asignado, de lo contrario se toma el idioma del Sistema. </w:t>
      </w:r>
      <w:r>
        <w:rPr>
          <w:lang w:val="es-ES" w:eastAsia="es-CO"/>
        </w:rPr>
        <w:t>Al implementar esta funcionalidad se obtuvieron los resultados esperados ya que al iniciar el juego se configura un idioma.</w:t>
      </w:r>
    </w:p>
    <w:p w:rsidR="00F5643B" w:rsidRPr="00115CF3" w:rsidRDefault="00F5643B" w:rsidP="00F5643B">
      <w:pPr>
        <w:pStyle w:val="Ttulo4"/>
        <w:rPr>
          <w:lang w:val="es-CO"/>
        </w:rPr>
      </w:pPr>
      <w:bookmarkStart w:id="148" w:name="_Toc460927412"/>
      <w:r>
        <w:rPr>
          <w:lang w:val="es-CO"/>
        </w:rPr>
        <w:t>Observaciones del módulo components</w:t>
      </w:r>
      <w:bookmarkEnd w:id="148"/>
    </w:p>
    <w:p w:rsidR="00E17611" w:rsidRDefault="00E17611" w:rsidP="00FB43BC">
      <w:pPr>
        <w:jc w:val="both"/>
        <w:rPr>
          <w:lang w:val="es-ES" w:eastAsia="es-CO"/>
        </w:rPr>
      </w:pPr>
      <w:r>
        <w:rPr>
          <w:lang w:val="es-ES" w:eastAsia="es-CO"/>
        </w:rPr>
        <w:t xml:space="preserve">Al configurar el soporte de idiomas a una imagen, esta se renderiza y no conserva el tamaño asignado al Game Object que la contiene, el equipo de trabajo encontró que la clase </w:t>
      </w:r>
      <w:r w:rsidRPr="00EB10A9">
        <w:rPr>
          <w:i/>
          <w:lang w:val="es-ES" w:eastAsia="es-CO"/>
        </w:rPr>
        <w:t>“EthImage”</w:t>
      </w:r>
      <w:r>
        <w:rPr>
          <w:lang w:val="es-ES" w:eastAsia="es-CO"/>
        </w:rPr>
        <w:t xml:space="preserve"> en el método </w:t>
      </w:r>
      <w:r w:rsidRPr="00EB10A9">
        <w:rPr>
          <w:i/>
          <w:lang w:val="es-ES" w:eastAsia="es-CO"/>
        </w:rPr>
        <w:t>“SetImageLang”</w:t>
      </w:r>
      <w:r>
        <w:rPr>
          <w:i/>
          <w:lang w:val="es-ES" w:eastAsia="es-CO"/>
        </w:rPr>
        <w:t xml:space="preserve"> </w:t>
      </w:r>
      <w:r>
        <w:rPr>
          <w:lang w:val="es-ES" w:eastAsia="es-CO"/>
        </w:rPr>
        <w:t xml:space="preserve">en su última línea ejecuta el método </w:t>
      </w:r>
      <w:r w:rsidRPr="00EB10A9">
        <w:rPr>
          <w:i/>
          <w:lang w:val="es-ES" w:eastAsia="es-CO"/>
        </w:rPr>
        <w:t>“etNativeSize”</w:t>
      </w:r>
      <w:r>
        <w:rPr>
          <w:i/>
          <w:lang w:val="es-ES" w:eastAsia="es-CO"/>
        </w:rPr>
        <w:t xml:space="preserve">, el cual se muestra en la Ilustración 16, </w:t>
      </w:r>
      <w:r>
        <w:rPr>
          <w:lang w:val="es-ES" w:eastAsia="es-CO"/>
        </w:rPr>
        <w:t>lo cual generaba esta situación. Se recomienda modificar el método para evitar esta situación.</w:t>
      </w:r>
    </w:p>
    <w:p w:rsidR="00E17611" w:rsidRDefault="00E17611" w:rsidP="00E17611">
      <w:pPr>
        <w:spacing w:after="0"/>
        <w:jc w:val="center"/>
        <w:rPr>
          <w:lang w:val="es-ES" w:eastAsia="es-CO"/>
        </w:rPr>
      </w:pPr>
      <w:r>
        <w:rPr>
          <w:noProof/>
          <w:lang w:eastAsia="es-CO"/>
        </w:rPr>
        <w:lastRenderedPageBreak/>
        <w:drawing>
          <wp:inline distT="0" distB="0" distL="0" distR="0" wp14:anchorId="74A0D98F" wp14:editId="59C745EC">
            <wp:extent cx="5572125" cy="1800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72125" cy="1800225"/>
                    </a:xfrm>
                    <a:prstGeom prst="rect">
                      <a:avLst/>
                    </a:prstGeom>
                  </pic:spPr>
                </pic:pic>
              </a:graphicData>
            </a:graphic>
          </wp:inline>
        </w:drawing>
      </w:r>
    </w:p>
    <w:p w:rsidR="00E17611" w:rsidRPr="003F7FD3" w:rsidRDefault="00E17611" w:rsidP="00E17611">
      <w:pPr>
        <w:jc w:val="center"/>
        <w:rPr>
          <w:i/>
          <w:lang w:val="es-ES" w:eastAsia="es-CO"/>
        </w:rPr>
      </w:pPr>
      <w:r>
        <w:rPr>
          <w:i/>
          <w:lang w:val="es-ES" w:eastAsia="es-CO"/>
        </w:rPr>
        <w:t>Ilustración 16</w:t>
      </w:r>
      <w:r w:rsidRPr="00AD3EF0">
        <w:rPr>
          <w:i/>
          <w:lang w:val="es-ES" w:eastAsia="es-CO"/>
        </w:rPr>
        <w:t>.</w:t>
      </w:r>
      <w:r>
        <w:rPr>
          <w:i/>
          <w:lang w:val="es-ES" w:eastAsia="es-CO"/>
        </w:rPr>
        <w:t xml:space="preserve"> Código que genera que la imagen con soporte de idiomas no conserve su tamaño</w:t>
      </w:r>
    </w:p>
    <w:p w:rsidR="00E17611" w:rsidRDefault="00E17611" w:rsidP="00FB43BC">
      <w:pPr>
        <w:jc w:val="both"/>
        <w:rPr>
          <w:lang w:val="es-ES" w:eastAsia="es-CO"/>
        </w:rPr>
      </w:pPr>
      <w:r>
        <w:rPr>
          <w:lang w:val="es-ES" w:eastAsia="es-CO"/>
        </w:rPr>
        <w:t xml:space="preserve">Al configurar el soporte de idiomas de un componente </w:t>
      </w:r>
      <w:r w:rsidRPr="0044298A">
        <w:rPr>
          <w:i/>
          <w:lang w:val="es-ES" w:eastAsia="es-CO"/>
        </w:rPr>
        <w:t>“EthUIButton”</w:t>
      </w:r>
      <w:r>
        <w:rPr>
          <w:lang w:val="es-ES" w:eastAsia="es-CO"/>
        </w:rPr>
        <w:t xml:space="preserve"> el texto no cambia dependiendo del idioma, lo cual es debido a que en el método </w:t>
      </w:r>
      <w:r w:rsidRPr="0044298A">
        <w:rPr>
          <w:i/>
          <w:lang w:val="es-ES" w:eastAsia="es-CO"/>
        </w:rPr>
        <w:t>“</w:t>
      </w:r>
      <w:r>
        <w:rPr>
          <w:i/>
          <w:lang w:val="es-ES" w:eastAsia="es-CO"/>
        </w:rPr>
        <w:t>St</w:t>
      </w:r>
      <w:r w:rsidRPr="0044298A">
        <w:rPr>
          <w:i/>
          <w:lang w:val="es-ES" w:eastAsia="es-CO"/>
        </w:rPr>
        <w:t>a</w:t>
      </w:r>
      <w:r>
        <w:rPr>
          <w:i/>
          <w:lang w:val="es-ES" w:eastAsia="es-CO"/>
        </w:rPr>
        <w:t>r</w:t>
      </w:r>
      <w:r w:rsidRPr="0044298A">
        <w:rPr>
          <w:i/>
          <w:lang w:val="es-ES" w:eastAsia="es-CO"/>
        </w:rPr>
        <w:t>t”</w:t>
      </w:r>
      <w:r>
        <w:rPr>
          <w:lang w:val="es-ES" w:eastAsia="es-CO"/>
        </w:rPr>
        <w:t xml:space="preserve"> se utiliza la variable privada </w:t>
      </w:r>
      <w:r w:rsidRPr="0044298A">
        <w:rPr>
          <w:i/>
          <w:lang w:val="es-ES" w:eastAsia="es-CO"/>
        </w:rPr>
        <w:t>“_textLanguage”</w:t>
      </w:r>
      <w:r>
        <w:rPr>
          <w:lang w:val="es-ES" w:eastAsia="es-CO"/>
        </w:rPr>
        <w:t xml:space="preserve"> para obtener los datos del diccionario, como se muestra en la Ilustración 17, cuando se debería usar la variable publica</w:t>
      </w:r>
      <w:r w:rsidRPr="0044298A">
        <w:rPr>
          <w:i/>
          <w:lang w:val="es-ES" w:eastAsia="es-CO"/>
        </w:rPr>
        <w:t xml:space="preserve"> “textLanguage”</w:t>
      </w:r>
      <w:r>
        <w:rPr>
          <w:lang w:val="es-ES" w:eastAsia="es-CO"/>
        </w:rPr>
        <w:t xml:space="preserve">. </w:t>
      </w:r>
    </w:p>
    <w:p w:rsidR="00E17611" w:rsidRDefault="00E17611" w:rsidP="00E17611">
      <w:pPr>
        <w:spacing w:after="0"/>
        <w:jc w:val="center"/>
        <w:rPr>
          <w:lang w:val="es-ES" w:eastAsia="es-CO"/>
        </w:rPr>
      </w:pPr>
      <w:r>
        <w:rPr>
          <w:noProof/>
          <w:lang w:eastAsia="es-CO"/>
        </w:rPr>
        <w:drawing>
          <wp:inline distT="0" distB="0" distL="0" distR="0" wp14:anchorId="4CD25C0E" wp14:editId="3D225F73">
            <wp:extent cx="5276850" cy="2466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6850" cy="2466975"/>
                    </a:xfrm>
                    <a:prstGeom prst="rect">
                      <a:avLst/>
                    </a:prstGeom>
                  </pic:spPr>
                </pic:pic>
              </a:graphicData>
            </a:graphic>
          </wp:inline>
        </w:drawing>
      </w:r>
    </w:p>
    <w:p w:rsidR="00E17611" w:rsidRPr="003F7FD3" w:rsidRDefault="00E17611" w:rsidP="00E17611">
      <w:pPr>
        <w:jc w:val="center"/>
        <w:rPr>
          <w:i/>
          <w:lang w:val="es-ES" w:eastAsia="es-CO"/>
        </w:rPr>
      </w:pPr>
      <w:r>
        <w:rPr>
          <w:i/>
          <w:lang w:val="es-ES" w:eastAsia="es-CO"/>
        </w:rPr>
        <w:t>Ilustración 17</w:t>
      </w:r>
      <w:r w:rsidRPr="00AD3EF0">
        <w:rPr>
          <w:i/>
          <w:lang w:val="es-ES" w:eastAsia="es-CO"/>
        </w:rPr>
        <w:t>.</w:t>
      </w:r>
      <w:r>
        <w:rPr>
          <w:i/>
          <w:lang w:val="es-ES" w:eastAsia="es-CO"/>
        </w:rPr>
        <w:t xml:space="preserve"> Variable que no permite el soporte de idiomas para el botón</w:t>
      </w:r>
    </w:p>
    <w:p w:rsidR="00E17611" w:rsidRDefault="00E17611" w:rsidP="00FB43BC">
      <w:pPr>
        <w:jc w:val="both"/>
        <w:rPr>
          <w:lang w:val="es-ES" w:eastAsia="es-CO"/>
        </w:rPr>
      </w:pPr>
      <w:r>
        <w:rPr>
          <w:lang w:val="es-ES" w:eastAsia="es-CO"/>
        </w:rPr>
        <w:t>El método “LoadScene” del script “SceneHandler” hace uso de la instrucción “</w:t>
      </w:r>
      <w:r w:rsidRPr="001937C2">
        <w:rPr>
          <w:lang w:val="es-ES" w:eastAsia="es-CO"/>
        </w:rPr>
        <w:t>Application.LoadLevel</w:t>
      </w:r>
      <w:r>
        <w:rPr>
          <w:lang w:val="es-ES" w:eastAsia="es-CO"/>
        </w:rPr>
        <w:t>” de unity, como se muestra en la Ilustración 18, la cual tiene una sobrecarga y puede recibir el nombre o el índice de la escena a cargar. Sería útil que el framework también tuviera dicha sobrecarga para permitir ingresar el índice de la escena.</w:t>
      </w:r>
    </w:p>
    <w:p w:rsidR="00E17611" w:rsidRDefault="00E17611" w:rsidP="00E17611">
      <w:pPr>
        <w:spacing w:after="0"/>
        <w:jc w:val="center"/>
        <w:rPr>
          <w:lang w:val="es-ES" w:eastAsia="es-CO"/>
        </w:rPr>
      </w:pPr>
      <w:r>
        <w:rPr>
          <w:noProof/>
          <w:lang w:eastAsia="es-CO"/>
        </w:rPr>
        <w:lastRenderedPageBreak/>
        <w:drawing>
          <wp:inline distT="0" distB="0" distL="0" distR="0" wp14:anchorId="6AB49ADD" wp14:editId="2DA5F331">
            <wp:extent cx="5410200" cy="19526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10200" cy="1952625"/>
                    </a:xfrm>
                    <a:prstGeom prst="rect">
                      <a:avLst/>
                    </a:prstGeom>
                  </pic:spPr>
                </pic:pic>
              </a:graphicData>
            </a:graphic>
          </wp:inline>
        </w:drawing>
      </w:r>
    </w:p>
    <w:p w:rsidR="009803BF" w:rsidRDefault="00E17611" w:rsidP="00E17611">
      <w:pPr>
        <w:pStyle w:val="Standard"/>
        <w:widowControl/>
        <w:shd w:val="clear" w:color="auto" w:fill="FFFFFF"/>
        <w:spacing w:after="240"/>
        <w:jc w:val="center"/>
        <w:rPr>
          <w:i/>
          <w:lang w:val="es-ES" w:eastAsia="es-CO"/>
        </w:rPr>
      </w:pPr>
      <w:r>
        <w:rPr>
          <w:i/>
          <w:lang w:val="es-ES" w:eastAsia="es-CO"/>
        </w:rPr>
        <w:t>Ilustración 18</w:t>
      </w:r>
      <w:r w:rsidRPr="00AD3EF0">
        <w:rPr>
          <w:i/>
          <w:lang w:val="es-ES" w:eastAsia="es-CO"/>
        </w:rPr>
        <w:t>.</w:t>
      </w:r>
      <w:r>
        <w:rPr>
          <w:i/>
          <w:lang w:val="es-ES" w:eastAsia="es-CO"/>
        </w:rPr>
        <w:t xml:space="preserve"> Utilización de la instrucción “Application.LoadLevel” de unity en el framework</w:t>
      </w:r>
    </w:p>
    <w:p w:rsidR="00F403D0" w:rsidRPr="00F403D0" w:rsidRDefault="00F403D0" w:rsidP="00F403D0">
      <w:pPr>
        <w:pStyle w:val="Ttulo3"/>
      </w:pPr>
      <w:bookmarkStart w:id="149" w:name="_Toc460927413"/>
      <w:r>
        <w:t>Módulo appSystem</w:t>
      </w:r>
      <w:bookmarkEnd w:id="149"/>
    </w:p>
    <w:p w:rsidR="00C41C00" w:rsidRDefault="00C41C00" w:rsidP="00FB43BC">
      <w:pPr>
        <w:pStyle w:val="Standard"/>
        <w:widowControl/>
        <w:shd w:val="clear" w:color="auto" w:fill="FFFFFF"/>
        <w:spacing w:after="160"/>
        <w:jc w:val="both"/>
        <w:rPr>
          <w:lang w:val="es-ES" w:eastAsia="es-CO"/>
        </w:rPr>
      </w:pPr>
      <w:r>
        <w:rPr>
          <w:lang w:val="es-ES"/>
        </w:rPr>
        <w:t>Como se indica en la Tabla 30, l</w:t>
      </w:r>
      <w:r>
        <w:rPr>
          <w:lang w:val="es-CO"/>
        </w:rPr>
        <w:t xml:space="preserve">a totalidad de las funcionalidades de este módulo fueron implementadas en el videojuego exitosamente. </w:t>
      </w:r>
      <w:r>
        <w:rPr>
          <w:lang w:val="es-ES" w:eastAsia="es-CO"/>
        </w:rPr>
        <w:t>El proceso de implementación de cada funcionalidad fue detallado en el informe de validación (</w:t>
      </w:r>
      <w:hyperlink r:id="rId66" w:history="1">
        <w:r w:rsidR="00184405" w:rsidRPr="00184405">
          <w:rPr>
            <w:rStyle w:val="Hipervnculo"/>
            <w:lang w:val="es-CO"/>
          </w:rPr>
          <w:t>Ver Informe de hallazgos y validación</w:t>
        </w:r>
      </w:hyperlink>
      <w:r>
        <w:rPr>
          <w:lang w:val="es-ES" w:eastAsia="es-CO"/>
        </w:rPr>
        <w:t>).</w:t>
      </w:r>
    </w:p>
    <w:tbl>
      <w:tblPr>
        <w:tblStyle w:val="Tablaconcuadrcula"/>
        <w:tblW w:w="0" w:type="auto"/>
        <w:jc w:val="center"/>
        <w:tblLook w:val="04A0" w:firstRow="1" w:lastRow="0" w:firstColumn="1" w:lastColumn="0" w:noHBand="0" w:noVBand="1"/>
      </w:tblPr>
      <w:tblGrid>
        <w:gridCol w:w="5245"/>
        <w:gridCol w:w="2552"/>
      </w:tblGrid>
      <w:tr w:rsidR="00D00888" w:rsidTr="00D65E5C">
        <w:trPr>
          <w:jc w:val="center"/>
        </w:trPr>
        <w:tc>
          <w:tcPr>
            <w:tcW w:w="5245" w:type="dxa"/>
            <w:vAlign w:val="bottom"/>
          </w:tcPr>
          <w:p w:rsidR="00D00888" w:rsidRPr="00CD0303" w:rsidRDefault="00D00888" w:rsidP="00D65E5C">
            <w:pPr>
              <w:jc w:val="center"/>
              <w:rPr>
                <w:rFonts w:ascii="Calibri" w:eastAsia="Times New Roman" w:hAnsi="Calibri" w:cs="Times New Roman"/>
                <w:b/>
                <w:color w:val="000000"/>
                <w:lang w:eastAsia="es-CO"/>
              </w:rPr>
            </w:pPr>
            <w:r w:rsidRPr="00CD0303">
              <w:rPr>
                <w:rFonts w:ascii="Calibri" w:eastAsia="Times New Roman" w:hAnsi="Calibri" w:cs="Times New Roman"/>
                <w:b/>
                <w:color w:val="000000"/>
                <w:lang w:eastAsia="es-CO"/>
              </w:rPr>
              <w:t>Funcionalidad</w:t>
            </w:r>
          </w:p>
        </w:tc>
        <w:tc>
          <w:tcPr>
            <w:tcW w:w="2552" w:type="dxa"/>
          </w:tcPr>
          <w:p w:rsidR="00D00888" w:rsidRPr="00CD0303" w:rsidRDefault="00D00888" w:rsidP="00D65E5C">
            <w:pPr>
              <w:jc w:val="center"/>
              <w:rPr>
                <w:rFonts w:ascii="Calibri" w:eastAsia="Times New Roman" w:hAnsi="Calibri" w:cs="Times New Roman"/>
                <w:b/>
                <w:color w:val="000000"/>
                <w:lang w:eastAsia="es-CO"/>
              </w:rPr>
            </w:pPr>
            <w:r w:rsidRPr="00CD0303">
              <w:rPr>
                <w:rFonts w:ascii="Calibri" w:eastAsia="Times New Roman" w:hAnsi="Calibri" w:cs="Times New Roman"/>
                <w:b/>
                <w:color w:val="000000"/>
                <w:lang w:eastAsia="es-CO"/>
              </w:rPr>
              <w:t>Implementación exitosa</w:t>
            </w:r>
          </w:p>
        </w:tc>
      </w:tr>
      <w:tr w:rsidR="00D00888" w:rsidTr="00D65E5C">
        <w:trPr>
          <w:jc w:val="center"/>
        </w:trPr>
        <w:tc>
          <w:tcPr>
            <w:tcW w:w="5245" w:type="dxa"/>
          </w:tcPr>
          <w:p w:rsidR="00D00888" w:rsidRDefault="00D00888" w:rsidP="00D65E5C">
            <w:pPr>
              <w:rPr>
                <w:lang w:val="es-ES" w:eastAsia="es-CO"/>
              </w:rPr>
            </w:pPr>
            <w:r>
              <w:rPr>
                <w:lang w:val="es-ES" w:eastAsia="es-CO"/>
              </w:rPr>
              <w:t>Inicializar el sistema de analíticas</w:t>
            </w:r>
          </w:p>
        </w:tc>
        <w:tc>
          <w:tcPr>
            <w:tcW w:w="2552" w:type="dxa"/>
          </w:tcPr>
          <w:p w:rsidR="00D00888" w:rsidRDefault="00D00888" w:rsidP="00D65E5C">
            <w:pPr>
              <w:jc w:val="center"/>
              <w:rPr>
                <w:lang w:val="es-ES" w:eastAsia="es-CO"/>
              </w:rPr>
            </w:pPr>
            <w:r>
              <w:rPr>
                <w:lang w:val="es-ES" w:eastAsia="es-CO"/>
              </w:rPr>
              <w:t>Si</w:t>
            </w:r>
          </w:p>
        </w:tc>
      </w:tr>
      <w:tr w:rsidR="00D00888" w:rsidTr="00D65E5C">
        <w:trPr>
          <w:jc w:val="center"/>
        </w:trPr>
        <w:tc>
          <w:tcPr>
            <w:tcW w:w="5245" w:type="dxa"/>
          </w:tcPr>
          <w:p w:rsidR="00D00888" w:rsidRDefault="00D00888" w:rsidP="00D65E5C">
            <w:pPr>
              <w:rPr>
                <w:lang w:val="es-ES" w:eastAsia="es-CO"/>
              </w:rPr>
            </w:pPr>
            <w:r>
              <w:rPr>
                <w:lang w:val="es-ES" w:eastAsia="es-CO"/>
              </w:rPr>
              <w:t>Registrar un evento en el sistema de analíticas</w:t>
            </w:r>
          </w:p>
        </w:tc>
        <w:tc>
          <w:tcPr>
            <w:tcW w:w="2552" w:type="dxa"/>
          </w:tcPr>
          <w:p w:rsidR="00D00888" w:rsidRDefault="00D00888" w:rsidP="00D65E5C">
            <w:pPr>
              <w:jc w:val="center"/>
              <w:rPr>
                <w:lang w:val="es-ES" w:eastAsia="es-CO"/>
              </w:rPr>
            </w:pPr>
            <w:r>
              <w:rPr>
                <w:lang w:val="es-ES" w:eastAsia="es-CO"/>
              </w:rPr>
              <w:t>Si</w:t>
            </w:r>
          </w:p>
        </w:tc>
      </w:tr>
      <w:tr w:rsidR="00D00888" w:rsidTr="00D65E5C">
        <w:trPr>
          <w:jc w:val="center"/>
        </w:trPr>
        <w:tc>
          <w:tcPr>
            <w:tcW w:w="5245" w:type="dxa"/>
          </w:tcPr>
          <w:p w:rsidR="00D00888" w:rsidRDefault="00D00888" w:rsidP="00D65E5C">
            <w:pPr>
              <w:rPr>
                <w:lang w:val="es-ES" w:eastAsia="es-CO"/>
              </w:rPr>
            </w:pPr>
            <w:r>
              <w:rPr>
                <w:lang w:val="es-ES" w:eastAsia="es-CO"/>
              </w:rPr>
              <w:t>Registrar una pantalla en el sistema de analíticas</w:t>
            </w:r>
          </w:p>
        </w:tc>
        <w:tc>
          <w:tcPr>
            <w:tcW w:w="2552" w:type="dxa"/>
          </w:tcPr>
          <w:p w:rsidR="00D00888" w:rsidRDefault="00D00888" w:rsidP="00D65E5C">
            <w:pPr>
              <w:jc w:val="center"/>
              <w:rPr>
                <w:lang w:val="es-ES" w:eastAsia="es-CO"/>
              </w:rPr>
            </w:pPr>
            <w:r>
              <w:rPr>
                <w:lang w:val="es-ES" w:eastAsia="es-CO"/>
              </w:rPr>
              <w:t>Si</w:t>
            </w:r>
          </w:p>
        </w:tc>
      </w:tr>
      <w:tr w:rsidR="00D00888" w:rsidTr="00D65E5C">
        <w:trPr>
          <w:jc w:val="center"/>
        </w:trPr>
        <w:tc>
          <w:tcPr>
            <w:tcW w:w="5245" w:type="dxa"/>
          </w:tcPr>
          <w:p w:rsidR="00D00888" w:rsidRDefault="00D00888" w:rsidP="00D65E5C">
            <w:pPr>
              <w:rPr>
                <w:lang w:val="es-ES" w:eastAsia="es-CO"/>
              </w:rPr>
            </w:pPr>
            <w:r>
              <w:rPr>
                <w:lang w:val="es-ES" w:eastAsia="es-CO"/>
              </w:rPr>
              <w:t>Obtener y modificar variables registradas en el sistema</w:t>
            </w:r>
          </w:p>
        </w:tc>
        <w:tc>
          <w:tcPr>
            <w:tcW w:w="2552" w:type="dxa"/>
          </w:tcPr>
          <w:p w:rsidR="00D00888" w:rsidRDefault="00D00888" w:rsidP="00953989">
            <w:pPr>
              <w:keepNext/>
              <w:jc w:val="center"/>
              <w:rPr>
                <w:lang w:val="es-ES" w:eastAsia="es-CO"/>
              </w:rPr>
            </w:pPr>
            <w:r>
              <w:rPr>
                <w:lang w:val="es-ES" w:eastAsia="es-CO"/>
              </w:rPr>
              <w:t>Si</w:t>
            </w:r>
          </w:p>
        </w:tc>
      </w:tr>
    </w:tbl>
    <w:p w:rsidR="00D00888" w:rsidRPr="00953989" w:rsidRDefault="00953989" w:rsidP="00953989">
      <w:pPr>
        <w:pStyle w:val="Descripcin"/>
        <w:jc w:val="center"/>
        <w:rPr>
          <w:rFonts w:eastAsiaTheme="minorHAnsi" w:cstheme="minorBidi"/>
          <w:iCs w:val="0"/>
          <w:color w:val="auto"/>
          <w:sz w:val="24"/>
          <w:szCs w:val="24"/>
          <w:lang w:eastAsia="en-US"/>
        </w:rPr>
      </w:pPr>
      <w:bookmarkStart w:id="150" w:name="_Toc460922448"/>
      <w:r w:rsidRPr="00953989">
        <w:rPr>
          <w:rFonts w:eastAsiaTheme="minorHAnsi" w:cstheme="minorBidi"/>
          <w:iCs w:val="0"/>
          <w:color w:val="auto"/>
          <w:sz w:val="24"/>
          <w:szCs w:val="24"/>
          <w:lang w:eastAsia="en-US"/>
        </w:rPr>
        <w:t xml:space="preserve">Tabla </w:t>
      </w:r>
      <w:r w:rsidRPr="00953989">
        <w:rPr>
          <w:rFonts w:eastAsiaTheme="minorHAnsi" w:cstheme="minorBidi"/>
          <w:iCs w:val="0"/>
          <w:color w:val="auto"/>
          <w:sz w:val="24"/>
          <w:szCs w:val="24"/>
          <w:lang w:eastAsia="en-US"/>
        </w:rPr>
        <w:fldChar w:fldCharType="begin"/>
      </w:r>
      <w:r w:rsidRPr="00953989">
        <w:rPr>
          <w:rFonts w:eastAsiaTheme="minorHAnsi" w:cstheme="minorBidi"/>
          <w:iCs w:val="0"/>
          <w:color w:val="auto"/>
          <w:sz w:val="24"/>
          <w:szCs w:val="24"/>
          <w:lang w:eastAsia="en-US"/>
        </w:rPr>
        <w:instrText xml:space="preserve"> SEQ Tabla \* ARABIC </w:instrText>
      </w:r>
      <w:r w:rsidRPr="00953989">
        <w:rPr>
          <w:rFonts w:eastAsiaTheme="minorHAnsi" w:cstheme="minorBidi"/>
          <w:iCs w:val="0"/>
          <w:color w:val="auto"/>
          <w:sz w:val="24"/>
          <w:szCs w:val="24"/>
          <w:lang w:eastAsia="en-US"/>
        </w:rPr>
        <w:fldChar w:fldCharType="separate"/>
      </w:r>
      <w:r w:rsidRPr="00953989">
        <w:rPr>
          <w:rFonts w:eastAsiaTheme="minorHAnsi" w:cstheme="minorBidi"/>
          <w:iCs w:val="0"/>
          <w:color w:val="auto"/>
          <w:sz w:val="24"/>
          <w:szCs w:val="24"/>
          <w:lang w:eastAsia="en-US"/>
        </w:rPr>
        <w:t>30</w:t>
      </w:r>
      <w:r w:rsidRPr="00953989">
        <w:rPr>
          <w:rFonts w:eastAsiaTheme="minorHAnsi" w:cstheme="minorBidi"/>
          <w:iCs w:val="0"/>
          <w:color w:val="auto"/>
          <w:sz w:val="24"/>
          <w:szCs w:val="24"/>
          <w:lang w:eastAsia="en-US"/>
        </w:rPr>
        <w:fldChar w:fldCharType="end"/>
      </w:r>
      <w:r>
        <w:rPr>
          <w:rFonts w:eastAsiaTheme="minorHAnsi" w:cstheme="minorBidi"/>
          <w:iCs w:val="0"/>
          <w:color w:val="auto"/>
          <w:sz w:val="24"/>
          <w:szCs w:val="24"/>
          <w:lang w:eastAsia="en-US"/>
        </w:rPr>
        <w:t>.</w:t>
      </w:r>
      <w:r w:rsidR="00D00888">
        <w:rPr>
          <w:i w:val="0"/>
          <w:sz w:val="24"/>
          <w:szCs w:val="24"/>
        </w:rPr>
        <w:t xml:space="preserve"> </w:t>
      </w:r>
      <w:r w:rsidR="00D00888" w:rsidRPr="00953989">
        <w:rPr>
          <w:rFonts w:eastAsiaTheme="minorHAnsi" w:cstheme="minorBidi"/>
          <w:iCs w:val="0"/>
          <w:color w:val="auto"/>
          <w:sz w:val="24"/>
          <w:szCs w:val="24"/>
          <w:lang w:eastAsia="en-US"/>
        </w:rPr>
        <w:t>Funcionalidades implementadas del módulo appsSystem</w:t>
      </w:r>
      <w:bookmarkEnd w:id="150"/>
    </w:p>
    <w:p w:rsidR="00976626" w:rsidRPr="00115CF3" w:rsidRDefault="00976626" w:rsidP="00976626">
      <w:pPr>
        <w:pStyle w:val="Ttulo4"/>
        <w:rPr>
          <w:lang w:val="es-CO"/>
        </w:rPr>
      </w:pPr>
      <w:bookmarkStart w:id="151" w:name="_Toc460927414"/>
      <w:r>
        <w:rPr>
          <w:lang w:val="es-CO"/>
        </w:rPr>
        <w:t>Inicializar el sistema de analíticas</w:t>
      </w:r>
      <w:bookmarkEnd w:id="151"/>
    </w:p>
    <w:p w:rsidR="00D00888" w:rsidRDefault="00976626" w:rsidP="00FB43BC">
      <w:pPr>
        <w:pStyle w:val="Standard"/>
        <w:widowControl/>
        <w:shd w:val="clear" w:color="auto" w:fill="FFFFFF"/>
        <w:spacing w:after="240"/>
        <w:jc w:val="both"/>
        <w:rPr>
          <w:lang w:val="es-ES" w:eastAsia="es-CO"/>
        </w:rPr>
      </w:pPr>
      <w:r>
        <w:rPr>
          <w:lang w:val="es-ES" w:eastAsia="es-CO"/>
        </w:rPr>
        <w:t>La implementación de esta funcionalidad se realizó de tal manera que cuando se ejecuta el juego, antes de mostrar el menú principal se inicie el sistema de analíticas, es por esto que antes de mostrar el menú principal se muestra un cargador. Al implementar esta funcionalidad se obtuvieron los resultados esperados  ya que al iniciar el juego se registra una nueva descarga o una nueva sesión en caso de ya estar registrada la descarga en la plataforma de analíticas de Ethereal GF.</w:t>
      </w:r>
    </w:p>
    <w:p w:rsidR="00976626" w:rsidRPr="00115CF3" w:rsidRDefault="00976626" w:rsidP="00976626">
      <w:pPr>
        <w:pStyle w:val="Ttulo4"/>
        <w:rPr>
          <w:lang w:val="es-CO"/>
        </w:rPr>
      </w:pPr>
      <w:bookmarkStart w:id="152" w:name="_Toc460927415"/>
      <w:r>
        <w:rPr>
          <w:lang w:val="es-CO"/>
        </w:rPr>
        <w:t>Registrar un evento en el sistema de analíticas</w:t>
      </w:r>
      <w:bookmarkEnd w:id="152"/>
    </w:p>
    <w:p w:rsidR="00976626" w:rsidRPr="00976626" w:rsidRDefault="00976626" w:rsidP="00FB43BC">
      <w:pPr>
        <w:spacing w:after="0"/>
        <w:jc w:val="both"/>
        <w:rPr>
          <w:rFonts w:ascii="Times New Roman" w:eastAsia="SimSun" w:hAnsi="Times New Roman" w:cs="Mangal"/>
          <w:kern w:val="3"/>
          <w:sz w:val="24"/>
          <w:szCs w:val="24"/>
          <w:lang w:val="es-ES" w:eastAsia="es-CO" w:bidi="hi-IN"/>
        </w:rPr>
      </w:pPr>
      <w:r w:rsidRPr="00976626">
        <w:rPr>
          <w:rFonts w:ascii="Times New Roman" w:eastAsia="SimSun" w:hAnsi="Times New Roman" w:cs="Mangal"/>
          <w:kern w:val="3"/>
          <w:sz w:val="24"/>
          <w:szCs w:val="24"/>
          <w:lang w:val="es-ES" w:eastAsia="es-CO" w:bidi="hi-IN"/>
        </w:rPr>
        <w:t>La implementación de esta funcionalidad se realizó en diferentes secciones del juego con la finalidad de reportar diferentes eventos al sistema, las cuales fueron:</w:t>
      </w:r>
    </w:p>
    <w:p w:rsidR="00976626" w:rsidRPr="00976626" w:rsidRDefault="00976626" w:rsidP="00FB43BC">
      <w:pPr>
        <w:pStyle w:val="Prrafodelista"/>
        <w:numPr>
          <w:ilvl w:val="0"/>
          <w:numId w:val="26"/>
        </w:numPr>
        <w:jc w:val="both"/>
        <w:rPr>
          <w:rFonts w:ascii="Times New Roman" w:eastAsia="SimSun" w:hAnsi="Times New Roman" w:cs="Mangal"/>
          <w:kern w:val="3"/>
          <w:sz w:val="24"/>
          <w:szCs w:val="24"/>
          <w:lang w:val="es-ES" w:eastAsia="es-CO" w:bidi="hi-IN"/>
        </w:rPr>
      </w:pPr>
      <w:r w:rsidRPr="00976626">
        <w:rPr>
          <w:rFonts w:ascii="Times New Roman" w:eastAsia="SimSun" w:hAnsi="Times New Roman" w:cs="Mangal"/>
          <w:kern w:val="3"/>
          <w:sz w:val="24"/>
          <w:szCs w:val="24"/>
          <w:lang w:val="es-ES" w:eastAsia="es-CO" w:bidi="hi-IN"/>
        </w:rPr>
        <w:t>Registrar el evento de iniciar un nuevo juego.</w:t>
      </w:r>
    </w:p>
    <w:p w:rsidR="00976626" w:rsidRPr="00976626" w:rsidRDefault="00976626" w:rsidP="00FB43BC">
      <w:pPr>
        <w:pStyle w:val="Prrafodelista"/>
        <w:numPr>
          <w:ilvl w:val="0"/>
          <w:numId w:val="26"/>
        </w:numPr>
        <w:jc w:val="both"/>
        <w:rPr>
          <w:rFonts w:ascii="Times New Roman" w:eastAsia="SimSun" w:hAnsi="Times New Roman" w:cs="Mangal"/>
          <w:kern w:val="3"/>
          <w:sz w:val="24"/>
          <w:szCs w:val="24"/>
          <w:lang w:val="es-ES" w:eastAsia="es-CO" w:bidi="hi-IN"/>
        </w:rPr>
      </w:pPr>
      <w:r w:rsidRPr="00976626">
        <w:rPr>
          <w:rFonts w:ascii="Times New Roman" w:eastAsia="SimSun" w:hAnsi="Times New Roman" w:cs="Mangal"/>
          <w:kern w:val="3"/>
          <w:sz w:val="24"/>
          <w:szCs w:val="24"/>
          <w:lang w:val="es-ES" w:eastAsia="es-CO" w:bidi="hi-IN"/>
        </w:rPr>
        <w:t>Registrar cuando se abre el menú de configuraciones.</w:t>
      </w:r>
    </w:p>
    <w:p w:rsidR="00976626" w:rsidRPr="00976626" w:rsidRDefault="00976626" w:rsidP="00FB43BC">
      <w:pPr>
        <w:pStyle w:val="Prrafodelista"/>
        <w:numPr>
          <w:ilvl w:val="0"/>
          <w:numId w:val="26"/>
        </w:numPr>
        <w:jc w:val="both"/>
        <w:rPr>
          <w:rFonts w:ascii="Times New Roman" w:eastAsia="SimSun" w:hAnsi="Times New Roman" w:cs="Mangal"/>
          <w:kern w:val="3"/>
          <w:sz w:val="24"/>
          <w:szCs w:val="24"/>
          <w:lang w:val="es-ES" w:eastAsia="es-CO" w:bidi="hi-IN"/>
        </w:rPr>
      </w:pPr>
      <w:r w:rsidRPr="00976626">
        <w:rPr>
          <w:rFonts w:ascii="Times New Roman" w:eastAsia="SimSun" w:hAnsi="Times New Roman" w:cs="Mangal"/>
          <w:kern w:val="3"/>
          <w:sz w:val="24"/>
          <w:szCs w:val="24"/>
          <w:lang w:val="es-ES" w:eastAsia="es-CO" w:bidi="hi-IN"/>
        </w:rPr>
        <w:t>Registrar cuando se inicia un nivel.</w:t>
      </w:r>
    </w:p>
    <w:p w:rsidR="00976626" w:rsidRDefault="00976626" w:rsidP="00FB43BC">
      <w:pPr>
        <w:pStyle w:val="Prrafodelista"/>
        <w:numPr>
          <w:ilvl w:val="0"/>
          <w:numId w:val="26"/>
        </w:numPr>
        <w:jc w:val="both"/>
        <w:rPr>
          <w:lang w:eastAsia="es-CO"/>
        </w:rPr>
      </w:pPr>
      <w:r w:rsidRPr="00976626">
        <w:rPr>
          <w:rFonts w:ascii="Times New Roman" w:eastAsia="SimSun" w:hAnsi="Times New Roman" w:cs="Mangal"/>
          <w:kern w:val="3"/>
          <w:sz w:val="24"/>
          <w:szCs w:val="24"/>
          <w:lang w:val="es-ES" w:eastAsia="es-CO" w:bidi="hi-IN"/>
        </w:rPr>
        <w:t>Regis</w:t>
      </w:r>
      <w:r>
        <w:rPr>
          <w:rFonts w:ascii="Times New Roman" w:eastAsia="SimSun" w:hAnsi="Times New Roman" w:cs="Mangal"/>
          <w:kern w:val="3"/>
          <w:sz w:val="24"/>
          <w:szCs w:val="24"/>
          <w:lang w:val="es-ES" w:eastAsia="es-CO" w:bidi="hi-IN"/>
        </w:rPr>
        <w:t>trar cuando se completa un nivel.</w:t>
      </w:r>
    </w:p>
    <w:p w:rsidR="00976626" w:rsidRDefault="00976626" w:rsidP="00FB43BC">
      <w:pPr>
        <w:pStyle w:val="Standard"/>
        <w:widowControl/>
        <w:shd w:val="clear" w:color="auto" w:fill="FFFFFF"/>
        <w:spacing w:after="240"/>
        <w:jc w:val="both"/>
        <w:rPr>
          <w:lang w:val="es-ES" w:eastAsia="es-CO"/>
        </w:rPr>
      </w:pPr>
      <w:r>
        <w:rPr>
          <w:lang w:val="es-ES" w:eastAsia="es-CO"/>
        </w:rPr>
        <w:t>Al implementar esta funcionalidad se obtuvieron los resultados esperados ya que al ejecutarse el método donde está incluida la instrucción “Log”, se registra el evento en la plataforma de analíticas de Ethereal GF.</w:t>
      </w:r>
    </w:p>
    <w:p w:rsidR="00976626" w:rsidRPr="00115CF3" w:rsidRDefault="00976626" w:rsidP="00976626">
      <w:pPr>
        <w:pStyle w:val="Ttulo4"/>
        <w:rPr>
          <w:lang w:val="es-CO"/>
        </w:rPr>
      </w:pPr>
      <w:bookmarkStart w:id="153" w:name="_Toc460927416"/>
      <w:r>
        <w:rPr>
          <w:lang w:val="es-CO"/>
        </w:rPr>
        <w:lastRenderedPageBreak/>
        <w:t>Registrar una pantalla en el sistema de analíticas</w:t>
      </w:r>
      <w:bookmarkEnd w:id="153"/>
    </w:p>
    <w:p w:rsidR="00976626" w:rsidRDefault="00976626" w:rsidP="00FB43BC">
      <w:pPr>
        <w:pStyle w:val="Standard"/>
        <w:widowControl/>
        <w:shd w:val="clear" w:color="auto" w:fill="FFFFFF"/>
        <w:spacing w:after="240"/>
        <w:jc w:val="both"/>
        <w:rPr>
          <w:lang w:val="es-ES" w:eastAsia="es-CO"/>
        </w:rPr>
      </w:pPr>
      <w:r>
        <w:rPr>
          <w:lang w:val="es-ES" w:eastAsia="es-CO"/>
        </w:rPr>
        <w:t>La implementación de esta funcionalidad se realizó de tal manera que cuando se abra el menú de configuraciones o de pausa en un nivel se registra en el sistema de analíticas. Al implementar esta funcionalidad se obtuvieron los resultados esperados ya que al ejecutarse el método donde está incluida la instrucción “LogScreen”, se registra la pantalla en la plataforma de analíticas de Ethereal GF.</w:t>
      </w:r>
    </w:p>
    <w:p w:rsidR="00976626" w:rsidRPr="00115CF3" w:rsidRDefault="00976626" w:rsidP="00976626">
      <w:pPr>
        <w:pStyle w:val="Ttulo4"/>
        <w:rPr>
          <w:lang w:val="es-CO"/>
        </w:rPr>
      </w:pPr>
      <w:bookmarkStart w:id="154" w:name="_Toc460927417"/>
      <w:r>
        <w:rPr>
          <w:lang w:val="es-CO"/>
        </w:rPr>
        <w:t>Obtener y modificar variables registradas en el sistema</w:t>
      </w:r>
      <w:bookmarkEnd w:id="154"/>
    </w:p>
    <w:p w:rsidR="00976626" w:rsidRPr="00976626" w:rsidRDefault="00976626" w:rsidP="00FB43BC">
      <w:pPr>
        <w:jc w:val="both"/>
        <w:rPr>
          <w:rFonts w:ascii="Times New Roman" w:eastAsia="SimSun" w:hAnsi="Times New Roman" w:cs="Mangal"/>
          <w:kern w:val="3"/>
          <w:sz w:val="24"/>
          <w:szCs w:val="24"/>
          <w:lang w:val="es-ES" w:eastAsia="es-CO" w:bidi="hi-IN"/>
        </w:rPr>
      </w:pPr>
      <w:r w:rsidRPr="00976626">
        <w:rPr>
          <w:rFonts w:ascii="Times New Roman" w:eastAsia="SimSun" w:hAnsi="Times New Roman" w:cs="Mangal"/>
          <w:kern w:val="3"/>
          <w:sz w:val="24"/>
          <w:szCs w:val="24"/>
          <w:lang w:val="es-ES" w:eastAsia="es-CO" w:bidi="hi-IN"/>
        </w:rPr>
        <w:t xml:space="preserve">La implementación de esta funcionalidad se realizó de tal manera que cuando se inicia el juego, se obtiene la variable que indica el nivel actual del jugador y cuando se supera un nivel se modifica el valor de la variable. Al implementar esta funcionalidad se obtuvieron los resultados esperados ya que al obtener el valor de una variable este quedaba guardado en el juego, así mismo cuando en el juego se modifica una variable del sistema esta quedaba guardada en la plataforma de Ethereal GF. </w:t>
      </w:r>
    </w:p>
    <w:p w:rsidR="00FE61EE" w:rsidRPr="00115CF3" w:rsidRDefault="00FE61EE" w:rsidP="00FE61EE">
      <w:pPr>
        <w:pStyle w:val="Ttulo4"/>
        <w:rPr>
          <w:lang w:val="es-CO"/>
        </w:rPr>
      </w:pPr>
      <w:bookmarkStart w:id="155" w:name="_Toc460927418"/>
      <w:r>
        <w:rPr>
          <w:lang w:val="es-CO"/>
        </w:rPr>
        <w:t>Observaciones del módulo AppsSystem</w:t>
      </w:r>
      <w:bookmarkEnd w:id="155"/>
    </w:p>
    <w:p w:rsidR="00976626" w:rsidRDefault="00FE61EE" w:rsidP="00FB43BC">
      <w:pPr>
        <w:pStyle w:val="Standard"/>
        <w:widowControl/>
        <w:shd w:val="clear" w:color="auto" w:fill="FFFFFF"/>
        <w:spacing w:after="240"/>
        <w:jc w:val="both"/>
        <w:rPr>
          <w:lang w:val="es-ES" w:eastAsia="es-CO"/>
        </w:rPr>
      </w:pPr>
      <w:r w:rsidRPr="00FE61EE">
        <w:rPr>
          <w:lang w:val="es-CO" w:eastAsia="es-CO"/>
        </w:rPr>
        <w:t>A pesar de la documentación de las clases de este módulo, l</w:t>
      </w:r>
      <w:r>
        <w:rPr>
          <w:lang w:val="es-ES" w:eastAsia="es-CO"/>
        </w:rPr>
        <w:t>a interpretación de las funcionalidades es compleja, por lo cual se requirió el asesoramiento de Andrés Herrera. Además en la plataforma solo se actualizan los datos cada 24 horas, lo que hace que no se pueda verificar al 100% si los registros se están realizando de forma correcta.</w:t>
      </w:r>
    </w:p>
    <w:p w:rsidR="00944CFA" w:rsidRDefault="00944CFA" w:rsidP="00944CFA">
      <w:pPr>
        <w:pStyle w:val="Ttulo1"/>
        <w:jc w:val="both"/>
        <w:rPr>
          <w:lang w:val="es-ES"/>
        </w:rPr>
      </w:pPr>
      <w:bookmarkStart w:id="156" w:name="_Toc460927419"/>
      <w:r>
        <w:t>RESULTADOS</w:t>
      </w:r>
      <w:bookmarkEnd w:id="156"/>
    </w:p>
    <w:p w:rsidR="00944CFA" w:rsidRDefault="00420BFE" w:rsidP="00FB43BC">
      <w:pPr>
        <w:pStyle w:val="Standard"/>
        <w:widowControl/>
        <w:shd w:val="clear" w:color="auto" w:fill="FFFFFF"/>
        <w:spacing w:after="240"/>
        <w:jc w:val="both"/>
        <w:rPr>
          <w:lang w:val="es-ES" w:eastAsia="es-CO"/>
        </w:rPr>
      </w:pPr>
      <w:r>
        <w:rPr>
          <w:lang w:val="es-ES" w:eastAsia="es-CO"/>
        </w:rPr>
        <w:t>A continuación se describen y referencian los resultados obtenidos en cada uno de los objetivos específicos planteados.</w:t>
      </w:r>
    </w:p>
    <w:p w:rsidR="00420BFE" w:rsidRDefault="00420BFE" w:rsidP="00420BFE">
      <w:pPr>
        <w:pStyle w:val="Ttulo2"/>
      </w:pPr>
      <w:bookmarkStart w:id="157" w:name="_Toc460927420"/>
      <w:r w:rsidRPr="00420BFE">
        <w:t>Identificar características y requerimientos del framework “Unity ETH UQ”</w:t>
      </w:r>
      <w:bookmarkEnd w:id="157"/>
    </w:p>
    <w:p w:rsidR="00B34DBC" w:rsidRDefault="00B34DBC" w:rsidP="00B34DBC">
      <w:pPr>
        <w:pStyle w:val="Ttulo3"/>
      </w:pPr>
      <w:bookmarkStart w:id="158" w:name="_Toc460927421"/>
      <w:r w:rsidRPr="00B34DBC">
        <w:t>Identificación de características, requerimientos y funcionalidades del framework “Unity ETH UQ”</w:t>
      </w:r>
      <w:bookmarkEnd w:id="158"/>
    </w:p>
    <w:p w:rsidR="00420BFE" w:rsidRPr="000B6F68" w:rsidRDefault="000B6F68" w:rsidP="00FB43BC">
      <w:pPr>
        <w:jc w:val="both"/>
        <w:rPr>
          <w:rFonts w:ascii="Times New Roman" w:eastAsia="SimSun" w:hAnsi="Times New Roman" w:cs="Mangal"/>
          <w:kern w:val="3"/>
          <w:sz w:val="24"/>
          <w:szCs w:val="24"/>
          <w:lang w:val="es-ES" w:eastAsia="es-CO" w:bidi="hi-IN"/>
        </w:rPr>
      </w:pPr>
      <w:r w:rsidRPr="000B6F68">
        <w:rPr>
          <w:rFonts w:ascii="Times New Roman" w:eastAsia="SimSun" w:hAnsi="Times New Roman" w:cs="Mangal"/>
          <w:kern w:val="3"/>
          <w:sz w:val="24"/>
          <w:szCs w:val="24"/>
          <w:lang w:val="es-ES" w:eastAsia="es-CO" w:bidi="hi-IN"/>
        </w:rPr>
        <w:t xml:space="preserve">Este resultado es un documento en el cual se plasman entrevistas realizadas a algunos de los miembros de Ethereal GF para identificar </w:t>
      </w:r>
      <w:r>
        <w:rPr>
          <w:rFonts w:ascii="Times New Roman" w:eastAsia="SimSun" w:hAnsi="Times New Roman" w:cs="Mangal"/>
          <w:kern w:val="3"/>
          <w:sz w:val="24"/>
          <w:szCs w:val="24"/>
          <w:lang w:val="es-ES" w:eastAsia="es-CO" w:bidi="hi-IN"/>
        </w:rPr>
        <w:t xml:space="preserve">los requerimientos y potencialidades del framework “Unity ETH UQ”, posteriormente se encuentra un análisis de los módulos, sus clases y la interacción de métodos para luego identificar explícitamente las funcionalidades de cada módulo y finalmente se plasman los requerimientos del framework. </w:t>
      </w:r>
      <w:r w:rsidR="00362D46">
        <w:rPr>
          <w:rFonts w:ascii="Times New Roman" w:eastAsia="SimSun" w:hAnsi="Times New Roman" w:cs="Mangal"/>
          <w:kern w:val="3"/>
          <w:sz w:val="24"/>
          <w:szCs w:val="24"/>
          <w:lang w:val="es-ES" w:eastAsia="es-CO" w:bidi="hi-IN"/>
        </w:rPr>
        <w:t xml:space="preserve">Dicho documento se encuentra adjunto con el presente informe y su nombre es </w:t>
      </w:r>
      <w:r w:rsidR="00362D46">
        <w:rPr>
          <w:rFonts w:ascii="Times New Roman" w:eastAsia="SimSun" w:hAnsi="Times New Roman" w:cs="Mangal"/>
          <w:i/>
          <w:kern w:val="3"/>
          <w:sz w:val="24"/>
          <w:szCs w:val="24"/>
          <w:lang w:val="es-ES" w:eastAsia="es-CO" w:bidi="hi-IN"/>
        </w:rPr>
        <w:t xml:space="preserve">identificación de características, requerimientos y funcionalidades del framework “Unity ETH UQ” </w:t>
      </w:r>
      <w:r w:rsidR="00362D46">
        <w:rPr>
          <w:rFonts w:ascii="Times New Roman" w:eastAsia="SimSun" w:hAnsi="Times New Roman" w:cs="Mangal"/>
          <w:kern w:val="3"/>
          <w:sz w:val="24"/>
          <w:szCs w:val="24"/>
          <w:lang w:val="es-ES" w:eastAsia="es-CO" w:bidi="hi-IN"/>
        </w:rPr>
        <w:t>(</w:t>
      </w:r>
      <w:hyperlink r:id="rId67" w:history="1">
        <w:r w:rsidR="00362D46" w:rsidRPr="00184405">
          <w:rPr>
            <w:rStyle w:val="Hipervnculo"/>
            <w:rFonts w:ascii="Times New Roman" w:eastAsia="SimSun" w:hAnsi="Times New Roman" w:cs="Mangal"/>
            <w:kern w:val="3"/>
            <w:sz w:val="24"/>
            <w:szCs w:val="24"/>
            <w:lang w:val="es-ES" w:eastAsia="es-CO" w:bidi="hi-IN"/>
          </w:rPr>
          <w:t>Ver identificación de características, requerimientos y funcionalidades del framework “Unity ETH UQ”</w:t>
        </w:r>
      </w:hyperlink>
      <w:r w:rsidR="00362D46" w:rsidRPr="00362D46">
        <w:rPr>
          <w:rFonts w:ascii="Times New Roman" w:eastAsia="SimSun" w:hAnsi="Times New Roman" w:cs="Mangal"/>
          <w:kern w:val="3"/>
          <w:sz w:val="24"/>
          <w:szCs w:val="24"/>
          <w:lang w:val="es-ES" w:eastAsia="es-CO" w:bidi="hi-IN"/>
        </w:rPr>
        <w:t>).</w:t>
      </w:r>
    </w:p>
    <w:p w:rsidR="00420BFE" w:rsidRDefault="00420BFE" w:rsidP="00420BFE">
      <w:pPr>
        <w:pStyle w:val="Ttulo2"/>
      </w:pPr>
      <w:bookmarkStart w:id="159" w:name="_Toc460927422"/>
      <w:r w:rsidRPr="00420BFE">
        <w:lastRenderedPageBreak/>
        <w:t>Realizar el diseño de un videojuego utilizando características del framework “Unity ETH UQ”</w:t>
      </w:r>
      <w:bookmarkEnd w:id="159"/>
    </w:p>
    <w:p w:rsidR="003F0B5C" w:rsidRDefault="003F0B5C" w:rsidP="003F0B5C">
      <w:pPr>
        <w:pStyle w:val="Ttulo3"/>
      </w:pPr>
      <w:bookmarkStart w:id="160" w:name="_Toc460927423"/>
      <w:r w:rsidRPr="003F0B5C">
        <w:t>GDD Risky jungle</w:t>
      </w:r>
      <w:bookmarkEnd w:id="160"/>
    </w:p>
    <w:p w:rsidR="00420BFE" w:rsidRPr="003046A8" w:rsidRDefault="003046A8" w:rsidP="00FB43BC">
      <w:pPr>
        <w:jc w:val="both"/>
        <w:rPr>
          <w:rFonts w:ascii="Times New Roman" w:eastAsia="SimSun" w:hAnsi="Times New Roman" w:cs="Mangal"/>
          <w:kern w:val="3"/>
          <w:sz w:val="24"/>
          <w:szCs w:val="24"/>
          <w:lang w:val="es-ES" w:eastAsia="es-CO" w:bidi="hi-IN"/>
        </w:rPr>
      </w:pPr>
      <w:r w:rsidRPr="003046A8">
        <w:rPr>
          <w:rFonts w:ascii="Times New Roman" w:eastAsia="SimSun" w:hAnsi="Times New Roman" w:cs="Mangal"/>
          <w:kern w:val="3"/>
          <w:sz w:val="24"/>
          <w:szCs w:val="24"/>
          <w:lang w:val="es-ES" w:eastAsia="es-CO" w:bidi="hi-IN"/>
        </w:rPr>
        <w:t>Este resultado es un documento en el cual se plasman todos los aspectos del diseño del videojuego con el objetivo de fijar un curso para empezar el desarrollo. Dicho documento se encuentra adjunto con el presente informe y su nombre es GDD Risky jungle (</w:t>
      </w:r>
      <w:hyperlink r:id="rId68" w:history="1">
        <w:r w:rsidRPr="00184405">
          <w:rPr>
            <w:rStyle w:val="Hipervnculo"/>
            <w:rFonts w:ascii="Times New Roman" w:eastAsia="SimSun" w:hAnsi="Times New Roman" w:cs="Mangal"/>
            <w:kern w:val="3"/>
            <w:sz w:val="24"/>
            <w:szCs w:val="24"/>
            <w:lang w:val="es-ES" w:eastAsia="es-CO" w:bidi="hi-IN"/>
          </w:rPr>
          <w:t>Ver GDD Risky jungle</w:t>
        </w:r>
      </w:hyperlink>
      <w:r w:rsidRPr="003046A8">
        <w:rPr>
          <w:rFonts w:ascii="Times New Roman" w:eastAsia="SimSun" w:hAnsi="Times New Roman" w:cs="Mangal"/>
          <w:kern w:val="3"/>
          <w:sz w:val="24"/>
          <w:szCs w:val="24"/>
          <w:lang w:val="es-ES" w:eastAsia="es-CO" w:bidi="hi-IN"/>
        </w:rPr>
        <w:t>).</w:t>
      </w:r>
    </w:p>
    <w:p w:rsidR="00420BFE" w:rsidRDefault="00420BFE" w:rsidP="00420BFE">
      <w:pPr>
        <w:pStyle w:val="Ttulo2"/>
      </w:pPr>
      <w:bookmarkStart w:id="161" w:name="_Toc460927424"/>
      <w:r w:rsidRPr="00420BFE">
        <w:t>Desarrollar el videojuego utilizando el diseño realizado</w:t>
      </w:r>
      <w:bookmarkEnd w:id="161"/>
    </w:p>
    <w:p w:rsidR="003046A8" w:rsidRDefault="003046A8" w:rsidP="003046A8">
      <w:pPr>
        <w:pStyle w:val="Ttulo3"/>
      </w:pPr>
      <w:bookmarkStart w:id="162" w:name="_Toc460927425"/>
      <w:r w:rsidRPr="003046A8">
        <w:t>Selección de la metodología de desarrollo</w:t>
      </w:r>
      <w:bookmarkEnd w:id="162"/>
    </w:p>
    <w:p w:rsidR="00420BFE" w:rsidRPr="003046A8" w:rsidRDefault="003046A8" w:rsidP="00FB43BC">
      <w:pPr>
        <w:jc w:val="both"/>
        <w:rPr>
          <w:rFonts w:ascii="Times New Roman" w:eastAsia="SimSun" w:hAnsi="Times New Roman" w:cs="Mangal"/>
          <w:kern w:val="3"/>
          <w:sz w:val="24"/>
          <w:szCs w:val="24"/>
          <w:lang w:val="es-ES" w:eastAsia="es-CO" w:bidi="hi-IN"/>
        </w:rPr>
      </w:pPr>
      <w:r w:rsidRPr="003046A8">
        <w:rPr>
          <w:rFonts w:ascii="Times New Roman" w:eastAsia="SimSun" w:hAnsi="Times New Roman" w:cs="Mangal"/>
          <w:kern w:val="3"/>
          <w:sz w:val="24"/>
          <w:szCs w:val="24"/>
          <w:lang w:val="es-ES" w:eastAsia="es-CO" w:bidi="hi-IN"/>
        </w:rPr>
        <w:t xml:space="preserve">Este resultado es un documento en el cual se </w:t>
      </w:r>
      <w:r w:rsidR="00221917">
        <w:rPr>
          <w:rFonts w:ascii="Times New Roman" w:eastAsia="SimSun" w:hAnsi="Times New Roman" w:cs="Mangal"/>
          <w:kern w:val="3"/>
          <w:sz w:val="24"/>
          <w:szCs w:val="24"/>
          <w:lang w:val="es-ES" w:eastAsia="es-CO" w:bidi="hi-IN"/>
        </w:rPr>
        <w:t>formalizó</w:t>
      </w:r>
      <w:r w:rsidRPr="003046A8">
        <w:rPr>
          <w:rFonts w:ascii="Times New Roman" w:eastAsia="SimSun" w:hAnsi="Times New Roman" w:cs="Mangal"/>
          <w:kern w:val="3"/>
          <w:sz w:val="24"/>
          <w:szCs w:val="24"/>
          <w:lang w:val="es-ES" w:eastAsia="es-CO" w:bidi="hi-IN"/>
        </w:rPr>
        <w:t xml:space="preserve"> la toma de la decisión de seleccionar la metodología de desarrollo utilizando la técnica DAR establecida por CMMI, donde se </w:t>
      </w:r>
      <w:r w:rsidR="00221917">
        <w:rPr>
          <w:rFonts w:ascii="Times New Roman" w:eastAsia="SimSun" w:hAnsi="Times New Roman" w:cs="Mangal"/>
          <w:kern w:val="3"/>
          <w:sz w:val="24"/>
          <w:szCs w:val="24"/>
          <w:lang w:val="es-ES" w:eastAsia="es-CO" w:bidi="hi-IN"/>
        </w:rPr>
        <w:t>seleccionó</w:t>
      </w:r>
      <w:r w:rsidRPr="003046A8">
        <w:rPr>
          <w:rFonts w:ascii="Times New Roman" w:eastAsia="SimSun" w:hAnsi="Times New Roman" w:cs="Mangal"/>
          <w:kern w:val="3"/>
          <w:sz w:val="24"/>
          <w:szCs w:val="24"/>
          <w:lang w:val="es-ES" w:eastAsia="es-CO" w:bidi="hi-IN"/>
        </w:rPr>
        <w:t xml:space="preserve"> la metodología SUM para desarrollo de videojuegos. Dicho documento se encuentra adjunto con el presente informe y su nombre es Selección de la metodología de desarrollo (</w:t>
      </w:r>
      <w:hyperlink r:id="rId69" w:history="1">
        <w:r w:rsidRPr="00184405">
          <w:rPr>
            <w:rStyle w:val="Hipervnculo"/>
            <w:rFonts w:ascii="Times New Roman" w:eastAsia="SimSun" w:hAnsi="Times New Roman" w:cs="Mangal"/>
            <w:kern w:val="3"/>
            <w:sz w:val="24"/>
            <w:szCs w:val="24"/>
            <w:lang w:val="es-ES" w:eastAsia="es-CO" w:bidi="hi-IN"/>
          </w:rPr>
          <w:t>Ver Selección de la metodología de desarrollo</w:t>
        </w:r>
      </w:hyperlink>
      <w:r w:rsidRPr="003046A8">
        <w:rPr>
          <w:rFonts w:ascii="Times New Roman" w:eastAsia="SimSun" w:hAnsi="Times New Roman" w:cs="Mangal"/>
          <w:kern w:val="3"/>
          <w:sz w:val="24"/>
          <w:szCs w:val="24"/>
          <w:lang w:val="es-ES" w:eastAsia="es-CO" w:bidi="hi-IN"/>
        </w:rPr>
        <w:t>).</w:t>
      </w:r>
    </w:p>
    <w:p w:rsidR="003046A8" w:rsidRDefault="003046A8" w:rsidP="003046A8">
      <w:pPr>
        <w:pStyle w:val="Ttulo3"/>
      </w:pPr>
      <w:bookmarkStart w:id="163" w:name="_Toc460927426"/>
      <w:r w:rsidRPr="003046A8">
        <w:t>Definición de roles y responsabilidades</w:t>
      </w:r>
      <w:bookmarkEnd w:id="163"/>
    </w:p>
    <w:p w:rsidR="003046A8" w:rsidRDefault="00221917"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un documento en el cual se especificaron los roles y responsabilidades de cada miembro del equipo de trabajo durante el desarrollo del proyecto. </w:t>
      </w:r>
      <w:r w:rsidRPr="003046A8">
        <w:rPr>
          <w:rFonts w:ascii="Times New Roman" w:eastAsia="SimSun" w:hAnsi="Times New Roman" w:cs="Mangal"/>
          <w:kern w:val="3"/>
          <w:sz w:val="24"/>
          <w:szCs w:val="24"/>
          <w:lang w:val="es-ES" w:eastAsia="es-CO" w:bidi="hi-IN"/>
        </w:rPr>
        <w:t>Dicho documento 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Definición de roles y responsabilidades</w:t>
      </w:r>
      <w:r>
        <w:rPr>
          <w:rFonts w:ascii="Times New Roman" w:eastAsia="SimSun" w:hAnsi="Times New Roman" w:cs="Mangal"/>
          <w:i/>
          <w:kern w:val="3"/>
          <w:sz w:val="24"/>
          <w:szCs w:val="24"/>
          <w:lang w:val="es-ES" w:eastAsia="es-CO" w:bidi="hi-IN"/>
        </w:rPr>
        <w:t xml:space="preserve"> </w:t>
      </w:r>
      <w:r>
        <w:rPr>
          <w:rFonts w:ascii="Times New Roman" w:eastAsia="SimSun" w:hAnsi="Times New Roman" w:cs="Mangal"/>
          <w:kern w:val="3"/>
          <w:sz w:val="24"/>
          <w:szCs w:val="24"/>
          <w:lang w:val="es-ES" w:eastAsia="es-CO" w:bidi="hi-IN"/>
        </w:rPr>
        <w:t>(</w:t>
      </w:r>
      <w:hyperlink r:id="rId70" w:history="1">
        <w:r w:rsidRPr="00184405">
          <w:rPr>
            <w:rStyle w:val="Hipervnculo"/>
            <w:rFonts w:ascii="Times New Roman" w:eastAsia="SimSun" w:hAnsi="Times New Roman" w:cs="Mangal"/>
            <w:kern w:val="3"/>
            <w:sz w:val="24"/>
            <w:szCs w:val="24"/>
            <w:lang w:val="es-ES" w:eastAsia="es-CO" w:bidi="hi-IN"/>
          </w:rPr>
          <w:t>Ver Definición de roles y responsabilidades</w:t>
        </w:r>
      </w:hyperlink>
      <w:r>
        <w:rPr>
          <w:rFonts w:ascii="Times New Roman" w:eastAsia="SimSun" w:hAnsi="Times New Roman" w:cs="Mangal"/>
          <w:kern w:val="3"/>
          <w:sz w:val="24"/>
          <w:szCs w:val="24"/>
          <w:lang w:val="es-ES" w:eastAsia="es-CO" w:bidi="hi-IN"/>
        </w:rPr>
        <w:t>).</w:t>
      </w:r>
    </w:p>
    <w:p w:rsidR="00221917" w:rsidRDefault="00221917" w:rsidP="00221917">
      <w:pPr>
        <w:pStyle w:val="Ttulo3"/>
      </w:pPr>
      <w:bookmarkStart w:id="164" w:name="_Toc460927427"/>
      <w:r w:rsidRPr="00221917">
        <w:t>Definición de herramientas técnicas</w:t>
      </w:r>
      <w:bookmarkEnd w:id="164"/>
    </w:p>
    <w:p w:rsidR="00221917" w:rsidRDefault="00221917"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un documento en el cual se especificaron las herramientas y su versión que iban a ser utilizadas en el transcurso del presente trabajo de grado. </w:t>
      </w:r>
      <w:r w:rsidRPr="003046A8">
        <w:rPr>
          <w:rFonts w:ascii="Times New Roman" w:eastAsia="SimSun" w:hAnsi="Times New Roman" w:cs="Mangal"/>
          <w:kern w:val="3"/>
          <w:sz w:val="24"/>
          <w:szCs w:val="24"/>
          <w:lang w:val="es-ES" w:eastAsia="es-CO" w:bidi="hi-IN"/>
        </w:rPr>
        <w:t>Dicho documento 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Definición de herramientas técnicas</w:t>
      </w:r>
      <w:r>
        <w:rPr>
          <w:rFonts w:ascii="Times New Roman" w:eastAsia="SimSun" w:hAnsi="Times New Roman" w:cs="Mangal"/>
          <w:i/>
          <w:kern w:val="3"/>
          <w:sz w:val="24"/>
          <w:szCs w:val="24"/>
          <w:lang w:val="es-ES" w:eastAsia="es-CO" w:bidi="hi-IN"/>
        </w:rPr>
        <w:t xml:space="preserve"> </w:t>
      </w:r>
      <w:r>
        <w:rPr>
          <w:rFonts w:ascii="Times New Roman" w:eastAsia="SimSun" w:hAnsi="Times New Roman" w:cs="Mangal"/>
          <w:kern w:val="3"/>
          <w:sz w:val="24"/>
          <w:szCs w:val="24"/>
          <w:lang w:val="es-ES" w:eastAsia="es-CO" w:bidi="hi-IN"/>
        </w:rPr>
        <w:t>(</w:t>
      </w:r>
      <w:hyperlink r:id="rId71" w:history="1">
        <w:r w:rsidRPr="00184405">
          <w:rPr>
            <w:rStyle w:val="Hipervnculo"/>
            <w:rFonts w:ascii="Times New Roman" w:eastAsia="SimSun" w:hAnsi="Times New Roman" w:cs="Mangal"/>
            <w:kern w:val="3"/>
            <w:sz w:val="24"/>
            <w:szCs w:val="24"/>
            <w:lang w:val="es-ES" w:eastAsia="es-CO" w:bidi="hi-IN"/>
          </w:rPr>
          <w:t>Ver Definición de herramientas técnicas</w:t>
        </w:r>
      </w:hyperlink>
      <w:r>
        <w:rPr>
          <w:rFonts w:ascii="Times New Roman" w:eastAsia="SimSun" w:hAnsi="Times New Roman" w:cs="Mangal"/>
          <w:kern w:val="3"/>
          <w:sz w:val="24"/>
          <w:szCs w:val="24"/>
          <w:lang w:val="es-ES" w:eastAsia="es-CO" w:bidi="hi-IN"/>
        </w:rPr>
        <w:t>).</w:t>
      </w:r>
    </w:p>
    <w:p w:rsidR="007A3A8B" w:rsidRDefault="007A3A8B" w:rsidP="007A3A8B">
      <w:pPr>
        <w:pStyle w:val="Ttulo3"/>
      </w:pPr>
      <w:bookmarkStart w:id="165" w:name="_Toc460927428"/>
      <w:r w:rsidRPr="007A3A8B">
        <w:t>Especificación de características</w:t>
      </w:r>
      <w:bookmarkEnd w:id="165"/>
    </w:p>
    <w:p w:rsidR="007A3A8B" w:rsidRPr="00627028" w:rsidRDefault="007A3A8B" w:rsidP="00FB43BC">
      <w:pPr>
        <w:jc w:val="both"/>
        <w:rPr>
          <w:rFonts w:ascii="Times New Roman" w:eastAsia="SimSun" w:hAnsi="Times New Roman" w:cs="Mangal"/>
          <w:kern w:val="3"/>
          <w:sz w:val="24"/>
          <w:szCs w:val="24"/>
          <w:lang w:val="es-ES" w:eastAsia="es-CO" w:bidi="hi-IN"/>
        </w:rPr>
      </w:pPr>
      <w:r>
        <w:rPr>
          <w:rFonts w:ascii="Times New Roman" w:eastAsia="SimSun" w:hAnsi="Times New Roman" w:cs="Mangal"/>
          <w:kern w:val="3"/>
          <w:sz w:val="24"/>
          <w:szCs w:val="24"/>
          <w:lang w:val="es-ES" w:eastAsia="es-CO" w:bidi="hi-IN"/>
        </w:rPr>
        <w:t xml:space="preserve">Este resultado es un documento Excel que contiene las características del videojuego a ser implementadas. </w:t>
      </w:r>
      <w:r w:rsidR="00627028">
        <w:rPr>
          <w:rFonts w:ascii="Times New Roman" w:hAnsi="Times New Roman" w:cs="Times New Roman"/>
          <w:sz w:val="24"/>
          <w:szCs w:val="24"/>
          <w:lang w:val="es-ES" w:eastAsia="zh-CN"/>
        </w:rPr>
        <w:t xml:space="preserve">Dicho documento </w:t>
      </w:r>
      <w:r w:rsidR="00627028" w:rsidRPr="003046A8">
        <w:rPr>
          <w:rFonts w:ascii="Times New Roman" w:eastAsia="SimSun" w:hAnsi="Times New Roman" w:cs="Mangal"/>
          <w:kern w:val="3"/>
          <w:sz w:val="24"/>
          <w:szCs w:val="24"/>
          <w:lang w:val="es-ES" w:eastAsia="es-CO" w:bidi="hi-IN"/>
        </w:rPr>
        <w:t>se encuentra adjunto con el presente informe y su nombre es</w:t>
      </w:r>
      <w:r w:rsidR="00627028">
        <w:rPr>
          <w:rFonts w:ascii="Times New Roman" w:eastAsia="SimSun" w:hAnsi="Times New Roman" w:cs="Mangal"/>
          <w:kern w:val="3"/>
          <w:sz w:val="24"/>
          <w:szCs w:val="24"/>
          <w:lang w:val="es-ES" w:eastAsia="es-CO" w:bidi="hi-IN"/>
        </w:rPr>
        <w:t xml:space="preserve"> </w:t>
      </w:r>
      <w:r w:rsidR="00627028" w:rsidRPr="00627028">
        <w:rPr>
          <w:rFonts w:ascii="Times New Roman" w:eastAsia="SimSun" w:hAnsi="Times New Roman" w:cs="Mangal"/>
          <w:i/>
          <w:kern w:val="3"/>
          <w:sz w:val="24"/>
          <w:szCs w:val="24"/>
          <w:lang w:val="es-ES" w:eastAsia="es-CO" w:bidi="hi-IN"/>
        </w:rPr>
        <w:t>Especificación de características</w:t>
      </w:r>
      <w:r w:rsidR="00627028">
        <w:rPr>
          <w:rFonts w:ascii="Times New Roman" w:eastAsia="SimSun" w:hAnsi="Times New Roman" w:cs="Mangal"/>
          <w:i/>
          <w:kern w:val="3"/>
          <w:sz w:val="24"/>
          <w:szCs w:val="24"/>
          <w:lang w:val="es-ES" w:eastAsia="es-CO" w:bidi="hi-IN"/>
        </w:rPr>
        <w:t xml:space="preserve"> </w:t>
      </w:r>
      <w:r w:rsidR="00627028">
        <w:rPr>
          <w:rFonts w:ascii="Times New Roman" w:eastAsia="SimSun" w:hAnsi="Times New Roman" w:cs="Mangal"/>
          <w:kern w:val="3"/>
          <w:sz w:val="24"/>
          <w:szCs w:val="24"/>
          <w:lang w:val="es-ES" w:eastAsia="es-CO" w:bidi="hi-IN"/>
        </w:rPr>
        <w:t>(</w:t>
      </w:r>
      <w:hyperlink r:id="rId72" w:history="1">
        <w:r w:rsidR="00627028" w:rsidRPr="00184405">
          <w:rPr>
            <w:rStyle w:val="Hipervnculo"/>
            <w:rFonts w:ascii="Times New Roman" w:eastAsia="SimSun" w:hAnsi="Times New Roman" w:cs="Mangal"/>
            <w:kern w:val="3"/>
            <w:sz w:val="24"/>
            <w:szCs w:val="24"/>
            <w:lang w:val="es-ES" w:eastAsia="es-CO" w:bidi="hi-IN"/>
          </w:rPr>
          <w:t>Ver Especificación de características</w:t>
        </w:r>
      </w:hyperlink>
      <w:r w:rsidR="00627028">
        <w:rPr>
          <w:rFonts w:ascii="Times New Roman" w:eastAsia="SimSun" w:hAnsi="Times New Roman" w:cs="Mangal"/>
          <w:kern w:val="3"/>
          <w:sz w:val="24"/>
          <w:szCs w:val="24"/>
          <w:lang w:val="es-ES" w:eastAsia="es-CO" w:bidi="hi-IN"/>
        </w:rPr>
        <w:t>).</w:t>
      </w:r>
    </w:p>
    <w:p w:rsidR="00221917" w:rsidRDefault="00221917" w:rsidP="00221917">
      <w:pPr>
        <w:pStyle w:val="Ttulo3"/>
      </w:pPr>
      <w:bookmarkStart w:id="166" w:name="_Toc460927429"/>
      <w:r w:rsidRPr="00221917">
        <w:t>Plantilla de desarrollo de iteración</w:t>
      </w:r>
      <w:bookmarkEnd w:id="166"/>
    </w:p>
    <w:p w:rsidR="00221917" w:rsidRDefault="00221917"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un documento que creó el equipo de trabajo con el objetivo de estandarizar los documentos de desarrollo de las iteraciones.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Plantilla de desarrollo de iteración</w:t>
      </w:r>
      <w:r>
        <w:rPr>
          <w:rFonts w:ascii="Times New Roman" w:eastAsia="SimSun" w:hAnsi="Times New Roman" w:cs="Mangal"/>
          <w:i/>
          <w:kern w:val="3"/>
          <w:sz w:val="24"/>
          <w:szCs w:val="24"/>
          <w:lang w:val="es-ES" w:eastAsia="es-CO" w:bidi="hi-IN"/>
        </w:rPr>
        <w:t xml:space="preserve"> </w:t>
      </w:r>
      <w:r>
        <w:rPr>
          <w:rFonts w:ascii="Times New Roman" w:eastAsia="SimSun" w:hAnsi="Times New Roman" w:cs="Mangal"/>
          <w:kern w:val="3"/>
          <w:sz w:val="24"/>
          <w:szCs w:val="24"/>
          <w:lang w:val="es-ES" w:eastAsia="es-CO" w:bidi="hi-IN"/>
        </w:rPr>
        <w:t>(</w:t>
      </w:r>
      <w:hyperlink r:id="rId73" w:history="1">
        <w:r w:rsidRPr="00184405">
          <w:rPr>
            <w:rStyle w:val="Hipervnculo"/>
            <w:rFonts w:ascii="Times New Roman" w:eastAsia="SimSun" w:hAnsi="Times New Roman" w:cs="Mangal"/>
            <w:kern w:val="3"/>
            <w:sz w:val="24"/>
            <w:szCs w:val="24"/>
            <w:lang w:val="es-ES" w:eastAsia="es-CO" w:bidi="hi-IN"/>
          </w:rPr>
          <w:t>Ver Plantilla de desarrollo de iteración</w:t>
        </w:r>
      </w:hyperlink>
      <w:r w:rsidRPr="00184405">
        <w:rPr>
          <w:rFonts w:ascii="Times New Roman" w:eastAsia="SimSun" w:hAnsi="Times New Roman" w:cs="Mangal"/>
          <w:kern w:val="3"/>
          <w:sz w:val="24"/>
          <w:szCs w:val="24"/>
          <w:lang w:val="es-ES" w:eastAsia="es-CO" w:bidi="hi-IN"/>
        </w:rPr>
        <w:t>)</w:t>
      </w:r>
      <w:r>
        <w:rPr>
          <w:rFonts w:ascii="Times New Roman" w:eastAsia="SimSun" w:hAnsi="Times New Roman" w:cs="Mangal"/>
          <w:kern w:val="3"/>
          <w:sz w:val="24"/>
          <w:szCs w:val="24"/>
          <w:lang w:val="es-ES" w:eastAsia="es-CO" w:bidi="hi-IN"/>
        </w:rPr>
        <w:t>.</w:t>
      </w:r>
    </w:p>
    <w:p w:rsidR="00221917" w:rsidRDefault="00221917" w:rsidP="00221917">
      <w:pPr>
        <w:pStyle w:val="Ttulo3"/>
      </w:pPr>
      <w:bookmarkStart w:id="167" w:name="_Toc460927430"/>
      <w:r w:rsidRPr="00221917">
        <w:lastRenderedPageBreak/>
        <w:t>Documento de desarrollo de iteración 1</w:t>
      </w:r>
      <w:bookmarkEnd w:id="167"/>
    </w:p>
    <w:p w:rsidR="00221917" w:rsidRDefault="00221917"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y contiene la planeación, seguimiento y cierre de la primera iteración en el desarrollo del videojuego.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Documento de desarrollo de iteración 1</w:t>
      </w:r>
      <w:r>
        <w:rPr>
          <w:rFonts w:ascii="Times New Roman" w:eastAsia="SimSun" w:hAnsi="Times New Roman" w:cs="Mangal"/>
          <w:kern w:val="3"/>
          <w:sz w:val="24"/>
          <w:szCs w:val="24"/>
          <w:lang w:val="es-ES" w:eastAsia="es-CO" w:bidi="hi-IN"/>
        </w:rPr>
        <w:t xml:space="preserve"> (</w:t>
      </w:r>
      <w:hyperlink r:id="rId74" w:history="1">
        <w:r w:rsidRPr="002C2058">
          <w:rPr>
            <w:rStyle w:val="Hipervnculo"/>
            <w:rFonts w:ascii="Times New Roman" w:eastAsia="SimSun" w:hAnsi="Times New Roman" w:cs="Mangal"/>
            <w:kern w:val="3"/>
            <w:sz w:val="24"/>
            <w:szCs w:val="24"/>
            <w:lang w:val="es-ES" w:eastAsia="es-CO" w:bidi="hi-IN"/>
          </w:rPr>
          <w:t>Ver Documento de desarrollo de iteración 1</w:t>
        </w:r>
      </w:hyperlink>
      <w:r>
        <w:rPr>
          <w:rFonts w:ascii="Times New Roman" w:eastAsia="SimSun" w:hAnsi="Times New Roman" w:cs="Mangal"/>
          <w:kern w:val="3"/>
          <w:sz w:val="24"/>
          <w:szCs w:val="24"/>
          <w:lang w:val="es-ES" w:eastAsia="es-CO" w:bidi="hi-IN"/>
        </w:rPr>
        <w:t>).</w:t>
      </w:r>
    </w:p>
    <w:p w:rsidR="003F0F37" w:rsidRDefault="003F0F37" w:rsidP="003F0F37">
      <w:pPr>
        <w:pStyle w:val="Ttulo3"/>
      </w:pPr>
      <w:bookmarkStart w:id="168" w:name="_Toc460927431"/>
      <w:r w:rsidRPr="00221917">
        <w:t>Docume</w:t>
      </w:r>
      <w:r>
        <w:t>nto de desarrollo de iteración 2</w:t>
      </w:r>
      <w:bookmarkEnd w:id="168"/>
    </w:p>
    <w:p w:rsidR="003F0F37" w:rsidRDefault="003F0F37"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y contiene la planeación, seguimiento y cierre de la segunda iteración en el desarrollo del videojuego.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Documento</w:t>
      </w:r>
      <w:r w:rsidR="006334F2">
        <w:rPr>
          <w:rFonts w:ascii="Times New Roman" w:eastAsia="SimSun" w:hAnsi="Times New Roman" w:cs="Mangal"/>
          <w:i/>
          <w:kern w:val="3"/>
          <w:sz w:val="24"/>
          <w:szCs w:val="24"/>
          <w:lang w:val="es-ES" w:eastAsia="es-CO" w:bidi="hi-IN"/>
        </w:rPr>
        <w:t xml:space="preserve"> de desarrollo de iteración 2</w:t>
      </w:r>
      <w:r>
        <w:rPr>
          <w:rFonts w:ascii="Times New Roman" w:eastAsia="SimSun" w:hAnsi="Times New Roman" w:cs="Mangal"/>
          <w:kern w:val="3"/>
          <w:sz w:val="24"/>
          <w:szCs w:val="24"/>
          <w:lang w:val="es-ES" w:eastAsia="es-CO" w:bidi="hi-IN"/>
        </w:rPr>
        <w:t xml:space="preserve"> (</w:t>
      </w:r>
      <w:hyperlink r:id="rId75" w:history="1">
        <w:r w:rsidRPr="001337F8">
          <w:rPr>
            <w:rStyle w:val="Hipervnculo"/>
            <w:rFonts w:ascii="Times New Roman" w:eastAsia="SimSun" w:hAnsi="Times New Roman" w:cs="Mangal"/>
            <w:kern w:val="3"/>
            <w:sz w:val="24"/>
            <w:szCs w:val="24"/>
            <w:lang w:val="es-ES" w:eastAsia="es-CO" w:bidi="hi-IN"/>
          </w:rPr>
          <w:t>Ver Documento de desarrollo de iteración 2</w:t>
        </w:r>
      </w:hyperlink>
      <w:r>
        <w:rPr>
          <w:rFonts w:ascii="Times New Roman" w:eastAsia="SimSun" w:hAnsi="Times New Roman" w:cs="Mangal"/>
          <w:kern w:val="3"/>
          <w:sz w:val="24"/>
          <w:szCs w:val="24"/>
          <w:lang w:val="es-ES" w:eastAsia="es-CO" w:bidi="hi-IN"/>
        </w:rPr>
        <w:t>).</w:t>
      </w:r>
    </w:p>
    <w:p w:rsidR="003F0F37" w:rsidRDefault="003F0F37" w:rsidP="003F0F37">
      <w:pPr>
        <w:pStyle w:val="Ttulo3"/>
      </w:pPr>
      <w:bookmarkStart w:id="169" w:name="_Toc460927432"/>
      <w:r w:rsidRPr="00221917">
        <w:t>Docume</w:t>
      </w:r>
      <w:r>
        <w:t>nto de desarrollo de iteración 3</w:t>
      </w:r>
      <w:bookmarkEnd w:id="169"/>
    </w:p>
    <w:p w:rsidR="003F0F37" w:rsidRDefault="003F0F37"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y contiene la planeación, seguimiento y cierre de la tercera iteración en el desarrollo del videojuego.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Documento</w:t>
      </w:r>
      <w:r w:rsidR="006334F2">
        <w:rPr>
          <w:rFonts w:ascii="Times New Roman" w:eastAsia="SimSun" w:hAnsi="Times New Roman" w:cs="Mangal"/>
          <w:i/>
          <w:kern w:val="3"/>
          <w:sz w:val="24"/>
          <w:szCs w:val="24"/>
          <w:lang w:val="es-ES" w:eastAsia="es-CO" w:bidi="hi-IN"/>
        </w:rPr>
        <w:t xml:space="preserve"> de desarrollo de iteración 3</w:t>
      </w:r>
      <w:r>
        <w:rPr>
          <w:rFonts w:ascii="Times New Roman" w:eastAsia="SimSun" w:hAnsi="Times New Roman" w:cs="Mangal"/>
          <w:kern w:val="3"/>
          <w:sz w:val="24"/>
          <w:szCs w:val="24"/>
          <w:lang w:val="es-ES" w:eastAsia="es-CO" w:bidi="hi-IN"/>
        </w:rPr>
        <w:t xml:space="preserve"> (</w:t>
      </w:r>
      <w:hyperlink r:id="rId76" w:history="1">
        <w:r w:rsidRPr="001337F8">
          <w:rPr>
            <w:rStyle w:val="Hipervnculo"/>
            <w:rFonts w:ascii="Times New Roman" w:eastAsia="SimSun" w:hAnsi="Times New Roman" w:cs="Mangal"/>
            <w:kern w:val="3"/>
            <w:sz w:val="24"/>
            <w:szCs w:val="24"/>
            <w:lang w:val="es-ES" w:eastAsia="es-CO" w:bidi="hi-IN"/>
          </w:rPr>
          <w:t>Ver Documento de desarrollo de iteración 3</w:t>
        </w:r>
      </w:hyperlink>
      <w:r>
        <w:rPr>
          <w:rFonts w:ascii="Times New Roman" w:eastAsia="SimSun" w:hAnsi="Times New Roman" w:cs="Mangal"/>
          <w:kern w:val="3"/>
          <w:sz w:val="24"/>
          <w:szCs w:val="24"/>
          <w:lang w:val="es-ES" w:eastAsia="es-CO" w:bidi="hi-IN"/>
        </w:rPr>
        <w:t>).</w:t>
      </w:r>
    </w:p>
    <w:p w:rsidR="006334F2" w:rsidRDefault="006334F2" w:rsidP="006334F2">
      <w:pPr>
        <w:pStyle w:val="Ttulo3"/>
      </w:pPr>
      <w:bookmarkStart w:id="170" w:name="_Toc460927433"/>
      <w:r w:rsidRPr="00221917">
        <w:t>Docume</w:t>
      </w:r>
      <w:r>
        <w:t>nto de desarrollo de iteración 4</w:t>
      </w:r>
      <w:bookmarkEnd w:id="170"/>
    </w:p>
    <w:p w:rsidR="006334F2" w:rsidRDefault="006334F2"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y contiene la planeación, seguimiento y cierre de la cuarta iteración en el desarrollo del videojuego.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Documento</w:t>
      </w:r>
      <w:r>
        <w:rPr>
          <w:rFonts w:ascii="Times New Roman" w:eastAsia="SimSun" w:hAnsi="Times New Roman" w:cs="Mangal"/>
          <w:i/>
          <w:kern w:val="3"/>
          <w:sz w:val="24"/>
          <w:szCs w:val="24"/>
          <w:lang w:val="es-ES" w:eastAsia="es-CO" w:bidi="hi-IN"/>
        </w:rPr>
        <w:t xml:space="preserve"> de desarrollo de iteración 4</w:t>
      </w:r>
      <w:r>
        <w:rPr>
          <w:rFonts w:ascii="Times New Roman" w:eastAsia="SimSun" w:hAnsi="Times New Roman" w:cs="Mangal"/>
          <w:kern w:val="3"/>
          <w:sz w:val="24"/>
          <w:szCs w:val="24"/>
          <w:lang w:val="es-ES" w:eastAsia="es-CO" w:bidi="hi-IN"/>
        </w:rPr>
        <w:t xml:space="preserve"> (</w:t>
      </w:r>
      <w:hyperlink r:id="rId77" w:history="1">
        <w:r w:rsidRPr="001337F8">
          <w:rPr>
            <w:rStyle w:val="Hipervnculo"/>
            <w:rFonts w:ascii="Times New Roman" w:eastAsia="SimSun" w:hAnsi="Times New Roman" w:cs="Mangal"/>
            <w:kern w:val="3"/>
            <w:sz w:val="24"/>
            <w:szCs w:val="24"/>
            <w:lang w:val="es-ES" w:eastAsia="es-CO" w:bidi="hi-IN"/>
          </w:rPr>
          <w:t>Ver Documento de desarrollo de iteración 4</w:t>
        </w:r>
      </w:hyperlink>
      <w:r>
        <w:rPr>
          <w:rFonts w:ascii="Times New Roman" w:eastAsia="SimSun" w:hAnsi="Times New Roman" w:cs="Mangal"/>
          <w:kern w:val="3"/>
          <w:sz w:val="24"/>
          <w:szCs w:val="24"/>
          <w:lang w:val="es-ES" w:eastAsia="es-CO" w:bidi="hi-IN"/>
        </w:rPr>
        <w:t>).</w:t>
      </w:r>
    </w:p>
    <w:p w:rsidR="006334F2" w:rsidRDefault="006334F2" w:rsidP="006334F2">
      <w:pPr>
        <w:pStyle w:val="Ttulo3"/>
      </w:pPr>
      <w:bookmarkStart w:id="171" w:name="_Toc460927434"/>
      <w:r w:rsidRPr="00221917">
        <w:t>Docume</w:t>
      </w:r>
      <w:r>
        <w:t>nto de desarrollo de iteración 5</w:t>
      </w:r>
      <w:bookmarkEnd w:id="171"/>
    </w:p>
    <w:p w:rsidR="006334F2" w:rsidRDefault="006334F2"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y contiene la planeación, seguimiento y cierre de la quinta iteración en el desarrollo del videojuego.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 xml:space="preserve">Documento de desarrollo de iteración </w:t>
      </w:r>
      <w:r>
        <w:rPr>
          <w:rFonts w:ascii="Times New Roman" w:eastAsia="SimSun" w:hAnsi="Times New Roman" w:cs="Mangal"/>
          <w:i/>
          <w:kern w:val="3"/>
          <w:sz w:val="24"/>
          <w:szCs w:val="24"/>
          <w:lang w:val="es-ES" w:eastAsia="es-CO" w:bidi="hi-IN"/>
        </w:rPr>
        <w:t>5</w:t>
      </w:r>
      <w:r>
        <w:rPr>
          <w:rFonts w:ascii="Times New Roman" w:eastAsia="SimSun" w:hAnsi="Times New Roman" w:cs="Mangal"/>
          <w:kern w:val="3"/>
          <w:sz w:val="24"/>
          <w:szCs w:val="24"/>
          <w:lang w:val="es-ES" w:eastAsia="es-CO" w:bidi="hi-IN"/>
        </w:rPr>
        <w:t xml:space="preserve"> (</w:t>
      </w:r>
      <w:hyperlink r:id="rId78" w:history="1">
        <w:r w:rsidRPr="001337F8">
          <w:rPr>
            <w:rStyle w:val="Hipervnculo"/>
            <w:rFonts w:ascii="Times New Roman" w:eastAsia="SimSun" w:hAnsi="Times New Roman" w:cs="Mangal"/>
            <w:kern w:val="3"/>
            <w:sz w:val="24"/>
            <w:szCs w:val="24"/>
            <w:lang w:val="es-ES" w:eastAsia="es-CO" w:bidi="hi-IN"/>
          </w:rPr>
          <w:t>Ver Documento de desarrollo de iteración 5</w:t>
        </w:r>
      </w:hyperlink>
      <w:r>
        <w:rPr>
          <w:rFonts w:ascii="Times New Roman" w:eastAsia="SimSun" w:hAnsi="Times New Roman" w:cs="Mangal"/>
          <w:kern w:val="3"/>
          <w:sz w:val="24"/>
          <w:szCs w:val="24"/>
          <w:lang w:val="es-ES" w:eastAsia="es-CO" w:bidi="hi-IN"/>
        </w:rPr>
        <w:t>).</w:t>
      </w:r>
    </w:p>
    <w:p w:rsidR="006334F2" w:rsidRDefault="006334F2" w:rsidP="006334F2">
      <w:pPr>
        <w:pStyle w:val="Ttulo3"/>
      </w:pPr>
      <w:bookmarkStart w:id="172" w:name="_Toc460927435"/>
      <w:r w:rsidRPr="00221917">
        <w:t>Docume</w:t>
      </w:r>
      <w:r>
        <w:t>nto de desarrollo de iteración 6</w:t>
      </w:r>
      <w:bookmarkEnd w:id="172"/>
    </w:p>
    <w:p w:rsidR="006334F2" w:rsidRDefault="006334F2"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y contiene la planeación, seguimiento y cierre de la sexta y última iteración en el desarrollo del videojuego.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Documento</w:t>
      </w:r>
      <w:r w:rsidR="00F2628D">
        <w:rPr>
          <w:rFonts w:ascii="Times New Roman" w:eastAsia="SimSun" w:hAnsi="Times New Roman" w:cs="Mangal"/>
          <w:i/>
          <w:kern w:val="3"/>
          <w:sz w:val="24"/>
          <w:szCs w:val="24"/>
          <w:lang w:val="es-ES" w:eastAsia="es-CO" w:bidi="hi-IN"/>
        </w:rPr>
        <w:t xml:space="preserve"> de desarrollo de iteración 6</w:t>
      </w:r>
      <w:r>
        <w:rPr>
          <w:rFonts w:ascii="Times New Roman" w:eastAsia="SimSun" w:hAnsi="Times New Roman" w:cs="Mangal"/>
          <w:kern w:val="3"/>
          <w:sz w:val="24"/>
          <w:szCs w:val="24"/>
          <w:lang w:val="es-ES" w:eastAsia="es-CO" w:bidi="hi-IN"/>
        </w:rPr>
        <w:t xml:space="preserve"> (</w:t>
      </w:r>
      <w:hyperlink r:id="rId79" w:history="1">
        <w:r w:rsidRPr="001337F8">
          <w:rPr>
            <w:rStyle w:val="Hipervnculo"/>
            <w:rFonts w:ascii="Times New Roman" w:eastAsia="SimSun" w:hAnsi="Times New Roman" w:cs="Mangal"/>
            <w:kern w:val="3"/>
            <w:sz w:val="24"/>
            <w:szCs w:val="24"/>
            <w:lang w:val="es-ES" w:eastAsia="es-CO" w:bidi="hi-IN"/>
          </w:rPr>
          <w:t>Ver Docume</w:t>
        </w:r>
        <w:r w:rsidR="00F2628D" w:rsidRPr="001337F8">
          <w:rPr>
            <w:rStyle w:val="Hipervnculo"/>
            <w:rFonts w:ascii="Times New Roman" w:eastAsia="SimSun" w:hAnsi="Times New Roman" w:cs="Mangal"/>
            <w:kern w:val="3"/>
            <w:sz w:val="24"/>
            <w:szCs w:val="24"/>
            <w:lang w:val="es-ES" w:eastAsia="es-CO" w:bidi="hi-IN"/>
          </w:rPr>
          <w:t>nto de desarrollo de iteración 6</w:t>
        </w:r>
      </w:hyperlink>
      <w:r>
        <w:rPr>
          <w:rFonts w:ascii="Times New Roman" w:eastAsia="SimSun" w:hAnsi="Times New Roman" w:cs="Mangal"/>
          <w:kern w:val="3"/>
          <w:sz w:val="24"/>
          <w:szCs w:val="24"/>
          <w:lang w:val="es-ES" w:eastAsia="es-CO" w:bidi="hi-IN"/>
        </w:rPr>
        <w:t>).</w:t>
      </w:r>
    </w:p>
    <w:p w:rsidR="00F248D7" w:rsidRDefault="00F248D7" w:rsidP="00F248D7">
      <w:pPr>
        <w:pStyle w:val="Ttulo3"/>
      </w:pPr>
      <w:bookmarkStart w:id="173" w:name="_Toc460927436"/>
      <w:r w:rsidRPr="00F248D7">
        <w:t>Plantilla de desarrollo de iteración de pruebas</w:t>
      </w:r>
      <w:bookmarkEnd w:id="173"/>
    </w:p>
    <w:p w:rsidR="00F248D7" w:rsidRDefault="009E7FCD"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un documento que creó el equipo de trabajo con el objetivo de estandarizar los documentos de desarrollo de las iteraciones de pruebas.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Plantilla de desarrollo de iteración</w:t>
      </w:r>
      <w:r>
        <w:rPr>
          <w:rFonts w:ascii="Times New Roman" w:eastAsia="SimSun" w:hAnsi="Times New Roman" w:cs="Mangal"/>
          <w:i/>
          <w:kern w:val="3"/>
          <w:sz w:val="24"/>
          <w:szCs w:val="24"/>
          <w:lang w:val="es-ES" w:eastAsia="es-CO" w:bidi="hi-IN"/>
        </w:rPr>
        <w:t xml:space="preserve"> de pruebas </w:t>
      </w:r>
      <w:r>
        <w:rPr>
          <w:rFonts w:ascii="Times New Roman" w:eastAsia="SimSun" w:hAnsi="Times New Roman" w:cs="Mangal"/>
          <w:kern w:val="3"/>
          <w:sz w:val="24"/>
          <w:szCs w:val="24"/>
          <w:lang w:val="es-ES" w:eastAsia="es-CO" w:bidi="hi-IN"/>
        </w:rPr>
        <w:t>(</w:t>
      </w:r>
      <w:hyperlink r:id="rId80" w:history="1">
        <w:r w:rsidRPr="001337F8">
          <w:rPr>
            <w:rStyle w:val="Hipervnculo"/>
            <w:rFonts w:ascii="Times New Roman" w:eastAsia="SimSun" w:hAnsi="Times New Roman" w:cs="Mangal"/>
            <w:kern w:val="3"/>
            <w:sz w:val="24"/>
            <w:szCs w:val="24"/>
            <w:lang w:val="es-ES" w:eastAsia="es-CO" w:bidi="hi-IN"/>
          </w:rPr>
          <w:t>Ver Plantilla de desarrollo de iteración de pruebas</w:t>
        </w:r>
      </w:hyperlink>
      <w:r>
        <w:rPr>
          <w:rFonts w:ascii="Times New Roman" w:eastAsia="SimSun" w:hAnsi="Times New Roman" w:cs="Mangal"/>
          <w:kern w:val="3"/>
          <w:sz w:val="24"/>
          <w:szCs w:val="24"/>
          <w:lang w:val="es-ES" w:eastAsia="es-CO" w:bidi="hi-IN"/>
        </w:rPr>
        <w:t>).</w:t>
      </w:r>
    </w:p>
    <w:p w:rsidR="004211ED" w:rsidRDefault="004211ED" w:rsidP="004211ED">
      <w:pPr>
        <w:pStyle w:val="Ttulo3"/>
      </w:pPr>
      <w:bookmarkStart w:id="174" w:name="_Toc460927437"/>
      <w:r w:rsidRPr="00221917">
        <w:lastRenderedPageBreak/>
        <w:t>Documento de desarrollo de iteración</w:t>
      </w:r>
      <w:r>
        <w:t xml:space="preserve"> de pruebas</w:t>
      </w:r>
      <w:r w:rsidRPr="00221917">
        <w:t xml:space="preserve"> 1</w:t>
      </w:r>
      <w:bookmarkEnd w:id="174"/>
    </w:p>
    <w:p w:rsidR="004211ED" w:rsidRDefault="004211ED"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de pruebas y contiene la planeación, seguimiento y cierre de la primera iteración de pruebas en el desarrollo del videojuego. Dicho documento </w:t>
      </w:r>
      <w:r w:rsidRPr="003046A8">
        <w:rPr>
          <w:rFonts w:ascii="Times New Roman" w:eastAsia="SimSun" w:hAnsi="Times New Roman" w:cs="Mangal"/>
          <w:kern w:val="3"/>
          <w:sz w:val="24"/>
          <w:szCs w:val="24"/>
          <w:lang w:val="es-ES" w:eastAsia="es-CO" w:bidi="hi-IN"/>
        </w:rPr>
        <w:t>se encuentra adjunto con el pre</w:t>
      </w:r>
      <w:bookmarkStart w:id="175" w:name="_GoBack"/>
      <w:bookmarkEnd w:id="175"/>
      <w:r w:rsidRPr="003046A8">
        <w:rPr>
          <w:rFonts w:ascii="Times New Roman" w:eastAsia="SimSun" w:hAnsi="Times New Roman" w:cs="Mangal"/>
          <w:kern w:val="3"/>
          <w:sz w:val="24"/>
          <w:szCs w:val="24"/>
          <w:lang w:val="es-ES" w:eastAsia="es-CO" w:bidi="hi-IN"/>
        </w:rPr>
        <w:t>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 xml:space="preserve">Documento de desarrollo de iteración </w:t>
      </w:r>
      <w:r>
        <w:rPr>
          <w:rFonts w:ascii="Times New Roman" w:eastAsia="SimSun" w:hAnsi="Times New Roman" w:cs="Mangal"/>
          <w:i/>
          <w:kern w:val="3"/>
          <w:sz w:val="24"/>
          <w:szCs w:val="24"/>
          <w:lang w:val="es-ES" w:eastAsia="es-CO" w:bidi="hi-IN"/>
        </w:rPr>
        <w:t xml:space="preserve">de pruebas </w:t>
      </w:r>
      <w:r w:rsidRPr="00221917">
        <w:rPr>
          <w:rFonts w:ascii="Times New Roman" w:eastAsia="SimSun" w:hAnsi="Times New Roman" w:cs="Mangal"/>
          <w:i/>
          <w:kern w:val="3"/>
          <w:sz w:val="24"/>
          <w:szCs w:val="24"/>
          <w:lang w:val="es-ES" w:eastAsia="es-CO" w:bidi="hi-IN"/>
        </w:rPr>
        <w:t>1</w:t>
      </w:r>
      <w:r>
        <w:rPr>
          <w:rFonts w:ascii="Times New Roman" w:eastAsia="SimSun" w:hAnsi="Times New Roman" w:cs="Mangal"/>
          <w:kern w:val="3"/>
          <w:sz w:val="24"/>
          <w:szCs w:val="24"/>
          <w:lang w:val="es-ES" w:eastAsia="es-CO" w:bidi="hi-IN"/>
        </w:rPr>
        <w:t xml:space="preserve"> (</w:t>
      </w:r>
      <w:hyperlink r:id="rId81" w:history="1">
        <w:r w:rsidRPr="001337F8">
          <w:rPr>
            <w:rStyle w:val="Hipervnculo"/>
            <w:rFonts w:ascii="Times New Roman" w:eastAsia="SimSun" w:hAnsi="Times New Roman" w:cs="Mangal"/>
            <w:kern w:val="3"/>
            <w:sz w:val="24"/>
            <w:szCs w:val="24"/>
            <w:lang w:val="es-ES" w:eastAsia="es-CO" w:bidi="hi-IN"/>
          </w:rPr>
          <w:t>Ver Documento de desarrollo de iteración de pruebas 1</w:t>
        </w:r>
      </w:hyperlink>
      <w:r>
        <w:rPr>
          <w:rFonts w:ascii="Times New Roman" w:eastAsia="SimSun" w:hAnsi="Times New Roman" w:cs="Mangal"/>
          <w:kern w:val="3"/>
          <w:sz w:val="24"/>
          <w:szCs w:val="24"/>
          <w:lang w:val="es-ES" w:eastAsia="es-CO" w:bidi="hi-IN"/>
        </w:rPr>
        <w:t>).</w:t>
      </w:r>
    </w:p>
    <w:p w:rsidR="004211ED" w:rsidRDefault="004211ED" w:rsidP="004211ED">
      <w:pPr>
        <w:pStyle w:val="Ttulo3"/>
      </w:pPr>
      <w:bookmarkStart w:id="176" w:name="_Toc460927438"/>
      <w:r w:rsidRPr="00221917">
        <w:t>Documento de desarrollo de iteración</w:t>
      </w:r>
      <w:r>
        <w:t xml:space="preserve"> de pruebas 2</w:t>
      </w:r>
      <w:bookmarkEnd w:id="176"/>
    </w:p>
    <w:p w:rsidR="004211ED" w:rsidRPr="009E7FCD" w:rsidRDefault="004211ED"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de pruebas y contiene la planeación, seguimiento y cierre de la segunda iteración de pruebas en el desarrollo del videojuego.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 xml:space="preserve">Documento de desarrollo de iteración </w:t>
      </w:r>
      <w:r>
        <w:rPr>
          <w:rFonts w:ascii="Times New Roman" w:eastAsia="SimSun" w:hAnsi="Times New Roman" w:cs="Mangal"/>
          <w:i/>
          <w:kern w:val="3"/>
          <w:sz w:val="24"/>
          <w:szCs w:val="24"/>
          <w:lang w:val="es-ES" w:eastAsia="es-CO" w:bidi="hi-IN"/>
        </w:rPr>
        <w:t>de pruebas 2</w:t>
      </w:r>
      <w:r>
        <w:rPr>
          <w:rFonts w:ascii="Times New Roman" w:eastAsia="SimSun" w:hAnsi="Times New Roman" w:cs="Mangal"/>
          <w:kern w:val="3"/>
          <w:sz w:val="24"/>
          <w:szCs w:val="24"/>
          <w:lang w:val="es-ES" w:eastAsia="es-CO" w:bidi="hi-IN"/>
        </w:rPr>
        <w:t xml:space="preserve"> (</w:t>
      </w:r>
      <w:hyperlink r:id="rId82" w:history="1">
        <w:r w:rsidRPr="001337F8">
          <w:rPr>
            <w:rStyle w:val="Hipervnculo"/>
            <w:rFonts w:ascii="Times New Roman" w:eastAsia="SimSun" w:hAnsi="Times New Roman" w:cs="Mangal"/>
            <w:kern w:val="3"/>
            <w:sz w:val="24"/>
            <w:szCs w:val="24"/>
            <w:lang w:val="es-ES" w:eastAsia="es-CO" w:bidi="hi-IN"/>
          </w:rPr>
          <w:t>Ver Documento de desarrollo de iteración de pruebas 2</w:t>
        </w:r>
      </w:hyperlink>
      <w:r>
        <w:rPr>
          <w:rFonts w:ascii="Times New Roman" w:eastAsia="SimSun" w:hAnsi="Times New Roman" w:cs="Mangal"/>
          <w:kern w:val="3"/>
          <w:sz w:val="24"/>
          <w:szCs w:val="24"/>
          <w:lang w:val="es-ES" w:eastAsia="es-CO" w:bidi="hi-IN"/>
        </w:rPr>
        <w:t>).</w:t>
      </w:r>
    </w:p>
    <w:p w:rsidR="004211ED" w:rsidRDefault="004211ED" w:rsidP="004211ED">
      <w:pPr>
        <w:pStyle w:val="Ttulo3"/>
      </w:pPr>
      <w:bookmarkStart w:id="177" w:name="_Toc460927439"/>
      <w:r w:rsidRPr="00221917">
        <w:t>Documento de desarrollo de iteración</w:t>
      </w:r>
      <w:r>
        <w:t xml:space="preserve"> de pruebas</w:t>
      </w:r>
      <w:r w:rsidRPr="00221917">
        <w:t xml:space="preserve"> 1</w:t>
      </w:r>
      <w:bookmarkEnd w:id="177"/>
    </w:p>
    <w:p w:rsidR="004211ED" w:rsidRDefault="004211ED" w:rsidP="00FB43BC">
      <w:pPr>
        <w:jc w:val="both"/>
        <w:rPr>
          <w:rFonts w:ascii="Times New Roman" w:eastAsia="SimSun" w:hAnsi="Times New Roman" w:cs="Mangal"/>
          <w:kern w:val="3"/>
          <w:sz w:val="24"/>
          <w:szCs w:val="24"/>
          <w:lang w:val="es-ES" w:eastAsia="es-CO" w:bidi="hi-IN"/>
        </w:rPr>
      </w:pPr>
      <w:r>
        <w:rPr>
          <w:rFonts w:ascii="Times New Roman" w:hAnsi="Times New Roman" w:cs="Times New Roman"/>
          <w:sz w:val="24"/>
          <w:szCs w:val="24"/>
          <w:lang w:val="es-ES" w:eastAsia="zh-CN"/>
        </w:rPr>
        <w:t xml:space="preserve">Este resultado es el documento basado en la plantilla de desarrollo de iteración de pruebas y contiene la planeación, seguimiento y cierre de la tercera y última iteración de pruebas en el desarrollo del videojuego.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221917">
        <w:rPr>
          <w:rFonts w:ascii="Times New Roman" w:eastAsia="SimSun" w:hAnsi="Times New Roman" w:cs="Mangal"/>
          <w:i/>
          <w:kern w:val="3"/>
          <w:sz w:val="24"/>
          <w:szCs w:val="24"/>
          <w:lang w:val="es-ES" w:eastAsia="es-CO" w:bidi="hi-IN"/>
        </w:rPr>
        <w:t xml:space="preserve">Documento de desarrollo de iteración </w:t>
      </w:r>
      <w:r>
        <w:rPr>
          <w:rFonts w:ascii="Times New Roman" w:eastAsia="SimSun" w:hAnsi="Times New Roman" w:cs="Mangal"/>
          <w:i/>
          <w:kern w:val="3"/>
          <w:sz w:val="24"/>
          <w:szCs w:val="24"/>
          <w:lang w:val="es-ES" w:eastAsia="es-CO" w:bidi="hi-IN"/>
        </w:rPr>
        <w:t>de pruebas 3</w:t>
      </w:r>
      <w:r>
        <w:rPr>
          <w:rFonts w:ascii="Times New Roman" w:eastAsia="SimSun" w:hAnsi="Times New Roman" w:cs="Mangal"/>
          <w:kern w:val="3"/>
          <w:sz w:val="24"/>
          <w:szCs w:val="24"/>
          <w:lang w:val="es-ES" w:eastAsia="es-CO" w:bidi="hi-IN"/>
        </w:rPr>
        <w:t xml:space="preserve"> (</w:t>
      </w:r>
      <w:hyperlink r:id="rId83" w:history="1">
        <w:r w:rsidRPr="001337F8">
          <w:rPr>
            <w:rStyle w:val="Hipervnculo"/>
            <w:rFonts w:ascii="Times New Roman" w:eastAsia="SimSun" w:hAnsi="Times New Roman" w:cs="Mangal"/>
            <w:kern w:val="3"/>
            <w:sz w:val="24"/>
            <w:szCs w:val="24"/>
            <w:lang w:val="es-ES" w:eastAsia="es-CO" w:bidi="hi-IN"/>
          </w:rPr>
          <w:t>Ver Documento de desarrollo de iteración de pruebas 3</w:t>
        </w:r>
      </w:hyperlink>
      <w:r>
        <w:rPr>
          <w:rFonts w:ascii="Times New Roman" w:eastAsia="SimSun" w:hAnsi="Times New Roman" w:cs="Mangal"/>
          <w:kern w:val="3"/>
          <w:sz w:val="24"/>
          <w:szCs w:val="24"/>
          <w:lang w:val="es-ES" w:eastAsia="es-CO" w:bidi="hi-IN"/>
        </w:rPr>
        <w:t>).</w:t>
      </w:r>
    </w:p>
    <w:p w:rsidR="00E579A3" w:rsidRDefault="00E579A3" w:rsidP="00E579A3">
      <w:pPr>
        <w:pStyle w:val="Ttulo3"/>
      </w:pPr>
      <w:bookmarkStart w:id="178" w:name="_Toc460927440"/>
      <w:r>
        <w:t>Proyecto Unity “Risky Jungle”</w:t>
      </w:r>
      <w:bookmarkEnd w:id="178"/>
    </w:p>
    <w:p w:rsidR="00E579A3" w:rsidRDefault="00E579A3" w:rsidP="00FB43BC">
      <w:pPr>
        <w:jc w:val="both"/>
        <w:rPr>
          <w:rFonts w:ascii="Times New Roman" w:eastAsia="SimSun" w:hAnsi="Times New Roman" w:cs="Mangal"/>
          <w:kern w:val="3"/>
          <w:sz w:val="24"/>
          <w:szCs w:val="24"/>
          <w:lang w:val="es-ES" w:eastAsia="es-CO" w:bidi="hi-IN"/>
        </w:rPr>
      </w:pPr>
      <w:r>
        <w:rPr>
          <w:rFonts w:ascii="Times New Roman" w:eastAsia="SimSun" w:hAnsi="Times New Roman" w:cs="Mangal"/>
          <w:kern w:val="3"/>
          <w:sz w:val="24"/>
          <w:szCs w:val="24"/>
          <w:lang w:val="es-ES" w:eastAsia="es-CO" w:bidi="hi-IN"/>
        </w:rPr>
        <w:t xml:space="preserve">Este resultado es la estructura de directorios y archivos necesarios para importar el proyecto en la herramienta Unity 3D. En este se pueden encontrar los diseños de todos los personajes y objetos, los scripts, el framework “Unity ETH UQ”, los sonidos que se utilizan en el juego y demás archivos que en su totalidad hacen el juego. Dicho proyecto se encuentra en un directorio llamado </w:t>
      </w:r>
      <w:r>
        <w:rPr>
          <w:rFonts w:ascii="Times New Roman" w:eastAsia="SimSun" w:hAnsi="Times New Roman" w:cs="Mangal"/>
          <w:i/>
          <w:kern w:val="3"/>
          <w:sz w:val="24"/>
          <w:szCs w:val="24"/>
          <w:lang w:val="es-ES" w:eastAsia="es-CO" w:bidi="hi-IN"/>
        </w:rPr>
        <w:t>Risky Jungle.</w:t>
      </w:r>
    </w:p>
    <w:p w:rsidR="005A027E" w:rsidRDefault="005A027E" w:rsidP="005A027E">
      <w:pPr>
        <w:pStyle w:val="Ttulo3"/>
      </w:pPr>
      <w:bookmarkStart w:id="179" w:name="_Toc460927441"/>
      <w:r>
        <w:t>APK del juego</w:t>
      </w:r>
      <w:bookmarkEnd w:id="179"/>
    </w:p>
    <w:p w:rsidR="005A027E" w:rsidRPr="00BD49B6" w:rsidRDefault="00BD49B6" w:rsidP="00FB43BC">
      <w:pPr>
        <w:jc w:val="both"/>
        <w:rPr>
          <w:rFonts w:ascii="Times New Roman" w:eastAsia="SimSun" w:hAnsi="Times New Roman" w:cs="Mangal"/>
          <w:kern w:val="3"/>
          <w:sz w:val="24"/>
          <w:szCs w:val="24"/>
          <w:lang w:val="es-ES" w:eastAsia="es-CO" w:bidi="hi-IN"/>
        </w:rPr>
      </w:pPr>
      <w:r>
        <w:rPr>
          <w:rFonts w:ascii="Times New Roman" w:eastAsia="SimSun" w:hAnsi="Times New Roman" w:cs="Mangal"/>
          <w:kern w:val="3"/>
          <w:sz w:val="24"/>
          <w:szCs w:val="24"/>
          <w:lang w:val="es-ES" w:eastAsia="es-CO" w:bidi="hi-IN"/>
        </w:rPr>
        <w:t xml:space="preserve">Este archivo es el resultado final de compilar, configurar y exportar el proyecto, el cual se puede instalar en dispositivos con sistema operativo Android para poder disfrutar de la experiencia de jugar Risky Jungle. Dicho archivo, con extención apk, se encuentra adjunto con el presente informe y se llama </w:t>
      </w:r>
      <w:r>
        <w:rPr>
          <w:rFonts w:ascii="Times New Roman" w:eastAsia="SimSun" w:hAnsi="Times New Roman" w:cs="Mangal"/>
          <w:i/>
          <w:kern w:val="3"/>
          <w:sz w:val="24"/>
          <w:szCs w:val="24"/>
          <w:lang w:val="es-ES" w:eastAsia="es-CO" w:bidi="hi-IN"/>
        </w:rPr>
        <w:t>Risky_Jungle.apk.</w:t>
      </w:r>
    </w:p>
    <w:p w:rsidR="00420BFE" w:rsidRDefault="00420BFE" w:rsidP="00420BFE">
      <w:pPr>
        <w:pStyle w:val="Ttulo2"/>
      </w:pPr>
      <w:bookmarkStart w:id="180" w:name="_Toc460927442"/>
      <w:r w:rsidRPr="00420BFE">
        <w:t>Evaluar la funcionalidad de los componentes del framework mediante el juego desarrollado</w:t>
      </w:r>
      <w:bookmarkEnd w:id="180"/>
    </w:p>
    <w:p w:rsidR="0004350C" w:rsidRDefault="0004350C" w:rsidP="0004350C">
      <w:pPr>
        <w:pStyle w:val="Ttulo3"/>
      </w:pPr>
      <w:bookmarkStart w:id="181" w:name="_Toc460927443"/>
      <w:r w:rsidRPr="0004350C">
        <w:t>Informe de hallazgos y validación del framework</w:t>
      </w:r>
      <w:bookmarkEnd w:id="181"/>
    </w:p>
    <w:p w:rsidR="00420BFE" w:rsidRPr="00221917" w:rsidRDefault="0004350C" w:rsidP="00FB43BC">
      <w:pPr>
        <w:jc w:val="both"/>
        <w:rPr>
          <w:rFonts w:ascii="Times New Roman" w:hAnsi="Times New Roman" w:cs="Times New Roman"/>
          <w:sz w:val="24"/>
          <w:szCs w:val="24"/>
          <w:lang w:val="es-ES" w:eastAsia="zh-CN"/>
        </w:rPr>
      </w:pPr>
      <w:r>
        <w:rPr>
          <w:rFonts w:ascii="Times New Roman" w:hAnsi="Times New Roman" w:cs="Times New Roman"/>
          <w:sz w:val="24"/>
          <w:szCs w:val="24"/>
          <w:lang w:val="es-ES" w:eastAsia="zh-CN"/>
        </w:rPr>
        <w:t xml:space="preserve">Este resultado es un informe en el cual se reporta dónde y cómo se implementó cada funcionalidad del framework y se brinda una conclusión de su funcionamiento, además a cada módulo se le hacen observaciones que identificó el equipo de trabajo en el transcurso del desarrollo del presente </w:t>
      </w:r>
      <w:r>
        <w:rPr>
          <w:rFonts w:ascii="Times New Roman" w:hAnsi="Times New Roman" w:cs="Times New Roman"/>
          <w:sz w:val="24"/>
          <w:szCs w:val="24"/>
          <w:lang w:val="es-ES" w:eastAsia="zh-CN"/>
        </w:rPr>
        <w:lastRenderedPageBreak/>
        <w:t xml:space="preserve">proyecto. Dicho documento </w:t>
      </w:r>
      <w:r w:rsidRPr="003046A8">
        <w:rPr>
          <w:rFonts w:ascii="Times New Roman" w:eastAsia="SimSun" w:hAnsi="Times New Roman" w:cs="Mangal"/>
          <w:kern w:val="3"/>
          <w:sz w:val="24"/>
          <w:szCs w:val="24"/>
          <w:lang w:val="es-ES" w:eastAsia="es-CO" w:bidi="hi-IN"/>
        </w:rPr>
        <w:t>se encuentra adjunto con el presente informe y su nombre es</w:t>
      </w:r>
      <w:r>
        <w:rPr>
          <w:rFonts w:ascii="Times New Roman" w:eastAsia="SimSun" w:hAnsi="Times New Roman" w:cs="Mangal"/>
          <w:kern w:val="3"/>
          <w:sz w:val="24"/>
          <w:szCs w:val="24"/>
          <w:lang w:val="es-ES" w:eastAsia="es-CO" w:bidi="hi-IN"/>
        </w:rPr>
        <w:t xml:space="preserve"> </w:t>
      </w:r>
      <w:r w:rsidRPr="0004350C">
        <w:rPr>
          <w:rFonts w:ascii="Times New Roman" w:eastAsia="SimSun" w:hAnsi="Times New Roman" w:cs="Mangal"/>
          <w:i/>
          <w:kern w:val="3"/>
          <w:sz w:val="24"/>
          <w:szCs w:val="24"/>
          <w:lang w:val="es-ES" w:eastAsia="es-CO" w:bidi="hi-IN"/>
        </w:rPr>
        <w:t>Informe de hallazgos y validación del framework</w:t>
      </w:r>
      <w:r>
        <w:rPr>
          <w:rFonts w:ascii="Times New Roman" w:eastAsia="SimSun" w:hAnsi="Times New Roman" w:cs="Mangal"/>
          <w:i/>
          <w:kern w:val="3"/>
          <w:sz w:val="24"/>
          <w:szCs w:val="24"/>
          <w:lang w:val="es-ES" w:eastAsia="es-CO" w:bidi="hi-IN"/>
        </w:rPr>
        <w:t xml:space="preserve"> </w:t>
      </w:r>
      <w:r w:rsidRPr="0004350C">
        <w:rPr>
          <w:rFonts w:ascii="Times New Roman" w:eastAsia="SimSun" w:hAnsi="Times New Roman" w:cs="Mangal"/>
          <w:kern w:val="3"/>
          <w:sz w:val="24"/>
          <w:szCs w:val="24"/>
          <w:lang w:val="es-ES" w:eastAsia="es-CO" w:bidi="hi-IN"/>
        </w:rPr>
        <w:t>(</w:t>
      </w:r>
      <w:hyperlink r:id="rId84" w:history="1">
        <w:r w:rsidRPr="001337F8">
          <w:rPr>
            <w:rStyle w:val="Hipervnculo"/>
            <w:rFonts w:ascii="Times New Roman" w:eastAsia="SimSun" w:hAnsi="Times New Roman" w:cs="Mangal"/>
            <w:kern w:val="3"/>
            <w:sz w:val="24"/>
            <w:szCs w:val="24"/>
            <w:lang w:val="es-ES" w:eastAsia="es-CO" w:bidi="hi-IN"/>
          </w:rPr>
          <w:t>Ver Informe de hallazgos y validación del framework</w:t>
        </w:r>
      </w:hyperlink>
      <w:r w:rsidRPr="0004350C">
        <w:rPr>
          <w:rFonts w:ascii="Times New Roman" w:eastAsia="SimSun" w:hAnsi="Times New Roman" w:cs="Mangal"/>
          <w:kern w:val="3"/>
          <w:sz w:val="24"/>
          <w:szCs w:val="24"/>
          <w:lang w:val="es-ES" w:eastAsia="es-CO" w:bidi="hi-IN"/>
        </w:rPr>
        <w:t>).</w:t>
      </w:r>
    </w:p>
    <w:p w:rsidR="009D2AB2" w:rsidRDefault="009D2AB2" w:rsidP="009D2AB2">
      <w:pPr>
        <w:pStyle w:val="Ttulo1"/>
        <w:jc w:val="both"/>
        <w:rPr>
          <w:lang w:val="es-ES"/>
        </w:rPr>
      </w:pPr>
      <w:bookmarkStart w:id="182" w:name="_Toc460927444"/>
      <w:r w:rsidRPr="00221917">
        <w:rPr>
          <w:lang w:val="es-CO"/>
        </w:rPr>
        <w:t>CONCL</w:t>
      </w:r>
      <w:r>
        <w:t>USIONES Y TRABAJO FUTURO</w:t>
      </w:r>
      <w:bookmarkEnd w:id="182"/>
    </w:p>
    <w:p w:rsidR="00FE61EE" w:rsidRDefault="00C30F45" w:rsidP="001260B4">
      <w:pPr>
        <w:pStyle w:val="Standard"/>
        <w:widowControl/>
        <w:numPr>
          <w:ilvl w:val="0"/>
          <w:numId w:val="26"/>
        </w:numPr>
        <w:shd w:val="clear" w:color="auto" w:fill="FFFFFF"/>
        <w:spacing w:after="240"/>
        <w:jc w:val="both"/>
        <w:rPr>
          <w:rFonts w:eastAsiaTheme="minorHAnsi" w:cs="Times New Roman"/>
          <w:kern w:val="0"/>
          <w:lang w:val="es-ES" w:bidi="ar-SA"/>
        </w:rPr>
      </w:pPr>
      <w:r w:rsidRPr="00C30F45">
        <w:rPr>
          <w:rFonts w:eastAsiaTheme="minorHAnsi" w:cs="Times New Roman"/>
          <w:kern w:val="0"/>
          <w:lang w:val="es-ES" w:bidi="ar-SA"/>
        </w:rPr>
        <w:t xml:space="preserve">El framework "Unity ETH UQ" agiliza el proceso de soporte de idiomas y </w:t>
      </w:r>
      <w:r w:rsidR="008A70EE">
        <w:rPr>
          <w:rFonts w:eastAsiaTheme="minorHAnsi" w:cs="Times New Roman"/>
          <w:kern w:val="0"/>
          <w:lang w:val="es-ES" w:bidi="ar-SA"/>
        </w:rPr>
        <w:t>reproducción de</w:t>
      </w:r>
      <w:r w:rsidRPr="00C30F45">
        <w:rPr>
          <w:rFonts w:eastAsiaTheme="minorHAnsi" w:cs="Times New Roman"/>
          <w:kern w:val="0"/>
          <w:lang w:val="es-ES" w:bidi="ar-SA"/>
        </w:rPr>
        <w:t xml:space="preserve"> audio</w:t>
      </w:r>
      <w:r w:rsidR="008A70EE">
        <w:rPr>
          <w:rFonts w:eastAsiaTheme="minorHAnsi" w:cs="Times New Roman"/>
          <w:kern w:val="0"/>
          <w:lang w:val="es-ES" w:bidi="ar-SA"/>
        </w:rPr>
        <w:t xml:space="preserve"> en</w:t>
      </w:r>
      <w:r w:rsidRPr="00C30F45">
        <w:rPr>
          <w:rFonts w:eastAsiaTheme="minorHAnsi" w:cs="Times New Roman"/>
          <w:kern w:val="0"/>
          <w:lang w:val="es-ES" w:bidi="ar-SA"/>
        </w:rPr>
        <w:t xml:space="preserve"> los componentes UI, lo cual disminuye significativamente el tiempo de desarrollo en proyectos que requieran dichas </w:t>
      </w:r>
      <w:r w:rsidR="00EB6D91" w:rsidRPr="00C30F45">
        <w:rPr>
          <w:rFonts w:eastAsiaTheme="minorHAnsi" w:cs="Times New Roman"/>
          <w:kern w:val="0"/>
          <w:lang w:val="es-ES" w:bidi="ar-SA"/>
        </w:rPr>
        <w:t>funcionalidades</w:t>
      </w:r>
      <w:r w:rsidRPr="00C30F45">
        <w:rPr>
          <w:rFonts w:eastAsiaTheme="minorHAnsi" w:cs="Times New Roman"/>
          <w:kern w:val="0"/>
          <w:lang w:val="es-ES" w:bidi="ar-SA"/>
        </w:rPr>
        <w:t>.</w:t>
      </w:r>
    </w:p>
    <w:p w:rsidR="001260B4" w:rsidRDefault="001260B4" w:rsidP="001260B4">
      <w:pPr>
        <w:pStyle w:val="Standard"/>
        <w:widowControl/>
        <w:numPr>
          <w:ilvl w:val="0"/>
          <w:numId w:val="26"/>
        </w:numPr>
        <w:shd w:val="clear" w:color="auto" w:fill="FFFFFF"/>
        <w:spacing w:after="240"/>
        <w:jc w:val="both"/>
        <w:rPr>
          <w:rFonts w:eastAsiaTheme="minorHAnsi" w:cs="Times New Roman"/>
          <w:kern w:val="0"/>
          <w:lang w:val="es-ES" w:bidi="ar-SA"/>
        </w:rPr>
      </w:pPr>
      <w:r w:rsidRPr="001260B4">
        <w:rPr>
          <w:rFonts w:eastAsiaTheme="minorHAnsi" w:cs="Times New Roman"/>
          <w:kern w:val="0"/>
          <w:lang w:val="es-ES" w:bidi="ar-SA"/>
        </w:rPr>
        <w:t>Se verific</w:t>
      </w:r>
      <w:r>
        <w:rPr>
          <w:rFonts w:eastAsiaTheme="minorHAnsi" w:cs="Times New Roman"/>
          <w:kern w:val="0"/>
          <w:lang w:val="es-ES" w:bidi="ar-SA"/>
        </w:rPr>
        <w:t>ó</w:t>
      </w:r>
      <w:r w:rsidRPr="001260B4">
        <w:rPr>
          <w:rFonts w:eastAsiaTheme="minorHAnsi" w:cs="Times New Roman"/>
          <w:kern w:val="0"/>
          <w:lang w:val="es-ES" w:bidi="ar-SA"/>
        </w:rPr>
        <w:t xml:space="preserve"> que </w:t>
      </w:r>
      <w:r>
        <w:rPr>
          <w:rFonts w:eastAsiaTheme="minorHAnsi" w:cs="Times New Roman"/>
          <w:kern w:val="0"/>
          <w:lang w:val="es-ES" w:bidi="ar-SA"/>
        </w:rPr>
        <w:t>la utilización de las</w:t>
      </w:r>
      <w:r w:rsidRPr="001260B4">
        <w:rPr>
          <w:rFonts w:eastAsiaTheme="minorHAnsi" w:cs="Times New Roman"/>
          <w:kern w:val="0"/>
          <w:lang w:val="es-ES" w:bidi="ar-SA"/>
        </w:rPr>
        <w:t xml:space="preserve"> analíticas del framework "Unity ETH UQ" permiten la recolección, análisis y predicción de datos, añadiendo un valor agregado a la aplicación.</w:t>
      </w:r>
    </w:p>
    <w:p w:rsidR="001260B4" w:rsidRDefault="001260B4" w:rsidP="001260B4">
      <w:pPr>
        <w:pStyle w:val="Standard"/>
        <w:widowControl/>
        <w:numPr>
          <w:ilvl w:val="0"/>
          <w:numId w:val="26"/>
        </w:numPr>
        <w:shd w:val="clear" w:color="auto" w:fill="FFFFFF"/>
        <w:spacing w:after="240"/>
        <w:jc w:val="both"/>
        <w:rPr>
          <w:rFonts w:eastAsiaTheme="minorHAnsi" w:cs="Times New Roman"/>
          <w:kern w:val="0"/>
          <w:lang w:val="es-ES" w:bidi="ar-SA"/>
        </w:rPr>
      </w:pPr>
      <w:r>
        <w:rPr>
          <w:rFonts w:eastAsiaTheme="minorHAnsi" w:cs="Times New Roman"/>
          <w:kern w:val="0"/>
          <w:lang w:val="es-ES" w:bidi="ar-SA"/>
        </w:rPr>
        <w:t xml:space="preserve">Se identificaron y documentaron las funcionalidades de los módulos audio, components, appSystem y util, lo cual facilita </w:t>
      </w:r>
      <w:r w:rsidR="008A70EE">
        <w:rPr>
          <w:rFonts w:eastAsiaTheme="minorHAnsi" w:cs="Times New Roman"/>
          <w:kern w:val="0"/>
          <w:lang w:val="es-ES" w:bidi="ar-SA"/>
        </w:rPr>
        <w:t>su utilización.</w:t>
      </w:r>
    </w:p>
    <w:p w:rsidR="008A70EE" w:rsidRDefault="00EB6D91" w:rsidP="001260B4">
      <w:pPr>
        <w:pStyle w:val="Standard"/>
        <w:widowControl/>
        <w:numPr>
          <w:ilvl w:val="0"/>
          <w:numId w:val="26"/>
        </w:numPr>
        <w:shd w:val="clear" w:color="auto" w:fill="FFFFFF"/>
        <w:spacing w:after="240"/>
        <w:jc w:val="both"/>
        <w:rPr>
          <w:rFonts w:eastAsiaTheme="minorHAnsi" w:cs="Times New Roman"/>
          <w:kern w:val="0"/>
          <w:lang w:val="es-ES" w:bidi="ar-SA"/>
        </w:rPr>
      </w:pPr>
      <w:r>
        <w:rPr>
          <w:rFonts w:eastAsiaTheme="minorHAnsi" w:cs="Times New Roman"/>
          <w:kern w:val="0"/>
          <w:lang w:val="es-ES" w:bidi="ar-SA"/>
        </w:rPr>
        <w:t>Se generó un informe de validación de las funcionalidades de los módulos tatata, lo cual permite apreciar el estado actual del framework, dando la opción a Ethereal GF y al Grupo de Investigación en Redes, Información y Distribución - GRID realizar un proceso de mejora a su proyecto de investigación.</w:t>
      </w:r>
    </w:p>
    <w:p w:rsidR="00EB6D91" w:rsidRDefault="00EB6D91" w:rsidP="00EB6D91">
      <w:pPr>
        <w:pStyle w:val="Standard"/>
        <w:widowControl/>
        <w:numPr>
          <w:ilvl w:val="0"/>
          <w:numId w:val="26"/>
        </w:numPr>
        <w:shd w:val="clear" w:color="auto" w:fill="FFFFFF"/>
        <w:spacing w:after="240"/>
        <w:jc w:val="both"/>
        <w:rPr>
          <w:rFonts w:eastAsiaTheme="minorHAnsi" w:cs="Times New Roman"/>
          <w:kern w:val="0"/>
          <w:lang w:val="es-ES" w:bidi="ar-SA"/>
        </w:rPr>
      </w:pPr>
      <w:r>
        <w:rPr>
          <w:rFonts w:eastAsiaTheme="minorHAnsi" w:cs="Times New Roman"/>
          <w:kern w:val="0"/>
          <w:lang w:val="es-ES" w:bidi="ar-SA"/>
        </w:rPr>
        <w:t>Se documentó la forma en que se implementaron cada una de las funcionalidades, lo cual sirve como ejemplo para nuevos desarrolladores que utilicen el framework.</w:t>
      </w:r>
    </w:p>
    <w:p w:rsidR="00EB6D91" w:rsidRPr="00EB6D91" w:rsidRDefault="00EB6D91" w:rsidP="00EB6D91">
      <w:pPr>
        <w:pStyle w:val="Standard"/>
        <w:widowControl/>
        <w:shd w:val="clear" w:color="auto" w:fill="FFFFFF"/>
        <w:spacing w:after="240"/>
        <w:jc w:val="both"/>
        <w:rPr>
          <w:rFonts w:eastAsiaTheme="minorHAnsi" w:cs="Times New Roman"/>
          <w:kern w:val="0"/>
          <w:lang w:val="es-ES" w:bidi="ar-SA"/>
        </w:rPr>
      </w:pPr>
    </w:p>
    <w:p w:rsidR="00EB6D91" w:rsidRDefault="00EB6D91" w:rsidP="00EB6D91">
      <w:pPr>
        <w:pStyle w:val="Standard"/>
        <w:widowControl/>
        <w:shd w:val="clear" w:color="auto" w:fill="FFFFFF"/>
        <w:spacing w:after="240"/>
        <w:ind w:left="360"/>
        <w:jc w:val="both"/>
        <w:rPr>
          <w:rFonts w:eastAsiaTheme="minorHAnsi" w:cs="Times New Roman"/>
          <w:kern w:val="0"/>
          <w:lang w:val="es-ES" w:bidi="ar-SA"/>
        </w:rPr>
      </w:pPr>
      <w:r>
        <w:rPr>
          <w:rFonts w:eastAsiaTheme="minorHAnsi" w:cs="Times New Roman"/>
          <w:kern w:val="0"/>
          <w:lang w:val="es-ES" w:bidi="ar-SA"/>
        </w:rPr>
        <w:t>Como trabajo futuro se sugiere:</w:t>
      </w:r>
    </w:p>
    <w:p w:rsidR="00EB6D91" w:rsidRDefault="00EB6D91" w:rsidP="00EB6D91">
      <w:pPr>
        <w:pStyle w:val="Standard"/>
        <w:widowControl/>
        <w:numPr>
          <w:ilvl w:val="0"/>
          <w:numId w:val="26"/>
        </w:numPr>
        <w:shd w:val="clear" w:color="auto" w:fill="FFFFFF"/>
        <w:spacing w:after="240"/>
        <w:jc w:val="both"/>
        <w:rPr>
          <w:rFonts w:eastAsiaTheme="minorHAnsi" w:cs="Times New Roman"/>
          <w:kern w:val="0"/>
          <w:lang w:val="es-ES" w:bidi="ar-SA"/>
        </w:rPr>
      </w:pPr>
      <w:r>
        <w:rPr>
          <w:rFonts w:eastAsiaTheme="minorHAnsi" w:cs="Times New Roman"/>
          <w:kern w:val="0"/>
          <w:lang w:val="es-ES" w:bidi="ar-SA"/>
        </w:rPr>
        <w:t>Realizar la validación de los módulos del framework que no fueron uti</w:t>
      </w:r>
      <w:r w:rsidR="001172D9">
        <w:rPr>
          <w:rFonts w:eastAsiaTheme="minorHAnsi" w:cs="Times New Roman"/>
          <w:kern w:val="0"/>
          <w:lang w:val="es-ES" w:bidi="ar-SA"/>
        </w:rPr>
        <w:t>lizados en el presente proyecto para permitir un seguimiento más completo del framework.</w:t>
      </w:r>
    </w:p>
    <w:p w:rsidR="00EB6D91" w:rsidRPr="00C30F45" w:rsidRDefault="001172D9" w:rsidP="00EB6D91">
      <w:pPr>
        <w:pStyle w:val="Standard"/>
        <w:widowControl/>
        <w:numPr>
          <w:ilvl w:val="0"/>
          <w:numId w:val="26"/>
        </w:numPr>
        <w:shd w:val="clear" w:color="auto" w:fill="FFFFFF"/>
        <w:spacing w:after="240"/>
        <w:jc w:val="both"/>
        <w:rPr>
          <w:rFonts w:eastAsiaTheme="minorHAnsi" w:cs="Times New Roman"/>
          <w:kern w:val="0"/>
          <w:lang w:val="es-ES" w:bidi="ar-SA"/>
        </w:rPr>
      </w:pPr>
      <w:r>
        <w:rPr>
          <w:rFonts w:eastAsiaTheme="minorHAnsi" w:cs="Times New Roman"/>
          <w:kern w:val="0"/>
          <w:lang w:val="es-ES" w:bidi="ar-SA"/>
        </w:rPr>
        <w:t>Realizar un proceso de mejora continua al módulo de analíticas del framework “Unity ETH UQ” enfocado a los desarrolladores de videojuegos para brindarles un mejor aprovechamiento de los datos de uso y marketing de sus aplicaciones.</w:t>
      </w:r>
    </w:p>
    <w:p w:rsidR="00285360" w:rsidRDefault="00285360" w:rsidP="00285360">
      <w:pPr>
        <w:pStyle w:val="Ttulo1"/>
        <w:jc w:val="both"/>
        <w:rPr>
          <w:lang w:val="es-ES"/>
        </w:rPr>
      </w:pPr>
      <w:bookmarkStart w:id="183" w:name="_Toc460927445"/>
      <w:r>
        <w:t>BIBLIOGRAFIA Y REFRENCIAS</w:t>
      </w:r>
      <w:bookmarkEnd w:id="183"/>
    </w:p>
    <w:p w:rsidR="002A54C1" w:rsidRPr="002A54C1"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rPr>
      </w:pPr>
      <w:r>
        <w:rPr>
          <w:lang w:eastAsia="es-CO"/>
        </w:rPr>
        <w:fldChar w:fldCharType="begin" w:fldLock="1"/>
      </w:r>
      <w:r>
        <w:rPr>
          <w:lang w:eastAsia="es-CO"/>
        </w:rPr>
        <w:instrText xml:space="preserve">ADDIN Mendeley Bibliography CSL_BIBLIOGRAPHY </w:instrText>
      </w:r>
      <w:r>
        <w:rPr>
          <w:lang w:eastAsia="es-CO"/>
        </w:rPr>
        <w:fldChar w:fldCharType="separate"/>
      </w:r>
      <w:r w:rsidRPr="002A54C1">
        <w:rPr>
          <w:rFonts w:ascii="Times New Roman" w:hAnsi="Times New Roman" w:cs="Times New Roman"/>
          <w:noProof/>
          <w:sz w:val="24"/>
          <w:szCs w:val="24"/>
        </w:rPr>
        <w:t>Acerenza, N., Coppes, A., Mesa, G., Viera, A., Fernández, E., Laurenzo, T., &amp; Vallespir, D. (2009). Una metodología para desarrollo de videojuegos. Retrieved June 1, 2016, from https://www.fing.edu.uy/sites/default/files/biblio/22811/asse_2009_16.pdf</w:t>
      </w:r>
    </w:p>
    <w:p w:rsidR="002A54C1" w:rsidRPr="00DB42FB"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lang w:val="en-US"/>
        </w:rPr>
      </w:pPr>
      <w:r w:rsidRPr="002A54C1">
        <w:rPr>
          <w:rFonts w:ascii="Times New Roman" w:hAnsi="Times New Roman" w:cs="Times New Roman"/>
          <w:noProof/>
          <w:sz w:val="24"/>
          <w:szCs w:val="24"/>
        </w:rPr>
        <w:t xml:space="preserve">Arce, L. J. (2011). Desarrollo de videojuegos, 1 – 164. </w:t>
      </w:r>
      <w:r w:rsidRPr="00DB42FB">
        <w:rPr>
          <w:rFonts w:ascii="Times New Roman" w:hAnsi="Times New Roman" w:cs="Times New Roman"/>
          <w:noProof/>
          <w:sz w:val="24"/>
          <w:szCs w:val="24"/>
          <w:lang w:val="en-US"/>
        </w:rPr>
        <w:t>Retrieved from http://bibliotecadigital.uda.edu.ar/objetos_digitales/35/tesis-981-el.pdf</w:t>
      </w:r>
    </w:p>
    <w:p w:rsidR="002A54C1" w:rsidRPr="002A54C1"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rPr>
      </w:pPr>
      <w:r w:rsidRPr="002A54C1">
        <w:rPr>
          <w:rFonts w:ascii="Times New Roman" w:hAnsi="Times New Roman" w:cs="Times New Roman"/>
          <w:noProof/>
          <w:sz w:val="24"/>
          <w:szCs w:val="24"/>
        </w:rPr>
        <w:t xml:space="preserve">Benito García, J. M. (2006). El mercado del videojuego: Unas cifras. </w:t>
      </w:r>
      <w:r w:rsidRPr="002A54C1">
        <w:rPr>
          <w:rFonts w:ascii="Times New Roman" w:hAnsi="Times New Roman" w:cs="Times New Roman"/>
          <w:i/>
          <w:iCs/>
          <w:noProof/>
          <w:sz w:val="24"/>
          <w:szCs w:val="24"/>
        </w:rPr>
        <w:t>Revista ICONO14. Revista Científica de Comunicación Y Tecnologías Emergentes</w:t>
      </w:r>
      <w:r w:rsidRPr="002A54C1">
        <w:rPr>
          <w:rFonts w:ascii="Times New Roman" w:hAnsi="Times New Roman" w:cs="Times New Roman"/>
          <w:noProof/>
          <w:sz w:val="24"/>
          <w:szCs w:val="24"/>
        </w:rPr>
        <w:t xml:space="preserve">, </w:t>
      </w:r>
      <w:r w:rsidRPr="002A54C1">
        <w:rPr>
          <w:rFonts w:ascii="Times New Roman" w:hAnsi="Times New Roman" w:cs="Times New Roman"/>
          <w:i/>
          <w:iCs/>
          <w:noProof/>
          <w:sz w:val="24"/>
          <w:szCs w:val="24"/>
        </w:rPr>
        <w:t>4</w:t>
      </w:r>
      <w:r w:rsidRPr="002A54C1">
        <w:rPr>
          <w:rFonts w:ascii="Times New Roman" w:hAnsi="Times New Roman" w:cs="Times New Roman"/>
          <w:noProof/>
          <w:sz w:val="24"/>
          <w:szCs w:val="24"/>
        </w:rPr>
        <w:t>(1), 36–47. Retrieved from http://www.icono14.net/ojs/index.php/icono14/article/view/396</w:t>
      </w:r>
    </w:p>
    <w:p w:rsidR="002A54C1" w:rsidRPr="002A54C1"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rPr>
      </w:pPr>
      <w:r w:rsidRPr="002A54C1">
        <w:rPr>
          <w:rFonts w:ascii="Times New Roman" w:hAnsi="Times New Roman" w:cs="Times New Roman"/>
          <w:noProof/>
          <w:sz w:val="24"/>
          <w:szCs w:val="24"/>
        </w:rPr>
        <w:t xml:space="preserve">Chaparro García, B. (2015). </w:t>
      </w:r>
      <w:r w:rsidRPr="002A54C1">
        <w:rPr>
          <w:rFonts w:ascii="Times New Roman" w:hAnsi="Times New Roman" w:cs="Times New Roman"/>
          <w:i/>
          <w:iCs/>
          <w:noProof/>
          <w:sz w:val="24"/>
          <w:szCs w:val="24"/>
        </w:rPr>
        <w:t>Ingeniería de software aplicada al desarollo de videojuegos</w:t>
      </w:r>
      <w:r w:rsidRPr="002A54C1">
        <w:rPr>
          <w:rFonts w:ascii="Times New Roman" w:hAnsi="Times New Roman" w:cs="Times New Roman"/>
          <w:noProof/>
          <w:sz w:val="24"/>
          <w:szCs w:val="24"/>
        </w:rPr>
        <w:t>.</w:t>
      </w:r>
    </w:p>
    <w:p w:rsidR="002A54C1" w:rsidRPr="002A54C1"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rPr>
      </w:pPr>
      <w:r w:rsidRPr="002A54C1">
        <w:rPr>
          <w:rFonts w:ascii="Times New Roman" w:hAnsi="Times New Roman" w:cs="Times New Roman"/>
          <w:noProof/>
          <w:sz w:val="24"/>
          <w:szCs w:val="24"/>
        </w:rPr>
        <w:lastRenderedPageBreak/>
        <w:t>Equipo de investigación en el grupo de excelencia de Redes de Neuronas Artificiales y Sistemas Adaptativos (RNASA) de la Universidad de Coruña. (n.d.). Intro Unity. Retrieved from http://sabia.tic.udc.es/gc/Contenidos adicionales/trabajos/ProgramacionVideoJuegos/Unity3D/introunity.html</w:t>
      </w:r>
    </w:p>
    <w:p w:rsidR="002A54C1" w:rsidRPr="00DB42FB"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lang w:val="en-US"/>
        </w:rPr>
      </w:pPr>
      <w:r w:rsidRPr="002A54C1">
        <w:rPr>
          <w:rFonts w:ascii="Times New Roman" w:hAnsi="Times New Roman" w:cs="Times New Roman"/>
          <w:noProof/>
          <w:sz w:val="24"/>
          <w:szCs w:val="24"/>
        </w:rPr>
        <w:t xml:space="preserve">Gemserk. </w:t>
      </w:r>
      <w:r w:rsidRPr="00DB42FB">
        <w:rPr>
          <w:rFonts w:ascii="Times New Roman" w:hAnsi="Times New Roman" w:cs="Times New Roman"/>
          <w:noProof/>
          <w:sz w:val="24"/>
          <w:szCs w:val="24"/>
          <w:lang w:val="en-US"/>
        </w:rPr>
        <w:t>(2008). SUM. Retrieved February 15, 2016, from http://www.gemserk.com/sum/</w:t>
      </w:r>
    </w:p>
    <w:p w:rsidR="002A54C1" w:rsidRPr="002A54C1"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rPr>
      </w:pPr>
      <w:r w:rsidRPr="002A54C1">
        <w:rPr>
          <w:rFonts w:ascii="Times New Roman" w:hAnsi="Times New Roman" w:cs="Times New Roman"/>
          <w:noProof/>
          <w:sz w:val="24"/>
          <w:szCs w:val="24"/>
        </w:rPr>
        <w:t>Jústiz Nuñez, D., Gómez Suárez, D., &amp; Delgado Dapena, M. (2014). Proceso de pruebas para productos de software en un laboratorio de calidad Testing process for software products at a quality.</w:t>
      </w:r>
    </w:p>
    <w:p w:rsidR="002A54C1" w:rsidRPr="00DB42FB"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lang w:val="en-US"/>
        </w:rPr>
      </w:pPr>
      <w:r w:rsidRPr="002A54C1">
        <w:rPr>
          <w:rFonts w:ascii="Times New Roman" w:hAnsi="Times New Roman" w:cs="Times New Roman"/>
          <w:noProof/>
          <w:sz w:val="24"/>
          <w:szCs w:val="24"/>
        </w:rPr>
        <w:t xml:space="preserve">Mocholí, A. (2014). Desarrollo de juegos con Unity 3D. </w:t>
      </w:r>
      <w:r w:rsidRPr="00DB42FB">
        <w:rPr>
          <w:rFonts w:ascii="Times New Roman" w:hAnsi="Times New Roman" w:cs="Times New Roman"/>
          <w:noProof/>
          <w:sz w:val="24"/>
          <w:szCs w:val="24"/>
          <w:lang w:val="en-US"/>
        </w:rPr>
        <w:t>Retrieved May 17, 2016, from https://www.yeeply.com/blog/desarrollo-de-juegos-con-unity-3d/</w:t>
      </w:r>
    </w:p>
    <w:p w:rsidR="002A54C1" w:rsidRPr="00DB42FB"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lang w:val="en-US"/>
        </w:rPr>
      </w:pPr>
      <w:r w:rsidRPr="002A54C1">
        <w:rPr>
          <w:rFonts w:ascii="Times New Roman" w:hAnsi="Times New Roman" w:cs="Times New Roman"/>
          <w:noProof/>
          <w:sz w:val="24"/>
          <w:szCs w:val="24"/>
        </w:rPr>
        <w:t xml:space="preserve">Morales Urrutia, G. A., Nava López, C. E., Fernández Martínez, L. F., &amp; Rey Corral, M. A. (2010). Procesos de desarrollo para videojuegos. </w:t>
      </w:r>
      <w:r w:rsidRPr="002A54C1">
        <w:rPr>
          <w:rFonts w:ascii="Times New Roman" w:hAnsi="Times New Roman" w:cs="Times New Roman"/>
          <w:i/>
          <w:iCs/>
          <w:noProof/>
          <w:sz w:val="24"/>
          <w:szCs w:val="24"/>
        </w:rPr>
        <w:t>CULCyT: Cultura Científica Y Tecnológica</w:t>
      </w:r>
      <w:r w:rsidRPr="002A54C1">
        <w:rPr>
          <w:rFonts w:ascii="Times New Roman" w:hAnsi="Times New Roman" w:cs="Times New Roman"/>
          <w:noProof/>
          <w:sz w:val="24"/>
          <w:szCs w:val="24"/>
        </w:rPr>
        <w:t xml:space="preserve">, (36), 25–39. </w:t>
      </w:r>
      <w:r w:rsidRPr="00DB42FB">
        <w:rPr>
          <w:rFonts w:ascii="Times New Roman" w:hAnsi="Times New Roman" w:cs="Times New Roman"/>
          <w:noProof/>
          <w:sz w:val="24"/>
          <w:szCs w:val="24"/>
          <w:lang w:val="en-US"/>
        </w:rPr>
        <w:t>Retrieved from http://dialnet.unirioja.es/servlet/articulo?codigo=3238114&amp;info=resumen&amp;idioma=SPA</w:t>
      </w:r>
    </w:p>
    <w:p w:rsidR="002A54C1" w:rsidRPr="00DB42FB"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lang w:val="en-US"/>
        </w:rPr>
      </w:pPr>
      <w:r w:rsidRPr="00DB42FB">
        <w:rPr>
          <w:rFonts w:ascii="Times New Roman" w:hAnsi="Times New Roman" w:cs="Times New Roman"/>
          <w:noProof/>
          <w:sz w:val="24"/>
          <w:szCs w:val="24"/>
          <w:lang w:val="en-US"/>
        </w:rPr>
        <w:t xml:space="preserve">Myers, G. J., Sandler, C., &amp; Badgett, T. (2011). </w:t>
      </w:r>
      <w:r w:rsidRPr="00DB42FB">
        <w:rPr>
          <w:rFonts w:ascii="Times New Roman" w:hAnsi="Times New Roman" w:cs="Times New Roman"/>
          <w:i/>
          <w:iCs/>
          <w:noProof/>
          <w:sz w:val="24"/>
          <w:szCs w:val="24"/>
          <w:lang w:val="en-US"/>
        </w:rPr>
        <w:t>The Art of Software Testing</w:t>
      </w:r>
      <w:r w:rsidRPr="00DB42FB">
        <w:rPr>
          <w:rFonts w:ascii="Times New Roman" w:hAnsi="Times New Roman" w:cs="Times New Roman"/>
          <w:noProof/>
          <w:sz w:val="24"/>
          <w:szCs w:val="24"/>
          <w:lang w:val="en-US"/>
        </w:rPr>
        <w:t>. Retrieved from https://books.google.es/books?hl=es&amp;lr=&amp;id=GjyEFPkMCwcC&amp;oi=fnd&amp;pg=PT5&amp;dq=software+tetsing&amp;ots=AgxNI3jW6n&amp;sig=SjrY9jBpldZWqob8v4YHsCVOHXo#v=onepage&amp;q=software tetsing&amp;f=false</w:t>
      </w:r>
    </w:p>
    <w:p w:rsidR="002A54C1" w:rsidRPr="002A54C1"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rPr>
      </w:pPr>
      <w:r w:rsidRPr="002A54C1">
        <w:rPr>
          <w:rFonts w:ascii="Times New Roman" w:hAnsi="Times New Roman" w:cs="Times New Roman"/>
          <w:noProof/>
          <w:sz w:val="24"/>
          <w:szCs w:val="24"/>
        </w:rPr>
        <w:t xml:space="preserve">Polo Usaola, M. (2006). Pruebas del Software, </w:t>
      </w:r>
      <w:r w:rsidRPr="002A54C1">
        <w:rPr>
          <w:rFonts w:ascii="Times New Roman" w:hAnsi="Times New Roman" w:cs="Times New Roman"/>
          <w:i/>
          <w:iCs/>
          <w:noProof/>
          <w:sz w:val="24"/>
          <w:szCs w:val="24"/>
        </w:rPr>
        <w:t>1</w:t>
      </w:r>
      <w:r w:rsidRPr="002A54C1">
        <w:rPr>
          <w:rFonts w:ascii="Times New Roman" w:hAnsi="Times New Roman" w:cs="Times New Roman"/>
          <w:noProof/>
          <w:sz w:val="24"/>
          <w:szCs w:val="24"/>
        </w:rPr>
        <w:t>, 45.</w:t>
      </w:r>
    </w:p>
    <w:p w:rsidR="002A54C1" w:rsidRPr="00DB42FB"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szCs w:val="24"/>
          <w:lang w:val="en-US"/>
        </w:rPr>
      </w:pPr>
      <w:r w:rsidRPr="002A54C1">
        <w:rPr>
          <w:rFonts w:ascii="Times New Roman" w:hAnsi="Times New Roman" w:cs="Times New Roman"/>
          <w:noProof/>
          <w:sz w:val="24"/>
          <w:szCs w:val="24"/>
        </w:rPr>
        <w:t xml:space="preserve">Pressman, R. S. (2010). Ingeniería de software un enfoque práctico. </w:t>
      </w:r>
      <w:r w:rsidRPr="00DB42FB">
        <w:rPr>
          <w:rFonts w:ascii="Times New Roman" w:hAnsi="Times New Roman" w:cs="Times New Roman"/>
          <w:noProof/>
          <w:sz w:val="24"/>
          <w:szCs w:val="24"/>
          <w:lang w:val="en-US"/>
        </w:rPr>
        <w:t>Retrieved May 20, 2016, from http://187.216.127.158:8383/greenstone3/sites/localsite/collect/ciencia1/index/assoc/HASH015f/ceb375c1.dir/33040073.pdf</w:t>
      </w:r>
    </w:p>
    <w:p w:rsidR="002A54C1" w:rsidRPr="00DB42FB" w:rsidRDefault="002A54C1" w:rsidP="00FB43BC">
      <w:pPr>
        <w:widowControl w:val="0"/>
        <w:autoSpaceDE w:val="0"/>
        <w:autoSpaceDN w:val="0"/>
        <w:adjustRightInd w:val="0"/>
        <w:spacing w:after="240" w:line="240" w:lineRule="auto"/>
        <w:ind w:left="480" w:hanging="480"/>
        <w:jc w:val="both"/>
        <w:rPr>
          <w:rFonts w:ascii="Times New Roman" w:hAnsi="Times New Roman" w:cs="Times New Roman"/>
          <w:noProof/>
          <w:sz w:val="24"/>
          <w:lang w:val="en-US"/>
        </w:rPr>
      </w:pPr>
      <w:r w:rsidRPr="002A54C1">
        <w:rPr>
          <w:rFonts w:ascii="Times New Roman" w:hAnsi="Times New Roman" w:cs="Times New Roman"/>
          <w:noProof/>
          <w:sz w:val="24"/>
          <w:szCs w:val="24"/>
        </w:rPr>
        <w:t xml:space="preserve">Ruiz Severiche, L. (2012). Que es microsoft word. </w:t>
      </w:r>
      <w:r w:rsidRPr="00DB42FB">
        <w:rPr>
          <w:rFonts w:ascii="Times New Roman" w:hAnsi="Times New Roman" w:cs="Times New Roman"/>
          <w:noProof/>
          <w:sz w:val="24"/>
          <w:szCs w:val="24"/>
          <w:lang w:val="en-US"/>
        </w:rPr>
        <w:t>Retrieved from http://es.slideshare.net/lele_ruiz12/que-es-microsoft-word</w:t>
      </w:r>
    </w:p>
    <w:p w:rsidR="00EA18D6" w:rsidRPr="009A7ADD" w:rsidRDefault="002A54C1" w:rsidP="00E17611">
      <w:pPr>
        <w:pStyle w:val="Standard"/>
        <w:widowControl/>
        <w:shd w:val="clear" w:color="auto" w:fill="FFFFFF"/>
        <w:spacing w:after="240"/>
        <w:rPr>
          <w:lang w:eastAsia="es-CO"/>
        </w:rPr>
      </w:pPr>
      <w:r>
        <w:rPr>
          <w:lang w:val="es-CO" w:eastAsia="es-CO"/>
        </w:rPr>
        <w:fldChar w:fldCharType="end"/>
      </w:r>
    </w:p>
    <w:sectPr w:rsidR="00EA18D6" w:rsidRPr="009A7ADD" w:rsidSect="005978C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96B" w:rsidRDefault="00DC696B" w:rsidP="00FE1F4B">
      <w:pPr>
        <w:spacing w:after="0" w:line="240" w:lineRule="auto"/>
      </w:pPr>
      <w:r>
        <w:separator/>
      </w:r>
    </w:p>
  </w:endnote>
  <w:endnote w:type="continuationSeparator" w:id="0">
    <w:p w:rsidR="00DC696B" w:rsidRDefault="00DC696B" w:rsidP="00FE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682174"/>
      <w:docPartObj>
        <w:docPartGallery w:val="Page Numbers (Bottom of Page)"/>
        <w:docPartUnique/>
      </w:docPartObj>
    </w:sdtPr>
    <w:sdtContent>
      <w:p w:rsidR="00EB6D91" w:rsidRDefault="00EB6D91">
        <w:pPr>
          <w:pStyle w:val="Piedepgina"/>
          <w:jc w:val="center"/>
        </w:pPr>
        <w:r>
          <w:fldChar w:fldCharType="begin"/>
        </w:r>
        <w:r w:rsidRPr="00B3706A">
          <w:instrText>PAGE   \* MERGEFORMAT</w:instrText>
        </w:r>
        <w:r>
          <w:fldChar w:fldCharType="separate"/>
        </w:r>
        <w:r w:rsidR="002A0D0A" w:rsidRPr="002A0D0A">
          <w:rPr>
            <w:noProof/>
            <w:lang w:val="es-ES"/>
          </w:rPr>
          <w:t>68</w:t>
        </w:r>
        <w:r>
          <w:fldChar w:fldCharType="end"/>
        </w:r>
      </w:p>
    </w:sdtContent>
  </w:sdt>
  <w:p w:rsidR="00EB6D91" w:rsidRDefault="00EB6D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183466"/>
      <w:docPartObj>
        <w:docPartGallery w:val="Page Numbers (Bottom of Page)"/>
        <w:docPartUnique/>
      </w:docPartObj>
    </w:sdtPr>
    <w:sdtContent>
      <w:p w:rsidR="00EB6D91" w:rsidRDefault="00EB6D91">
        <w:pPr>
          <w:pStyle w:val="Piedepgina"/>
          <w:jc w:val="center"/>
        </w:pPr>
        <w:r>
          <w:fldChar w:fldCharType="begin"/>
        </w:r>
        <w:r w:rsidRPr="005978C1">
          <w:instrText>PAGE   \* MERGEFORMAT</w:instrText>
        </w:r>
        <w:r>
          <w:fldChar w:fldCharType="separate"/>
        </w:r>
        <w:r w:rsidR="001172D9" w:rsidRPr="001172D9">
          <w:rPr>
            <w:noProof/>
            <w:lang w:val="es-ES"/>
          </w:rPr>
          <w:t>14</w:t>
        </w:r>
        <w:r>
          <w:fldChar w:fldCharType="end"/>
        </w:r>
      </w:p>
    </w:sdtContent>
  </w:sdt>
  <w:p w:rsidR="00EB6D91" w:rsidRDefault="00EB6D91" w:rsidP="007A1BBD">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96B" w:rsidRDefault="00DC696B" w:rsidP="00FE1F4B">
      <w:pPr>
        <w:spacing w:after="0" w:line="240" w:lineRule="auto"/>
      </w:pPr>
      <w:r>
        <w:separator/>
      </w:r>
    </w:p>
  </w:footnote>
  <w:footnote w:type="continuationSeparator" w:id="0">
    <w:p w:rsidR="00DC696B" w:rsidRDefault="00DC696B" w:rsidP="00FE1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D91" w:rsidRDefault="00EB6D91" w:rsidP="005A0D45">
    <w:pPr>
      <w:pStyle w:val="Encabezado"/>
      <w:tabs>
        <w:tab w:val="left" w:pos="3402"/>
        <w:tab w:val="left" w:pos="6096"/>
      </w:tabs>
      <w:ind w:firstLine="3402"/>
    </w:pPr>
    <w:r>
      <w:rPr>
        <w:noProof/>
        <w:lang w:eastAsia="es-CO"/>
      </w:rPr>
      <w:drawing>
        <wp:anchor distT="0" distB="0" distL="114935" distR="114935" simplePos="0" relativeHeight="251660288" behindDoc="0" locked="0" layoutInCell="1" allowOverlap="1" wp14:anchorId="51B1873A" wp14:editId="229D916A">
          <wp:simplePos x="0" y="0"/>
          <wp:positionH relativeFrom="column">
            <wp:posOffset>149225</wp:posOffset>
          </wp:positionH>
          <wp:positionV relativeFrom="paragraph">
            <wp:posOffset>-116840</wp:posOffset>
          </wp:positionV>
          <wp:extent cx="485775" cy="5715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5715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16"/>
        <w:szCs w:val="16"/>
        <w:lang w:eastAsia="es-CO"/>
      </w:rPr>
      <mc:AlternateContent>
        <mc:Choice Requires="wpg">
          <w:drawing>
            <wp:anchor distT="0" distB="0" distL="0" distR="0" simplePos="0" relativeHeight="251661312" behindDoc="0" locked="0" layoutInCell="1" allowOverlap="1" wp14:anchorId="11E06514" wp14:editId="68927460">
              <wp:simplePos x="0" y="0"/>
              <wp:positionH relativeFrom="margin">
                <wp:posOffset>5100320</wp:posOffset>
              </wp:positionH>
              <wp:positionV relativeFrom="paragraph">
                <wp:posOffset>-116840</wp:posOffset>
              </wp:positionV>
              <wp:extent cx="948690" cy="456565"/>
              <wp:effectExtent l="4445" t="0" r="0" b="3175"/>
              <wp:wrapSquare wrapText="bothSides"/>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690" cy="456565"/>
                        <a:chOff x="8032" y="-184"/>
                        <a:chExt cx="1494" cy="718"/>
                      </a:xfrm>
                    </wpg:grpSpPr>
                    <pic:pic xmlns:pic="http://schemas.openxmlformats.org/drawingml/2006/picture">
                      <pic:nvPicPr>
                        <pic:cNvPr id="3"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083" y="-184"/>
                          <a:ext cx="1442" cy="430"/>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grpSp>
                      <wpg:cNvPr id="4" name="Group 3"/>
                      <wpg:cNvGrpSpPr>
                        <a:grpSpLocks/>
                      </wpg:cNvGrpSpPr>
                      <wpg:grpSpPr bwMode="auto">
                        <a:xfrm>
                          <a:off x="8032" y="248"/>
                          <a:ext cx="1241" cy="286"/>
                          <a:chOff x="8032" y="248"/>
                          <a:chExt cx="1241" cy="286"/>
                        </a:xfrm>
                      </wpg:grpSpPr>
                      <pic:pic xmlns:pic="http://schemas.openxmlformats.org/drawingml/2006/picture">
                        <pic:nvPicPr>
                          <pic:cNvPr id="5" name="Picture 4"/>
                          <pic:cNvPicPr>
                            <a:picLocks noChangeAspect="1" noChangeArrowheads="1"/>
                          </pic:cNvPicPr>
                        </pic:nvPicPr>
                        <pic:blipFill>
                          <a:blip r:embed="rId3">
                            <a:extLst>
                              <a:ext uri="{28A0092B-C50C-407E-A947-70E740481C1C}">
                                <a14:useLocalDpi xmlns:a14="http://schemas.microsoft.com/office/drawing/2010/main" val="0"/>
                              </a:ext>
                            </a:extLst>
                          </a:blip>
                          <a:srcRect l="40668" t="-4251"/>
                          <a:stretch>
                            <a:fillRect/>
                          </a:stretch>
                        </pic:blipFill>
                        <pic:spPr bwMode="auto">
                          <a:xfrm>
                            <a:off x="8032" y="365"/>
                            <a:ext cx="1240" cy="169"/>
                          </a:xfrm>
                          <a:prstGeom prst="rect">
                            <a:avLst/>
                          </a:prstGeom>
                          <a:noFill/>
                          <a:ln>
                            <a:noFill/>
                          </a:ln>
                          <a:effectLst/>
                          <a:extLst>
                            <a:ext uri="{909E8E84-426E-40DD-AFC4-6F175D3DCCD1}">
                              <a14:hiddenFill xmlns:a14="http://schemas.microsoft.com/office/drawing/2010/main">
                                <a:blipFill dpi="0" rotWithShape="0">
                                  <a:blip/>
                                  <a:srcRect l="40668" t="-4251"/>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6" name="Picture 5"/>
                          <pic:cNvPicPr>
                            <a:picLocks noChangeAspect="1" noChangeArrowheads="1"/>
                          </pic:cNvPicPr>
                        </pic:nvPicPr>
                        <pic:blipFill>
                          <a:blip r:embed="rId3">
                            <a:extLst>
                              <a:ext uri="{28A0092B-C50C-407E-A947-70E740481C1C}">
                                <a14:useLocalDpi xmlns:a14="http://schemas.microsoft.com/office/drawing/2010/main" val="0"/>
                              </a:ext>
                            </a:extLst>
                          </a:blip>
                          <a:srcRect r="57269" b="-5118"/>
                          <a:stretch>
                            <a:fillRect/>
                          </a:stretch>
                        </pic:blipFill>
                        <pic:spPr bwMode="auto">
                          <a:xfrm>
                            <a:off x="8231" y="248"/>
                            <a:ext cx="796" cy="152"/>
                          </a:xfrm>
                          <a:prstGeom prst="rect">
                            <a:avLst/>
                          </a:prstGeom>
                          <a:noFill/>
                          <a:ln>
                            <a:noFill/>
                          </a:ln>
                          <a:effectLst/>
                          <a:extLst>
                            <a:ext uri="{909E8E84-426E-40DD-AFC4-6F175D3DCCD1}">
                              <a14:hiddenFill xmlns:a14="http://schemas.microsoft.com/office/drawing/2010/main">
                                <a:blipFill dpi="0" rotWithShape="0">
                                  <a:blip/>
                                  <a:srcRect r="57269" b="-5118"/>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grpSp>
                  </wpg:wgp>
                </a:graphicData>
              </a:graphic>
              <wp14:sizeRelH relativeFrom="page">
                <wp14:pctWidth>0</wp14:pctWidth>
              </wp14:sizeRelH>
              <wp14:sizeRelV relativeFrom="page">
                <wp14:pctHeight>0</wp14:pctHeight>
              </wp14:sizeRelV>
            </wp:anchor>
          </w:drawing>
        </mc:Choice>
        <mc:Fallback>
          <w:pict>
            <v:group w14:anchorId="10863581" id="Grupo 2" o:spid="_x0000_s1026" style="position:absolute;margin-left:401.6pt;margin-top:-9.2pt;width:74.7pt;height:35.95pt;z-index:251661312;mso-wrap-distance-left:0;mso-wrap-distance-right:0;mso-position-horizontal-relative:margin" coordorigin="8032,-184" coordsize="1494,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8083;top:-184;width:1442;height: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MxY3BAAAA2gAAAA8AAABkcnMvZG93bnJldi54bWxEj8GKwkAQRO/C/sPQC950ooJI1lE0IHgT&#10;3QU99mbaJJjpDpnRxL/fWRA8FlX1ilque1erB7W+EjYwGSegiHOxFRcGfr53owUoH5At1sJk4Eke&#10;1quPwRJTKx0f6XEKhYoQ9ikaKENoUq19XpJDP5aGOHpXaR2GKNtC2xa7CHe1nibJXDusOC6U2FBW&#10;Un473Z2Bzb2enbf9oTlK5ySbZnv5zS/GDD/7zReoQH14h1/tvTUwg/8r8Qbo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MxY3BAAAA2gAAAA8AAAAAAAAAAAAAAAAAnwIA&#10;AGRycy9kb3ducmV2LnhtbFBLBQYAAAAABAAEAPcAAACNAwAAAAA=&#10;" strokecolor="#3465a4">
                <v:fill recolor="t" type="frame"/>
                <v:stroke joinstyle="round"/>
                <v:imagedata r:id="rId4" o:title=""/>
              </v:shape>
              <v:group id="Group 3" o:spid="_x0000_s1028" style="position:absolute;left:8032;top:248;width:1241;height:286" coordorigin="8032,248" coordsize="1241,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4" o:spid="_x0000_s1029" type="#_x0000_t75" style="position:absolute;left:8032;top:365;width:1240;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Sj2vEAAAA2gAAAA8AAABkcnMvZG93bnJldi54bWxEj0FrwkAUhO+F/oflFXqrmxYsNroJRVTa&#10;gwdjD3p7ZJ9JSPbtNrua+O+7BcHjMDPfMIt8NJ24UO8bywpeJwkI4tLqhisFP/v1ywyED8gaO8uk&#10;4Eoe8uzxYYGptgPv6FKESkQI+xQV1CG4VEpf1mTQT6wjjt7J9gZDlH0ldY9DhJtOviXJuzTYcFyo&#10;0dGyprItzkZB546r3+3wcWivm51vi+X3ym2dUs9P4+ccRKAx3MO39pdWMIX/K/EGyO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Sj2vEAAAA2gAAAA8AAAAAAAAAAAAAAAAA&#10;nwIAAGRycy9kb3ducmV2LnhtbFBLBQYAAAAABAAEAPcAAACQAwAAAAA=&#10;" strokecolor="#3465a4">
                  <v:fill recolor="t" type="frame"/>
                  <v:stroke joinstyle="round"/>
                  <v:imagedata r:id="rId5" o:title="" croptop="-2786f" cropleft="26652f"/>
                </v:shape>
                <v:shape id="Picture 5" o:spid="_x0000_s1030" type="#_x0000_t75" style="position:absolute;left:8231;top:248;width:796;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GyI+8AAAA2gAAAA8AAABkcnMvZG93bnJldi54bWxEj80KwjAQhO+C7xBW8GZTFUWqUUQQvAj+&#10;HTwuzdoUm01pota3N4LgcZiZb5jFqrWVeFLjS8cKhkkKgjh3uuRCweW8HcxA+ICssXJMCt7kYbXs&#10;dhaYaffiIz1PoRARwj5DBSaEOpPS54Ys+sTVxNG7ucZiiLIppG7wFeG2kqM0nUqLJccFgzVtDOX3&#10;08MqaDnFw9bt19eCd+OJNoQ3S0r1e+16DiJQG/7hX3unFUzheyXeALn8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xxsiPvAAAANoAAAAPAAAAAAAAAAAAAAAAAJ8CAABkcnMv&#10;ZG93bnJldi54bWxQSwUGAAAAAAQABAD3AAAAiAMAAAAA&#10;" strokecolor="#3465a4">
                  <v:fill recolor="t" type="frame"/>
                  <v:stroke joinstyle="round"/>
                  <v:imagedata r:id="rId5" o:title="" cropbottom="-3354f" cropright="37532f"/>
                </v:shape>
              </v:group>
              <w10:wrap type="square" anchorx="margin"/>
            </v:group>
          </w:pict>
        </mc:Fallback>
      </mc:AlternateContent>
    </w:r>
    <w:r>
      <w:rPr>
        <w:rFonts w:ascii="Arial" w:hAnsi="Arial" w:cs="Arial"/>
        <w:sz w:val="16"/>
        <w:szCs w:val="16"/>
      </w:rPr>
      <w:t>FACULTAD DE INGENIERÍA</w:t>
    </w:r>
  </w:p>
  <w:p w:rsidR="00EB6D91" w:rsidRDefault="00EB6D91" w:rsidP="005A0D45">
    <w:pPr>
      <w:pStyle w:val="Encabezado"/>
      <w:rPr>
        <w:rFonts w:ascii="Arial" w:hAnsi="Arial" w:cs="Arial"/>
        <w:sz w:val="16"/>
        <w:szCs w:val="16"/>
      </w:rPr>
    </w:pPr>
    <w:r>
      <w:rPr>
        <w:rFonts w:ascii="Arial" w:hAnsi="Arial" w:cs="Arial"/>
        <w:noProof/>
        <w:sz w:val="8"/>
        <w:szCs w:val="8"/>
        <w:lang w:eastAsia="es-CO"/>
      </w:rPr>
      <mc:AlternateContent>
        <mc:Choice Requires="wps">
          <w:drawing>
            <wp:anchor distT="0" distB="0" distL="114300" distR="114300" simplePos="0" relativeHeight="251659264" behindDoc="1" locked="0" layoutInCell="1" allowOverlap="1" wp14:anchorId="558764FC" wp14:editId="4639F6C8">
              <wp:simplePos x="0" y="0"/>
              <wp:positionH relativeFrom="margin">
                <wp:posOffset>2147570</wp:posOffset>
              </wp:positionH>
              <wp:positionV relativeFrom="paragraph">
                <wp:posOffset>20955</wp:posOffset>
              </wp:positionV>
              <wp:extent cx="2880995" cy="0"/>
              <wp:effectExtent l="13970" t="11430" r="10160" b="1714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995" cy="0"/>
                      </a:xfrm>
                      <a:prstGeom prst="line">
                        <a:avLst/>
                      </a:prstGeom>
                      <a:noFill/>
                      <a:ln w="19080" cap="sq">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081D47" id="Conector recto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9.1pt,1.65pt" to="395.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" strokecolor="blue" strokeweight=".53mm">
              <v:stroke joinstyle="miter" endcap="square"/>
              <w10:wrap anchorx="margin"/>
            </v:line>
          </w:pict>
        </mc:Fallback>
      </mc:AlternateContent>
    </w:r>
    <w:r>
      <w:rPr>
        <w:rFonts w:ascii="Arial" w:hAnsi="Arial" w:cs="Arial"/>
        <w:sz w:val="8"/>
        <w:szCs w:val="8"/>
      </w:rPr>
      <w:tab/>
    </w:r>
    <w:r>
      <w:rPr>
        <w:rFonts w:ascii="Arial" w:hAnsi="Arial" w:cs="Arial"/>
        <w:sz w:val="8"/>
        <w:szCs w:val="8"/>
      </w:rPr>
      <w:tab/>
    </w:r>
  </w:p>
  <w:p w:rsidR="00EB6D91" w:rsidRDefault="00EB6D91" w:rsidP="005A0D45">
    <w:pPr>
      <w:pStyle w:val="Encabezado"/>
      <w:tabs>
        <w:tab w:val="left" w:pos="3402"/>
        <w:tab w:val="left" w:pos="6096"/>
        <w:tab w:val="right" w:pos="6379"/>
      </w:tabs>
      <w:rPr>
        <w:rFonts w:ascii="Garamond" w:hAnsi="Garamond" w:cs="Garamond"/>
        <w:sz w:val="16"/>
        <w:szCs w:val="16"/>
      </w:rPr>
    </w:pPr>
    <w:r>
      <w:rPr>
        <w:rFonts w:ascii="Arial" w:hAnsi="Arial" w:cs="Arial"/>
        <w:sz w:val="16"/>
        <w:szCs w:val="16"/>
      </w:rPr>
      <w:tab/>
    </w:r>
    <w:r>
      <w:rPr>
        <w:rFonts w:ascii="Arial" w:hAnsi="Arial" w:cs="Arial"/>
        <w:sz w:val="16"/>
        <w:szCs w:val="16"/>
      </w:rPr>
      <w:tab/>
      <w:t>PROGRAMA DE INGENIERÍA SISTEMAS Y COMPUTACIÓN</w:t>
    </w:r>
    <w:r>
      <w:rPr>
        <w:rFonts w:ascii="Garamond" w:hAnsi="Garamond" w:cs="Garamond"/>
        <w:sz w:val="16"/>
        <w:szCs w:val="16"/>
      </w:rPr>
      <w:t xml:space="preserve">   </w:t>
    </w:r>
  </w:p>
  <w:p w:rsidR="00EB6D91" w:rsidRDefault="00EB6D91" w:rsidP="005A0D45">
    <w:pPr>
      <w:pStyle w:val="Encabezado"/>
      <w:tabs>
        <w:tab w:val="left" w:pos="3402"/>
        <w:tab w:val="left" w:pos="6096"/>
        <w:tab w:val="right" w:pos="6379"/>
      </w:tabs>
      <w:rPr>
        <w:rFonts w:ascii="Garamond" w:hAnsi="Garamond" w:cs="Garamond"/>
        <w:sz w:val="16"/>
        <w:szCs w:val="16"/>
      </w:rPr>
    </w:pPr>
  </w:p>
  <w:p w:rsidR="00EB6D91" w:rsidRDefault="00EB6D91" w:rsidP="00DB42FB">
    <w:pPr>
      <w:pStyle w:val="Encabezado"/>
    </w:pPr>
  </w:p>
  <w:p w:rsidR="00EB6D91" w:rsidRDefault="00EB6D91" w:rsidP="009F29BE">
    <w:pPr>
      <w:shd w:val="clear" w:color="auto" w:fill="D0CECE"/>
      <w:ind w:right="-660"/>
    </w:pPr>
    <w:r>
      <w:rPr>
        <w:rFonts w:cs="Arial"/>
        <w:color w:val="538135"/>
      </w:rPr>
      <w:t>Código: TG 110220902                Versión: 02                    Fecha: 2013/02/27           Página 1 de 12</w:t>
    </w:r>
    <w:r>
      <w:rPr>
        <w:rFonts w:cs="Arial"/>
        <w:color w:val="538135"/>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D91" w:rsidRDefault="00EB6D9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D91" w:rsidRDefault="00EB6D91" w:rsidP="005A0D45">
    <w:pPr>
      <w:pStyle w:val="Encabezado"/>
      <w:tabs>
        <w:tab w:val="left" w:pos="3402"/>
        <w:tab w:val="left" w:pos="6096"/>
        <w:tab w:val="right" w:pos="6379"/>
      </w:tabs>
    </w:pPr>
    <w:r>
      <w:rPr>
        <w:rFonts w:ascii="Garamond" w:hAnsi="Garamond" w:cs="Garamond"/>
        <w:sz w:val="16"/>
        <w:szCs w:val="16"/>
      </w:rPr>
      <w:t xml:space="preserve"> </w:t>
    </w:r>
  </w:p>
  <w:p w:rsidR="00EB6D91" w:rsidRDefault="00EB6D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rPr>
        <w:b/>
      </w:rPr>
    </w:lvl>
    <w:lvl w:ilvl="4">
      <w:start w:val="1"/>
      <w:numFmt w:val="decimal"/>
      <w:pStyle w:val="Ttulo5"/>
      <w:lvlText w:val="%1.%2.%3.%4.%5"/>
      <w:lvlJc w:val="left"/>
      <w:pPr>
        <w:tabs>
          <w:tab w:val="num" w:pos="0"/>
        </w:tabs>
        <w:ind w:left="1859" w:hanging="1008"/>
      </w:pPr>
      <w:rPr>
        <w:b/>
      </w:r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94431B5"/>
    <w:multiLevelType w:val="hybridMultilevel"/>
    <w:tmpl w:val="1C3EFC2A"/>
    <w:lvl w:ilvl="0" w:tplc="B366C1B0">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E718D3"/>
    <w:multiLevelType w:val="hybridMultilevel"/>
    <w:tmpl w:val="61268DCA"/>
    <w:lvl w:ilvl="0" w:tplc="0C9AC684">
      <w:numFmt w:val="bullet"/>
      <w:lvlText w:val=""/>
      <w:lvlJc w:val="left"/>
      <w:pPr>
        <w:ind w:left="1416" w:hanging="360"/>
      </w:pPr>
      <w:rPr>
        <w:rFonts w:ascii="Symbol" w:eastAsia="Times New Roman" w:hAnsi="Symbol" w:cs="Times New Roman" w:hint="default"/>
      </w:rPr>
    </w:lvl>
    <w:lvl w:ilvl="1" w:tplc="240A0003">
      <w:start w:val="1"/>
      <w:numFmt w:val="bullet"/>
      <w:lvlText w:val="o"/>
      <w:lvlJc w:val="left"/>
      <w:pPr>
        <w:ind w:left="2136" w:hanging="360"/>
      </w:pPr>
      <w:rPr>
        <w:rFonts w:ascii="Courier New" w:hAnsi="Courier New" w:cs="Courier New" w:hint="default"/>
      </w:rPr>
    </w:lvl>
    <w:lvl w:ilvl="2" w:tplc="240A0005">
      <w:start w:val="1"/>
      <w:numFmt w:val="bullet"/>
      <w:lvlText w:val=""/>
      <w:lvlJc w:val="left"/>
      <w:pPr>
        <w:ind w:left="2856" w:hanging="360"/>
      </w:pPr>
      <w:rPr>
        <w:rFonts w:ascii="Wingdings" w:hAnsi="Wingdings" w:hint="default"/>
      </w:rPr>
    </w:lvl>
    <w:lvl w:ilvl="3" w:tplc="240A0001" w:tentative="1">
      <w:start w:val="1"/>
      <w:numFmt w:val="bullet"/>
      <w:lvlText w:val=""/>
      <w:lvlJc w:val="left"/>
      <w:pPr>
        <w:ind w:left="3576" w:hanging="360"/>
      </w:pPr>
      <w:rPr>
        <w:rFonts w:ascii="Symbol" w:hAnsi="Symbol" w:hint="default"/>
      </w:rPr>
    </w:lvl>
    <w:lvl w:ilvl="4" w:tplc="240A0003" w:tentative="1">
      <w:start w:val="1"/>
      <w:numFmt w:val="bullet"/>
      <w:lvlText w:val="o"/>
      <w:lvlJc w:val="left"/>
      <w:pPr>
        <w:ind w:left="4296" w:hanging="360"/>
      </w:pPr>
      <w:rPr>
        <w:rFonts w:ascii="Courier New" w:hAnsi="Courier New" w:cs="Courier New" w:hint="default"/>
      </w:rPr>
    </w:lvl>
    <w:lvl w:ilvl="5" w:tplc="240A0005" w:tentative="1">
      <w:start w:val="1"/>
      <w:numFmt w:val="bullet"/>
      <w:lvlText w:val=""/>
      <w:lvlJc w:val="left"/>
      <w:pPr>
        <w:ind w:left="5016" w:hanging="360"/>
      </w:pPr>
      <w:rPr>
        <w:rFonts w:ascii="Wingdings" w:hAnsi="Wingdings" w:hint="default"/>
      </w:rPr>
    </w:lvl>
    <w:lvl w:ilvl="6" w:tplc="240A0001" w:tentative="1">
      <w:start w:val="1"/>
      <w:numFmt w:val="bullet"/>
      <w:lvlText w:val=""/>
      <w:lvlJc w:val="left"/>
      <w:pPr>
        <w:ind w:left="5736" w:hanging="360"/>
      </w:pPr>
      <w:rPr>
        <w:rFonts w:ascii="Symbol" w:hAnsi="Symbol" w:hint="default"/>
      </w:rPr>
    </w:lvl>
    <w:lvl w:ilvl="7" w:tplc="240A0003" w:tentative="1">
      <w:start w:val="1"/>
      <w:numFmt w:val="bullet"/>
      <w:lvlText w:val="o"/>
      <w:lvlJc w:val="left"/>
      <w:pPr>
        <w:ind w:left="6456" w:hanging="360"/>
      </w:pPr>
      <w:rPr>
        <w:rFonts w:ascii="Courier New" w:hAnsi="Courier New" w:cs="Courier New" w:hint="default"/>
      </w:rPr>
    </w:lvl>
    <w:lvl w:ilvl="8" w:tplc="240A0005" w:tentative="1">
      <w:start w:val="1"/>
      <w:numFmt w:val="bullet"/>
      <w:lvlText w:val=""/>
      <w:lvlJc w:val="left"/>
      <w:pPr>
        <w:ind w:left="7176" w:hanging="360"/>
      </w:pPr>
      <w:rPr>
        <w:rFonts w:ascii="Wingdings" w:hAnsi="Wingdings" w:hint="default"/>
      </w:rPr>
    </w:lvl>
  </w:abstractNum>
  <w:abstractNum w:abstractNumId="5" w15:restartNumberingAfterBreak="0">
    <w:nsid w:val="19120CEC"/>
    <w:multiLevelType w:val="hybridMultilevel"/>
    <w:tmpl w:val="07AE09D2"/>
    <w:lvl w:ilvl="0" w:tplc="847C0D9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634F3A"/>
    <w:multiLevelType w:val="hybridMultilevel"/>
    <w:tmpl w:val="367A72BE"/>
    <w:lvl w:ilvl="0" w:tplc="EF1CAE96">
      <w:start w:val="5"/>
      <w:numFmt w:val="bullet"/>
      <w:lvlText w:val=""/>
      <w:lvlJc w:val="left"/>
      <w:pPr>
        <w:ind w:left="1416" w:hanging="360"/>
      </w:pPr>
      <w:rPr>
        <w:rFonts w:ascii="Symbol" w:eastAsia="Times New Roman" w:hAnsi="Symbol" w:cs="Times New Roman" w:hint="default"/>
        <w:b w:val="0"/>
      </w:rPr>
    </w:lvl>
    <w:lvl w:ilvl="1" w:tplc="240A0003" w:tentative="1">
      <w:start w:val="1"/>
      <w:numFmt w:val="bullet"/>
      <w:lvlText w:val="o"/>
      <w:lvlJc w:val="left"/>
      <w:pPr>
        <w:ind w:left="2136" w:hanging="360"/>
      </w:pPr>
      <w:rPr>
        <w:rFonts w:ascii="Courier New" w:hAnsi="Courier New" w:cs="Courier New" w:hint="default"/>
      </w:rPr>
    </w:lvl>
    <w:lvl w:ilvl="2" w:tplc="240A0005" w:tentative="1">
      <w:start w:val="1"/>
      <w:numFmt w:val="bullet"/>
      <w:lvlText w:val=""/>
      <w:lvlJc w:val="left"/>
      <w:pPr>
        <w:ind w:left="2856" w:hanging="360"/>
      </w:pPr>
      <w:rPr>
        <w:rFonts w:ascii="Wingdings" w:hAnsi="Wingdings" w:hint="default"/>
      </w:rPr>
    </w:lvl>
    <w:lvl w:ilvl="3" w:tplc="240A0001" w:tentative="1">
      <w:start w:val="1"/>
      <w:numFmt w:val="bullet"/>
      <w:lvlText w:val=""/>
      <w:lvlJc w:val="left"/>
      <w:pPr>
        <w:ind w:left="3576" w:hanging="360"/>
      </w:pPr>
      <w:rPr>
        <w:rFonts w:ascii="Symbol" w:hAnsi="Symbol" w:hint="default"/>
      </w:rPr>
    </w:lvl>
    <w:lvl w:ilvl="4" w:tplc="240A0003" w:tentative="1">
      <w:start w:val="1"/>
      <w:numFmt w:val="bullet"/>
      <w:lvlText w:val="o"/>
      <w:lvlJc w:val="left"/>
      <w:pPr>
        <w:ind w:left="4296" w:hanging="360"/>
      </w:pPr>
      <w:rPr>
        <w:rFonts w:ascii="Courier New" w:hAnsi="Courier New" w:cs="Courier New" w:hint="default"/>
      </w:rPr>
    </w:lvl>
    <w:lvl w:ilvl="5" w:tplc="240A0005" w:tentative="1">
      <w:start w:val="1"/>
      <w:numFmt w:val="bullet"/>
      <w:lvlText w:val=""/>
      <w:lvlJc w:val="left"/>
      <w:pPr>
        <w:ind w:left="5016" w:hanging="360"/>
      </w:pPr>
      <w:rPr>
        <w:rFonts w:ascii="Wingdings" w:hAnsi="Wingdings" w:hint="default"/>
      </w:rPr>
    </w:lvl>
    <w:lvl w:ilvl="6" w:tplc="240A0001" w:tentative="1">
      <w:start w:val="1"/>
      <w:numFmt w:val="bullet"/>
      <w:lvlText w:val=""/>
      <w:lvlJc w:val="left"/>
      <w:pPr>
        <w:ind w:left="5736" w:hanging="360"/>
      </w:pPr>
      <w:rPr>
        <w:rFonts w:ascii="Symbol" w:hAnsi="Symbol" w:hint="default"/>
      </w:rPr>
    </w:lvl>
    <w:lvl w:ilvl="7" w:tplc="240A0003" w:tentative="1">
      <w:start w:val="1"/>
      <w:numFmt w:val="bullet"/>
      <w:lvlText w:val="o"/>
      <w:lvlJc w:val="left"/>
      <w:pPr>
        <w:ind w:left="6456" w:hanging="360"/>
      </w:pPr>
      <w:rPr>
        <w:rFonts w:ascii="Courier New" w:hAnsi="Courier New" w:cs="Courier New" w:hint="default"/>
      </w:rPr>
    </w:lvl>
    <w:lvl w:ilvl="8" w:tplc="240A0005" w:tentative="1">
      <w:start w:val="1"/>
      <w:numFmt w:val="bullet"/>
      <w:lvlText w:val=""/>
      <w:lvlJc w:val="left"/>
      <w:pPr>
        <w:ind w:left="7176" w:hanging="360"/>
      </w:pPr>
      <w:rPr>
        <w:rFonts w:ascii="Wingdings" w:hAnsi="Wingdings" w:hint="default"/>
      </w:rPr>
    </w:lvl>
  </w:abstractNum>
  <w:abstractNum w:abstractNumId="7" w15:restartNumberingAfterBreak="0">
    <w:nsid w:val="20121BD4"/>
    <w:multiLevelType w:val="hybridMultilevel"/>
    <w:tmpl w:val="C3FABF54"/>
    <w:lvl w:ilvl="0" w:tplc="2DE614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575241"/>
    <w:multiLevelType w:val="hybridMultilevel"/>
    <w:tmpl w:val="81063DA8"/>
    <w:lvl w:ilvl="0" w:tplc="F96A24F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D641E2"/>
    <w:multiLevelType w:val="multilevel"/>
    <w:tmpl w:val="67B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A613A"/>
    <w:multiLevelType w:val="hybridMultilevel"/>
    <w:tmpl w:val="A38EF3C4"/>
    <w:lvl w:ilvl="0" w:tplc="C05C407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0451089"/>
    <w:multiLevelType w:val="multilevel"/>
    <w:tmpl w:val="256E56E2"/>
    <w:styleLink w:val="WWNum1"/>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2" w15:restartNumberingAfterBreak="0">
    <w:nsid w:val="376724CE"/>
    <w:multiLevelType w:val="hybridMultilevel"/>
    <w:tmpl w:val="42C638DE"/>
    <w:lvl w:ilvl="0" w:tplc="6E10FF9A">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AD11AE4"/>
    <w:multiLevelType w:val="multilevel"/>
    <w:tmpl w:val="BFC0D9A6"/>
    <w:lvl w:ilvl="0">
      <w:numFmt w:val="bullet"/>
      <w:lvlText w:val="•"/>
      <w:lvlJc w:val="left"/>
      <w:pPr>
        <w:ind w:left="0" w:firstLine="0"/>
      </w:pPr>
      <w:rPr>
        <w:rFonts w:ascii="OpenSymbol" w:eastAsia="OpenSymbol" w:hAnsi="OpenSymbol" w:cs="OpenSymbol"/>
      </w:rPr>
    </w:lvl>
    <w:lvl w:ilvl="1">
      <w:numFmt w:val="bullet"/>
      <w:lvlText w:val="•"/>
      <w:lvlJc w:val="left"/>
      <w:pPr>
        <w:ind w:left="283" w:hanging="283"/>
      </w:pPr>
      <w:rPr>
        <w:rFonts w:ascii="OpenSymbol" w:eastAsia="OpenSymbol" w:hAnsi="OpenSymbol" w:cs="OpenSymbol"/>
      </w:rPr>
    </w:lvl>
    <w:lvl w:ilvl="2">
      <w:numFmt w:val="bullet"/>
      <w:lvlText w:val="•"/>
      <w:lvlJc w:val="left"/>
      <w:pPr>
        <w:ind w:left="283" w:hanging="283"/>
      </w:pPr>
      <w:rPr>
        <w:rFonts w:ascii="OpenSymbol" w:eastAsia="OpenSymbol" w:hAnsi="OpenSymbol" w:cs="OpenSymbol"/>
      </w:rPr>
    </w:lvl>
    <w:lvl w:ilvl="3">
      <w:numFmt w:val="bullet"/>
      <w:lvlText w:val="•"/>
      <w:lvlJc w:val="left"/>
      <w:pPr>
        <w:ind w:left="308" w:hanging="283"/>
      </w:pPr>
      <w:rPr>
        <w:rFonts w:ascii="OpenSymbol" w:eastAsia="OpenSymbol" w:hAnsi="OpenSymbol" w:cs="OpenSymbol"/>
      </w:rPr>
    </w:lvl>
    <w:lvl w:ilvl="4">
      <w:numFmt w:val="bullet"/>
      <w:lvlText w:val="•"/>
      <w:lvlJc w:val="left"/>
      <w:pPr>
        <w:ind w:left="1015" w:hanging="283"/>
      </w:pPr>
      <w:rPr>
        <w:rFonts w:ascii="OpenSymbol" w:eastAsia="OpenSymbol" w:hAnsi="OpenSymbol" w:cs="OpenSymbol"/>
      </w:rPr>
    </w:lvl>
    <w:lvl w:ilvl="5">
      <w:numFmt w:val="bullet"/>
      <w:lvlText w:val="•"/>
      <w:lvlJc w:val="left"/>
      <w:pPr>
        <w:ind w:left="1722" w:hanging="283"/>
      </w:pPr>
      <w:rPr>
        <w:rFonts w:ascii="OpenSymbol" w:eastAsia="OpenSymbol" w:hAnsi="OpenSymbol" w:cs="OpenSymbol"/>
      </w:rPr>
    </w:lvl>
    <w:lvl w:ilvl="6">
      <w:numFmt w:val="bullet"/>
      <w:lvlText w:val="•"/>
      <w:lvlJc w:val="left"/>
      <w:pPr>
        <w:ind w:left="2429" w:hanging="283"/>
      </w:pPr>
      <w:rPr>
        <w:rFonts w:ascii="OpenSymbol" w:eastAsia="OpenSymbol" w:hAnsi="OpenSymbol" w:cs="OpenSymbol"/>
      </w:rPr>
    </w:lvl>
    <w:lvl w:ilvl="7">
      <w:numFmt w:val="bullet"/>
      <w:lvlText w:val="•"/>
      <w:lvlJc w:val="left"/>
      <w:pPr>
        <w:ind w:left="3136" w:hanging="283"/>
      </w:pPr>
      <w:rPr>
        <w:rFonts w:ascii="OpenSymbol" w:eastAsia="OpenSymbol" w:hAnsi="OpenSymbol" w:cs="OpenSymbol"/>
      </w:rPr>
    </w:lvl>
    <w:lvl w:ilvl="8">
      <w:numFmt w:val="bullet"/>
      <w:lvlText w:val="•"/>
      <w:lvlJc w:val="left"/>
      <w:pPr>
        <w:ind w:left="3843" w:hanging="283"/>
      </w:pPr>
      <w:rPr>
        <w:rFonts w:ascii="OpenSymbol" w:eastAsia="OpenSymbol" w:hAnsi="OpenSymbol" w:cs="OpenSymbol"/>
      </w:rPr>
    </w:lvl>
  </w:abstractNum>
  <w:abstractNum w:abstractNumId="14" w15:restartNumberingAfterBreak="0">
    <w:nsid w:val="3DCA2D09"/>
    <w:multiLevelType w:val="hybridMultilevel"/>
    <w:tmpl w:val="F4C24B34"/>
    <w:lvl w:ilvl="0" w:tplc="55E231E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1965BAA"/>
    <w:multiLevelType w:val="multilevel"/>
    <w:tmpl w:val="919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12106"/>
    <w:multiLevelType w:val="multilevel"/>
    <w:tmpl w:val="49C0BCB8"/>
    <w:styleLink w:val="WWNum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7" w15:restartNumberingAfterBreak="0">
    <w:nsid w:val="4D625C00"/>
    <w:multiLevelType w:val="hybridMultilevel"/>
    <w:tmpl w:val="F8405736"/>
    <w:lvl w:ilvl="0" w:tplc="D9A87C8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8338DE"/>
    <w:multiLevelType w:val="hybridMultilevel"/>
    <w:tmpl w:val="632E3D42"/>
    <w:lvl w:ilvl="0" w:tplc="78D60C1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9E0394"/>
    <w:multiLevelType w:val="hybridMultilevel"/>
    <w:tmpl w:val="27C05D6C"/>
    <w:lvl w:ilvl="0" w:tplc="AADA13C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501A02"/>
    <w:multiLevelType w:val="multilevel"/>
    <w:tmpl w:val="052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519C6"/>
    <w:multiLevelType w:val="multilevel"/>
    <w:tmpl w:val="E7B82FC8"/>
    <w:lvl w:ilvl="0">
      <w:numFmt w:val="bullet"/>
      <w:lvlText w:val=""/>
      <w:lvlJc w:val="left"/>
      <w:pPr>
        <w:ind w:left="720" w:hanging="360"/>
      </w:pPr>
      <w:rPr>
        <w:rFonts w:ascii="Symbol" w:eastAsia="SimSun" w:hAnsi="Symbol"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B2545E3"/>
    <w:multiLevelType w:val="hybridMultilevel"/>
    <w:tmpl w:val="60949450"/>
    <w:lvl w:ilvl="0" w:tplc="1BFAC2DE">
      <w:numFmt w:val="bullet"/>
      <w:lvlText w:val=""/>
      <w:lvlJc w:val="left"/>
      <w:pPr>
        <w:ind w:left="1776" w:hanging="360"/>
      </w:pPr>
      <w:rPr>
        <w:rFonts w:ascii="Symbol" w:eastAsiaTheme="minorHAnsi" w:hAnsi="Symbol" w:cstheme="minorBidi" w:hint="default"/>
        <w:sz w:val="23"/>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3" w15:restartNumberingAfterBreak="0">
    <w:nsid w:val="71663409"/>
    <w:multiLevelType w:val="hybridMultilevel"/>
    <w:tmpl w:val="888CE7BC"/>
    <w:lvl w:ilvl="0" w:tplc="78409AE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116ECA"/>
    <w:multiLevelType w:val="hybridMultilevel"/>
    <w:tmpl w:val="02ACED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4"/>
  </w:num>
  <w:num w:numId="6">
    <w:abstractNumId w:val="7"/>
  </w:num>
  <w:num w:numId="7">
    <w:abstractNumId w:val="22"/>
  </w:num>
  <w:num w:numId="8">
    <w:abstractNumId w:val="12"/>
  </w:num>
  <w:num w:numId="9">
    <w:abstractNumId w:val="24"/>
  </w:num>
  <w:num w:numId="10">
    <w:abstractNumId w:val="15"/>
  </w:num>
  <w:num w:numId="11">
    <w:abstractNumId w:val="9"/>
  </w:num>
  <w:num w:numId="12">
    <w:abstractNumId w:val="20"/>
  </w:num>
  <w:num w:numId="13">
    <w:abstractNumId w:val="21"/>
  </w:num>
  <w:num w:numId="14">
    <w:abstractNumId w:val="11"/>
  </w:num>
  <w:num w:numId="15">
    <w:abstractNumId w:val="11"/>
  </w:num>
  <w:num w:numId="16">
    <w:abstractNumId w:val="13"/>
  </w:num>
  <w:num w:numId="17">
    <w:abstractNumId w:val="16"/>
  </w:num>
  <w:num w:numId="18">
    <w:abstractNumId w:val="16"/>
  </w:num>
  <w:num w:numId="19">
    <w:abstractNumId w:val="18"/>
  </w:num>
  <w:num w:numId="20">
    <w:abstractNumId w:val="23"/>
  </w:num>
  <w:num w:numId="21">
    <w:abstractNumId w:val="8"/>
  </w:num>
  <w:num w:numId="22">
    <w:abstractNumId w:val="17"/>
  </w:num>
  <w:num w:numId="23">
    <w:abstractNumId w:val="14"/>
  </w:num>
  <w:num w:numId="24">
    <w:abstractNumId w:val="19"/>
  </w:num>
  <w:num w:numId="25">
    <w:abstractNumId w:val="5"/>
  </w:num>
  <w:num w:numId="26">
    <w:abstractNumId w:val="10"/>
  </w:num>
  <w:num w:numId="27">
    <w:abstractNumId w:val="0"/>
  </w:num>
  <w:num w:numId="28">
    <w:abstractNumId w:val="0"/>
  </w:num>
  <w:num w:numId="29">
    <w:abstractNumId w:val="0"/>
  </w:num>
  <w:num w:numId="30">
    <w:abstractNumId w:val="0"/>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4B"/>
    <w:rsid w:val="00000365"/>
    <w:rsid w:val="0000179D"/>
    <w:rsid w:val="000036FA"/>
    <w:rsid w:val="00003FFF"/>
    <w:rsid w:val="000063D0"/>
    <w:rsid w:val="00007F7F"/>
    <w:rsid w:val="00010E82"/>
    <w:rsid w:val="0001193F"/>
    <w:rsid w:val="00012715"/>
    <w:rsid w:val="00012F87"/>
    <w:rsid w:val="000151A2"/>
    <w:rsid w:val="000238FF"/>
    <w:rsid w:val="00023990"/>
    <w:rsid w:val="00024C6E"/>
    <w:rsid w:val="00026911"/>
    <w:rsid w:val="00030AA0"/>
    <w:rsid w:val="000347B1"/>
    <w:rsid w:val="00041473"/>
    <w:rsid w:val="00042C93"/>
    <w:rsid w:val="00042EC2"/>
    <w:rsid w:val="0004350C"/>
    <w:rsid w:val="00043FE5"/>
    <w:rsid w:val="00045FC5"/>
    <w:rsid w:val="00050013"/>
    <w:rsid w:val="00051033"/>
    <w:rsid w:val="00052398"/>
    <w:rsid w:val="000527BA"/>
    <w:rsid w:val="00056BE1"/>
    <w:rsid w:val="00057B8C"/>
    <w:rsid w:val="000626DC"/>
    <w:rsid w:val="0006409F"/>
    <w:rsid w:val="0006472B"/>
    <w:rsid w:val="00064CC2"/>
    <w:rsid w:val="00073674"/>
    <w:rsid w:val="00075807"/>
    <w:rsid w:val="000765B2"/>
    <w:rsid w:val="0008448E"/>
    <w:rsid w:val="00084A0C"/>
    <w:rsid w:val="000860B5"/>
    <w:rsid w:val="000874EB"/>
    <w:rsid w:val="00087675"/>
    <w:rsid w:val="00094093"/>
    <w:rsid w:val="000957E3"/>
    <w:rsid w:val="00096AB7"/>
    <w:rsid w:val="000A139F"/>
    <w:rsid w:val="000A1B06"/>
    <w:rsid w:val="000B189B"/>
    <w:rsid w:val="000B25F9"/>
    <w:rsid w:val="000B3827"/>
    <w:rsid w:val="000B55E0"/>
    <w:rsid w:val="000B5983"/>
    <w:rsid w:val="000B6F68"/>
    <w:rsid w:val="000C1FDB"/>
    <w:rsid w:val="000C22B7"/>
    <w:rsid w:val="000C247A"/>
    <w:rsid w:val="000C28EE"/>
    <w:rsid w:val="000C5ADB"/>
    <w:rsid w:val="000E42B0"/>
    <w:rsid w:val="000F003F"/>
    <w:rsid w:val="000F426B"/>
    <w:rsid w:val="000F5215"/>
    <w:rsid w:val="000F5865"/>
    <w:rsid w:val="000F6C41"/>
    <w:rsid w:val="000F7AB1"/>
    <w:rsid w:val="00100D8A"/>
    <w:rsid w:val="00105CEE"/>
    <w:rsid w:val="00105FB8"/>
    <w:rsid w:val="001101F6"/>
    <w:rsid w:val="00113FC8"/>
    <w:rsid w:val="00115CF3"/>
    <w:rsid w:val="001160F0"/>
    <w:rsid w:val="001172D9"/>
    <w:rsid w:val="0012125A"/>
    <w:rsid w:val="001260B4"/>
    <w:rsid w:val="001336E6"/>
    <w:rsid w:val="001337F8"/>
    <w:rsid w:val="00133FF3"/>
    <w:rsid w:val="00140B1A"/>
    <w:rsid w:val="001419DB"/>
    <w:rsid w:val="0014363F"/>
    <w:rsid w:val="001464E8"/>
    <w:rsid w:val="00146A42"/>
    <w:rsid w:val="00150E38"/>
    <w:rsid w:val="00151A9D"/>
    <w:rsid w:val="00156FBC"/>
    <w:rsid w:val="00163D67"/>
    <w:rsid w:val="00165197"/>
    <w:rsid w:val="001660E7"/>
    <w:rsid w:val="00166A05"/>
    <w:rsid w:val="001674FB"/>
    <w:rsid w:val="00167CA2"/>
    <w:rsid w:val="00172041"/>
    <w:rsid w:val="00173E2C"/>
    <w:rsid w:val="00175ADE"/>
    <w:rsid w:val="001761A8"/>
    <w:rsid w:val="00176491"/>
    <w:rsid w:val="001779DF"/>
    <w:rsid w:val="00180DE5"/>
    <w:rsid w:val="001822B1"/>
    <w:rsid w:val="00184405"/>
    <w:rsid w:val="00185996"/>
    <w:rsid w:val="00185B40"/>
    <w:rsid w:val="00187CEB"/>
    <w:rsid w:val="00191F9E"/>
    <w:rsid w:val="00192438"/>
    <w:rsid w:val="001936E8"/>
    <w:rsid w:val="00193989"/>
    <w:rsid w:val="00195483"/>
    <w:rsid w:val="001A24BA"/>
    <w:rsid w:val="001A44D1"/>
    <w:rsid w:val="001B1437"/>
    <w:rsid w:val="001B2112"/>
    <w:rsid w:val="001B40FB"/>
    <w:rsid w:val="001B430D"/>
    <w:rsid w:val="001B7DBF"/>
    <w:rsid w:val="001C1254"/>
    <w:rsid w:val="001C2794"/>
    <w:rsid w:val="001C65A6"/>
    <w:rsid w:val="001D113F"/>
    <w:rsid w:val="001D1667"/>
    <w:rsid w:val="001D2974"/>
    <w:rsid w:val="001D4578"/>
    <w:rsid w:val="001D66BC"/>
    <w:rsid w:val="001D7D52"/>
    <w:rsid w:val="001E1A56"/>
    <w:rsid w:val="001E2043"/>
    <w:rsid w:val="001E25FE"/>
    <w:rsid w:val="001E29A2"/>
    <w:rsid w:val="001E30F1"/>
    <w:rsid w:val="001E49D4"/>
    <w:rsid w:val="001E7502"/>
    <w:rsid w:val="001F160F"/>
    <w:rsid w:val="001F3587"/>
    <w:rsid w:val="001F3789"/>
    <w:rsid w:val="001F570E"/>
    <w:rsid w:val="001F5989"/>
    <w:rsid w:val="001F5DFE"/>
    <w:rsid w:val="001F77E7"/>
    <w:rsid w:val="00200D86"/>
    <w:rsid w:val="00204363"/>
    <w:rsid w:val="00204ECD"/>
    <w:rsid w:val="00205D91"/>
    <w:rsid w:val="0021233C"/>
    <w:rsid w:val="00214656"/>
    <w:rsid w:val="00214A4B"/>
    <w:rsid w:val="00221917"/>
    <w:rsid w:val="00221A22"/>
    <w:rsid w:val="002235D3"/>
    <w:rsid w:val="00223EB7"/>
    <w:rsid w:val="00224BB5"/>
    <w:rsid w:val="00224C14"/>
    <w:rsid w:val="00225B04"/>
    <w:rsid w:val="0023235D"/>
    <w:rsid w:val="0023373E"/>
    <w:rsid w:val="0023444F"/>
    <w:rsid w:val="00244D8D"/>
    <w:rsid w:val="00244F03"/>
    <w:rsid w:val="002514E0"/>
    <w:rsid w:val="00251F3A"/>
    <w:rsid w:val="0026226E"/>
    <w:rsid w:val="00263EC5"/>
    <w:rsid w:val="0026651A"/>
    <w:rsid w:val="00270586"/>
    <w:rsid w:val="00272DCE"/>
    <w:rsid w:val="00273F0E"/>
    <w:rsid w:val="002745C1"/>
    <w:rsid w:val="002750AF"/>
    <w:rsid w:val="00277CE1"/>
    <w:rsid w:val="00283E45"/>
    <w:rsid w:val="00285360"/>
    <w:rsid w:val="00286F43"/>
    <w:rsid w:val="0029406A"/>
    <w:rsid w:val="00294137"/>
    <w:rsid w:val="00294F03"/>
    <w:rsid w:val="00295C58"/>
    <w:rsid w:val="002A0D0A"/>
    <w:rsid w:val="002A1445"/>
    <w:rsid w:val="002A280D"/>
    <w:rsid w:val="002A3F31"/>
    <w:rsid w:val="002A54C1"/>
    <w:rsid w:val="002A70E5"/>
    <w:rsid w:val="002B1BD6"/>
    <w:rsid w:val="002B29EF"/>
    <w:rsid w:val="002B4DC2"/>
    <w:rsid w:val="002B7A73"/>
    <w:rsid w:val="002C2058"/>
    <w:rsid w:val="002D3845"/>
    <w:rsid w:val="002D413D"/>
    <w:rsid w:val="002E0895"/>
    <w:rsid w:val="002E2443"/>
    <w:rsid w:val="002E3264"/>
    <w:rsid w:val="002E7FE7"/>
    <w:rsid w:val="002F0669"/>
    <w:rsid w:val="002F3CFC"/>
    <w:rsid w:val="002F5164"/>
    <w:rsid w:val="002F67CF"/>
    <w:rsid w:val="002F6CC6"/>
    <w:rsid w:val="00301F7A"/>
    <w:rsid w:val="0030254E"/>
    <w:rsid w:val="00302EB2"/>
    <w:rsid w:val="00303AB5"/>
    <w:rsid w:val="003046A8"/>
    <w:rsid w:val="0031162E"/>
    <w:rsid w:val="00320152"/>
    <w:rsid w:val="00322D58"/>
    <w:rsid w:val="00324DA4"/>
    <w:rsid w:val="00324E07"/>
    <w:rsid w:val="00326BE1"/>
    <w:rsid w:val="0033285C"/>
    <w:rsid w:val="003340D2"/>
    <w:rsid w:val="003377A7"/>
    <w:rsid w:val="00340A87"/>
    <w:rsid w:val="003419ED"/>
    <w:rsid w:val="00342F05"/>
    <w:rsid w:val="003434BF"/>
    <w:rsid w:val="00343AF5"/>
    <w:rsid w:val="003456F1"/>
    <w:rsid w:val="00350698"/>
    <w:rsid w:val="00351005"/>
    <w:rsid w:val="00351892"/>
    <w:rsid w:val="003520B8"/>
    <w:rsid w:val="003530A4"/>
    <w:rsid w:val="00356DA2"/>
    <w:rsid w:val="00357BF7"/>
    <w:rsid w:val="00361C5E"/>
    <w:rsid w:val="00361D4C"/>
    <w:rsid w:val="00361D94"/>
    <w:rsid w:val="00362D46"/>
    <w:rsid w:val="00363E0E"/>
    <w:rsid w:val="003709BE"/>
    <w:rsid w:val="003747DA"/>
    <w:rsid w:val="003751C0"/>
    <w:rsid w:val="0037718F"/>
    <w:rsid w:val="00377959"/>
    <w:rsid w:val="00383E66"/>
    <w:rsid w:val="0039405D"/>
    <w:rsid w:val="00394DBD"/>
    <w:rsid w:val="003A14DB"/>
    <w:rsid w:val="003A3EFC"/>
    <w:rsid w:val="003A5B2A"/>
    <w:rsid w:val="003A7A84"/>
    <w:rsid w:val="003B0ADB"/>
    <w:rsid w:val="003B111F"/>
    <w:rsid w:val="003B11B4"/>
    <w:rsid w:val="003B54F6"/>
    <w:rsid w:val="003B6458"/>
    <w:rsid w:val="003C0275"/>
    <w:rsid w:val="003C113C"/>
    <w:rsid w:val="003C5377"/>
    <w:rsid w:val="003C5CBE"/>
    <w:rsid w:val="003C69A4"/>
    <w:rsid w:val="003D01B4"/>
    <w:rsid w:val="003D0FD4"/>
    <w:rsid w:val="003D116E"/>
    <w:rsid w:val="003D26DC"/>
    <w:rsid w:val="003D3242"/>
    <w:rsid w:val="003D3721"/>
    <w:rsid w:val="003D65B3"/>
    <w:rsid w:val="003D6B66"/>
    <w:rsid w:val="003E0B80"/>
    <w:rsid w:val="003E154C"/>
    <w:rsid w:val="003E1FB8"/>
    <w:rsid w:val="003E2AB1"/>
    <w:rsid w:val="003F0B5C"/>
    <w:rsid w:val="003F0F37"/>
    <w:rsid w:val="003F11C2"/>
    <w:rsid w:val="003F5504"/>
    <w:rsid w:val="004008B7"/>
    <w:rsid w:val="00400B5F"/>
    <w:rsid w:val="00401296"/>
    <w:rsid w:val="00401BD4"/>
    <w:rsid w:val="004047A5"/>
    <w:rsid w:val="00407A3E"/>
    <w:rsid w:val="004108A3"/>
    <w:rsid w:val="00412F84"/>
    <w:rsid w:val="00413C84"/>
    <w:rsid w:val="004161D9"/>
    <w:rsid w:val="004162A6"/>
    <w:rsid w:val="00416F49"/>
    <w:rsid w:val="00420BFE"/>
    <w:rsid w:val="004211ED"/>
    <w:rsid w:val="00421636"/>
    <w:rsid w:val="00421702"/>
    <w:rsid w:val="00421C8B"/>
    <w:rsid w:val="00421D4E"/>
    <w:rsid w:val="004240AC"/>
    <w:rsid w:val="00425E0C"/>
    <w:rsid w:val="00430361"/>
    <w:rsid w:val="00430970"/>
    <w:rsid w:val="004310FD"/>
    <w:rsid w:val="00431646"/>
    <w:rsid w:val="00431D1A"/>
    <w:rsid w:val="0043500E"/>
    <w:rsid w:val="004365FE"/>
    <w:rsid w:val="00440591"/>
    <w:rsid w:val="004409EB"/>
    <w:rsid w:val="00440F76"/>
    <w:rsid w:val="00441477"/>
    <w:rsid w:val="004418D4"/>
    <w:rsid w:val="004473D9"/>
    <w:rsid w:val="00450136"/>
    <w:rsid w:val="00452D1E"/>
    <w:rsid w:val="0045512D"/>
    <w:rsid w:val="00455B6E"/>
    <w:rsid w:val="0045637E"/>
    <w:rsid w:val="004601FF"/>
    <w:rsid w:val="00463938"/>
    <w:rsid w:val="0046674E"/>
    <w:rsid w:val="00467328"/>
    <w:rsid w:val="004676CD"/>
    <w:rsid w:val="004739DC"/>
    <w:rsid w:val="00475252"/>
    <w:rsid w:val="0047534F"/>
    <w:rsid w:val="00480A28"/>
    <w:rsid w:val="00480A3E"/>
    <w:rsid w:val="004865A7"/>
    <w:rsid w:val="00487E8D"/>
    <w:rsid w:val="004915D5"/>
    <w:rsid w:val="00492073"/>
    <w:rsid w:val="0049501C"/>
    <w:rsid w:val="00495A4A"/>
    <w:rsid w:val="00496F9A"/>
    <w:rsid w:val="004A0DA7"/>
    <w:rsid w:val="004A22A0"/>
    <w:rsid w:val="004A280C"/>
    <w:rsid w:val="004A39D4"/>
    <w:rsid w:val="004A656D"/>
    <w:rsid w:val="004A7FC5"/>
    <w:rsid w:val="004B157F"/>
    <w:rsid w:val="004B1EF3"/>
    <w:rsid w:val="004B2D82"/>
    <w:rsid w:val="004B401B"/>
    <w:rsid w:val="004B6385"/>
    <w:rsid w:val="004B76C0"/>
    <w:rsid w:val="004C051C"/>
    <w:rsid w:val="004C1C4E"/>
    <w:rsid w:val="004C1D84"/>
    <w:rsid w:val="004C2BD9"/>
    <w:rsid w:val="004C2C2C"/>
    <w:rsid w:val="004C4DCA"/>
    <w:rsid w:val="004C7374"/>
    <w:rsid w:val="004D5029"/>
    <w:rsid w:val="004D6DD5"/>
    <w:rsid w:val="004E4D39"/>
    <w:rsid w:val="004E7719"/>
    <w:rsid w:val="004F122F"/>
    <w:rsid w:val="00501597"/>
    <w:rsid w:val="00501976"/>
    <w:rsid w:val="005055C3"/>
    <w:rsid w:val="00505F44"/>
    <w:rsid w:val="005063D5"/>
    <w:rsid w:val="005103AB"/>
    <w:rsid w:val="00512AA0"/>
    <w:rsid w:val="005224C6"/>
    <w:rsid w:val="00522B47"/>
    <w:rsid w:val="005300D8"/>
    <w:rsid w:val="00533E12"/>
    <w:rsid w:val="00543668"/>
    <w:rsid w:val="00546A0F"/>
    <w:rsid w:val="00546EFD"/>
    <w:rsid w:val="00552006"/>
    <w:rsid w:val="00555A2E"/>
    <w:rsid w:val="0056059E"/>
    <w:rsid w:val="005609EC"/>
    <w:rsid w:val="00561518"/>
    <w:rsid w:val="00561612"/>
    <w:rsid w:val="00562773"/>
    <w:rsid w:val="005652D2"/>
    <w:rsid w:val="005668B0"/>
    <w:rsid w:val="0056724C"/>
    <w:rsid w:val="00570539"/>
    <w:rsid w:val="00570D12"/>
    <w:rsid w:val="00571540"/>
    <w:rsid w:val="0057232B"/>
    <w:rsid w:val="00575017"/>
    <w:rsid w:val="005754B2"/>
    <w:rsid w:val="00581C6B"/>
    <w:rsid w:val="00582996"/>
    <w:rsid w:val="00593B35"/>
    <w:rsid w:val="005941D8"/>
    <w:rsid w:val="005945CE"/>
    <w:rsid w:val="005978C1"/>
    <w:rsid w:val="005A027E"/>
    <w:rsid w:val="005A075D"/>
    <w:rsid w:val="005A0D45"/>
    <w:rsid w:val="005A1266"/>
    <w:rsid w:val="005A2F7F"/>
    <w:rsid w:val="005A3B3F"/>
    <w:rsid w:val="005B1816"/>
    <w:rsid w:val="005B2150"/>
    <w:rsid w:val="005B5237"/>
    <w:rsid w:val="005B57F1"/>
    <w:rsid w:val="005B7654"/>
    <w:rsid w:val="005C28FD"/>
    <w:rsid w:val="005D390D"/>
    <w:rsid w:val="005D41A6"/>
    <w:rsid w:val="005D4D05"/>
    <w:rsid w:val="005D6C94"/>
    <w:rsid w:val="005E0BD1"/>
    <w:rsid w:val="005E1CC9"/>
    <w:rsid w:val="005E698D"/>
    <w:rsid w:val="005E7DAB"/>
    <w:rsid w:val="005F168B"/>
    <w:rsid w:val="005F222F"/>
    <w:rsid w:val="005F2D06"/>
    <w:rsid w:val="005F350A"/>
    <w:rsid w:val="005F44B5"/>
    <w:rsid w:val="005F4F79"/>
    <w:rsid w:val="005F6900"/>
    <w:rsid w:val="005F6F14"/>
    <w:rsid w:val="00602563"/>
    <w:rsid w:val="006052DD"/>
    <w:rsid w:val="0060779A"/>
    <w:rsid w:val="00612114"/>
    <w:rsid w:val="00614933"/>
    <w:rsid w:val="0061493F"/>
    <w:rsid w:val="00617C24"/>
    <w:rsid w:val="0062172E"/>
    <w:rsid w:val="0062402F"/>
    <w:rsid w:val="00626311"/>
    <w:rsid w:val="00626973"/>
    <w:rsid w:val="00627028"/>
    <w:rsid w:val="006334F2"/>
    <w:rsid w:val="0063573F"/>
    <w:rsid w:val="00640199"/>
    <w:rsid w:val="00641342"/>
    <w:rsid w:val="006444AB"/>
    <w:rsid w:val="00646EF3"/>
    <w:rsid w:val="00653438"/>
    <w:rsid w:val="006534B2"/>
    <w:rsid w:val="00655928"/>
    <w:rsid w:val="00655D9E"/>
    <w:rsid w:val="006565D9"/>
    <w:rsid w:val="00657DD0"/>
    <w:rsid w:val="00660629"/>
    <w:rsid w:val="0066298E"/>
    <w:rsid w:val="006630B0"/>
    <w:rsid w:val="0066383D"/>
    <w:rsid w:val="00663C44"/>
    <w:rsid w:val="006735E1"/>
    <w:rsid w:val="00680353"/>
    <w:rsid w:val="00680CA4"/>
    <w:rsid w:val="006845A5"/>
    <w:rsid w:val="00686CC7"/>
    <w:rsid w:val="00687087"/>
    <w:rsid w:val="00696E02"/>
    <w:rsid w:val="00697FEF"/>
    <w:rsid w:val="006A653F"/>
    <w:rsid w:val="006B0034"/>
    <w:rsid w:val="006B2493"/>
    <w:rsid w:val="006B399A"/>
    <w:rsid w:val="006B7AB8"/>
    <w:rsid w:val="006C0679"/>
    <w:rsid w:val="006C0F97"/>
    <w:rsid w:val="006C13A0"/>
    <w:rsid w:val="006C2123"/>
    <w:rsid w:val="006C2AC2"/>
    <w:rsid w:val="006C4437"/>
    <w:rsid w:val="006D39F9"/>
    <w:rsid w:val="006D5A96"/>
    <w:rsid w:val="006E0448"/>
    <w:rsid w:val="006E6552"/>
    <w:rsid w:val="006E6B22"/>
    <w:rsid w:val="006F1C7A"/>
    <w:rsid w:val="006F2E1E"/>
    <w:rsid w:val="006F3A0E"/>
    <w:rsid w:val="006F43DA"/>
    <w:rsid w:val="006F478E"/>
    <w:rsid w:val="00700210"/>
    <w:rsid w:val="00704783"/>
    <w:rsid w:val="00705758"/>
    <w:rsid w:val="007057D9"/>
    <w:rsid w:val="00705C05"/>
    <w:rsid w:val="00706E04"/>
    <w:rsid w:val="00720D47"/>
    <w:rsid w:val="00721023"/>
    <w:rsid w:val="00722AFC"/>
    <w:rsid w:val="00723315"/>
    <w:rsid w:val="007253E4"/>
    <w:rsid w:val="00730514"/>
    <w:rsid w:val="0073390D"/>
    <w:rsid w:val="007352D0"/>
    <w:rsid w:val="007373E8"/>
    <w:rsid w:val="007400FC"/>
    <w:rsid w:val="00743B69"/>
    <w:rsid w:val="00745A74"/>
    <w:rsid w:val="00747038"/>
    <w:rsid w:val="00751A07"/>
    <w:rsid w:val="00752B2F"/>
    <w:rsid w:val="00753CDB"/>
    <w:rsid w:val="007542DD"/>
    <w:rsid w:val="00755251"/>
    <w:rsid w:val="00774604"/>
    <w:rsid w:val="00774D3D"/>
    <w:rsid w:val="00774FB8"/>
    <w:rsid w:val="00775351"/>
    <w:rsid w:val="007753A0"/>
    <w:rsid w:val="007758E9"/>
    <w:rsid w:val="007832D6"/>
    <w:rsid w:val="00784831"/>
    <w:rsid w:val="00786BA6"/>
    <w:rsid w:val="007968D4"/>
    <w:rsid w:val="0079788B"/>
    <w:rsid w:val="007A16D8"/>
    <w:rsid w:val="007A1BBD"/>
    <w:rsid w:val="007A271E"/>
    <w:rsid w:val="007A3A8B"/>
    <w:rsid w:val="007A77D3"/>
    <w:rsid w:val="007B086C"/>
    <w:rsid w:val="007B0A17"/>
    <w:rsid w:val="007B18F6"/>
    <w:rsid w:val="007B2851"/>
    <w:rsid w:val="007B2931"/>
    <w:rsid w:val="007C5F34"/>
    <w:rsid w:val="007C60BE"/>
    <w:rsid w:val="007C6295"/>
    <w:rsid w:val="007C7EB7"/>
    <w:rsid w:val="007D2033"/>
    <w:rsid w:val="007D6BFB"/>
    <w:rsid w:val="007E1ED3"/>
    <w:rsid w:val="007E2591"/>
    <w:rsid w:val="007E4E04"/>
    <w:rsid w:val="007E51D8"/>
    <w:rsid w:val="007F096A"/>
    <w:rsid w:val="007F0B98"/>
    <w:rsid w:val="007F2234"/>
    <w:rsid w:val="007F56D2"/>
    <w:rsid w:val="007F7159"/>
    <w:rsid w:val="007F77B4"/>
    <w:rsid w:val="008006E2"/>
    <w:rsid w:val="00801179"/>
    <w:rsid w:val="008021C6"/>
    <w:rsid w:val="00806A36"/>
    <w:rsid w:val="00806E21"/>
    <w:rsid w:val="00807CCD"/>
    <w:rsid w:val="008121FB"/>
    <w:rsid w:val="00812E4C"/>
    <w:rsid w:val="008173C7"/>
    <w:rsid w:val="00822AC1"/>
    <w:rsid w:val="0082308F"/>
    <w:rsid w:val="00826097"/>
    <w:rsid w:val="00826A5F"/>
    <w:rsid w:val="008302E1"/>
    <w:rsid w:val="00831A15"/>
    <w:rsid w:val="00833C1C"/>
    <w:rsid w:val="008412A5"/>
    <w:rsid w:val="00841C97"/>
    <w:rsid w:val="00842799"/>
    <w:rsid w:val="0084385E"/>
    <w:rsid w:val="008455D4"/>
    <w:rsid w:val="00846DBB"/>
    <w:rsid w:val="008503CA"/>
    <w:rsid w:val="00853A41"/>
    <w:rsid w:val="00855DD3"/>
    <w:rsid w:val="0086358C"/>
    <w:rsid w:val="0086581E"/>
    <w:rsid w:val="00870DB8"/>
    <w:rsid w:val="0087235C"/>
    <w:rsid w:val="00874BE8"/>
    <w:rsid w:val="00881C3B"/>
    <w:rsid w:val="00886644"/>
    <w:rsid w:val="00886E7B"/>
    <w:rsid w:val="00891528"/>
    <w:rsid w:val="0089158B"/>
    <w:rsid w:val="00892119"/>
    <w:rsid w:val="00892F2A"/>
    <w:rsid w:val="008979E3"/>
    <w:rsid w:val="008A025E"/>
    <w:rsid w:val="008A20ED"/>
    <w:rsid w:val="008A45B5"/>
    <w:rsid w:val="008A4E75"/>
    <w:rsid w:val="008A70EE"/>
    <w:rsid w:val="008B4796"/>
    <w:rsid w:val="008C02EF"/>
    <w:rsid w:val="008C0708"/>
    <w:rsid w:val="008C3A09"/>
    <w:rsid w:val="008C5035"/>
    <w:rsid w:val="008C55DA"/>
    <w:rsid w:val="008C594E"/>
    <w:rsid w:val="008C5FF5"/>
    <w:rsid w:val="008C61D3"/>
    <w:rsid w:val="008C631B"/>
    <w:rsid w:val="008C6B66"/>
    <w:rsid w:val="008E089F"/>
    <w:rsid w:val="008E160D"/>
    <w:rsid w:val="008E30A7"/>
    <w:rsid w:val="008E5E42"/>
    <w:rsid w:val="008E70ED"/>
    <w:rsid w:val="008F6F63"/>
    <w:rsid w:val="008F6FE4"/>
    <w:rsid w:val="00901AD2"/>
    <w:rsid w:val="00904184"/>
    <w:rsid w:val="00906CCA"/>
    <w:rsid w:val="0090724B"/>
    <w:rsid w:val="0091091F"/>
    <w:rsid w:val="00911EA9"/>
    <w:rsid w:val="00912BAE"/>
    <w:rsid w:val="009176BC"/>
    <w:rsid w:val="00917B85"/>
    <w:rsid w:val="009241A9"/>
    <w:rsid w:val="00925199"/>
    <w:rsid w:val="009300CD"/>
    <w:rsid w:val="00931137"/>
    <w:rsid w:val="009319A1"/>
    <w:rsid w:val="00933519"/>
    <w:rsid w:val="00936078"/>
    <w:rsid w:val="00941431"/>
    <w:rsid w:val="00943185"/>
    <w:rsid w:val="009433A2"/>
    <w:rsid w:val="00944CFA"/>
    <w:rsid w:val="009465D7"/>
    <w:rsid w:val="00953989"/>
    <w:rsid w:val="00953C3D"/>
    <w:rsid w:val="00960E50"/>
    <w:rsid w:val="00963024"/>
    <w:rsid w:val="00965582"/>
    <w:rsid w:val="00972CAF"/>
    <w:rsid w:val="00972D81"/>
    <w:rsid w:val="009745A0"/>
    <w:rsid w:val="009745DF"/>
    <w:rsid w:val="009745FF"/>
    <w:rsid w:val="00976626"/>
    <w:rsid w:val="009803BF"/>
    <w:rsid w:val="00980D40"/>
    <w:rsid w:val="00980F1D"/>
    <w:rsid w:val="0098239B"/>
    <w:rsid w:val="009829CF"/>
    <w:rsid w:val="00987CD7"/>
    <w:rsid w:val="00993433"/>
    <w:rsid w:val="009942DC"/>
    <w:rsid w:val="00996B50"/>
    <w:rsid w:val="009A105B"/>
    <w:rsid w:val="009A1E0C"/>
    <w:rsid w:val="009A76FA"/>
    <w:rsid w:val="009A7ADD"/>
    <w:rsid w:val="009B1983"/>
    <w:rsid w:val="009B682F"/>
    <w:rsid w:val="009B713C"/>
    <w:rsid w:val="009B7616"/>
    <w:rsid w:val="009B7970"/>
    <w:rsid w:val="009B7CD7"/>
    <w:rsid w:val="009B7E0B"/>
    <w:rsid w:val="009C15D8"/>
    <w:rsid w:val="009C44FE"/>
    <w:rsid w:val="009C6C5A"/>
    <w:rsid w:val="009C7A15"/>
    <w:rsid w:val="009D2AB2"/>
    <w:rsid w:val="009D423D"/>
    <w:rsid w:val="009D4D6B"/>
    <w:rsid w:val="009E460C"/>
    <w:rsid w:val="009E6604"/>
    <w:rsid w:val="009E7FCD"/>
    <w:rsid w:val="009F1048"/>
    <w:rsid w:val="009F29BE"/>
    <w:rsid w:val="00A02231"/>
    <w:rsid w:val="00A0372C"/>
    <w:rsid w:val="00A05E1D"/>
    <w:rsid w:val="00A11C27"/>
    <w:rsid w:val="00A12683"/>
    <w:rsid w:val="00A16373"/>
    <w:rsid w:val="00A21F0A"/>
    <w:rsid w:val="00A22C1E"/>
    <w:rsid w:val="00A30937"/>
    <w:rsid w:val="00A30E76"/>
    <w:rsid w:val="00A3251E"/>
    <w:rsid w:val="00A35185"/>
    <w:rsid w:val="00A35F9F"/>
    <w:rsid w:val="00A428C3"/>
    <w:rsid w:val="00A45B0F"/>
    <w:rsid w:val="00A52588"/>
    <w:rsid w:val="00A528D9"/>
    <w:rsid w:val="00A53BE4"/>
    <w:rsid w:val="00A55AB6"/>
    <w:rsid w:val="00A563ED"/>
    <w:rsid w:val="00A6240D"/>
    <w:rsid w:val="00A63EDF"/>
    <w:rsid w:val="00A7178C"/>
    <w:rsid w:val="00A76618"/>
    <w:rsid w:val="00A774DD"/>
    <w:rsid w:val="00A779D8"/>
    <w:rsid w:val="00A800FC"/>
    <w:rsid w:val="00A81B74"/>
    <w:rsid w:val="00A822B7"/>
    <w:rsid w:val="00A84D01"/>
    <w:rsid w:val="00A84FB6"/>
    <w:rsid w:val="00A87291"/>
    <w:rsid w:val="00A94C80"/>
    <w:rsid w:val="00A962AF"/>
    <w:rsid w:val="00A96F8D"/>
    <w:rsid w:val="00A97E44"/>
    <w:rsid w:val="00AA1D9F"/>
    <w:rsid w:val="00AA5A99"/>
    <w:rsid w:val="00AB1610"/>
    <w:rsid w:val="00AB3C7F"/>
    <w:rsid w:val="00AB7C99"/>
    <w:rsid w:val="00AB7CF9"/>
    <w:rsid w:val="00AB7D6B"/>
    <w:rsid w:val="00AC002A"/>
    <w:rsid w:val="00AC0843"/>
    <w:rsid w:val="00AC45A9"/>
    <w:rsid w:val="00AC6443"/>
    <w:rsid w:val="00AC7230"/>
    <w:rsid w:val="00AD0DE0"/>
    <w:rsid w:val="00AD0FE6"/>
    <w:rsid w:val="00AD160B"/>
    <w:rsid w:val="00AE0851"/>
    <w:rsid w:val="00AE1328"/>
    <w:rsid w:val="00AE4764"/>
    <w:rsid w:val="00AE540E"/>
    <w:rsid w:val="00AF13A9"/>
    <w:rsid w:val="00AF1741"/>
    <w:rsid w:val="00AF3052"/>
    <w:rsid w:val="00AF30F6"/>
    <w:rsid w:val="00AF4F29"/>
    <w:rsid w:val="00AF50DA"/>
    <w:rsid w:val="00AF5D99"/>
    <w:rsid w:val="00AF7FAE"/>
    <w:rsid w:val="00B02CC7"/>
    <w:rsid w:val="00B05484"/>
    <w:rsid w:val="00B0668D"/>
    <w:rsid w:val="00B06F2E"/>
    <w:rsid w:val="00B10AB9"/>
    <w:rsid w:val="00B1325E"/>
    <w:rsid w:val="00B2036D"/>
    <w:rsid w:val="00B2067F"/>
    <w:rsid w:val="00B20F52"/>
    <w:rsid w:val="00B22D6E"/>
    <w:rsid w:val="00B22D9E"/>
    <w:rsid w:val="00B23379"/>
    <w:rsid w:val="00B24E31"/>
    <w:rsid w:val="00B2555C"/>
    <w:rsid w:val="00B30EBE"/>
    <w:rsid w:val="00B31B32"/>
    <w:rsid w:val="00B33511"/>
    <w:rsid w:val="00B33572"/>
    <w:rsid w:val="00B34DBC"/>
    <w:rsid w:val="00B3706A"/>
    <w:rsid w:val="00B37CE2"/>
    <w:rsid w:val="00B4795E"/>
    <w:rsid w:val="00B50A48"/>
    <w:rsid w:val="00B51B9A"/>
    <w:rsid w:val="00B5667D"/>
    <w:rsid w:val="00B56981"/>
    <w:rsid w:val="00B609AA"/>
    <w:rsid w:val="00B621A4"/>
    <w:rsid w:val="00B656E9"/>
    <w:rsid w:val="00B71574"/>
    <w:rsid w:val="00B719AA"/>
    <w:rsid w:val="00B738E4"/>
    <w:rsid w:val="00B73F37"/>
    <w:rsid w:val="00B771FD"/>
    <w:rsid w:val="00B8272A"/>
    <w:rsid w:val="00B82A3A"/>
    <w:rsid w:val="00B842E6"/>
    <w:rsid w:val="00B84CA2"/>
    <w:rsid w:val="00B87A1A"/>
    <w:rsid w:val="00B87ADB"/>
    <w:rsid w:val="00B924F9"/>
    <w:rsid w:val="00B9608A"/>
    <w:rsid w:val="00B971F3"/>
    <w:rsid w:val="00BA188B"/>
    <w:rsid w:val="00BA578C"/>
    <w:rsid w:val="00BA74DF"/>
    <w:rsid w:val="00BB0E82"/>
    <w:rsid w:val="00BB2A48"/>
    <w:rsid w:val="00BB323B"/>
    <w:rsid w:val="00BB32BA"/>
    <w:rsid w:val="00BC1181"/>
    <w:rsid w:val="00BC2436"/>
    <w:rsid w:val="00BC6052"/>
    <w:rsid w:val="00BD1C73"/>
    <w:rsid w:val="00BD21F7"/>
    <w:rsid w:val="00BD272B"/>
    <w:rsid w:val="00BD49B6"/>
    <w:rsid w:val="00BD5F87"/>
    <w:rsid w:val="00BE136C"/>
    <w:rsid w:val="00BE2B9B"/>
    <w:rsid w:val="00BE3952"/>
    <w:rsid w:val="00BE3CCB"/>
    <w:rsid w:val="00BE5E81"/>
    <w:rsid w:val="00BE72C3"/>
    <w:rsid w:val="00BF4350"/>
    <w:rsid w:val="00BF6B59"/>
    <w:rsid w:val="00C01936"/>
    <w:rsid w:val="00C020A3"/>
    <w:rsid w:val="00C03803"/>
    <w:rsid w:val="00C06420"/>
    <w:rsid w:val="00C07033"/>
    <w:rsid w:val="00C104FC"/>
    <w:rsid w:val="00C10E21"/>
    <w:rsid w:val="00C12548"/>
    <w:rsid w:val="00C127E5"/>
    <w:rsid w:val="00C15BA7"/>
    <w:rsid w:val="00C17BAE"/>
    <w:rsid w:val="00C20D09"/>
    <w:rsid w:val="00C23935"/>
    <w:rsid w:val="00C262D1"/>
    <w:rsid w:val="00C307E1"/>
    <w:rsid w:val="00C30F45"/>
    <w:rsid w:val="00C33E09"/>
    <w:rsid w:val="00C34EBC"/>
    <w:rsid w:val="00C373F1"/>
    <w:rsid w:val="00C3783A"/>
    <w:rsid w:val="00C40418"/>
    <w:rsid w:val="00C40ED8"/>
    <w:rsid w:val="00C41C00"/>
    <w:rsid w:val="00C453C9"/>
    <w:rsid w:val="00C457CC"/>
    <w:rsid w:val="00C47BB1"/>
    <w:rsid w:val="00C500D2"/>
    <w:rsid w:val="00C511A8"/>
    <w:rsid w:val="00C554AE"/>
    <w:rsid w:val="00C56921"/>
    <w:rsid w:val="00C573E9"/>
    <w:rsid w:val="00C61870"/>
    <w:rsid w:val="00C63F87"/>
    <w:rsid w:val="00C64A56"/>
    <w:rsid w:val="00C65D9D"/>
    <w:rsid w:val="00C7042E"/>
    <w:rsid w:val="00C71D37"/>
    <w:rsid w:val="00C72A35"/>
    <w:rsid w:val="00C72B4D"/>
    <w:rsid w:val="00C73B81"/>
    <w:rsid w:val="00C818A5"/>
    <w:rsid w:val="00C81995"/>
    <w:rsid w:val="00C81F01"/>
    <w:rsid w:val="00C82738"/>
    <w:rsid w:val="00C83125"/>
    <w:rsid w:val="00C848CA"/>
    <w:rsid w:val="00C918F2"/>
    <w:rsid w:val="00C926FD"/>
    <w:rsid w:val="00C95167"/>
    <w:rsid w:val="00C95B79"/>
    <w:rsid w:val="00CA0098"/>
    <w:rsid w:val="00CA3681"/>
    <w:rsid w:val="00CA3BD8"/>
    <w:rsid w:val="00CA4243"/>
    <w:rsid w:val="00CA4281"/>
    <w:rsid w:val="00CA431C"/>
    <w:rsid w:val="00CA62D2"/>
    <w:rsid w:val="00CA7A7D"/>
    <w:rsid w:val="00CB0400"/>
    <w:rsid w:val="00CB070F"/>
    <w:rsid w:val="00CB768F"/>
    <w:rsid w:val="00CC1B1C"/>
    <w:rsid w:val="00CC4F60"/>
    <w:rsid w:val="00CC6DAD"/>
    <w:rsid w:val="00CD5194"/>
    <w:rsid w:val="00CE19C2"/>
    <w:rsid w:val="00CE318F"/>
    <w:rsid w:val="00CE6208"/>
    <w:rsid w:val="00CF184D"/>
    <w:rsid w:val="00CF282C"/>
    <w:rsid w:val="00CF399D"/>
    <w:rsid w:val="00CF4E44"/>
    <w:rsid w:val="00CF51ED"/>
    <w:rsid w:val="00CF5AC8"/>
    <w:rsid w:val="00CF66CC"/>
    <w:rsid w:val="00D00888"/>
    <w:rsid w:val="00D00EB9"/>
    <w:rsid w:val="00D040BA"/>
    <w:rsid w:val="00D06767"/>
    <w:rsid w:val="00D12126"/>
    <w:rsid w:val="00D14980"/>
    <w:rsid w:val="00D204A4"/>
    <w:rsid w:val="00D20A07"/>
    <w:rsid w:val="00D215CB"/>
    <w:rsid w:val="00D23638"/>
    <w:rsid w:val="00D24535"/>
    <w:rsid w:val="00D24A6D"/>
    <w:rsid w:val="00D25172"/>
    <w:rsid w:val="00D30904"/>
    <w:rsid w:val="00D30965"/>
    <w:rsid w:val="00D3339D"/>
    <w:rsid w:val="00D36C08"/>
    <w:rsid w:val="00D409CE"/>
    <w:rsid w:val="00D410B0"/>
    <w:rsid w:val="00D424F2"/>
    <w:rsid w:val="00D43DB2"/>
    <w:rsid w:val="00D43E4F"/>
    <w:rsid w:val="00D44CA9"/>
    <w:rsid w:val="00D4577A"/>
    <w:rsid w:val="00D54A59"/>
    <w:rsid w:val="00D5593B"/>
    <w:rsid w:val="00D603E7"/>
    <w:rsid w:val="00D61244"/>
    <w:rsid w:val="00D61313"/>
    <w:rsid w:val="00D64654"/>
    <w:rsid w:val="00D65412"/>
    <w:rsid w:val="00D65749"/>
    <w:rsid w:val="00D65E5C"/>
    <w:rsid w:val="00D666B3"/>
    <w:rsid w:val="00D70262"/>
    <w:rsid w:val="00D70798"/>
    <w:rsid w:val="00D7652C"/>
    <w:rsid w:val="00D77EA0"/>
    <w:rsid w:val="00D803B3"/>
    <w:rsid w:val="00D81D34"/>
    <w:rsid w:val="00D83916"/>
    <w:rsid w:val="00D8629B"/>
    <w:rsid w:val="00D866CC"/>
    <w:rsid w:val="00D86AD5"/>
    <w:rsid w:val="00D86E9A"/>
    <w:rsid w:val="00D90F0F"/>
    <w:rsid w:val="00D91133"/>
    <w:rsid w:val="00D932B2"/>
    <w:rsid w:val="00D933ED"/>
    <w:rsid w:val="00D94B71"/>
    <w:rsid w:val="00D963D3"/>
    <w:rsid w:val="00DA50B8"/>
    <w:rsid w:val="00DA6B19"/>
    <w:rsid w:val="00DA78FE"/>
    <w:rsid w:val="00DB1DB8"/>
    <w:rsid w:val="00DB3CBA"/>
    <w:rsid w:val="00DB42FB"/>
    <w:rsid w:val="00DB6075"/>
    <w:rsid w:val="00DB6602"/>
    <w:rsid w:val="00DB685A"/>
    <w:rsid w:val="00DB7049"/>
    <w:rsid w:val="00DC43F6"/>
    <w:rsid w:val="00DC48A1"/>
    <w:rsid w:val="00DC51EA"/>
    <w:rsid w:val="00DC5EE9"/>
    <w:rsid w:val="00DC696B"/>
    <w:rsid w:val="00DD2A39"/>
    <w:rsid w:val="00DD3DB1"/>
    <w:rsid w:val="00DD49D6"/>
    <w:rsid w:val="00DD71FD"/>
    <w:rsid w:val="00DE15D6"/>
    <w:rsid w:val="00DE3A2E"/>
    <w:rsid w:val="00DE47E0"/>
    <w:rsid w:val="00DE796C"/>
    <w:rsid w:val="00DF2D7A"/>
    <w:rsid w:val="00DF4860"/>
    <w:rsid w:val="00DF7645"/>
    <w:rsid w:val="00E007FE"/>
    <w:rsid w:val="00E0125C"/>
    <w:rsid w:val="00E014A2"/>
    <w:rsid w:val="00E038EE"/>
    <w:rsid w:val="00E04353"/>
    <w:rsid w:val="00E04502"/>
    <w:rsid w:val="00E0454D"/>
    <w:rsid w:val="00E0583F"/>
    <w:rsid w:val="00E07A33"/>
    <w:rsid w:val="00E07DF7"/>
    <w:rsid w:val="00E1117E"/>
    <w:rsid w:val="00E1747A"/>
    <w:rsid w:val="00E17611"/>
    <w:rsid w:val="00E240E1"/>
    <w:rsid w:val="00E245EE"/>
    <w:rsid w:val="00E24A2F"/>
    <w:rsid w:val="00E25D06"/>
    <w:rsid w:val="00E27B10"/>
    <w:rsid w:val="00E3010A"/>
    <w:rsid w:val="00E30405"/>
    <w:rsid w:val="00E4024C"/>
    <w:rsid w:val="00E44275"/>
    <w:rsid w:val="00E5501C"/>
    <w:rsid w:val="00E563F5"/>
    <w:rsid w:val="00E57528"/>
    <w:rsid w:val="00E579A3"/>
    <w:rsid w:val="00E60482"/>
    <w:rsid w:val="00E605D7"/>
    <w:rsid w:val="00E60647"/>
    <w:rsid w:val="00E64F33"/>
    <w:rsid w:val="00E65D44"/>
    <w:rsid w:val="00E6613E"/>
    <w:rsid w:val="00E67366"/>
    <w:rsid w:val="00E7072A"/>
    <w:rsid w:val="00E70ABC"/>
    <w:rsid w:val="00E70D44"/>
    <w:rsid w:val="00E70E76"/>
    <w:rsid w:val="00E7287C"/>
    <w:rsid w:val="00E74342"/>
    <w:rsid w:val="00E757B6"/>
    <w:rsid w:val="00E775BF"/>
    <w:rsid w:val="00E77CBF"/>
    <w:rsid w:val="00E838FA"/>
    <w:rsid w:val="00E84907"/>
    <w:rsid w:val="00E85DEF"/>
    <w:rsid w:val="00E86B33"/>
    <w:rsid w:val="00E93248"/>
    <w:rsid w:val="00E943E2"/>
    <w:rsid w:val="00E95B28"/>
    <w:rsid w:val="00E96A54"/>
    <w:rsid w:val="00E97864"/>
    <w:rsid w:val="00EA18D6"/>
    <w:rsid w:val="00EA3683"/>
    <w:rsid w:val="00EA374A"/>
    <w:rsid w:val="00EA71C7"/>
    <w:rsid w:val="00EB05E4"/>
    <w:rsid w:val="00EB325D"/>
    <w:rsid w:val="00EB6D91"/>
    <w:rsid w:val="00EB75E1"/>
    <w:rsid w:val="00EC02B9"/>
    <w:rsid w:val="00EC38A8"/>
    <w:rsid w:val="00EC463D"/>
    <w:rsid w:val="00ED0FE5"/>
    <w:rsid w:val="00ED3C94"/>
    <w:rsid w:val="00ED49BC"/>
    <w:rsid w:val="00ED4EFA"/>
    <w:rsid w:val="00ED5235"/>
    <w:rsid w:val="00ED6D99"/>
    <w:rsid w:val="00EE1DAA"/>
    <w:rsid w:val="00EE1E0D"/>
    <w:rsid w:val="00EE1F11"/>
    <w:rsid w:val="00EE7AFA"/>
    <w:rsid w:val="00EF067A"/>
    <w:rsid w:val="00EF2768"/>
    <w:rsid w:val="00EF37AB"/>
    <w:rsid w:val="00EF63A9"/>
    <w:rsid w:val="00EF7BAB"/>
    <w:rsid w:val="00F01FED"/>
    <w:rsid w:val="00F03A71"/>
    <w:rsid w:val="00F06451"/>
    <w:rsid w:val="00F07218"/>
    <w:rsid w:val="00F11FD5"/>
    <w:rsid w:val="00F124DD"/>
    <w:rsid w:val="00F152B1"/>
    <w:rsid w:val="00F176D3"/>
    <w:rsid w:val="00F20B26"/>
    <w:rsid w:val="00F240C1"/>
    <w:rsid w:val="00F248D7"/>
    <w:rsid w:val="00F2628D"/>
    <w:rsid w:val="00F27086"/>
    <w:rsid w:val="00F321D4"/>
    <w:rsid w:val="00F3245D"/>
    <w:rsid w:val="00F3294F"/>
    <w:rsid w:val="00F33F2D"/>
    <w:rsid w:val="00F403D0"/>
    <w:rsid w:val="00F40438"/>
    <w:rsid w:val="00F41205"/>
    <w:rsid w:val="00F415CA"/>
    <w:rsid w:val="00F4579F"/>
    <w:rsid w:val="00F46543"/>
    <w:rsid w:val="00F46FEA"/>
    <w:rsid w:val="00F478A6"/>
    <w:rsid w:val="00F4794F"/>
    <w:rsid w:val="00F51CBB"/>
    <w:rsid w:val="00F522D2"/>
    <w:rsid w:val="00F54DCA"/>
    <w:rsid w:val="00F5643B"/>
    <w:rsid w:val="00F62CB9"/>
    <w:rsid w:val="00F65E2D"/>
    <w:rsid w:val="00F66E07"/>
    <w:rsid w:val="00F72620"/>
    <w:rsid w:val="00F774D4"/>
    <w:rsid w:val="00F81BD3"/>
    <w:rsid w:val="00F84E2B"/>
    <w:rsid w:val="00F8750C"/>
    <w:rsid w:val="00F9216E"/>
    <w:rsid w:val="00F9296E"/>
    <w:rsid w:val="00F96155"/>
    <w:rsid w:val="00FA00E1"/>
    <w:rsid w:val="00FA07AD"/>
    <w:rsid w:val="00FA1214"/>
    <w:rsid w:val="00FA5203"/>
    <w:rsid w:val="00FA7799"/>
    <w:rsid w:val="00FB0394"/>
    <w:rsid w:val="00FB1698"/>
    <w:rsid w:val="00FB2B76"/>
    <w:rsid w:val="00FB43BC"/>
    <w:rsid w:val="00FB5AFF"/>
    <w:rsid w:val="00FC3DC5"/>
    <w:rsid w:val="00FC5A45"/>
    <w:rsid w:val="00FC5EE7"/>
    <w:rsid w:val="00FC734D"/>
    <w:rsid w:val="00FC76C5"/>
    <w:rsid w:val="00FD0159"/>
    <w:rsid w:val="00FD14DF"/>
    <w:rsid w:val="00FD2644"/>
    <w:rsid w:val="00FD3FC4"/>
    <w:rsid w:val="00FD7AD7"/>
    <w:rsid w:val="00FE1F4B"/>
    <w:rsid w:val="00FE2243"/>
    <w:rsid w:val="00FE22A3"/>
    <w:rsid w:val="00FE2C2C"/>
    <w:rsid w:val="00FE4F5E"/>
    <w:rsid w:val="00FE5722"/>
    <w:rsid w:val="00FE5DAC"/>
    <w:rsid w:val="00FE61EE"/>
    <w:rsid w:val="00FF27D8"/>
    <w:rsid w:val="00FF39C6"/>
    <w:rsid w:val="00FF4A35"/>
    <w:rsid w:val="00FF4B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83EDEB-7BA4-4CFE-9C55-CC58D36F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C5FF5"/>
    <w:pPr>
      <w:keepNext/>
      <w:numPr>
        <w:numId w:val="2"/>
      </w:numPr>
      <w:suppressAutoHyphens/>
      <w:spacing w:before="240" w:after="120" w:line="240" w:lineRule="auto"/>
      <w:outlineLvl w:val="0"/>
    </w:pPr>
    <w:rPr>
      <w:rFonts w:ascii="Times New Roman" w:eastAsia="Times New Roman" w:hAnsi="Times New Roman" w:cs="Times New Roman"/>
      <w:b/>
      <w:bCs/>
      <w:kern w:val="1"/>
      <w:sz w:val="36"/>
      <w:szCs w:val="32"/>
      <w:lang w:val="en-GB" w:eastAsia="zh-CN"/>
    </w:rPr>
  </w:style>
  <w:style w:type="paragraph" w:styleId="Ttulo2">
    <w:name w:val="heading 2"/>
    <w:basedOn w:val="Ttulo1"/>
    <w:next w:val="Normal"/>
    <w:link w:val="Ttulo2Car"/>
    <w:qFormat/>
    <w:rsid w:val="008C5FF5"/>
    <w:pPr>
      <w:numPr>
        <w:ilvl w:val="1"/>
      </w:numPr>
      <w:outlineLvl w:val="1"/>
    </w:pPr>
    <w:rPr>
      <w:bCs w:val="0"/>
      <w:iCs/>
      <w:sz w:val="28"/>
      <w:szCs w:val="28"/>
      <w:lang w:val="es-ES"/>
    </w:rPr>
  </w:style>
  <w:style w:type="paragraph" w:styleId="Ttulo3">
    <w:name w:val="heading 3"/>
    <w:basedOn w:val="Ttulo2"/>
    <w:next w:val="Normal"/>
    <w:link w:val="Ttulo3Car"/>
    <w:qFormat/>
    <w:rsid w:val="008C5FF5"/>
    <w:pPr>
      <w:numPr>
        <w:ilvl w:val="2"/>
      </w:numPr>
      <w:outlineLvl w:val="2"/>
    </w:pPr>
  </w:style>
  <w:style w:type="paragraph" w:styleId="Ttulo4">
    <w:name w:val="heading 4"/>
    <w:basedOn w:val="Normal"/>
    <w:next w:val="Normal"/>
    <w:link w:val="Ttulo4Car"/>
    <w:qFormat/>
    <w:rsid w:val="008C5FF5"/>
    <w:pPr>
      <w:keepNext/>
      <w:numPr>
        <w:ilvl w:val="3"/>
        <w:numId w:val="2"/>
      </w:numPr>
      <w:suppressAutoHyphens/>
      <w:spacing w:before="240" w:after="60" w:line="240" w:lineRule="auto"/>
      <w:outlineLvl w:val="3"/>
    </w:pPr>
    <w:rPr>
      <w:rFonts w:ascii="Times New Roman" w:eastAsia="Times New Roman" w:hAnsi="Times New Roman" w:cs="Times New Roman"/>
      <w:b/>
      <w:bCs/>
      <w:sz w:val="28"/>
      <w:szCs w:val="28"/>
      <w:lang w:val="en-GB" w:eastAsia="zh-CN"/>
    </w:rPr>
  </w:style>
  <w:style w:type="paragraph" w:styleId="Ttulo5">
    <w:name w:val="heading 5"/>
    <w:basedOn w:val="Normal"/>
    <w:next w:val="Normal"/>
    <w:link w:val="Ttulo5Car"/>
    <w:qFormat/>
    <w:rsid w:val="008C5FF5"/>
    <w:pPr>
      <w:numPr>
        <w:ilvl w:val="4"/>
        <w:numId w:val="2"/>
      </w:numPr>
      <w:suppressAutoHyphens/>
      <w:spacing w:before="240" w:after="60" w:line="240" w:lineRule="auto"/>
      <w:outlineLvl w:val="4"/>
    </w:pPr>
    <w:rPr>
      <w:rFonts w:ascii="Times New Roman" w:eastAsia="Times New Roman" w:hAnsi="Times New Roman" w:cs="Times New Roman"/>
      <w:b/>
      <w:bCs/>
      <w:iCs/>
      <w:sz w:val="26"/>
      <w:szCs w:val="26"/>
      <w:lang w:val="en-GB" w:eastAsia="zh-CN"/>
    </w:rPr>
  </w:style>
  <w:style w:type="paragraph" w:styleId="Ttulo6">
    <w:name w:val="heading 6"/>
    <w:basedOn w:val="Normal"/>
    <w:next w:val="Normal"/>
    <w:link w:val="Ttulo6Car"/>
    <w:qFormat/>
    <w:rsid w:val="008C5FF5"/>
    <w:pPr>
      <w:numPr>
        <w:ilvl w:val="5"/>
        <w:numId w:val="2"/>
      </w:numPr>
      <w:suppressAutoHyphens/>
      <w:spacing w:before="240" w:after="60" w:line="240" w:lineRule="auto"/>
      <w:outlineLvl w:val="5"/>
    </w:pPr>
    <w:rPr>
      <w:rFonts w:ascii="Times New Roman" w:eastAsia="Times New Roman" w:hAnsi="Times New Roman" w:cs="Times New Roman"/>
      <w:b/>
      <w:bCs/>
      <w:sz w:val="24"/>
      <w:lang w:val="en-GB" w:eastAsia="zh-CN"/>
    </w:rPr>
  </w:style>
  <w:style w:type="paragraph" w:styleId="Ttulo7">
    <w:name w:val="heading 7"/>
    <w:basedOn w:val="Normal"/>
    <w:next w:val="Normal"/>
    <w:link w:val="Ttulo7Car"/>
    <w:qFormat/>
    <w:rsid w:val="008C5FF5"/>
    <w:pPr>
      <w:numPr>
        <w:ilvl w:val="6"/>
        <w:numId w:val="2"/>
      </w:numPr>
      <w:suppressAutoHyphens/>
      <w:spacing w:before="240" w:after="60" w:line="240" w:lineRule="auto"/>
      <w:outlineLvl w:val="6"/>
    </w:pPr>
    <w:rPr>
      <w:rFonts w:ascii="Calibri" w:eastAsia="Times New Roman" w:hAnsi="Calibri" w:cs="Times New Roman"/>
      <w:sz w:val="24"/>
      <w:szCs w:val="24"/>
      <w:lang w:val="en-GB" w:eastAsia="zh-CN"/>
    </w:rPr>
  </w:style>
  <w:style w:type="paragraph" w:styleId="Ttulo8">
    <w:name w:val="heading 8"/>
    <w:basedOn w:val="Normal"/>
    <w:next w:val="Normal"/>
    <w:link w:val="Ttulo8Car"/>
    <w:qFormat/>
    <w:rsid w:val="008C5FF5"/>
    <w:pPr>
      <w:numPr>
        <w:ilvl w:val="7"/>
        <w:numId w:val="2"/>
      </w:numPr>
      <w:suppressAutoHyphens/>
      <w:spacing w:before="240" w:after="60" w:line="240" w:lineRule="auto"/>
      <w:outlineLvl w:val="7"/>
    </w:pPr>
    <w:rPr>
      <w:rFonts w:ascii="Calibri" w:eastAsia="Times New Roman" w:hAnsi="Calibri" w:cs="Times New Roman"/>
      <w:i/>
      <w:iCs/>
      <w:sz w:val="24"/>
      <w:szCs w:val="24"/>
      <w:lang w:val="en-GB" w:eastAsia="zh-CN"/>
    </w:rPr>
  </w:style>
  <w:style w:type="paragraph" w:styleId="Ttulo9">
    <w:name w:val="heading 9"/>
    <w:basedOn w:val="Normal"/>
    <w:next w:val="Normal"/>
    <w:link w:val="Ttulo9Car"/>
    <w:qFormat/>
    <w:rsid w:val="008C5FF5"/>
    <w:pPr>
      <w:numPr>
        <w:ilvl w:val="8"/>
        <w:numId w:val="2"/>
      </w:numPr>
      <w:suppressAutoHyphens/>
      <w:spacing w:before="240" w:after="60" w:line="240" w:lineRule="auto"/>
      <w:outlineLvl w:val="8"/>
    </w:pPr>
    <w:rPr>
      <w:rFonts w:ascii="Cambria" w:eastAsia="Times New Roman" w:hAnsi="Cambria" w:cs="Times New Roman"/>
      <w:lang w:val="en-GB"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E1F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F4B"/>
  </w:style>
  <w:style w:type="paragraph" w:styleId="Piedepgina">
    <w:name w:val="footer"/>
    <w:basedOn w:val="Normal"/>
    <w:link w:val="PiedepginaCar"/>
    <w:uiPriority w:val="99"/>
    <w:unhideWhenUsed/>
    <w:rsid w:val="00FE1F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F4B"/>
  </w:style>
  <w:style w:type="paragraph" w:styleId="Prrafodelista">
    <w:name w:val="List Paragraph"/>
    <w:basedOn w:val="Normal"/>
    <w:uiPriority w:val="34"/>
    <w:qFormat/>
    <w:rsid w:val="005F350A"/>
    <w:pPr>
      <w:ind w:left="720"/>
      <w:contextualSpacing/>
    </w:pPr>
  </w:style>
  <w:style w:type="character" w:customStyle="1" w:styleId="Ttulo1Car">
    <w:name w:val="Título 1 Car"/>
    <w:basedOn w:val="Fuentedeprrafopredeter"/>
    <w:link w:val="Ttulo1"/>
    <w:rsid w:val="008C5FF5"/>
    <w:rPr>
      <w:rFonts w:ascii="Times New Roman" w:eastAsia="Times New Roman" w:hAnsi="Times New Roman" w:cs="Times New Roman"/>
      <w:b/>
      <w:bCs/>
      <w:kern w:val="1"/>
      <w:sz w:val="36"/>
      <w:szCs w:val="32"/>
      <w:lang w:val="en-GB" w:eastAsia="zh-CN"/>
    </w:rPr>
  </w:style>
  <w:style w:type="character" w:customStyle="1" w:styleId="Ttulo2Car">
    <w:name w:val="Título 2 Car"/>
    <w:basedOn w:val="Fuentedeprrafopredeter"/>
    <w:link w:val="Ttulo2"/>
    <w:rsid w:val="008C5FF5"/>
    <w:rPr>
      <w:rFonts w:ascii="Times New Roman" w:eastAsia="Times New Roman" w:hAnsi="Times New Roman" w:cs="Times New Roman"/>
      <w:b/>
      <w:iCs/>
      <w:kern w:val="1"/>
      <w:sz w:val="28"/>
      <w:szCs w:val="28"/>
      <w:lang w:val="es-ES" w:eastAsia="zh-CN"/>
    </w:rPr>
  </w:style>
  <w:style w:type="character" w:customStyle="1" w:styleId="Ttulo3Car">
    <w:name w:val="Título 3 Car"/>
    <w:basedOn w:val="Fuentedeprrafopredeter"/>
    <w:link w:val="Ttulo3"/>
    <w:rsid w:val="008C5FF5"/>
    <w:rPr>
      <w:rFonts w:ascii="Times New Roman" w:eastAsia="Times New Roman" w:hAnsi="Times New Roman" w:cs="Times New Roman"/>
      <w:b/>
      <w:iCs/>
      <w:kern w:val="1"/>
      <w:sz w:val="28"/>
      <w:szCs w:val="28"/>
      <w:lang w:val="es-ES" w:eastAsia="zh-CN"/>
    </w:rPr>
  </w:style>
  <w:style w:type="character" w:customStyle="1" w:styleId="Ttulo4Car">
    <w:name w:val="Título 4 Car"/>
    <w:basedOn w:val="Fuentedeprrafopredeter"/>
    <w:link w:val="Ttulo4"/>
    <w:rsid w:val="008C5FF5"/>
    <w:rPr>
      <w:rFonts w:ascii="Times New Roman" w:eastAsia="Times New Roman" w:hAnsi="Times New Roman" w:cs="Times New Roman"/>
      <w:b/>
      <w:bCs/>
      <w:sz w:val="28"/>
      <w:szCs w:val="28"/>
      <w:lang w:val="en-GB" w:eastAsia="zh-CN"/>
    </w:rPr>
  </w:style>
  <w:style w:type="character" w:customStyle="1" w:styleId="Ttulo5Car">
    <w:name w:val="Título 5 Car"/>
    <w:basedOn w:val="Fuentedeprrafopredeter"/>
    <w:link w:val="Ttulo5"/>
    <w:rsid w:val="008C5FF5"/>
    <w:rPr>
      <w:rFonts w:ascii="Times New Roman" w:eastAsia="Times New Roman" w:hAnsi="Times New Roman" w:cs="Times New Roman"/>
      <w:b/>
      <w:bCs/>
      <w:iCs/>
      <w:sz w:val="26"/>
      <w:szCs w:val="26"/>
      <w:lang w:val="en-GB" w:eastAsia="zh-CN"/>
    </w:rPr>
  </w:style>
  <w:style w:type="character" w:customStyle="1" w:styleId="Ttulo6Car">
    <w:name w:val="Título 6 Car"/>
    <w:basedOn w:val="Fuentedeprrafopredeter"/>
    <w:link w:val="Ttulo6"/>
    <w:rsid w:val="008C5FF5"/>
    <w:rPr>
      <w:rFonts w:ascii="Times New Roman" w:eastAsia="Times New Roman" w:hAnsi="Times New Roman" w:cs="Times New Roman"/>
      <w:b/>
      <w:bCs/>
      <w:sz w:val="24"/>
      <w:lang w:val="en-GB" w:eastAsia="zh-CN"/>
    </w:rPr>
  </w:style>
  <w:style w:type="character" w:customStyle="1" w:styleId="Ttulo7Car">
    <w:name w:val="Título 7 Car"/>
    <w:basedOn w:val="Fuentedeprrafopredeter"/>
    <w:link w:val="Ttulo7"/>
    <w:rsid w:val="008C5FF5"/>
    <w:rPr>
      <w:rFonts w:ascii="Calibri" w:eastAsia="Times New Roman" w:hAnsi="Calibri" w:cs="Times New Roman"/>
      <w:sz w:val="24"/>
      <w:szCs w:val="24"/>
      <w:lang w:val="en-GB" w:eastAsia="zh-CN"/>
    </w:rPr>
  </w:style>
  <w:style w:type="character" w:customStyle="1" w:styleId="Ttulo8Car">
    <w:name w:val="Título 8 Car"/>
    <w:basedOn w:val="Fuentedeprrafopredeter"/>
    <w:link w:val="Ttulo8"/>
    <w:rsid w:val="008C5FF5"/>
    <w:rPr>
      <w:rFonts w:ascii="Calibri" w:eastAsia="Times New Roman" w:hAnsi="Calibri" w:cs="Times New Roman"/>
      <w:i/>
      <w:iCs/>
      <w:sz w:val="24"/>
      <w:szCs w:val="24"/>
      <w:lang w:val="en-GB" w:eastAsia="zh-CN"/>
    </w:rPr>
  </w:style>
  <w:style w:type="character" w:customStyle="1" w:styleId="Ttulo9Car">
    <w:name w:val="Título 9 Car"/>
    <w:basedOn w:val="Fuentedeprrafopredeter"/>
    <w:link w:val="Ttulo9"/>
    <w:rsid w:val="008C5FF5"/>
    <w:rPr>
      <w:rFonts w:ascii="Cambria" w:eastAsia="Times New Roman" w:hAnsi="Cambria" w:cs="Times New Roman"/>
      <w:lang w:val="en-GB" w:eastAsia="zh-CN"/>
    </w:rPr>
  </w:style>
  <w:style w:type="paragraph" w:styleId="Descripcin">
    <w:name w:val="caption"/>
    <w:basedOn w:val="Normal"/>
    <w:next w:val="Normal"/>
    <w:uiPriority w:val="35"/>
    <w:unhideWhenUsed/>
    <w:qFormat/>
    <w:rsid w:val="008F6FE4"/>
    <w:pPr>
      <w:autoSpaceDE w:val="0"/>
      <w:autoSpaceDN w:val="0"/>
      <w:spacing w:after="200" w:line="240" w:lineRule="auto"/>
      <w:jc w:val="both"/>
    </w:pPr>
    <w:rPr>
      <w:rFonts w:ascii="Times New Roman" w:eastAsia="Times New Roman" w:hAnsi="Times New Roman" w:cs="Times New Roman"/>
      <w:i/>
      <w:iCs/>
      <w:color w:val="44546A"/>
      <w:sz w:val="18"/>
      <w:szCs w:val="18"/>
      <w:lang w:val="es-ES" w:eastAsia="es-MX"/>
    </w:rPr>
  </w:style>
  <w:style w:type="table" w:styleId="Tablaconcuadrcula">
    <w:name w:val="Table Grid"/>
    <w:basedOn w:val="Tablanormal"/>
    <w:uiPriority w:val="39"/>
    <w:rsid w:val="006F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A7F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7FC5"/>
    <w:rPr>
      <w:rFonts w:ascii="Segoe UI" w:hAnsi="Segoe UI" w:cs="Segoe UI"/>
      <w:sz w:val="18"/>
      <w:szCs w:val="18"/>
    </w:rPr>
  </w:style>
  <w:style w:type="character" w:customStyle="1" w:styleId="apple-converted-space">
    <w:name w:val="apple-converted-space"/>
    <w:basedOn w:val="Fuentedeprrafopredeter"/>
    <w:rsid w:val="00C01936"/>
  </w:style>
  <w:style w:type="paragraph" w:customStyle="1" w:styleId="Standard">
    <w:name w:val="Standard"/>
    <w:rsid w:val="00E563F5"/>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paragraph" w:customStyle="1" w:styleId="Textbody">
    <w:name w:val="Text body"/>
    <w:basedOn w:val="Standard"/>
    <w:rsid w:val="00E563F5"/>
    <w:pPr>
      <w:spacing w:after="120"/>
    </w:pPr>
  </w:style>
  <w:style w:type="character" w:styleId="Hipervnculo">
    <w:name w:val="Hyperlink"/>
    <w:basedOn w:val="Fuentedeprrafopredeter"/>
    <w:uiPriority w:val="99"/>
    <w:unhideWhenUsed/>
    <w:rsid w:val="00E95B28"/>
    <w:rPr>
      <w:color w:val="0563C1" w:themeColor="hyperlink"/>
      <w:u w:val="single"/>
    </w:rPr>
  </w:style>
  <w:style w:type="numbering" w:customStyle="1" w:styleId="WWNum1">
    <w:name w:val="WWNum1"/>
    <w:rsid w:val="00CA0098"/>
    <w:pPr>
      <w:numPr>
        <w:numId w:val="14"/>
      </w:numPr>
    </w:pPr>
  </w:style>
  <w:style w:type="paragraph" w:styleId="NormalWeb">
    <w:name w:val="Normal (Web)"/>
    <w:basedOn w:val="Normal"/>
    <w:semiHidden/>
    <w:unhideWhenUsed/>
    <w:rsid w:val="00012715"/>
    <w:pPr>
      <w:suppressAutoHyphens/>
      <w:autoSpaceDN w:val="0"/>
      <w:spacing w:before="100" w:after="100" w:line="240" w:lineRule="auto"/>
    </w:pPr>
    <w:rPr>
      <w:rFonts w:ascii="Times New Roman" w:eastAsia="Times New Roman" w:hAnsi="Times New Roman" w:cs="Times New Roman"/>
      <w:kern w:val="3"/>
      <w:sz w:val="24"/>
      <w:szCs w:val="24"/>
      <w:lang w:eastAsia="es-CO"/>
    </w:rPr>
  </w:style>
  <w:style w:type="paragraph" w:customStyle="1" w:styleId="mnormal">
    <w:name w:val="mnormal"/>
    <w:basedOn w:val="Normal"/>
    <w:rsid w:val="00012715"/>
    <w:pPr>
      <w:suppressAutoHyphens/>
      <w:autoSpaceDN w:val="0"/>
      <w:spacing w:before="100" w:after="100" w:line="240" w:lineRule="auto"/>
    </w:pPr>
    <w:rPr>
      <w:rFonts w:ascii="Times New Roman" w:eastAsia="Times New Roman" w:hAnsi="Times New Roman" w:cs="Times New Roman"/>
      <w:kern w:val="3"/>
      <w:sz w:val="24"/>
      <w:szCs w:val="24"/>
      <w:lang w:eastAsia="es-CO"/>
    </w:rPr>
  </w:style>
  <w:style w:type="numbering" w:customStyle="1" w:styleId="WWNum2">
    <w:name w:val="WWNum2"/>
    <w:rsid w:val="00012715"/>
    <w:pPr>
      <w:numPr>
        <w:numId w:val="17"/>
      </w:numPr>
    </w:pPr>
  </w:style>
  <w:style w:type="paragraph" w:styleId="TDC1">
    <w:name w:val="toc 1"/>
    <w:basedOn w:val="Normal"/>
    <w:next w:val="Normal"/>
    <w:autoRedefine/>
    <w:uiPriority w:val="39"/>
    <w:unhideWhenUsed/>
    <w:rsid w:val="00E240E1"/>
    <w:pPr>
      <w:spacing w:after="100"/>
    </w:pPr>
  </w:style>
  <w:style w:type="paragraph" w:styleId="TDC2">
    <w:name w:val="toc 2"/>
    <w:basedOn w:val="Normal"/>
    <w:next w:val="Normal"/>
    <w:autoRedefine/>
    <w:uiPriority w:val="39"/>
    <w:unhideWhenUsed/>
    <w:rsid w:val="00E240E1"/>
    <w:pPr>
      <w:spacing w:after="100"/>
      <w:ind w:left="220"/>
    </w:pPr>
  </w:style>
  <w:style w:type="paragraph" w:styleId="TDC3">
    <w:name w:val="toc 3"/>
    <w:basedOn w:val="Normal"/>
    <w:next w:val="Normal"/>
    <w:autoRedefine/>
    <w:uiPriority w:val="39"/>
    <w:unhideWhenUsed/>
    <w:rsid w:val="00E240E1"/>
    <w:pPr>
      <w:spacing w:after="100"/>
      <w:ind w:left="440"/>
    </w:pPr>
  </w:style>
  <w:style w:type="character" w:styleId="Hipervnculovisitado">
    <w:name w:val="FollowedHyperlink"/>
    <w:basedOn w:val="Fuentedeprrafopredeter"/>
    <w:uiPriority w:val="99"/>
    <w:semiHidden/>
    <w:unhideWhenUsed/>
    <w:rsid w:val="004473D9"/>
    <w:rPr>
      <w:color w:val="954F72" w:themeColor="followedHyperlink"/>
      <w:u w:val="single"/>
    </w:rPr>
  </w:style>
  <w:style w:type="paragraph" w:styleId="Tabladeilustraciones">
    <w:name w:val="table of figures"/>
    <w:basedOn w:val="Normal"/>
    <w:next w:val="Normal"/>
    <w:uiPriority w:val="99"/>
    <w:unhideWhenUsed/>
    <w:rsid w:val="00B3706A"/>
    <w:pPr>
      <w:spacing w:after="0"/>
    </w:pPr>
  </w:style>
  <w:style w:type="paragraph" w:styleId="TDC4">
    <w:name w:val="toc 4"/>
    <w:basedOn w:val="Normal"/>
    <w:next w:val="Normal"/>
    <w:autoRedefine/>
    <w:uiPriority w:val="39"/>
    <w:unhideWhenUsed/>
    <w:rsid w:val="00BD1C73"/>
    <w:pPr>
      <w:spacing w:after="100"/>
      <w:ind w:left="660"/>
    </w:pPr>
  </w:style>
  <w:style w:type="paragraph" w:styleId="TDC5">
    <w:name w:val="toc 5"/>
    <w:basedOn w:val="Normal"/>
    <w:next w:val="Normal"/>
    <w:autoRedefine/>
    <w:uiPriority w:val="39"/>
    <w:unhideWhenUsed/>
    <w:rsid w:val="00BD1C73"/>
    <w:pPr>
      <w:spacing w:after="100"/>
      <w:ind w:left="880"/>
    </w:pPr>
    <w:rPr>
      <w:rFonts w:eastAsiaTheme="minorEastAsia"/>
      <w:lang w:eastAsia="es-CO"/>
    </w:rPr>
  </w:style>
  <w:style w:type="paragraph" w:styleId="TDC6">
    <w:name w:val="toc 6"/>
    <w:basedOn w:val="Normal"/>
    <w:next w:val="Normal"/>
    <w:autoRedefine/>
    <w:uiPriority w:val="39"/>
    <w:unhideWhenUsed/>
    <w:rsid w:val="00BD1C73"/>
    <w:pPr>
      <w:spacing w:after="100"/>
      <w:ind w:left="1100"/>
    </w:pPr>
    <w:rPr>
      <w:rFonts w:eastAsiaTheme="minorEastAsia"/>
      <w:lang w:eastAsia="es-CO"/>
    </w:rPr>
  </w:style>
  <w:style w:type="paragraph" w:styleId="TDC7">
    <w:name w:val="toc 7"/>
    <w:basedOn w:val="Normal"/>
    <w:next w:val="Normal"/>
    <w:autoRedefine/>
    <w:uiPriority w:val="39"/>
    <w:unhideWhenUsed/>
    <w:rsid w:val="00BD1C73"/>
    <w:pPr>
      <w:spacing w:after="100"/>
      <w:ind w:left="1320"/>
    </w:pPr>
    <w:rPr>
      <w:rFonts w:eastAsiaTheme="minorEastAsia"/>
      <w:lang w:eastAsia="es-CO"/>
    </w:rPr>
  </w:style>
  <w:style w:type="paragraph" w:styleId="TDC8">
    <w:name w:val="toc 8"/>
    <w:basedOn w:val="Normal"/>
    <w:next w:val="Normal"/>
    <w:autoRedefine/>
    <w:uiPriority w:val="39"/>
    <w:unhideWhenUsed/>
    <w:rsid w:val="00BD1C73"/>
    <w:pPr>
      <w:spacing w:after="100"/>
      <w:ind w:left="1540"/>
    </w:pPr>
    <w:rPr>
      <w:rFonts w:eastAsiaTheme="minorEastAsia"/>
      <w:lang w:eastAsia="es-CO"/>
    </w:rPr>
  </w:style>
  <w:style w:type="paragraph" w:styleId="TDC9">
    <w:name w:val="toc 9"/>
    <w:basedOn w:val="Normal"/>
    <w:next w:val="Normal"/>
    <w:autoRedefine/>
    <w:uiPriority w:val="39"/>
    <w:unhideWhenUsed/>
    <w:rsid w:val="00BD1C73"/>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2990">
      <w:bodyDiv w:val="1"/>
      <w:marLeft w:val="0"/>
      <w:marRight w:val="0"/>
      <w:marTop w:val="0"/>
      <w:marBottom w:val="0"/>
      <w:divBdr>
        <w:top w:val="none" w:sz="0" w:space="0" w:color="auto"/>
        <w:left w:val="none" w:sz="0" w:space="0" w:color="auto"/>
        <w:bottom w:val="none" w:sz="0" w:space="0" w:color="auto"/>
        <w:right w:val="none" w:sz="0" w:space="0" w:color="auto"/>
      </w:divBdr>
    </w:div>
    <w:div w:id="366955157">
      <w:bodyDiv w:val="1"/>
      <w:marLeft w:val="0"/>
      <w:marRight w:val="0"/>
      <w:marTop w:val="0"/>
      <w:marBottom w:val="0"/>
      <w:divBdr>
        <w:top w:val="none" w:sz="0" w:space="0" w:color="auto"/>
        <w:left w:val="none" w:sz="0" w:space="0" w:color="auto"/>
        <w:bottom w:val="none" w:sz="0" w:space="0" w:color="auto"/>
        <w:right w:val="none" w:sz="0" w:space="0" w:color="auto"/>
      </w:divBdr>
    </w:div>
    <w:div w:id="422261498">
      <w:bodyDiv w:val="1"/>
      <w:marLeft w:val="0"/>
      <w:marRight w:val="0"/>
      <w:marTop w:val="0"/>
      <w:marBottom w:val="0"/>
      <w:divBdr>
        <w:top w:val="none" w:sz="0" w:space="0" w:color="auto"/>
        <w:left w:val="none" w:sz="0" w:space="0" w:color="auto"/>
        <w:bottom w:val="none" w:sz="0" w:space="0" w:color="auto"/>
        <w:right w:val="none" w:sz="0" w:space="0" w:color="auto"/>
      </w:divBdr>
    </w:div>
    <w:div w:id="620573471">
      <w:bodyDiv w:val="1"/>
      <w:marLeft w:val="0"/>
      <w:marRight w:val="0"/>
      <w:marTop w:val="0"/>
      <w:marBottom w:val="0"/>
      <w:divBdr>
        <w:top w:val="none" w:sz="0" w:space="0" w:color="auto"/>
        <w:left w:val="none" w:sz="0" w:space="0" w:color="auto"/>
        <w:bottom w:val="none" w:sz="0" w:space="0" w:color="auto"/>
        <w:right w:val="none" w:sz="0" w:space="0" w:color="auto"/>
      </w:divBdr>
    </w:div>
    <w:div w:id="647058273">
      <w:bodyDiv w:val="1"/>
      <w:marLeft w:val="0"/>
      <w:marRight w:val="0"/>
      <w:marTop w:val="0"/>
      <w:marBottom w:val="0"/>
      <w:divBdr>
        <w:top w:val="none" w:sz="0" w:space="0" w:color="auto"/>
        <w:left w:val="none" w:sz="0" w:space="0" w:color="auto"/>
        <w:bottom w:val="none" w:sz="0" w:space="0" w:color="auto"/>
        <w:right w:val="none" w:sz="0" w:space="0" w:color="auto"/>
      </w:divBdr>
    </w:div>
    <w:div w:id="728963689">
      <w:bodyDiv w:val="1"/>
      <w:marLeft w:val="0"/>
      <w:marRight w:val="0"/>
      <w:marTop w:val="0"/>
      <w:marBottom w:val="0"/>
      <w:divBdr>
        <w:top w:val="none" w:sz="0" w:space="0" w:color="auto"/>
        <w:left w:val="none" w:sz="0" w:space="0" w:color="auto"/>
        <w:bottom w:val="none" w:sz="0" w:space="0" w:color="auto"/>
        <w:right w:val="none" w:sz="0" w:space="0" w:color="auto"/>
      </w:divBdr>
    </w:div>
    <w:div w:id="861354824">
      <w:bodyDiv w:val="1"/>
      <w:marLeft w:val="0"/>
      <w:marRight w:val="0"/>
      <w:marTop w:val="0"/>
      <w:marBottom w:val="0"/>
      <w:divBdr>
        <w:top w:val="none" w:sz="0" w:space="0" w:color="auto"/>
        <w:left w:val="none" w:sz="0" w:space="0" w:color="auto"/>
        <w:bottom w:val="none" w:sz="0" w:space="0" w:color="auto"/>
        <w:right w:val="none" w:sz="0" w:space="0" w:color="auto"/>
      </w:divBdr>
    </w:div>
    <w:div w:id="885608557">
      <w:bodyDiv w:val="1"/>
      <w:marLeft w:val="0"/>
      <w:marRight w:val="0"/>
      <w:marTop w:val="0"/>
      <w:marBottom w:val="0"/>
      <w:divBdr>
        <w:top w:val="none" w:sz="0" w:space="0" w:color="auto"/>
        <w:left w:val="none" w:sz="0" w:space="0" w:color="auto"/>
        <w:bottom w:val="none" w:sz="0" w:space="0" w:color="auto"/>
        <w:right w:val="none" w:sz="0" w:space="0" w:color="auto"/>
      </w:divBdr>
    </w:div>
    <w:div w:id="905991715">
      <w:bodyDiv w:val="1"/>
      <w:marLeft w:val="0"/>
      <w:marRight w:val="0"/>
      <w:marTop w:val="0"/>
      <w:marBottom w:val="0"/>
      <w:divBdr>
        <w:top w:val="none" w:sz="0" w:space="0" w:color="auto"/>
        <w:left w:val="none" w:sz="0" w:space="0" w:color="auto"/>
        <w:bottom w:val="none" w:sz="0" w:space="0" w:color="auto"/>
        <w:right w:val="none" w:sz="0" w:space="0" w:color="auto"/>
      </w:divBdr>
    </w:div>
    <w:div w:id="917328548">
      <w:bodyDiv w:val="1"/>
      <w:marLeft w:val="0"/>
      <w:marRight w:val="0"/>
      <w:marTop w:val="0"/>
      <w:marBottom w:val="0"/>
      <w:divBdr>
        <w:top w:val="none" w:sz="0" w:space="0" w:color="auto"/>
        <w:left w:val="none" w:sz="0" w:space="0" w:color="auto"/>
        <w:bottom w:val="none" w:sz="0" w:space="0" w:color="auto"/>
        <w:right w:val="none" w:sz="0" w:space="0" w:color="auto"/>
      </w:divBdr>
    </w:div>
    <w:div w:id="962154457">
      <w:bodyDiv w:val="1"/>
      <w:marLeft w:val="0"/>
      <w:marRight w:val="0"/>
      <w:marTop w:val="0"/>
      <w:marBottom w:val="0"/>
      <w:divBdr>
        <w:top w:val="none" w:sz="0" w:space="0" w:color="auto"/>
        <w:left w:val="none" w:sz="0" w:space="0" w:color="auto"/>
        <w:bottom w:val="none" w:sz="0" w:space="0" w:color="auto"/>
        <w:right w:val="none" w:sz="0" w:space="0" w:color="auto"/>
      </w:divBdr>
    </w:div>
    <w:div w:id="977491367">
      <w:bodyDiv w:val="1"/>
      <w:marLeft w:val="0"/>
      <w:marRight w:val="0"/>
      <w:marTop w:val="0"/>
      <w:marBottom w:val="0"/>
      <w:divBdr>
        <w:top w:val="none" w:sz="0" w:space="0" w:color="auto"/>
        <w:left w:val="none" w:sz="0" w:space="0" w:color="auto"/>
        <w:bottom w:val="none" w:sz="0" w:space="0" w:color="auto"/>
        <w:right w:val="none" w:sz="0" w:space="0" w:color="auto"/>
      </w:divBdr>
    </w:div>
    <w:div w:id="992179122">
      <w:bodyDiv w:val="1"/>
      <w:marLeft w:val="0"/>
      <w:marRight w:val="0"/>
      <w:marTop w:val="0"/>
      <w:marBottom w:val="0"/>
      <w:divBdr>
        <w:top w:val="none" w:sz="0" w:space="0" w:color="auto"/>
        <w:left w:val="none" w:sz="0" w:space="0" w:color="auto"/>
        <w:bottom w:val="none" w:sz="0" w:space="0" w:color="auto"/>
        <w:right w:val="none" w:sz="0" w:space="0" w:color="auto"/>
      </w:divBdr>
    </w:div>
    <w:div w:id="1099106000">
      <w:bodyDiv w:val="1"/>
      <w:marLeft w:val="0"/>
      <w:marRight w:val="0"/>
      <w:marTop w:val="0"/>
      <w:marBottom w:val="0"/>
      <w:divBdr>
        <w:top w:val="none" w:sz="0" w:space="0" w:color="auto"/>
        <w:left w:val="none" w:sz="0" w:space="0" w:color="auto"/>
        <w:bottom w:val="none" w:sz="0" w:space="0" w:color="auto"/>
        <w:right w:val="none" w:sz="0" w:space="0" w:color="auto"/>
      </w:divBdr>
    </w:div>
    <w:div w:id="1111780861">
      <w:bodyDiv w:val="1"/>
      <w:marLeft w:val="0"/>
      <w:marRight w:val="0"/>
      <w:marTop w:val="0"/>
      <w:marBottom w:val="0"/>
      <w:divBdr>
        <w:top w:val="none" w:sz="0" w:space="0" w:color="auto"/>
        <w:left w:val="none" w:sz="0" w:space="0" w:color="auto"/>
        <w:bottom w:val="none" w:sz="0" w:space="0" w:color="auto"/>
        <w:right w:val="none" w:sz="0" w:space="0" w:color="auto"/>
      </w:divBdr>
    </w:div>
    <w:div w:id="1277904769">
      <w:bodyDiv w:val="1"/>
      <w:marLeft w:val="0"/>
      <w:marRight w:val="0"/>
      <w:marTop w:val="0"/>
      <w:marBottom w:val="0"/>
      <w:divBdr>
        <w:top w:val="none" w:sz="0" w:space="0" w:color="auto"/>
        <w:left w:val="none" w:sz="0" w:space="0" w:color="auto"/>
        <w:bottom w:val="none" w:sz="0" w:space="0" w:color="auto"/>
        <w:right w:val="none" w:sz="0" w:space="0" w:color="auto"/>
      </w:divBdr>
    </w:div>
    <w:div w:id="1378046039">
      <w:bodyDiv w:val="1"/>
      <w:marLeft w:val="0"/>
      <w:marRight w:val="0"/>
      <w:marTop w:val="0"/>
      <w:marBottom w:val="0"/>
      <w:divBdr>
        <w:top w:val="none" w:sz="0" w:space="0" w:color="auto"/>
        <w:left w:val="none" w:sz="0" w:space="0" w:color="auto"/>
        <w:bottom w:val="none" w:sz="0" w:space="0" w:color="auto"/>
        <w:right w:val="none" w:sz="0" w:space="0" w:color="auto"/>
      </w:divBdr>
    </w:div>
    <w:div w:id="1410077746">
      <w:bodyDiv w:val="1"/>
      <w:marLeft w:val="0"/>
      <w:marRight w:val="0"/>
      <w:marTop w:val="0"/>
      <w:marBottom w:val="0"/>
      <w:divBdr>
        <w:top w:val="none" w:sz="0" w:space="0" w:color="auto"/>
        <w:left w:val="none" w:sz="0" w:space="0" w:color="auto"/>
        <w:bottom w:val="none" w:sz="0" w:space="0" w:color="auto"/>
        <w:right w:val="none" w:sz="0" w:space="0" w:color="auto"/>
      </w:divBdr>
    </w:div>
    <w:div w:id="1616138082">
      <w:bodyDiv w:val="1"/>
      <w:marLeft w:val="0"/>
      <w:marRight w:val="0"/>
      <w:marTop w:val="0"/>
      <w:marBottom w:val="0"/>
      <w:divBdr>
        <w:top w:val="none" w:sz="0" w:space="0" w:color="auto"/>
        <w:left w:val="none" w:sz="0" w:space="0" w:color="auto"/>
        <w:bottom w:val="none" w:sz="0" w:space="0" w:color="auto"/>
        <w:right w:val="none" w:sz="0" w:space="0" w:color="auto"/>
      </w:divBdr>
    </w:div>
    <w:div w:id="1636374466">
      <w:bodyDiv w:val="1"/>
      <w:marLeft w:val="0"/>
      <w:marRight w:val="0"/>
      <w:marTop w:val="0"/>
      <w:marBottom w:val="0"/>
      <w:divBdr>
        <w:top w:val="none" w:sz="0" w:space="0" w:color="auto"/>
        <w:left w:val="none" w:sz="0" w:space="0" w:color="auto"/>
        <w:bottom w:val="none" w:sz="0" w:space="0" w:color="auto"/>
        <w:right w:val="none" w:sz="0" w:space="0" w:color="auto"/>
      </w:divBdr>
    </w:div>
    <w:div w:id="1840802243">
      <w:bodyDiv w:val="1"/>
      <w:marLeft w:val="0"/>
      <w:marRight w:val="0"/>
      <w:marTop w:val="0"/>
      <w:marBottom w:val="0"/>
      <w:divBdr>
        <w:top w:val="none" w:sz="0" w:space="0" w:color="auto"/>
        <w:left w:val="none" w:sz="0" w:space="0" w:color="auto"/>
        <w:bottom w:val="none" w:sz="0" w:space="0" w:color="auto"/>
        <w:right w:val="none" w:sz="0" w:space="0" w:color="auto"/>
      </w:divBdr>
    </w:div>
    <w:div w:id="1842159683">
      <w:bodyDiv w:val="1"/>
      <w:marLeft w:val="0"/>
      <w:marRight w:val="0"/>
      <w:marTop w:val="0"/>
      <w:marBottom w:val="0"/>
      <w:divBdr>
        <w:top w:val="none" w:sz="0" w:space="0" w:color="auto"/>
        <w:left w:val="none" w:sz="0" w:space="0" w:color="auto"/>
        <w:bottom w:val="none" w:sz="0" w:space="0" w:color="auto"/>
        <w:right w:val="none" w:sz="0" w:space="0" w:color="auto"/>
      </w:divBdr>
    </w:div>
    <w:div w:id="1848867517">
      <w:bodyDiv w:val="1"/>
      <w:marLeft w:val="0"/>
      <w:marRight w:val="0"/>
      <w:marTop w:val="0"/>
      <w:marBottom w:val="0"/>
      <w:divBdr>
        <w:top w:val="none" w:sz="0" w:space="0" w:color="auto"/>
        <w:left w:val="none" w:sz="0" w:space="0" w:color="auto"/>
        <w:bottom w:val="none" w:sz="0" w:space="0" w:color="auto"/>
        <w:right w:val="none" w:sz="0" w:space="0" w:color="auto"/>
      </w:divBdr>
    </w:div>
    <w:div w:id="1960329505">
      <w:bodyDiv w:val="1"/>
      <w:marLeft w:val="0"/>
      <w:marRight w:val="0"/>
      <w:marTop w:val="0"/>
      <w:marBottom w:val="0"/>
      <w:divBdr>
        <w:top w:val="none" w:sz="0" w:space="0" w:color="auto"/>
        <w:left w:val="none" w:sz="0" w:space="0" w:color="auto"/>
        <w:bottom w:val="none" w:sz="0" w:space="0" w:color="auto"/>
        <w:right w:val="none" w:sz="0" w:space="0" w:color="auto"/>
      </w:divBdr>
    </w:div>
    <w:div w:id="2048286617">
      <w:bodyDiv w:val="1"/>
      <w:marLeft w:val="0"/>
      <w:marRight w:val="0"/>
      <w:marTop w:val="0"/>
      <w:marBottom w:val="0"/>
      <w:divBdr>
        <w:top w:val="none" w:sz="0" w:space="0" w:color="auto"/>
        <w:left w:val="none" w:sz="0" w:space="0" w:color="auto"/>
        <w:bottom w:val="none" w:sz="0" w:space="0" w:color="auto"/>
        <w:right w:val="none" w:sz="0" w:space="0" w:color="auto"/>
      </w:divBdr>
    </w:div>
    <w:div w:id="20872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hyperlink" Target="file:///C:\Users\Dival\Dropbox\Universidad\Trabajo%20de%20Grado\Informe%20final\Entrega%20CD\Documentos\Informe%20y%20manuales\Anexos\Documento%20de%20desarrollo%20de%20iteraci&#243;n%203.docx" TargetMode="External"/><Relationship Id="rId21" Type="http://schemas.openxmlformats.org/officeDocument/2006/relationships/image" Target="media/image7.jpeg"/><Relationship Id="rId34" Type="http://schemas.openxmlformats.org/officeDocument/2006/relationships/hyperlink" Target="file:///C:\Users\Dival\Dropbox\Universidad\Trabajo%20de%20Grado\Informe%20final\Entrega%20CD\Documentos\Informe%20y%20manuales\Anexos\Especificaci&#243;n%20de%20caracter&#237;sticas.xlsx" TargetMode="External"/><Relationship Id="rId42" Type="http://schemas.openxmlformats.org/officeDocument/2006/relationships/hyperlink" Target="file:///C:\Users\Dival\Dropbox\Universidad\Trabajo%20de%20Grado\Informe%20final\Entrega%20CD\Documentos\Informe%20y%20manuales\Anexos\Documento%20de%20desarrollo%20de%20iteraci&#243;n%206.docx" TargetMode="External"/><Relationship Id="rId47" Type="http://schemas.openxmlformats.org/officeDocument/2006/relationships/hyperlink" Target="file:///C:\Users\Dival\Dropbox\Universidad\Trabajo%20de%20Grado\Informe%20final\Entrega%20CD\Documentos\Informe%20y%20manuales\Anexos\Consolidado%20de%20respuestas%20iteraci&#243;n%203.xlsx" TargetMode="External"/><Relationship Id="rId50" Type="http://schemas.openxmlformats.org/officeDocument/2006/relationships/hyperlink" Target="file:///C:\Users\Dival\Dropbox\Universidad\Trabajo%20de%20Grado\Informe%20final\Entrega%20CD\Documentos\Informe%20y%20manuales\Anexos\Documento%20de%20desarrollo%20de%20iteraci&#243;n%20de%20pruebas%202.docx" TargetMode="External"/><Relationship Id="rId55" Type="http://schemas.openxmlformats.org/officeDocument/2006/relationships/hyperlink" Target="file:///C:\Users\Dival\Dropbox\Universidad\Trabajo%20de%20Grado\Informe%20final\Entrega%20CD\Documentos\Informe%20y%20manuales\Anexos\Consolidado%20de%20respuestas%20iteraci&#243;n%203.xlsx" TargetMode="External"/><Relationship Id="rId63" Type="http://schemas.openxmlformats.org/officeDocument/2006/relationships/image" Target="media/image19.png"/><Relationship Id="rId68" Type="http://schemas.openxmlformats.org/officeDocument/2006/relationships/hyperlink" Target="file:///C:\Users\Dival\Dropbox\Universidad\Trabajo%20de%20Grado\Informe%20final\Entrega%20CD\Documentos\Informe%20y%20manuales\Anexos\GDD%20Risky%20jungle.docx" TargetMode="External"/><Relationship Id="rId76" Type="http://schemas.openxmlformats.org/officeDocument/2006/relationships/hyperlink" Target="file:///C:\Users\Dival\Dropbox\Universidad\Trabajo%20de%20Grado\Informe%20final\Entrega%20CD\Documentos\Informe%20y%20manuales\Anexos\Documento%20de%20desarrollo%20de%20iteraci&#243;n%203.docx" TargetMode="External"/><Relationship Id="rId84" Type="http://schemas.openxmlformats.org/officeDocument/2006/relationships/hyperlink" Target="file:///C:\Users\Dival\Dropbox\Universidad\Trabajo%20de%20Grado\Informe%20final\Entrega%20CD\Documentos\Informe%20y%20manuales\Anexos\Informe%20de%20hallazgos%20y%20validaci&#243;n%20del%20framework.docx" TargetMode="External"/><Relationship Id="rId7" Type="http://schemas.openxmlformats.org/officeDocument/2006/relationships/endnotes" Target="endnotes.xml"/><Relationship Id="rId71" Type="http://schemas.openxmlformats.org/officeDocument/2006/relationships/hyperlink" Target="file:///C:\Users\Dival\Dropbox\Universidad\Trabajo%20de%20Grado\Informe%20final\Entrega%20CD\Documentos\Informe%20y%20manuales\Anexos\Definici&#243;n%20de%20herramientas%20t&#233;cnicas.docx" TargetMode="External"/><Relationship Id="rId2" Type="http://schemas.openxmlformats.org/officeDocument/2006/relationships/numbering" Target="numbering.xml"/><Relationship Id="rId16" Type="http://schemas.openxmlformats.org/officeDocument/2006/relationships/hyperlink" Target="file:///C:\Users\Dival\Dropbox\Universidad\Trabajo%20de%20Grado\Informe%20final\Entrega%20CD\Documentos\Informe%20y%20manuales\Anexos\Selecci&#243;n%20de%20la%20metodolog&#237;a%20de%20desarrollo.docx" TargetMode="External"/><Relationship Id="rId29" Type="http://schemas.openxmlformats.org/officeDocument/2006/relationships/image" Target="media/image15.jpeg"/><Relationship Id="rId11" Type="http://schemas.openxmlformats.org/officeDocument/2006/relationships/hyperlink" Target="https://www.yeeply.com/" TargetMode="External"/><Relationship Id="rId24" Type="http://schemas.openxmlformats.org/officeDocument/2006/relationships/image" Target="media/image10.jpeg"/><Relationship Id="rId32" Type="http://schemas.openxmlformats.org/officeDocument/2006/relationships/hyperlink" Target="file:///C:\Users\Dival\Dropbox\Universidad\Trabajo%20de%20Grado\Informe%20final\Entrega%20CD\Documentos\Informe%20y%20manuales\Anexos\Definici&#243;n%20de%20roles%20y%20responsabilidades.docx" TargetMode="External"/><Relationship Id="rId37" Type="http://schemas.openxmlformats.org/officeDocument/2006/relationships/hyperlink" Target="file:///C:\Users\Dival\Dropbox\Universidad\Trabajo%20de%20Grado\Informe%20final\Entrega%20CD\Documentos\Informe%20y%20manuales\Anexos\Documento%20de%20desarrollo%20de%20iteraci&#243;n%201.docx" TargetMode="External"/><Relationship Id="rId40" Type="http://schemas.openxmlformats.org/officeDocument/2006/relationships/hyperlink" Target="file:///C:\Users\Dival\Dropbox\Universidad\Trabajo%20de%20Grado\Informe%20final\Entrega%20CD\Documentos\Informe%20y%20manuales\Anexos\Documento%20de%20desarrollo%20de%20iteraci&#243;n%204.docx" TargetMode="External"/><Relationship Id="rId45" Type="http://schemas.openxmlformats.org/officeDocument/2006/relationships/hyperlink" Target="https://goo.gl/forms/c9MIVwuONw1yzAW53" TargetMode="External"/><Relationship Id="rId53" Type="http://schemas.openxmlformats.org/officeDocument/2006/relationships/hyperlink" Target="file:///C:\Users\Dival\Dropbox\Universidad\Trabajo%20de%20Grado\Informe%20final\Entrega%20CD\Documentos\Informe%20y%20manuales\Anexos\Consolidado%20de%20respuestas%20iteraci&#243;n%203.xlsx" TargetMode="External"/><Relationship Id="rId58" Type="http://schemas.openxmlformats.org/officeDocument/2006/relationships/hyperlink" Target="file:///C:\Users\Dival\Dropbox\Universidad\Trabajo%20de%20Grado\Informe%20final\Entrega%20CD\Documentos\Informe%20y%20manuales\Anexos\Informe%20de%20hallazgos%20y%20validaci&#243;n%20del%20framework.docx" TargetMode="External"/><Relationship Id="rId66" Type="http://schemas.openxmlformats.org/officeDocument/2006/relationships/hyperlink" Target="file:///C:\Users\Dival\Dropbox\Universidad\Trabajo%20de%20Grado\Informe%20final\Entrega%20CD\Documentos\Informe%20y%20manuales\Anexos\Informe%20de%20hallazgos%20y%20validaci&#243;n%20del%20framework.docx" TargetMode="External"/><Relationship Id="rId74" Type="http://schemas.openxmlformats.org/officeDocument/2006/relationships/hyperlink" Target="file:///C:\Users\Dival\Dropbox\Universidad\Trabajo%20de%20Grado\Informe%20final\Entrega%20CD\Documentos\Informe%20y%20manuales\Anexos\Documento%20de%20desarrollo%20de%20iteraci&#243;n%201.docx" TargetMode="External"/><Relationship Id="rId79" Type="http://schemas.openxmlformats.org/officeDocument/2006/relationships/hyperlink" Target="file:///C:\Users\Dival\Dropbox\Universidad\Trabajo%20de%20Grado\Informe%20final\Entrega%20CD\Documentos\Informe%20y%20manuales\Anexos\Documento%20de%20desarrollo%20de%20iteraci&#243;n%206.docx" TargetMode="External"/><Relationship Id="rId5" Type="http://schemas.openxmlformats.org/officeDocument/2006/relationships/webSettings" Target="webSettings.xml"/><Relationship Id="rId61" Type="http://schemas.openxmlformats.org/officeDocument/2006/relationships/hyperlink" Target="file:///C:\Users\Dival\Dropbox\Universidad\Trabajo%20de%20Grado\Informe%20final\Entrega%20CD\Documentos\Informe%20y%20manuales\Anexos\Informe%20de%20hallazgos%20y%20validaci&#243;n%20del%20framework.docx" TargetMode="External"/><Relationship Id="rId82" Type="http://schemas.openxmlformats.org/officeDocument/2006/relationships/hyperlink" Target="file:///C:\Users\Dival\Dropbox\Universidad\Trabajo%20de%20Grado\Informe%20final\Entrega%20CD\Documentos\Informe%20y%20manuales\Anexos\Documento%20de%20desarrollo%20de%20iteraci&#243;n%20de%20pruebas%202.docx"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ival\Dropbox\Universidad\Trabajo%20de%20Grado\Informe%20final\Entrega%20CD\Documentos\Informe%20y%20manuales\Anexos\Identificaci&#243;n%20de%20caracter&#237;sticas,%20requerimientos%20y%20funcionalidades%20del%20framework"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hyperlink" Target="file:///C:\Users\Dival\Dropbox\Universidad\Trabajo%20de%20Grado\Informe%20final\Entrega%20CD\Documentos\Informe%20y%20manuales\Anexos\Especificaci&#243;n%20de%20caracter&#237;sticas.xlsx" TargetMode="External"/><Relationship Id="rId43" Type="http://schemas.openxmlformats.org/officeDocument/2006/relationships/hyperlink" Target="file:///C:\Users\Dival\Dropbox\Universidad\Trabajo%20de%20Grado\Informe%20final\Entrega%20CD\Documentos\Informe%20y%20manuales\Anexos\Plantilla%20de%20desarrollo%20de%20iteraci&#243;n%20de%20pruebas.docx" TargetMode="External"/><Relationship Id="rId48" Type="http://schemas.openxmlformats.org/officeDocument/2006/relationships/hyperlink" Target="file:///C:\Users\Dival\Dropbox\Universidad\Trabajo%20de%20Grado\Informe%20final\Entrega%20CD\Documentos\Informe%20y%20manuales\Anexos\Documento%20de%20desarrollo%20de%20iteraci&#243;n%20de%20pruebas%201.docx" TargetMode="External"/><Relationship Id="rId56" Type="http://schemas.openxmlformats.org/officeDocument/2006/relationships/hyperlink" Target="file:///C:\Users\Dival\Dropbox\Universidad\Trabajo%20de%20Grado\Informe%20final\Entrega%20CD\Documentos\Informe%20y%20manuales\Anexos\Consolidado%20de%20respuestas%20iteraci&#243;n%203.xlsx" TargetMode="External"/><Relationship Id="rId64" Type="http://schemas.openxmlformats.org/officeDocument/2006/relationships/image" Target="media/image20.png"/><Relationship Id="rId69" Type="http://schemas.openxmlformats.org/officeDocument/2006/relationships/hyperlink" Target="file:///C:\Users\Dival\Dropbox\Universidad\Trabajo%20de%20Grado\Informe%20final\Entrega%20CD\Documentos\Informe%20y%20manuales\Anexos\Selecci&#243;n%20de%20la%20metodolog&#237;a%20de%20desarrollo.docx" TargetMode="External"/><Relationship Id="rId77" Type="http://schemas.openxmlformats.org/officeDocument/2006/relationships/hyperlink" Target="file:///C:\Users\Dival\Dropbox\Universidad\Trabajo%20de%20Grado\Informe%20final\Entrega%20CD\Documentos\Informe%20y%20manuales\Anexos\Documento%20de%20desarrollo%20de%20iteraci&#243;n%204.docx" TargetMode="External"/><Relationship Id="rId8" Type="http://schemas.openxmlformats.org/officeDocument/2006/relationships/footer" Target="footer1.xml"/><Relationship Id="rId51" Type="http://schemas.openxmlformats.org/officeDocument/2006/relationships/hyperlink" Target="https://goo.gl/forms/gyLh21dar1CU9Vmc2" TargetMode="External"/><Relationship Id="rId72" Type="http://schemas.openxmlformats.org/officeDocument/2006/relationships/hyperlink" Target="file:///C:\Users\Dival\Dropbox\Universidad\Trabajo%20de%20Grado\Informe%20final\Entrega%20CD\Documentos\Informe%20y%20manuales\Anexos\Especificaci&#243;n%20de%20caracter&#237;sticas.xlsx" TargetMode="External"/><Relationship Id="rId80" Type="http://schemas.openxmlformats.org/officeDocument/2006/relationships/hyperlink" Target="file:///C:\Users\Dival\Dropbox\Universidad\Trabajo%20de%20Grado\Informe%20final\Entrega%20CD\Documentos\Informe%20y%20manuales\Anexos\Plantilla%20de%20desarrollo%20de%20iteraci&#243;n%20de%20pruebas.docx"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Dival\Dropbox\Universidad\Trabajo%20de%20Grado\Informe%20final\Entrega%20CD\Documentos\Informe%20y%20manuales\Anexos\GDD%20Risky%20jungle.docx" TargetMode="External"/><Relationship Id="rId25" Type="http://schemas.openxmlformats.org/officeDocument/2006/relationships/image" Target="media/image11.jpeg"/><Relationship Id="rId33" Type="http://schemas.openxmlformats.org/officeDocument/2006/relationships/hyperlink" Target="http://www.gemserk.com/sum/" TargetMode="External"/><Relationship Id="rId38" Type="http://schemas.openxmlformats.org/officeDocument/2006/relationships/hyperlink" Target="file:///C:\Users\Dival\Dropbox\Universidad\Trabajo%20de%20Grado\Informe%20final\Entrega%20CD\Documentos\Informe%20y%20manuales\Anexos\Documento%20de%20desarrollo%20de%20iteraci&#243;n%202.docx" TargetMode="External"/><Relationship Id="rId46" Type="http://schemas.openxmlformats.org/officeDocument/2006/relationships/hyperlink" Target="file:///C:\Users\Dival\Dropbox\Universidad\Trabajo%20de%20Grado\Informe%20final\Entrega%20CD\Documentos\Informe%20y%20manuales\Anexos\Consolidado%20de%20respuestas%20iteraci&#243;n%202.xlsx" TargetMode="External"/><Relationship Id="rId59" Type="http://schemas.openxmlformats.org/officeDocument/2006/relationships/image" Target="media/image17.png"/><Relationship Id="rId67" Type="http://schemas.openxmlformats.org/officeDocument/2006/relationships/hyperlink" Target="file:///C:\Users\Dival\Dropbox\Universidad\Trabajo%20de%20Grado\Informe%20final\Entrega%20CD\Documentos\Informe%20y%20manuales\Anexos\Identificaci&#243;n%20de%20caracter&#237;sticas,%20requerimientos%20y%20funcionalidades%20del%20framework" TargetMode="External"/><Relationship Id="rId20" Type="http://schemas.openxmlformats.org/officeDocument/2006/relationships/image" Target="media/image6.jpeg"/><Relationship Id="rId41" Type="http://schemas.openxmlformats.org/officeDocument/2006/relationships/hyperlink" Target="file:///C:\Users\Dival\Dropbox\Universidad\Trabajo%20de%20Grado\Informe%20final\Entrega%20CD\Documentos\Informe%20y%20manuales\Anexos\Documento%20de%20desarrollo%20de%20iteraci&#243;n%205.docx" TargetMode="External"/><Relationship Id="rId54" Type="http://schemas.openxmlformats.org/officeDocument/2006/relationships/hyperlink" Target="file:///C:\Users\Dival\Dropbox\Universidad\Trabajo%20de%20Grado\Informe%20final\Entrega%20CD\Documentos\Informe%20y%20manuales\Anexos\Documento%20de%20desarrollo%20de%20iteraci&#243;n%20de%20pruebas%203.docx" TargetMode="External"/><Relationship Id="rId62" Type="http://schemas.openxmlformats.org/officeDocument/2006/relationships/image" Target="media/image18.png"/><Relationship Id="rId70" Type="http://schemas.openxmlformats.org/officeDocument/2006/relationships/hyperlink" Target="file:///C:\Users\Dival\Dropbox\Universidad\Trabajo%20de%20Grado\Informe%20final\Entrega%20CD\Documentos\Informe%20y%20manuales\Anexos\Definici&#243;n%20de%20roles%20y%20responsabilidades.docx" TargetMode="External"/><Relationship Id="rId75" Type="http://schemas.openxmlformats.org/officeDocument/2006/relationships/hyperlink" Target="file:///C:\Users\Dival\Dropbox\Universidad\Trabajo%20de%20Grado\Informe%20final\Entrega%20CD\Documentos\Informe%20y%20manuales\Anexos\Documento%20de%20desarrollo%20de%20iteraci&#243;n%202.docx" TargetMode="External"/><Relationship Id="rId83" Type="http://schemas.openxmlformats.org/officeDocument/2006/relationships/hyperlink" Target="file:///C:\Users\Dival\Dropbox\Universidad\Trabajo%20de%20Grado\Informe%20final\Entrega%20CD\Documentos\Informe%20y%20manuales\Anexos\Documento%20de%20desarrollo%20de%20iteraci&#243;n%20de%20pruebas%203.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ival\Dropbox\Universidad\Trabajo%20de%20Grado\Informe%20final\Entrega%20CD\Documentos\Informe%20y%20manuales\Anexos\Identificaci&#243;n%20de%20caracter&#237;sticas,%20requerimientos%20y%20funcionalidades%20del%20framework"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yperlink" Target="file:///C:\Users\Dival\Dropbox\Universidad\Trabajo%20de%20Grado\Informe%20final\Entrega%20CD\Documentos\Informe%20y%20manuales\Anexos\Plantilla%20de%20desarrollo%20de%20iteraci&#243;n.docx" TargetMode="External"/><Relationship Id="rId49" Type="http://schemas.openxmlformats.org/officeDocument/2006/relationships/hyperlink" Target="file:///C:\Users\Dival\Dropbox\Universidad\Trabajo%20de%20Grado\Informe%20final\Entrega%20CD\Documentos\Informe%20y%20manuales\Anexos\Reporte%20de%20pruebas%20programadores.xlsx" TargetMode="External"/><Relationship Id="rId57" Type="http://schemas.openxmlformats.org/officeDocument/2006/relationships/hyperlink" Target="file:///C:\Users\Dival\Dropbox\Universidad\Trabajo%20de%20Grado\Informe%20final\Entrega%20CD\Documentos\Informe%20y%20manuales\Anexos\Informe%20de%20hallazgos%20y%20validaci&#243;n%20del%20framework.docx" TargetMode="External"/><Relationship Id="rId10" Type="http://schemas.openxmlformats.org/officeDocument/2006/relationships/footer" Target="footer2.xml"/><Relationship Id="rId31" Type="http://schemas.openxmlformats.org/officeDocument/2006/relationships/hyperlink" Target="file:///C:\Users\Dival\Dropbox\Universidad\Trabajo%20de%20Grado\Informe%20final\Entrega%20CD\Documentos\Informe%20y%20manuales\Anexos\Definici&#243;n%20de%20herramientas%20t&#233;cnicas.docx" TargetMode="External"/><Relationship Id="rId44" Type="http://schemas.openxmlformats.org/officeDocument/2006/relationships/hyperlink" Target="file:///C:\Users\Dival\Dropbox\Universidad\Trabajo%20de%20Grado\Informe%20final\Entrega%20CD\Documentos\Informe%20y%20manuales\Anexos\Reporte%20de%20pruebas%20programadores.xlsx" TargetMode="External"/><Relationship Id="rId52" Type="http://schemas.openxmlformats.org/officeDocument/2006/relationships/hyperlink" Target="file:///C:\Users\Dival\Dropbox\Universidad\Trabajo%20de%20Grado\Informe%20final\Entrega%20CD\Documentos\Informe%20y%20manuales\Anexos\Consolidado%20de%20respuestas%20iteraci&#243;n%202.xlsx" TargetMode="External"/><Relationship Id="rId60" Type="http://schemas.openxmlformats.org/officeDocument/2006/relationships/hyperlink" Target="file:///C:\Users\Dival\Dropbox\Universidad\Trabajo%20de%20Grado\Informe%20final\Entrega%20CD\Documentos\Informe%20y%20manuales\Anexos\Informe%20de%20hallazgos%20y%20validaci&#243;n%20del%20framework.docx" TargetMode="External"/><Relationship Id="rId65" Type="http://schemas.openxmlformats.org/officeDocument/2006/relationships/image" Target="media/image21.png"/><Relationship Id="rId73" Type="http://schemas.openxmlformats.org/officeDocument/2006/relationships/hyperlink" Target="file:///C:\Users\Dival\Dropbox\Universidad\Trabajo%20de%20Grado\Informe%20final\Entrega%20CD\Documentos\Informe%20y%20manuales\Anexos\Plantilla%20de%20desarrollo%20de%20iteraci&#243;n.docx" TargetMode="External"/><Relationship Id="rId78" Type="http://schemas.openxmlformats.org/officeDocument/2006/relationships/hyperlink" Target="file:///C:\Users\Dival\Dropbox\Universidad\Trabajo%20de%20Grado\Informe%20final\Entrega%20CD\Documentos\Informe%20y%20manuales\Anexos\Documento%20de%20desarrollo%20de%20iteraci&#243;n%205.docx" TargetMode="External"/><Relationship Id="rId81" Type="http://schemas.openxmlformats.org/officeDocument/2006/relationships/hyperlink" Target="file:///C:\Users\Dival\Dropbox\Universidad\Trabajo%20de%20Grado\Informe%20final\Entrega%20CD\Documentos\Informe%20y%20manuales\Anexos\Documento%20de%20desarrollo%20de%20iteraci&#243;n%20de%20pruebas%201.docx" TargetMode="Externa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5CCD-040F-4792-BBB7-7129D0E7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33739</Words>
  <Characters>185569</Characters>
  <Application>Microsoft Office Word</Application>
  <DocSecurity>0</DocSecurity>
  <Lines>1546</Lines>
  <Paragraphs>437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Dival</dc:creator>
  <cp:keywords/>
  <dc:description/>
  <cp:lastModifiedBy>Dival</cp:lastModifiedBy>
  <cp:revision>2</cp:revision>
  <dcterms:created xsi:type="dcterms:W3CDTF">2016-09-06T18:20:00Z</dcterms:created>
  <dcterms:modified xsi:type="dcterms:W3CDTF">2016-09-06T18:20:00Z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dmhoyosc@outlook.com@www.mendeley.com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